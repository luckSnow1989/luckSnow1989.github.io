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000000" w:sz="0" w:space="22"/>
        </w:pBdr>
        <w:kinsoku/>
        <w:autoSpaceDE/>
        <w:autoSpaceDN w:val="0"/>
        <w:spacing w:before="174" w:beforeLines="0" w:after="120" w:afterLines="0"/>
        <w:jc w:val="left"/>
        <w:rPr>
          <w:rFonts w:hint="default" w:ascii="宋体" w:hAnsi="宋体" w:eastAsia="宋体"/>
          <w:b/>
          <w:snapToGrid/>
          <w:color w:val="1E9300"/>
          <w:sz w:val="27"/>
          <w:lang w:eastAsia="zh-CN"/>
        </w:rPr>
      </w:pPr>
      <w:bookmarkStart w:id="60" w:name="_GoBack"/>
      <w:bookmarkEnd w:id="60"/>
      <w:r>
        <w:rPr>
          <w:rFonts w:hint="default" w:ascii="宋体" w:hAnsi="宋体" w:eastAsia="宋体"/>
          <w:b/>
          <w:snapToGrid/>
          <w:color w:val="1E9300"/>
          <w:sz w:val="27"/>
          <w:lang w:eastAsia="zh-CN"/>
        </w:rPr>
        <w:t>一. 简介</w:t>
      </w:r>
      <w:bookmarkStart w:id="0" w:name="m1"/>
      <w:bookmarkEnd w:id="0"/>
    </w:p>
    <w:p>
      <w:pPr>
        <w:kinsoku/>
        <w:autoSpaceDE/>
        <w:autoSpaceDN w:val="0"/>
        <w:spacing w:before="360" w:beforeLines="0" w:after="120" w:afterLines="0"/>
        <w:jc w:val="left"/>
        <w:rPr>
          <w:rFonts w:hint="default" w:ascii="瀹嬩綋"/>
          <w:b/>
          <w:snapToGrid/>
          <w:color w:val="0033CC"/>
          <w:sz w:val="21"/>
        </w:rPr>
      </w:pPr>
      <w:r>
        <w:rPr>
          <w:rFonts w:hint="default" w:ascii="瀹嬩綋"/>
          <w:b/>
          <w:snapToGrid/>
          <w:color w:val="0033CC"/>
          <w:sz w:val="21"/>
        </w:rPr>
        <w:t>1. 简介</w:t>
      </w:r>
      <w:bookmarkStart w:id="1" w:name="m11"/>
      <w:bookmarkEnd w:id="1"/>
    </w:p>
    <w:p>
      <w:pPr>
        <w:kinsoku/>
        <w:autoSpaceDE/>
        <w:autoSpaceDN w:val="0"/>
        <w:jc w:val="left"/>
        <w:rPr>
          <w:rFonts w:hint="default" w:ascii="宋体" w:hAnsi="宋体" w:eastAsia="宋体"/>
          <w:b w:val="0"/>
          <w:snapToGrid/>
          <w:color w:val="333333"/>
          <w:sz w:val="18"/>
          <w:lang w:eastAsia="zh-CN"/>
        </w:rPr>
      </w:pPr>
      <w:r>
        <w:rPr>
          <w:rFonts w:hint="default" w:ascii="宋体" w:hAnsi="宋体" w:eastAsia="宋体"/>
          <w:b w:val="0"/>
          <w:snapToGrid/>
          <w:color w:val="333333"/>
          <w:sz w:val="18"/>
          <w:lang w:eastAsia="zh-CN"/>
        </w:rPr>
        <w:t>目前的版本是:4.7</w:t>
      </w:r>
    </w:p>
    <w:p>
      <w:pPr>
        <w:kinsoku/>
        <w:autoSpaceDE/>
        <w:autoSpaceDN w:val="0"/>
        <w:spacing w:before="360" w:beforeLines="0" w:after="120" w:afterLines="0"/>
        <w:jc w:val="left"/>
        <w:rPr>
          <w:rFonts w:hint="default" w:ascii="瀹嬩綋"/>
          <w:b/>
          <w:snapToGrid/>
          <w:color w:val="0033CC"/>
          <w:sz w:val="21"/>
        </w:rPr>
      </w:pPr>
      <w:r>
        <w:rPr>
          <w:rFonts w:hint="default" w:ascii="瀹嬩綋"/>
          <w:b/>
          <w:snapToGrid/>
          <w:color w:val="0033CC"/>
          <w:sz w:val="21"/>
        </w:rPr>
        <w:t>2. 注意事项</w:t>
      </w:r>
      <w:bookmarkStart w:id="2" w:name="m12"/>
      <w:bookmarkEnd w:id="2"/>
    </w:p>
    <w:p>
      <w:pPr>
        <w:numPr>
          <w:ilvl w:val="0"/>
          <w:numId w:val="1"/>
        </w:numPr>
        <w:kinsoku/>
        <w:autoSpaceDE/>
        <w:autoSpaceDN w:val="0"/>
        <w:spacing w:line="300" w:lineRule="atLeast"/>
        <w:ind w:left="360" w:firstLine="0"/>
        <w:jc w:val="left"/>
        <w:rPr>
          <w:rFonts w:hint="default" w:ascii="宋体" w:hAnsi="宋体" w:eastAsia="宋体"/>
          <w:snapToGrid/>
          <w:color w:val="333333"/>
          <w:sz w:val="18"/>
          <w:lang w:eastAsia="zh-CN"/>
        </w:rPr>
      </w:pPr>
      <w:r>
        <w:rPr>
          <w:rFonts w:hint="default" w:ascii="宋体" w:hAnsi="宋体" w:eastAsia="宋体"/>
          <w:snapToGrid/>
          <w:color w:val="333333"/>
          <w:sz w:val="18"/>
          <w:lang w:eastAsia="zh-CN"/>
        </w:rPr>
        <w:t>My97DatePicker目录是一个整体,</w:t>
      </w:r>
      <w:r>
        <w:rPr>
          <w:rFonts w:hint="default" w:ascii="宋体" w:hAnsi="宋体" w:eastAsia="宋体"/>
          <w:snapToGrid/>
          <w:color w:val="FF0000"/>
          <w:sz w:val="18"/>
          <w:lang w:eastAsia="zh-CN"/>
        </w:rPr>
        <w:t>不可破坏里面的目录结构</w:t>
      </w:r>
      <w:r>
        <w:rPr>
          <w:rFonts w:hint="default" w:ascii="宋体" w:hAnsi="宋体" w:eastAsia="宋体"/>
          <w:snapToGrid/>
          <w:color w:val="333333"/>
          <w:sz w:val="18"/>
          <w:lang w:eastAsia="zh-CN"/>
        </w:rPr>
        <w:t>,也不可对里面的文件改名,可以改目录名</w:t>
      </w:r>
    </w:p>
    <w:p>
      <w:pPr>
        <w:numPr>
          <w:ilvl w:val="0"/>
          <w:numId w:val="1"/>
        </w:numPr>
        <w:kinsoku/>
        <w:autoSpaceDE/>
        <w:autoSpaceDN w:val="0"/>
        <w:spacing w:line="300" w:lineRule="atLeast"/>
        <w:ind w:left="360" w:firstLine="0"/>
        <w:jc w:val="left"/>
        <w:rPr>
          <w:rFonts w:hint="default" w:ascii="宋体" w:hAnsi="宋体" w:eastAsia="宋体"/>
          <w:snapToGrid/>
          <w:color w:val="333333"/>
          <w:sz w:val="18"/>
          <w:lang w:eastAsia="zh-CN"/>
        </w:rPr>
      </w:pPr>
      <w:r>
        <w:rPr>
          <w:rFonts w:hint="default" w:ascii="宋体" w:hAnsi="宋体" w:eastAsia="宋体"/>
          <w:snapToGrid/>
          <w:color w:val="333333"/>
          <w:sz w:val="18"/>
          <w:lang w:eastAsia="zh-CN"/>
        </w:rPr>
        <w:t>My97DatePicker是必须文件,</w:t>
      </w:r>
      <w:r>
        <w:rPr>
          <w:rFonts w:hint="default" w:ascii="宋体" w:hAnsi="宋体" w:eastAsia="宋体"/>
          <w:snapToGrid/>
          <w:color w:val="FF0000"/>
          <w:sz w:val="18"/>
          <w:lang w:eastAsia="zh-CN"/>
        </w:rPr>
        <w:t>不可删除</w:t>
      </w:r>
    </w:p>
    <w:p>
      <w:pPr>
        <w:numPr>
          <w:ilvl w:val="0"/>
          <w:numId w:val="1"/>
        </w:numPr>
        <w:kinsoku/>
        <w:autoSpaceDE/>
        <w:autoSpaceDN w:val="0"/>
        <w:spacing w:line="300" w:lineRule="atLeast"/>
        <w:ind w:left="360" w:firstLine="0"/>
        <w:jc w:val="left"/>
        <w:rPr>
          <w:rFonts w:hint="default" w:ascii="宋体" w:hAnsi="宋体" w:eastAsia="宋体"/>
          <w:snapToGrid/>
          <w:color w:val="333333"/>
          <w:sz w:val="18"/>
          <w:lang w:eastAsia="zh-CN"/>
        </w:rPr>
      </w:pPr>
      <w:r>
        <w:rPr>
          <w:rFonts w:hint="default" w:ascii="宋体" w:hAnsi="宋体" w:eastAsia="宋体"/>
          <w:snapToGrid/>
          <w:color w:val="333333"/>
          <w:sz w:val="18"/>
          <w:lang w:eastAsia="zh-CN"/>
        </w:rPr>
        <w:t>各目录及文件的用途:</w:t>
      </w:r>
      <w:r>
        <w:rPr>
          <w:rFonts w:hint="default" w:ascii="宋体" w:hAnsi="宋体" w:eastAsia="宋体"/>
          <w:snapToGrid/>
          <w:color w:val="333333"/>
          <w:sz w:val="18"/>
          <w:lang w:eastAsia="zh-CN"/>
        </w:rPr>
        <w:br w:type="textWrapping"/>
      </w:r>
      <w:r>
        <w:rPr>
          <w:rFonts w:hint="default" w:ascii="宋体" w:hAnsi="宋体" w:eastAsia="宋体"/>
          <w:snapToGrid/>
          <w:color w:val="0000FF"/>
          <w:sz w:val="18"/>
          <w:lang w:eastAsia="zh-CN"/>
        </w:rPr>
        <w:t>WdatePicker.js</w:t>
      </w:r>
      <w:r>
        <w:rPr>
          <w:rFonts w:hint="default" w:ascii="宋体" w:hAnsi="宋体" w:eastAsia="宋体"/>
          <w:snapToGrid/>
          <w:color w:val="333333"/>
          <w:sz w:val="18"/>
          <w:lang w:eastAsia="zh-CN"/>
        </w:rPr>
        <w:t>配置文件,</w:t>
      </w:r>
      <w:r>
        <w:rPr>
          <w:rFonts w:hint="default" w:ascii="宋体" w:hAnsi="宋体" w:eastAsia="宋体"/>
          <w:snapToGrid/>
          <w:color w:val="FF0000"/>
          <w:sz w:val="18"/>
          <w:lang w:eastAsia="zh-CN"/>
        </w:rPr>
        <w:t>在调用的地方仅需使用该文件</w:t>
      </w:r>
      <w:r>
        <w:rPr>
          <w:rFonts w:hint="default" w:ascii="宋体" w:hAnsi="宋体" w:eastAsia="宋体"/>
          <w:snapToGrid/>
          <w:color w:val="333333"/>
          <w:sz w:val="18"/>
          <w:lang w:eastAsia="zh-CN"/>
        </w:rPr>
        <w:t>,可多个共存,以xx_WdatePicker.js方式命名</w:t>
      </w:r>
      <w:r>
        <w:rPr>
          <w:rFonts w:hint="default" w:ascii="宋体" w:hAnsi="宋体" w:eastAsia="宋体"/>
          <w:snapToGrid/>
          <w:color w:val="333333"/>
          <w:sz w:val="18"/>
          <w:lang w:eastAsia="zh-CN"/>
        </w:rPr>
        <w:br w:type="textWrapping"/>
      </w:r>
      <w:r>
        <w:rPr>
          <w:rFonts w:hint="default" w:ascii="宋体" w:hAnsi="宋体" w:eastAsia="宋体"/>
          <w:snapToGrid/>
          <w:color w:val="0000FF"/>
          <w:sz w:val="18"/>
          <w:lang w:eastAsia="zh-CN"/>
        </w:rPr>
        <w:t>config.js</w:t>
      </w:r>
      <w:r>
        <w:rPr>
          <w:rFonts w:hint="default" w:ascii="宋体" w:hAnsi="宋体" w:eastAsia="宋体"/>
          <w:snapToGrid/>
          <w:color w:val="333333"/>
          <w:sz w:val="18"/>
          <w:lang w:eastAsia="zh-CN"/>
        </w:rPr>
        <w:t>语言和皮肤配置文件,</w:t>
      </w:r>
      <w:r>
        <w:rPr>
          <w:rFonts w:hint="default" w:ascii="宋体" w:hAnsi="宋体" w:eastAsia="宋体"/>
          <w:snapToGrid/>
          <w:color w:val="FF0000"/>
          <w:sz w:val="18"/>
          <w:lang w:eastAsia="zh-CN"/>
        </w:rPr>
        <w:t>无需引入</w:t>
      </w:r>
      <w:r>
        <w:rPr>
          <w:rFonts w:hint="default" w:ascii="宋体" w:hAnsi="宋体" w:eastAsia="宋体"/>
          <w:snapToGrid/>
          <w:color w:val="333333"/>
          <w:sz w:val="18"/>
          <w:lang w:eastAsia="zh-CN"/>
        </w:rPr>
        <w:br w:type="textWrapping"/>
      </w:r>
      <w:r>
        <w:rPr>
          <w:rFonts w:hint="default" w:ascii="宋体" w:hAnsi="宋体" w:eastAsia="宋体"/>
          <w:snapToGrid/>
          <w:color w:val="0000FF"/>
          <w:sz w:val="18"/>
          <w:lang w:eastAsia="zh-CN"/>
        </w:rPr>
        <w:t>calendar.js</w:t>
      </w:r>
      <w:r>
        <w:rPr>
          <w:rFonts w:hint="default" w:ascii="宋体" w:hAnsi="宋体" w:eastAsia="宋体"/>
          <w:snapToGrid/>
          <w:color w:val="333333"/>
          <w:sz w:val="18"/>
          <w:lang w:eastAsia="zh-CN"/>
        </w:rPr>
        <w:t>日期库主文件,</w:t>
      </w:r>
      <w:r>
        <w:rPr>
          <w:rFonts w:hint="default" w:ascii="宋体" w:hAnsi="宋体" w:eastAsia="宋体"/>
          <w:snapToGrid/>
          <w:color w:val="FF0000"/>
          <w:sz w:val="18"/>
          <w:lang w:eastAsia="zh-CN"/>
        </w:rPr>
        <w:t>无需引入</w:t>
      </w:r>
      <w:r>
        <w:rPr>
          <w:rFonts w:hint="default" w:ascii="宋体" w:hAnsi="宋体" w:eastAsia="宋体"/>
          <w:snapToGrid/>
          <w:color w:val="333333"/>
          <w:sz w:val="18"/>
          <w:lang w:eastAsia="zh-CN"/>
        </w:rPr>
        <w:br w:type="textWrapping"/>
      </w:r>
      <w:r>
        <w:rPr>
          <w:rFonts w:hint="default" w:ascii="宋体" w:hAnsi="宋体" w:eastAsia="宋体"/>
          <w:snapToGrid/>
          <w:color w:val="0000FF"/>
          <w:sz w:val="18"/>
          <w:lang w:eastAsia="zh-CN"/>
        </w:rPr>
        <w:t>My97DatePicker.htm</w:t>
      </w:r>
      <w:r>
        <w:rPr>
          <w:rFonts w:hint="default" w:ascii="宋体" w:hAnsi="宋体" w:eastAsia="宋体"/>
          <w:snapToGrid/>
          <w:color w:val="333333"/>
          <w:sz w:val="18"/>
          <w:lang w:eastAsia="zh-CN"/>
        </w:rPr>
        <w:t>临时页面文件,不可删除</w:t>
      </w:r>
      <w:r>
        <w:rPr>
          <w:rFonts w:hint="default" w:ascii="宋体" w:hAnsi="宋体" w:eastAsia="宋体"/>
          <w:snapToGrid/>
          <w:color w:val="333333"/>
          <w:sz w:val="18"/>
          <w:lang w:eastAsia="zh-CN"/>
        </w:rPr>
        <w:br w:type="textWrapping"/>
      </w:r>
      <w:r>
        <w:rPr>
          <w:rFonts w:hint="default" w:ascii="宋体" w:hAnsi="宋体" w:eastAsia="宋体"/>
          <w:snapToGrid/>
          <w:color w:val="0000FF"/>
          <w:sz w:val="18"/>
          <w:lang w:eastAsia="zh-CN"/>
        </w:rPr>
        <w:t>目录lang</w:t>
      </w:r>
      <w:r>
        <w:rPr>
          <w:rFonts w:hint="default" w:ascii="宋体" w:hAnsi="宋体" w:eastAsia="宋体"/>
          <w:snapToGrid/>
          <w:color w:val="333333"/>
          <w:sz w:val="18"/>
          <w:lang w:eastAsia="zh-CN"/>
        </w:rPr>
        <w:t>存放语言文件,你可以根据需要清理或添加语言文件</w:t>
      </w:r>
      <w:r>
        <w:rPr>
          <w:rFonts w:hint="default" w:ascii="宋体" w:hAnsi="宋体" w:eastAsia="宋体"/>
          <w:snapToGrid/>
          <w:color w:val="333333"/>
          <w:sz w:val="18"/>
          <w:lang w:eastAsia="zh-CN"/>
        </w:rPr>
        <w:br w:type="textWrapping"/>
      </w:r>
      <w:r>
        <w:rPr>
          <w:rFonts w:hint="default" w:ascii="宋体" w:hAnsi="宋体" w:eastAsia="宋体"/>
          <w:snapToGrid/>
          <w:color w:val="0000FF"/>
          <w:sz w:val="18"/>
          <w:lang w:eastAsia="zh-CN"/>
        </w:rPr>
        <w:t>目录skin</w:t>
      </w:r>
      <w:r>
        <w:rPr>
          <w:rFonts w:hint="default" w:ascii="宋体" w:hAnsi="宋体" w:eastAsia="宋体"/>
          <w:snapToGrid/>
          <w:color w:val="333333"/>
          <w:sz w:val="18"/>
          <w:lang w:eastAsia="zh-CN"/>
        </w:rPr>
        <w:t>存放皮肤的相关文件,你可以根据需要清理或添加皮肤文件包</w:t>
      </w:r>
    </w:p>
    <w:p>
      <w:pPr>
        <w:numPr>
          <w:ilvl w:val="0"/>
          <w:numId w:val="1"/>
        </w:numPr>
        <w:kinsoku/>
        <w:autoSpaceDE/>
        <w:autoSpaceDN w:val="0"/>
        <w:spacing w:line="300" w:lineRule="atLeast"/>
        <w:ind w:left="360" w:firstLine="0"/>
        <w:jc w:val="left"/>
        <w:rPr>
          <w:rFonts w:hint="default" w:ascii="宋体" w:hAnsi="宋体" w:eastAsia="宋体"/>
          <w:snapToGrid/>
          <w:color w:val="333333"/>
          <w:sz w:val="18"/>
          <w:lang w:eastAsia="zh-CN"/>
        </w:rPr>
      </w:pPr>
      <w:r>
        <w:rPr>
          <w:rFonts w:hint="default" w:ascii="宋体" w:hAnsi="宋体" w:eastAsia="宋体"/>
          <w:snapToGrid/>
          <w:color w:val="333333"/>
          <w:sz w:val="18"/>
          <w:lang w:eastAsia="zh-CN"/>
        </w:rPr>
        <w:t>当WdatePicker.js里的属性:$wdate=true时,在input里加上class="Wdate"就会在选择框右边出现日期图标,如果您不喜欢这个样式,可以把class="Wdate"去掉,另外也可以通过修改skin目录下的WdatePicker.css文件来修改样式</w:t>
      </w:r>
    </w:p>
    <w:p>
      <w:pPr>
        <w:kinsoku/>
        <w:autoSpaceDE/>
        <w:autoSpaceDN w:val="0"/>
        <w:spacing w:before="360" w:beforeLines="0" w:after="120" w:afterLines="0"/>
        <w:jc w:val="left"/>
        <w:rPr>
          <w:rFonts w:hint="default" w:ascii="瀹嬩綋"/>
          <w:b/>
          <w:snapToGrid/>
          <w:color w:val="0033CC"/>
          <w:sz w:val="21"/>
        </w:rPr>
      </w:pPr>
      <w:r>
        <w:rPr>
          <w:rFonts w:hint="default" w:ascii="瀹嬩綋"/>
          <w:b/>
          <w:snapToGrid/>
          <w:color w:val="0033CC"/>
          <w:sz w:val="21"/>
        </w:rPr>
        <w:t>3. 支持的浏览器</w:t>
      </w:r>
      <w:bookmarkStart w:id="3" w:name="m13"/>
      <w:bookmarkEnd w:id="3"/>
    </w:p>
    <w:p>
      <w:pPr>
        <w:kinsoku/>
        <w:autoSpaceDE/>
        <w:autoSpaceDN w:val="0"/>
        <w:jc w:val="left"/>
        <w:rPr>
          <w:rFonts w:hint="default" w:ascii="宋体" w:hAnsi="宋体" w:eastAsia="宋体"/>
          <w:b w:val="0"/>
          <w:snapToGrid/>
          <w:color w:val="333333"/>
          <w:sz w:val="18"/>
          <w:lang w:eastAsia="zh-CN"/>
        </w:rPr>
      </w:pPr>
      <w:r>
        <w:rPr>
          <w:rFonts w:hint="default" w:ascii="宋体" w:hAnsi="宋体" w:eastAsia="宋体"/>
          <w:b w:val="0"/>
          <w:snapToGrid/>
          <w:color w:val="333333"/>
          <w:sz w:val="18"/>
          <w:lang w:eastAsia="zh-CN"/>
        </w:rPr>
        <w:t>IE 6.0+ , Firefox 2.0+ , Chrome, Opera 9.5+ , Safari 3.0+</w:t>
      </w:r>
      <w:r>
        <w:rPr>
          <w:rFonts w:hint="default" w:ascii="宋体" w:hAnsi="宋体" w:eastAsia="宋体"/>
          <w:b w:val="0"/>
          <w:snapToGrid/>
          <w:color w:val="333333"/>
          <w:sz w:val="18"/>
          <w:lang w:eastAsia="zh-CN"/>
        </w:rPr>
        <w:br w:type="textWrapping"/>
      </w:r>
    </w:p>
    <w:p>
      <w:pPr>
        <w:kinsoku/>
        <w:autoSpaceDE/>
        <w:autoSpaceDN w:val="0"/>
        <w:jc w:val="left"/>
        <w:rPr>
          <w:rFonts w:hint="default" w:ascii="宋体" w:hAnsi="宋体" w:eastAsia="宋体"/>
          <w:b w:val="0"/>
          <w:snapToGrid/>
          <w:color w:val="333333"/>
          <w:sz w:val="18"/>
          <w:lang w:eastAsia="zh-CN"/>
        </w:rPr>
      </w:pPr>
      <w:r>
        <w:rPr>
          <w:rFonts w:hint="default" w:ascii="宋体" w:hAnsi="宋体" w:eastAsia="宋体"/>
          <w:b w:val="0"/>
          <w:snapToGrid/>
          <w:color w:val="333333"/>
          <w:sz w:val="18"/>
          <w:lang w:eastAsia="zh-CN"/>
        </w:rPr>
        <w:t xml:space="preserve"> </w:t>
      </w:r>
    </w:p>
    <w:p>
      <w:pPr>
        <w:kinsoku/>
        <w:autoSpaceDE/>
        <w:autoSpaceDN w:val="0"/>
        <w:jc w:val="left"/>
        <w:rPr>
          <w:rFonts w:hint="default" w:ascii="宋体" w:hAnsi="宋体" w:eastAsia="宋体"/>
          <w:b w:val="0"/>
          <w:snapToGrid/>
          <w:color w:val="333333"/>
          <w:sz w:val="18"/>
          <w:lang w:eastAsia="zh-CN"/>
        </w:rPr>
      </w:pPr>
      <w:r>
        <w:rPr>
          <w:rFonts w:hint="default" w:ascii="宋体" w:hAnsi="宋体" w:eastAsia="宋体"/>
          <w:b w:val="0"/>
          <w:snapToGrid/>
          <w:color w:val="333333"/>
          <w:sz w:val="18"/>
          <w:lang w:eastAsia="zh-CN"/>
        </w:rPr>
        <w:t>注意:IE 8.0是完美支持的,如果你在IE8上使用遇到问题,请与我取得联系,</w:t>
      </w:r>
      <w:r>
        <w:rPr>
          <w:rFonts w:hint="default" w:ascii="宋体" w:hAnsi="宋体" w:eastAsia="宋体"/>
          <w:b w:val="0"/>
          <w:snapToGrid/>
          <w:color w:val="FF0000"/>
          <w:sz w:val="18"/>
          <w:lang w:eastAsia="zh-CN"/>
        </w:rPr>
        <w:t>务必附上能再现你的问题的</w:t>
      </w:r>
      <w:r>
        <w:rPr>
          <w:rFonts w:hint="default" w:ascii="宋体" w:hAnsi="宋体" w:eastAsia="宋体"/>
          <w:b/>
          <w:snapToGrid/>
          <w:color w:val="FF0000"/>
          <w:sz w:val="18"/>
          <w:lang w:eastAsia="zh-CN"/>
        </w:rPr>
        <w:t>纯HTML</w:t>
      </w:r>
      <w:r>
        <w:rPr>
          <w:rFonts w:hint="default" w:ascii="宋体" w:hAnsi="宋体" w:eastAsia="宋体"/>
          <w:b w:val="0"/>
          <w:snapToGrid/>
          <w:color w:val="FF0000"/>
          <w:sz w:val="18"/>
          <w:lang w:eastAsia="zh-CN"/>
        </w:rPr>
        <w:t>代码包</w:t>
      </w:r>
    </w:p>
    <w:p>
      <w:pPr>
        <w:pBdr>
          <w:top w:val="none" w:color="000000" w:sz="0" w:space="22"/>
        </w:pBdr>
        <w:kinsoku/>
        <w:autoSpaceDE/>
        <w:autoSpaceDN w:val="0"/>
        <w:spacing w:before="174" w:beforeLines="0" w:after="120" w:afterLines="0"/>
        <w:jc w:val="left"/>
        <w:rPr>
          <w:rFonts w:hint="default" w:ascii="宋体" w:hAnsi="宋体" w:eastAsia="宋体"/>
          <w:b/>
          <w:snapToGrid/>
          <w:color w:val="1E9300"/>
          <w:sz w:val="27"/>
          <w:lang w:eastAsia="zh-CN"/>
        </w:rPr>
      </w:pPr>
    </w:p>
    <w:p>
      <w:pPr>
        <w:pBdr>
          <w:left w:val="none" w:color="000000" w:sz="0" w:space="5"/>
          <w:right w:val="none" w:color="000000" w:sz="0" w:space="30"/>
        </w:pBdr>
        <w:kinsoku/>
        <w:autoSpaceDE/>
        <w:autoSpaceDN w:val="0"/>
        <w:jc w:val="left"/>
        <w:rPr>
          <w:rFonts w:hint="default" w:ascii="宋体" w:hAnsi="宋体" w:eastAsia="宋体"/>
          <w:snapToGrid/>
          <w:color w:val="333333"/>
          <w:sz w:val="18"/>
          <w:lang w:eastAsia="zh-CN"/>
        </w:rPr>
      </w:pPr>
      <w:r>
        <w:rPr>
          <w:rFonts w:hint="default" w:ascii="宋体" w:hAnsi="宋体" w:eastAsia="宋体"/>
          <w:snapToGrid/>
          <w:color w:val="333333"/>
          <w:sz w:val="18"/>
          <w:lang w:eastAsia="zh-CN"/>
        </w:rPr>
        <w:br w:type="textWrapping"/>
      </w:r>
      <w:r>
        <w:rPr>
          <w:rFonts w:hint="default" w:ascii="宋体" w:hAnsi="宋体" w:eastAsia="宋体"/>
          <w:snapToGrid/>
          <w:color w:val="333333"/>
          <w:sz w:val="18"/>
          <w:lang w:eastAsia="zh-CN"/>
        </w:rPr>
        <w:br w:type="textWrapping"/>
      </w:r>
    </w:p>
    <w:p>
      <w:pPr>
        <w:pBdr>
          <w:top w:val="none" w:color="000000" w:sz="0" w:space="6"/>
        </w:pBdr>
        <w:kinsoku/>
        <w:autoSpaceDE/>
        <w:autoSpaceDN w:val="0"/>
        <w:ind w:leftChars="0"/>
        <w:jc w:val="center"/>
        <w:rPr>
          <w:rFonts w:hint="default" w:ascii="Arial"/>
          <w:snapToGrid/>
          <w:color w:val="CCCCCC"/>
          <w:sz w:val="18"/>
        </w:rPr>
      </w:pPr>
      <w:r>
        <w:rPr>
          <w:rFonts w:hint="default" w:ascii="Arial"/>
          <w:snapToGrid/>
          <w:color w:val="CCCCCC"/>
          <w:sz w:val="18"/>
        </w:rPr>
        <w:t xml:space="preserve">© 2010 </w:t>
      </w:r>
      <w:r>
        <w:rPr>
          <w:rFonts w:hint="default" w:ascii="Arial"/>
          <w:snapToGrid/>
          <w:color w:val="DDDDDD"/>
          <w:sz w:val="18"/>
          <w:u w:val="none"/>
        </w:rPr>
        <w:fldChar w:fldCharType="begin"/>
      </w:r>
      <w:r>
        <w:rPr>
          <w:rFonts w:hint="default" w:ascii="Arial"/>
          <w:snapToGrid/>
          <w:color w:val="DDDDDD"/>
          <w:sz w:val="18"/>
          <w:u w:val="none"/>
        </w:rPr>
        <w:instrText xml:space="preserve">HYPERLINK "mailto:smallcarrot@163.com"</w:instrText>
      </w:r>
      <w:r>
        <w:rPr>
          <w:rFonts w:hint="default" w:ascii="Arial"/>
          <w:snapToGrid/>
          <w:color w:val="DDDDDD"/>
          <w:sz w:val="18"/>
          <w:u w:val="none"/>
        </w:rPr>
        <w:fldChar w:fldCharType="separate"/>
      </w:r>
      <w:r>
        <w:rPr>
          <w:rFonts w:hint="default" w:ascii="Arial"/>
          <w:snapToGrid/>
          <w:color w:val="DDDDDD"/>
          <w:sz w:val="18"/>
          <w:u w:val="none"/>
        </w:rPr>
        <w:t>My97</w:t>
      </w:r>
      <w:r>
        <w:rPr>
          <w:rFonts w:hint="default" w:ascii="Arial"/>
          <w:snapToGrid/>
          <w:color w:val="DDDDDD"/>
          <w:sz w:val="18"/>
          <w:u w:val="none"/>
        </w:rPr>
        <w:fldChar w:fldCharType="end"/>
      </w:r>
      <w:r>
        <w:rPr>
          <w:rFonts w:hint="default" w:ascii="Arial"/>
          <w:snapToGrid/>
          <w:color w:val="CCCCCC"/>
          <w:sz w:val="18"/>
        </w:rPr>
        <w:t xml:space="preserve"> All Rights Reserved.     </w:t>
      </w:r>
    </w:p>
    <w:p>
      <w:pPr>
        <w:pBdr>
          <w:top w:val="none" w:color="000000" w:sz="0" w:space="22"/>
        </w:pBdr>
        <w:kinsoku/>
        <w:autoSpaceDE/>
        <w:autoSpaceDN w:val="0"/>
        <w:spacing w:before="174" w:beforeLines="0" w:after="120" w:afterLines="0"/>
        <w:jc w:val="left"/>
        <w:rPr>
          <w:rFonts w:hint="default" w:ascii="宋体" w:hAnsi="宋体" w:eastAsia="宋体"/>
          <w:b/>
          <w:snapToGrid/>
          <w:color w:val="1E9300"/>
          <w:sz w:val="27"/>
          <w:lang w:eastAsia="zh-CN"/>
        </w:rPr>
      </w:pPr>
      <w:r>
        <w:rPr>
          <w:rFonts w:hint="default" w:ascii="宋体" w:hAnsi="宋体" w:eastAsia="宋体"/>
          <w:b/>
          <w:snapToGrid/>
          <w:color w:val="1E9300"/>
          <w:sz w:val="27"/>
          <w:lang w:eastAsia="zh-CN"/>
        </w:rPr>
        <w:t>二. 功能及示例</w:t>
      </w:r>
      <w:bookmarkStart w:id="4" w:name="m2"/>
      <w:bookmarkEnd w:id="4"/>
    </w:p>
    <w:p>
      <w:pPr>
        <w:kinsoku/>
        <w:autoSpaceDE/>
        <w:autoSpaceDN w:val="0"/>
        <w:spacing w:before="360" w:beforeLines="0" w:after="120" w:afterLines="0"/>
        <w:jc w:val="left"/>
        <w:rPr>
          <w:rFonts w:hint="default" w:ascii="瀹嬩綋"/>
          <w:b/>
          <w:snapToGrid/>
          <w:color w:val="0033CC"/>
          <w:sz w:val="21"/>
        </w:rPr>
      </w:pPr>
      <w:r>
        <w:rPr>
          <w:rFonts w:hint="default" w:ascii="瀹嬩綋"/>
          <w:b/>
          <w:snapToGrid/>
          <w:color w:val="0033CC"/>
          <w:sz w:val="21"/>
        </w:rPr>
        <w:t>1. 常规功能</w:t>
      </w:r>
      <w:bookmarkStart w:id="5" w:name="m21"/>
      <w:bookmarkEnd w:id="5"/>
    </w:p>
    <w:p>
      <w:pPr>
        <w:numPr>
          <w:ilvl w:val="0"/>
          <w:numId w:val="2"/>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 xml:space="preserve">支持多种调用模式 </w:t>
      </w:r>
      <w:bookmarkStart w:id="6" w:name="m211"/>
      <w:bookmarkEnd w:id="6"/>
      <w:r>
        <w:rPr>
          <w:rFonts w:hint="default" w:ascii="瀹嬩綋"/>
          <w:b/>
          <w:snapToGrid/>
          <w:color w:val="333333"/>
          <w:sz w:val="18"/>
        </w:rPr>
        <w:t xml:space="preserve"> </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除了支持常规在input单击或获得焦点调用外,还支持使用其他的元素如:&lt;img&gt;&lt;div&gt;等触发WdatePicker函数来调用弹出日期框</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示例1-1-1 常规调用</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br w:type="textWrapping"/>
      </w:r>
      <w:r>
        <w:rPr>
          <w:rFonts w:hint="default" w:ascii="瀹嬩綋"/>
          <w:b w:val="0"/>
          <w:snapToGrid/>
          <w:color w:val="333333"/>
          <w:sz w:val="18"/>
        </w:rPr>
        <w:t xml:space="preserve">&lt;input id="d11" type="text" </w:t>
      </w:r>
      <w:r>
        <w:rPr>
          <w:rFonts w:hint="default" w:ascii="瀹嬩綋"/>
          <w:b w:val="0"/>
          <w:snapToGrid/>
          <w:color w:val="FF0000"/>
          <w:sz w:val="18"/>
        </w:rPr>
        <w:t>onClick="WdatePicker()"</w:t>
      </w:r>
      <w:r>
        <w:rPr>
          <w:rFonts w:hint="default" w:ascii="瀹嬩綋"/>
          <w:b w:val="0"/>
          <w:snapToGrid/>
          <w:color w:val="333333"/>
          <w:sz w:val="18"/>
        </w:rPr>
        <w:t>/&gt;</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示例1-1-2 图标触发</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 xml:space="preserve"> </w:t>
      </w:r>
      <w:r>
        <w:rPr>
          <w:rFonts w:hint="default"/>
          <w:sz w:val="21"/>
        </w:rPr>
        <w:fldChar w:fldCharType="begin"/>
      </w:r>
      <w:r>
        <w:rPr>
          <w:rFonts w:hint="default"/>
          <w:sz w:val="21"/>
        </w:rPr>
        <w:instrText xml:space="preserve">INCLUDEPICTURE "file:///E:/Down/My97DatePicker日期控件4.7文档/My97DatePicker/skin/datePicker.gif"</w:instrText>
      </w:r>
      <w:r>
        <w:rPr>
          <w:rFonts w:hint="default"/>
          <w:sz w:val="21"/>
        </w:rPr>
        <w:fldChar w:fldCharType="separate"/>
      </w:r>
      <w:r>
        <w:rPr>
          <w:rFonts w:hint="default"/>
          <w:sz w:val="21"/>
        </w:rPr>
        <w:pict>
          <v:shape id="_x0000_i1025" o:spt="75" type="#_x0000_t75" style="height:16.5pt;width:12pt;" filled="f" stroked="f" coordsize="21600,21600">
            <v:path/>
            <v:fill on="f" focussize="0,0"/>
            <v:stroke on="f"/>
            <v:imagedata r:id="rId4" o:title=""/>
            <o:lock v:ext="edit" grouping="f" rotation="f" text="f" aspectratio="t"/>
            <w10:wrap type="none"/>
            <w10:anchorlock/>
          </v:shape>
        </w:pict>
      </w:r>
      <w:r>
        <w:rPr>
          <w:rFonts w:hint="default"/>
          <w:sz w:val="21"/>
        </w:rPr>
        <w:fldChar w:fldCharType="end"/>
      </w:r>
      <w:r>
        <w:rPr>
          <w:rFonts w:hint="default" w:ascii="瀹嬩綋"/>
          <w:b w:val="0"/>
          <w:snapToGrid/>
          <w:color w:val="333333"/>
          <w:sz w:val="18"/>
        </w:rPr>
        <w:br w:type="textWrapping"/>
      </w:r>
      <w:r>
        <w:rPr>
          <w:rFonts w:hint="default" w:ascii="瀹嬩綋"/>
          <w:b w:val="0"/>
          <w:snapToGrid/>
          <w:color w:val="333333"/>
          <w:sz w:val="18"/>
        </w:rPr>
        <w:t>&lt;input id="</w:t>
      </w:r>
      <w:r>
        <w:rPr>
          <w:rFonts w:hint="default" w:ascii="瀹嬩綋"/>
          <w:b w:val="0"/>
          <w:snapToGrid/>
          <w:color w:val="FF0000"/>
          <w:sz w:val="18"/>
        </w:rPr>
        <w:t>d12</w:t>
      </w:r>
      <w:r>
        <w:rPr>
          <w:rFonts w:hint="default" w:ascii="瀹嬩綋"/>
          <w:b w:val="0"/>
          <w:snapToGrid/>
          <w:color w:val="333333"/>
          <w:sz w:val="18"/>
        </w:rPr>
        <w:t>" type="text"/&gt;</w:t>
      </w:r>
      <w:r>
        <w:rPr>
          <w:rFonts w:hint="default" w:ascii="瀹嬩綋"/>
          <w:b w:val="0"/>
          <w:snapToGrid/>
          <w:color w:val="333333"/>
          <w:sz w:val="18"/>
        </w:rPr>
        <w:br w:type="textWrapping"/>
      </w:r>
      <w:r>
        <w:rPr>
          <w:rFonts w:hint="default" w:ascii="瀹嬩綋"/>
          <w:b w:val="0"/>
          <w:snapToGrid/>
          <w:color w:val="333333"/>
          <w:sz w:val="18"/>
        </w:rPr>
        <w:t>&lt;img onclick="WdatePicker({</w:t>
      </w:r>
      <w:r>
        <w:rPr>
          <w:rFonts w:hint="default" w:ascii="瀹嬩綋"/>
          <w:b w:val="0"/>
          <w:snapToGrid/>
          <w:color w:val="0000FF"/>
          <w:sz w:val="18"/>
        </w:rPr>
        <w:t>el:</w:t>
      </w:r>
      <w:r>
        <w:rPr>
          <w:rFonts w:hint="default" w:ascii="瀹嬩綋"/>
          <w:b w:val="0"/>
          <w:snapToGrid/>
          <w:color w:val="FF0000"/>
          <w:sz w:val="18"/>
        </w:rPr>
        <w:t>'d12'</w:t>
      </w:r>
      <w:r>
        <w:rPr>
          <w:rFonts w:hint="default" w:ascii="瀹嬩綋"/>
          <w:b w:val="0"/>
          <w:snapToGrid/>
          <w:color w:val="333333"/>
          <w:sz w:val="18"/>
        </w:rPr>
        <w:t>})" src="../skin/datePicker.gif" width="16" height="22" align="absmiddle"&gt;</w:t>
      </w:r>
      <w:r>
        <w:rPr>
          <w:rFonts w:hint="default" w:ascii="瀹嬩綋"/>
          <w:b w:val="0"/>
          <w:snapToGrid/>
          <w:color w:val="333333"/>
          <w:sz w:val="18"/>
        </w:rPr>
        <w:br w:type="textWrapping"/>
      </w:r>
      <w:r>
        <w:rPr>
          <w:rFonts w:hint="default" w:ascii="瀹嬩綋"/>
          <w:b w:val="0"/>
          <w:snapToGrid/>
          <w:color w:val="FF0000"/>
          <w:sz w:val="18"/>
        </w:rPr>
        <w:t>注意:</w:t>
      </w:r>
      <w:r>
        <w:rPr>
          <w:rFonts w:hint="default" w:ascii="瀹嬩綋"/>
          <w:b w:val="0"/>
          <w:snapToGrid/>
          <w:color w:val="333333"/>
          <w:sz w:val="18"/>
        </w:rPr>
        <w:t>只需要传入控件的id即可</w:t>
      </w:r>
    </w:p>
    <w:p>
      <w:pPr>
        <w:numPr>
          <w:ilvl w:val="0"/>
          <w:numId w:val="2"/>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下拉,输入,导航选择日期</w:t>
      </w:r>
      <w:bookmarkStart w:id="7" w:name="m212"/>
      <w:bookmarkEnd w:id="7"/>
      <w:r>
        <w:rPr>
          <w:rFonts w:hint="default" w:ascii="瀹嬩綋"/>
          <w:b/>
          <w:snapToGrid/>
          <w:color w:val="333333"/>
          <w:sz w:val="18"/>
        </w:rPr>
        <w:t xml:space="preserve"> </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年月时分秒输入框都具备以下三种特性</w:t>
      </w:r>
      <w:r>
        <w:rPr>
          <w:rFonts w:hint="default" w:ascii="瀹嬩綋"/>
          <w:b w:val="0"/>
          <w:snapToGrid/>
          <w:color w:val="333333"/>
          <w:sz w:val="18"/>
        </w:rPr>
        <w:br w:type="textWrapping"/>
      </w:r>
      <w:r>
        <w:rPr>
          <w:rFonts w:hint="default" w:ascii="瀹嬩綋"/>
          <w:b w:val="0"/>
          <w:snapToGrid/>
          <w:color w:val="333333"/>
          <w:sz w:val="18"/>
        </w:rPr>
        <w:t>1. 通过导航图标选择</w:t>
      </w:r>
      <w:r>
        <w:rPr>
          <w:rFonts w:hint="default" w:ascii="瀹嬩綋"/>
          <w:b w:val="0"/>
          <w:snapToGrid/>
          <w:color w:val="333333"/>
          <w:sz w:val="18"/>
        </w:rPr>
        <w:br w:type="textWrapping"/>
      </w:r>
      <w:r>
        <w:rPr>
          <w:rFonts w:hint="default"/>
          <w:sz w:val="21"/>
        </w:rPr>
        <w:fldChar w:fldCharType="begin"/>
      </w:r>
      <w:r>
        <w:rPr>
          <w:rFonts w:hint="default"/>
          <w:sz w:val="21"/>
        </w:rPr>
        <w:instrText xml:space="preserve">INCLUDEPICTURE "file:///E:/Down/My97DatePicker日期控件4.7文档/pic1.jpg"</w:instrText>
      </w:r>
      <w:r>
        <w:rPr>
          <w:rFonts w:hint="default"/>
          <w:sz w:val="21"/>
        </w:rPr>
        <w:fldChar w:fldCharType="separate"/>
      </w:r>
      <w:r>
        <w:rPr>
          <w:rFonts w:hint="default"/>
          <w:sz w:val="21"/>
        </w:rPr>
        <w:pict>
          <v:shape id="_x0000_i1026" o:spt="75" type="#_x0000_t75" style="height:147.75pt;width:135pt;" filled="f" stroked="f" coordsize="21600,21600">
            <v:path/>
            <v:fill on="f" focussize="0,0"/>
            <v:stroke on="f"/>
            <v:imagedata r:id="rId5" o:title=""/>
            <o:lock v:ext="edit" grouping="f" rotation="f" text="f" aspectratio="t"/>
            <w10:wrap type="none"/>
            <w10:anchorlock/>
          </v:shape>
        </w:pict>
      </w:r>
      <w:r>
        <w:rPr>
          <w:rFonts w:hint="default"/>
          <w:sz w:val="21"/>
        </w:rPr>
        <w:fldChar w:fldCharType="end"/>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333333"/>
          <w:sz w:val="18"/>
        </w:rPr>
        <w:t>2. 直接使用键盘输入数字</w:t>
      </w:r>
      <w:r>
        <w:rPr>
          <w:rFonts w:hint="default" w:ascii="瀹嬩綋"/>
          <w:b w:val="0"/>
          <w:snapToGrid/>
          <w:color w:val="333333"/>
          <w:sz w:val="18"/>
        </w:rPr>
        <w:br w:type="textWrapping"/>
      </w:r>
      <w:r>
        <w:rPr>
          <w:rFonts w:hint="default"/>
          <w:sz w:val="21"/>
        </w:rPr>
        <w:fldChar w:fldCharType="begin"/>
      </w:r>
      <w:r>
        <w:rPr>
          <w:rFonts w:hint="default"/>
          <w:sz w:val="21"/>
        </w:rPr>
        <w:instrText xml:space="preserve">INCLUDEPICTURE "file:///E:/Down/My97DatePicker日期控件4.7文档/pic2.jpg"</w:instrText>
      </w:r>
      <w:r>
        <w:rPr>
          <w:rFonts w:hint="default"/>
          <w:sz w:val="21"/>
        </w:rPr>
        <w:fldChar w:fldCharType="separate"/>
      </w:r>
      <w:r>
        <w:rPr>
          <w:rFonts w:hint="default"/>
          <w:sz w:val="21"/>
        </w:rPr>
        <w:pict>
          <v:shape id="_x0000_i1027" o:spt="75" type="#_x0000_t75" style="height:147.75pt;width:135pt;" filled="f" stroked="f" coordsize="21600,21600">
            <v:path/>
            <v:fill on="f" focussize="0,0"/>
            <v:stroke on="f"/>
            <v:imagedata r:id="rId6" o:title=""/>
            <o:lock v:ext="edit" grouping="f" rotation="f" text="f" aspectratio="t"/>
            <w10:wrap type="none"/>
            <w10:anchorlock/>
          </v:shape>
        </w:pict>
      </w:r>
      <w:r>
        <w:rPr>
          <w:rFonts w:hint="default"/>
          <w:sz w:val="21"/>
        </w:rPr>
        <w:fldChar w:fldCharType="end"/>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333333"/>
          <w:sz w:val="18"/>
        </w:rPr>
        <w:t>3. 直接从弹出的下拉框中选择</w:t>
      </w:r>
      <w:r>
        <w:rPr>
          <w:rFonts w:hint="default" w:ascii="瀹嬩綋"/>
          <w:b w:val="0"/>
          <w:snapToGrid/>
          <w:color w:val="333333"/>
          <w:sz w:val="18"/>
        </w:rPr>
        <w:br w:type="textWrapping"/>
      </w:r>
      <w:r>
        <w:rPr>
          <w:rFonts w:hint="default"/>
          <w:sz w:val="21"/>
        </w:rPr>
        <w:fldChar w:fldCharType="begin"/>
      </w:r>
      <w:r>
        <w:rPr>
          <w:rFonts w:hint="default"/>
          <w:sz w:val="21"/>
        </w:rPr>
        <w:instrText xml:space="preserve">INCLUDEPICTURE "file:///E:/Down/My97DatePicker日期控件4.7文档/pic3.jpg"</w:instrText>
      </w:r>
      <w:r>
        <w:rPr>
          <w:rFonts w:hint="default"/>
          <w:sz w:val="21"/>
        </w:rPr>
        <w:fldChar w:fldCharType="separate"/>
      </w:r>
      <w:r>
        <w:rPr>
          <w:rFonts w:hint="default"/>
          <w:sz w:val="21"/>
        </w:rPr>
        <w:pict>
          <v:shape id="_x0000_i1028" o:spt="75" type="#_x0000_t75" style="height:147.75pt;width:135pt;" filled="f" stroked="f" coordsize="21600,21600">
            <v:path/>
            <v:fill on="f" focussize="0,0"/>
            <v:stroke on="f"/>
            <v:imagedata r:id="rId7" o:title=""/>
            <o:lock v:ext="edit" grouping="f" rotation="f" text="f" aspectratio="t"/>
            <w10:wrap type="none"/>
            <w10:anchorlock/>
          </v:shape>
        </w:pict>
      </w:r>
      <w:r>
        <w:rPr>
          <w:rFonts w:hint="default"/>
          <w:sz w:val="21"/>
        </w:rPr>
        <w:fldChar w:fldCharType="end"/>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0000FF"/>
          <w:sz w:val="18"/>
        </w:rPr>
        <w:t>另:年份输入框有智能提示功能,当用户连续点击同一个导航按钮5次时,会自动弹出年份下拉框</w:t>
      </w:r>
    </w:p>
    <w:p>
      <w:pPr>
        <w:numPr>
          <w:ilvl w:val="0"/>
          <w:numId w:val="2"/>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 xml:space="preserve">支持周显示 </w:t>
      </w:r>
      <w:bookmarkStart w:id="8" w:name="m213"/>
      <w:bookmarkEnd w:id="8"/>
      <w:r>
        <w:rPr>
          <w:rFonts w:hint="default" w:ascii="瀹嬩綋"/>
          <w:b/>
          <w:snapToGrid/>
          <w:color w:val="333333"/>
          <w:sz w:val="18"/>
        </w:rPr>
        <w:t xml:space="preserve"> </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可以通过配置isShowWeek属性决定是否限制周,并且在返回日期的时候还可以通过自带的自定义事件和API函数返回选择的周</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rPr>
        <w:br w:type="textWrapping"/>
      </w:r>
      <w:r>
        <w:rPr>
          <w:rFonts w:hint="default" w:ascii="瀹嬩綋"/>
          <w:b/>
          <w:snapToGrid/>
          <w:color w:val="333333"/>
          <w:sz w:val="18"/>
          <w:shd w:val="clear" w:color="auto" w:fill="EEEEEE"/>
        </w:rPr>
        <w:t>示例1-2-1 周显示简单应用</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br w:type="textWrapping"/>
      </w:r>
      <w:r>
        <w:rPr>
          <w:rFonts w:hint="default" w:ascii="瀹嬩綋"/>
          <w:b w:val="0"/>
          <w:snapToGrid/>
          <w:color w:val="333333"/>
          <w:sz w:val="18"/>
        </w:rPr>
        <w:t>&lt;input id="d121" type="text" onfocus="WdatePicker({</w:t>
      </w:r>
      <w:r>
        <w:rPr>
          <w:rFonts w:hint="default" w:ascii="瀹嬩綋"/>
          <w:b w:val="0"/>
          <w:snapToGrid/>
          <w:color w:val="0000FF"/>
          <w:sz w:val="18"/>
        </w:rPr>
        <w:t>isShowWeek:</w:t>
      </w:r>
      <w:r>
        <w:rPr>
          <w:rFonts w:hint="default" w:ascii="瀹嬩綋"/>
          <w:b w:val="0"/>
          <w:snapToGrid/>
          <w:color w:val="FF0000"/>
          <w:sz w:val="18"/>
        </w:rPr>
        <w:t>true</w:t>
      </w:r>
      <w:r>
        <w:rPr>
          <w:rFonts w:hint="default" w:ascii="瀹嬩綋"/>
          <w:b w:val="0"/>
          <w:snapToGrid/>
          <w:color w:val="333333"/>
          <w:sz w:val="18"/>
        </w:rPr>
        <w:t>})"/&gt;</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FF0000"/>
          <w:sz w:val="18"/>
        </w:rPr>
        <w:t>注意:周算法参考的是ISO8601定义的方法,如果您对此有疑问,请详见:</w:t>
      </w:r>
      <w:r>
        <w:rPr>
          <w:rFonts w:hint="default" w:ascii="瀹嬩綋"/>
          <w:b w:val="0"/>
          <w:snapToGrid/>
          <w:color w:val="4264BD"/>
          <w:sz w:val="18"/>
          <w:u w:val="single"/>
        </w:rPr>
        <w:fldChar w:fldCharType="begin"/>
      </w:r>
      <w:r>
        <w:rPr>
          <w:rFonts w:hint="default" w:ascii="瀹嬩綋"/>
          <w:b w:val="0"/>
          <w:snapToGrid/>
          <w:color w:val="4264BD"/>
          <w:sz w:val="18"/>
          <w:u w:val="single"/>
        </w:rPr>
        <w:instrText xml:space="preserve">HYPERLINK "http://en.wikipedia.org/wiki/ISO_week_date"</w:instrText>
      </w:r>
      <w:r>
        <w:rPr>
          <w:rFonts w:hint="default" w:ascii="瀹嬩綋"/>
          <w:b w:val="0"/>
          <w:snapToGrid/>
          <w:color w:val="4264BD"/>
          <w:sz w:val="18"/>
          <w:u w:val="single"/>
        </w:rPr>
        <w:fldChar w:fldCharType="separate"/>
      </w:r>
      <w:r>
        <w:rPr>
          <w:rFonts w:hint="default" w:ascii="瀹嬩綋"/>
          <w:b w:val="0"/>
          <w:snapToGrid/>
          <w:color w:val="4264BD"/>
          <w:sz w:val="18"/>
          <w:u w:val="single"/>
        </w:rPr>
        <w:t>http://en.wikipedia.org/wiki/ISO_week_date</w:t>
      </w:r>
      <w:r>
        <w:rPr>
          <w:rFonts w:hint="default" w:ascii="瀹嬩綋"/>
          <w:b w:val="0"/>
          <w:snapToGrid/>
          <w:color w:val="4264BD"/>
          <w:sz w:val="18"/>
          <w:u w:val="single"/>
        </w:rPr>
        <w:fldChar w:fldCharType="end"/>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333333"/>
          <w:sz w:val="18"/>
        </w:rPr>
        <w:t>周算法选择</w:t>
      </w:r>
      <w:r>
        <w:rPr>
          <w:rFonts w:hint="default" w:ascii="瀹嬩綋"/>
          <w:b w:val="0"/>
          <w:snapToGrid/>
          <w:color w:val="FF0000"/>
          <w:sz w:val="18"/>
        </w:rPr>
        <w:t>(4.7新增)</w:t>
      </w:r>
      <w:r>
        <w:rPr>
          <w:rFonts w:hint="default" w:ascii="瀹嬩綋"/>
          <w:b w:val="0"/>
          <w:snapToGrid/>
          <w:color w:val="333333"/>
          <w:sz w:val="18"/>
        </w:rPr>
        <w:br w:type="textWrapping"/>
      </w:r>
      <w:r>
        <w:rPr>
          <w:rFonts w:hint="default" w:ascii="瀹嬩綋"/>
          <w:b w:val="0"/>
          <w:snapToGrid/>
          <w:color w:val="333333"/>
          <w:sz w:val="18"/>
        </w:rPr>
        <w:t>相关属性:</w:t>
      </w:r>
      <w:r>
        <w:rPr>
          <w:rFonts w:hint="default" w:ascii="瀹嬩綋"/>
          <w:b w:val="0"/>
          <w:snapToGrid/>
          <w:color w:val="0000FF"/>
          <w:sz w:val="18"/>
        </w:rPr>
        <w:t>whichDayIsfirstWeek</w:t>
      </w:r>
      <w:r>
        <w:rPr>
          <w:rFonts w:hint="default" w:ascii="瀹嬩綋"/>
          <w:b w:val="0"/>
          <w:snapToGrid/>
          <w:color w:val="333333"/>
          <w:sz w:val="18"/>
        </w:rPr>
        <w:br w:type="textWrapping"/>
      </w:r>
      <w:r>
        <w:rPr>
          <w:rFonts w:hint="default" w:ascii="瀹嬩綋"/>
          <w:b w:val="0"/>
          <w:snapToGrid/>
          <w:color w:val="333333"/>
          <w:sz w:val="18"/>
        </w:rPr>
        <w:t>周算法不同的地方有一些差异</w:t>
      </w:r>
      <w:r>
        <w:rPr>
          <w:rFonts w:hint="default" w:ascii="瀹嬩綋"/>
          <w:b w:val="0"/>
          <w:snapToGrid/>
          <w:color w:val="333333"/>
          <w:sz w:val="18"/>
        </w:rPr>
        <w:br w:type="textWrapping"/>
      </w:r>
      <w:r>
        <w:rPr>
          <w:rFonts w:hint="default" w:ascii="瀹嬩綋"/>
          <w:b w:val="0"/>
          <w:snapToGrid/>
          <w:color w:val="333333"/>
          <w:sz w:val="18"/>
        </w:rPr>
        <w:t>常见算法有三种</w:t>
      </w:r>
      <w:r>
        <w:rPr>
          <w:rFonts w:hint="default" w:ascii="瀹嬩綋"/>
          <w:b w:val="0"/>
          <w:snapToGrid/>
          <w:color w:val="333333"/>
          <w:sz w:val="18"/>
        </w:rPr>
        <w:br w:type="textWrapping"/>
      </w:r>
      <w:r>
        <w:rPr>
          <w:rFonts w:hint="default" w:ascii="瀹嬩綋"/>
          <w:b w:val="0"/>
          <w:snapToGrid/>
          <w:color w:val="333333"/>
          <w:sz w:val="18"/>
        </w:rPr>
        <w:t>1. ISO8601:规定第一个星期四为第一周,默认值: 4</w:t>
      </w:r>
      <w:r>
        <w:rPr>
          <w:rFonts w:hint="default" w:ascii="瀹嬩綋"/>
          <w:b w:val="0"/>
          <w:snapToGrid/>
          <w:color w:val="333333"/>
          <w:sz w:val="18"/>
        </w:rPr>
        <w:br w:type="textWrapping"/>
      </w:r>
      <w:r>
        <w:rPr>
          <w:rFonts w:hint="default" w:ascii="瀹嬩綋"/>
          <w:b w:val="0"/>
          <w:snapToGrid/>
          <w:color w:val="333333"/>
          <w:sz w:val="18"/>
        </w:rPr>
        <w:t>2. MSExcel:1月1日所在的周: 可以填写: 7</w:t>
      </w:r>
      <w:r>
        <w:rPr>
          <w:rFonts w:hint="default" w:ascii="瀹嬩綋"/>
          <w:b w:val="0"/>
          <w:snapToGrid/>
          <w:color w:val="333333"/>
          <w:sz w:val="18"/>
        </w:rPr>
        <w:br w:type="textWrapping"/>
      </w:r>
      <w:r>
        <w:rPr>
          <w:rFonts w:hint="default" w:ascii="瀹嬩綋"/>
          <w:b w:val="0"/>
          <w:snapToGrid/>
          <w:color w:val="333333"/>
          <w:sz w:val="18"/>
        </w:rPr>
        <w:t>3. 自己根据需要自定义,每年的第一个星期X作为第一周,可以填写: X (X可以是1-7之间任何一个数字)</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示例1-2-2 利用onpicked事件把周赋值给另外的文本框</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 xml:space="preserve">    您选择了第  (W格式)周, 另外您可以使用WW格式:  周</w:t>
      </w:r>
      <w:r>
        <w:rPr>
          <w:rFonts w:hint="default" w:ascii="瀹嬩綋"/>
          <w:b w:val="0"/>
          <w:snapToGrid/>
          <w:color w:val="333333"/>
          <w:sz w:val="18"/>
        </w:rPr>
        <w:br w:type="textWrapping"/>
      </w:r>
      <w:r>
        <w:rPr>
          <w:rFonts w:hint="default" w:ascii="瀹嬩綋"/>
          <w:b w:val="0"/>
          <w:snapToGrid/>
          <w:color w:val="333333"/>
          <w:sz w:val="18"/>
        </w:rPr>
        <w:t>&lt;input type="text" class="Wdate" id="d122" onFocus="WdatePicker({</w:t>
      </w:r>
      <w:r>
        <w:rPr>
          <w:rFonts w:hint="default" w:ascii="瀹嬩綋"/>
          <w:b w:val="0"/>
          <w:snapToGrid/>
          <w:color w:val="0000FF"/>
          <w:sz w:val="18"/>
        </w:rPr>
        <w:t>isShowWeek:</w:t>
      </w:r>
      <w:r>
        <w:rPr>
          <w:rFonts w:hint="default" w:ascii="瀹嬩綋"/>
          <w:b w:val="0"/>
          <w:snapToGrid/>
          <w:color w:val="FF0000"/>
          <w:sz w:val="18"/>
        </w:rPr>
        <w:t>true</w:t>
      </w:r>
      <w:r>
        <w:rPr>
          <w:rFonts w:hint="default" w:ascii="瀹嬩綋"/>
          <w:b w:val="0"/>
          <w:snapToGrid/>
          <w:color w:val="333333"/>
          <w:sz w:val="18"/>
        </w:rPr>
        <w:t>,</w:t>
      </w:r>
      <w:r>
        <w:rPr>
          <w:rFonts w:hint="default" w:ascii="瀹嬩綋"/>
          <w:b w:val="0"/>
          <w:snapToGrid/>
          <w:color w:val="0000FF"/>
          <w:sz w:val="18"/>
        </w:rPr>
        <w:t>onpicked:</w:t>
      </w:r>
      <w:r>
        <w:rPr>
          <w:rFonts w:hint="default" w:ascii="瀹嬩綋"/>
          <w:b w:val="0"/>
          <w:snapToGrid/>
          <w:color w:val="FF0000"/>
          <w:sz w:val="18"/>
        </w:rPr>
        <w:t>function() {$dp.$('d122_1').value=$dp.cal.getP('W','W');$dp.$('d122_2').value=$dp.cal.getP('W','WW');}</w:t>
      </w:r>
      <w:r>
        <w:rPr>
          <w:rFonts w:hint="default" w:ascii="瀹嬩綋"/>
          <w:b w:val="0"/>
          <w:snapToGrid/>
          <w:color w:val="333333"/>
          <w:sz w:val="18"/>
        </w:rPr>
        <w:t>})"/&gt;</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333333"/>
          <w:sz w:val="18"/>
        </w:rPr>
        <w:t>onpicked 用法详见</w:t>
      </w:r>
      <w:r>
        <w:rPr>
          <w:rFonts w:hint="default" w:ascii="瀹嬩綋"/>
          <w:b w:val="0"/>
          <w:snapToGrid/>
          <w:color w:val="4264BD"/>
          <w:sz w:val="18"/>
          <w:u w:val="single"/>
        </w:rPr>
        <w:fldChar w:fldCharType="begin"/>
      </w:r>
      <w:r>
        <w:rPr>
          <w:rFonts w:hint="default" w:ascii="瀹嬩綋"/>
          <w:b w:val="0"/>
          <w:snapToGrid/>
          <w:color w:val="4264BD"/>
          <w:sz w:val="18"/>
          <w:u w:val="single"/>
        </w:rPr>
        <w:instrText xml:space="preserve">HYPERLINK "file:///E:/Down/My97DatePicker日期控件4.7文档/2.5.htm#m251"</w:instrText>
      </w:r>
      <w:r>
        <w:rPr>
          <w:rFonts w:hint="default" w:ascii="瀹嬩綋"/>
          <w:b w:val="0"/>
          <w:snapToGrid/>
          <w:color w:val="4264BD"/>
          <w:sz w:val="18"/>
          <w:u w:val="single"/>
        </w:rPr>
        <w:fldChar w:fldCharType="separate"/>
      </w:r>
      <w:r>
        <w:rPr>
          <w:rFonts w:hint="default" w:ascii="瀹嬩綋"/>
          <w:b w:val="0"/>
          <w:snapToGrid/>
          <w:color w:val="4264BD"/>
          <w:sz w:val="18"/>
          <w:u w:val="single"/>
        </w:rPr>
        <w:t>自定义事件</w:t>
      </w:r>
      <w:r>
        <w:rPr>
          <w:rFonts w:hint="default" w:ascii="瀹嬩綋"/>
          <w:b w:val="0"/>
          <w:snapToGrid/>
          <w:color w:val="4264BD"/>
          <w:sz w:val="18"/>
          <w:u w:val="single"/>
        </w:rPr>
        <w:fldChar w:fldCharType="end"/>
      </w:r>
      <w:r>
        <w:rPr>
          <w:rFonts w:hint="default" w:ascii="瀹嬩綋"/>
          <w:b w:val="0"/>
          <w:snapToGrid/>
          <w:color w:val="333333"/>
          <w:sz w:val="18"/>
        </w:rPr>
        <w:br w:type="textWrapping"/>
      </w:r>
      <w:r>
        <w:rPr>
          <w:rFonts w:hint="default" w:ascii="瀹嬩綋"/>
          <w:b w:val="0"/>
          <w:snapToGrid/>
          <w:color w:val="333333"/>
          <w:sz w:val="18"/>
        </w:rPr>
        <w:t>$dp.cal.getP 用法详见</w:t>
      </w:r>
      <w:r>
        <w:rPr>
          <w:rFonts w:hint="default" w:ascii="瀹嬩綋"/>
          <w:b w:val="0"/>
          <w:snapToGrid/>
          <w:color w:val="4264BD"/>
          <w:sz w:val="18"/>
          <w:u w:val="single"/>
        </w:rPr>
        <w:fldChar w:fldCharType="begin"/>
      </w:r>
      <w:r>
        <w:rPr>
          <w:rFonts w:hint="default" w:ascii="瀹嬩綋"/>
          <w:b w:val="0"/>
          <w:snapToGrid/>
          <w:color w:val="4264BD"/>
          <w:sz w:val="18"/>
          <w:u w:val="single"/>
        </w:rPr>
        <w:instrText xml:space="preserve">HYPERLINK "file:///E:/Down/My97DatePicker日期控件4.7文档/4.htm#m5"</w:instrText>
      </w:r>
      <w:r>
        <w:rPr>
          <w:rFonts w:hint="default" w:ascii="瀹嬩綋"/>
          <w:b w:val="0"/>
          <w:snapToGrid/>
          <w:color w:val="4264BD"/>
          <w:sz w:val="18"/>
          <w:u w:val="single"/>
        </w:rPr>
        <w:fldChar w:fldCharType="separate"/>
      </w:r>
      <w:r>
        <w:rPr>
          <w:rFonts w:hint="default" w:ascii="瀹嬩綋"/>
          <w:b w:val="0"/>
          <w:snapToGrid/>
          <w:color w:val="4264BD"/>
          <w:sz w:val="18"/>
          <w:u w:val="single"/>
        </w:rPr>
        <w:t>内置函数和属性</w:t>
      </w:r>
      <w:r>
        <w:rPr>
          <w:rFonts w:hint="default" w:ascii="瀹嬩綋"/>
          <w:b w:val="0"/>
          <w:snapToGrid/>
          <w:color w:val="4264BD"/>
          <w:sz w:val="18"/>
          <w:u w:val="single"/>
        </w:rPr>
        <w:fldChar w:fldCharType="end"/>
      </w:r>
    </w:p>
    <w:p>
      <w:pPr>
        <w:numPr>
          <w:ilvl w:val="0"/>
          <w:numId w:val="2"/>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 xml:space="preserve">只读开关,高亮周末功能 </w:t>
      </w:r>
      <w:bookmarkStart w:id="9" w:name="m214"/>
      <w:bookmarkEnd w:id="9"/>
      <w:r>
        <w:rPr>
          <w:rFonts w:hint="default" w:ascii="瀹嬩綋"/>
          <w:b/>
          <w:snapToGrid/>
          <w:color w:val="333333"/>
          <w:sz w:val="18"/>
        </w:rPr>
        <w:t xml:space="preserve"> </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设置readOnly属性 true 或 false 可指定日期框是否只读</w:t>
      </w:r>
      <w:r>
        <w:rPr>
          <w:rFonts w:hint="default" w:ascii="瀹嬩綋"/>
          <w:b w:val="0"/>
          <w:snapToGrid/>
          <w:color w:val="333333"/>
          <w:sz w:val="18"/>
        </w:rPr>
        <w:br w:type="textWrapping"/>
      </w:r>
      <w:r>
        <w:rPr>
          <w:rFonts w:hint="default" w:ascii="瀹嬩綋"/>
          <w:b w:val="0"/>
          <w:snapToGrid/>
          <w:color w:val="333333"/>
          <w:sz w:val="18"/>
        </w:rPr>
        <w:t>设置highLineWeekDay属性 ture 或 false 可指定是否高亮周末</w:t>
      </w:r>
    </w:p>
    <w:p>
      <w:pPr>
        <w:numPr>
          <w:ilvl w:val="0"/>
          <w:numId w:val="2"/>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 xml:space="preserve">操作按钮自定义 </w:t>
      </w:r>
      <w:bookmarkStart w:id="10" w:name="m215"/>
      <w:bookmarkEnd w:id="10"/>
      <w:r>
        <w:rPr>
          <w:rFonts w:hint="default" w:ascii="瀹嬩綋"/>
          <w:b/>
          <w:snapToGrid/>
          <w:color w:val="333333"/>
          <w:sz w:val="18"/>
        </w:rPr>
        <w:t xml:space="preserve"> </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清空按钮和今天按钮,可以根据需要进行自定义,它们分别对应 isShowClear 和 isShowToday 默认值都是true</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示例1-5 禁用清空功能</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最好把readOnly置为true,否则即使隐藏了清空按钮,用户依然可以在输入框里把值delete掉</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333333"/>
          <w:sz w:val="18"/>
        </w:rPr>
        <w:t>&lt;input class="Wdate" type="text" id="d15" onFocus="WdatePicker({</w:t>
      </w:r>
      <w:r>
        <w:rPr>
          <w:rFonts w:hint="default" w:ascii="瀹嬩綋"/>
          <w:b w:val="0"/>
          <w:snapToGrid/>
          <w:color w:val="0000FF"/>
          <w:sz w:val="18"/>
        </w:rPr>
        <w:t>isShowClear:</w:t>
      </w:r>
      <w:r>
        <w:rPr>
          <w:rFonts w:hint="default" w:ascii="瀹嬩綋"/>
          <w:b w:val="0"/>
          <w:snapToGrid/>
          <w:color w:val="FF0000"/>
          <w:sz w:val="18"/>
        </w:rPr>
        <w:t>false</w:t>
      </w:r>
      <w:r>
        <w:rPr>
          <w:rFonts w:hint="default" w:ascii="瀹嬩綋"/>
          <w:b w:val="0"/>
          <w:snapToGrid/>
          <w:color w:val="333333"/>
          <w:sz w:val="18"/>
        </w:rPr>
        <w:t>,</w:t>
      </w:r>
      <w:r>
        <w:rPr>
          <w:rFonts w:hint="default" w:ascii="瀹嬩綋"/>
          <w:b w:val="0"/>
          <w:snapToGrid/>
          <w:color w:val="0000FF"/>
          <w:sz w:val="18"/>
        </w:rPr>
        <w:t>readOnly:</w:t>
      </w:r>
      <w:r>
        <w:rPr>
          <w:rFonts w:hint="default" w:ascii="瀹嬩綋"/>
          <w:b w:val="0"/>
          <w:snapToGrid/>
          <w:color w:val="FF0000"/>
          <w:sz w:val="18"/>
        </w:rPr>
        <w:t>true</w:t>
      </w:r>
      <w:r>
        <w:rPr>
          <w:rFonts w:hint="default" w:ascii="瀹嬩綋"/>
          <w:b w:val="0"/>
          <w:snapToGrid/>
          <w:color w:val="333333"/>
          <w:sz w:val="18"/>
        </w:rPr>
        <w:t>})"/&gt;</w:t>
      </w:r>
    </w:p>
    <w:p>
      <w:pPr>
        <w:numPr>
          <w:ilvl w:val="0"/>
          <w:numId w:val="2"/>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自动选择显示位置</w:t>
      </w:r>
      <w:bookmarkStart w:id="11" w:name="m216"/>
      <w:bookmarkEnd w:id="11"/>
      <w:r>
        <w:rPr>
          <w:rFonts w:hint="default" w:ascii="瀹嬩綋"/>
          <w:b/>
          <w:snapToGrid/>
          <w:color w:val="333333"/>
          <w:sz w:val="18"/>
        </w:rPr>
        <w:t xml:space="preserve"> </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当控件处在页面边界时,它会自动选择显示的位置,所以没有必要担心弹出框会被页面边界遮住的问题了.</w:t>
      </w:r>
    </w:p>
    <w:p>
      <w:pPr>
        <w:numPr>
          <w:ilvl w:val="0"/>
          <w:numId w:val="2"/>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 xml:space="preserve">自定义弹出位置 </w:t>
      </w:r>
      <w:bookmarkStart w:id="12" w:name="m217"/>
      <w:bookmarkEnd w:id="12"/>
      <w:r>
        <w:rPr>
          <w:rFonts w:hint="default" w:ascii="瀹嬩綋"/>
          <w:b/>
          <w:snapToGrid/>
          <w:color w:val="333333"/>
          <w:sz w:val="18"/>
        </w:rPr>
        <w:t xml:space="preserve"> </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当控件处在页面边界时,它会自动选择显示的位置.此外你还可以使用position参数对弹出位置做调整.</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rPr>
        <w:br w:type="textWrapping"/>
      </w:r>
      <w:r>
        <w:rPr>
          <w:rFonts w:hint="default" w:ascii="瀹嬩綋"/>
          <w:b/>
          <w:snapToGrid/>
          <w:color w:val="333333"/>
          <w:sz w:val="18"/>
          <w:shd w:val="clear" w:color="auto" w:fill="EEEEEE"/>
        </w:rPr>
        <w:t>示例1-6 通过position属性,自定义弹出位置</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使用positon属性指定,弹出日期的坐标为{left:100,top:50}</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333333"/>
          <w:sz w:val="18"/>
        </w:rPr>
        <w:t>&lt;input class="Wdate" type="text" id="d16" onfocus="WdatePicker({</w:t>
      </w:r>
      <w:r>
        <w:rPr>
          <w:rFonts w:hint="default" w:ascii="瀹嬩綋"/>
          <w:b w:val="0"/>
          <w:snapToGrid/>
          <w:color w:val="0000FF"/>
          <w:sz w:val="18"/>
        </w:rPr>
        <w:t>position:</w:t>
      </w:r>
      <w:r>
        <w:rPr>
          <w:rFonts w:hint="default" w:ascii="瀹嬩綋"/>
          <w:b w:val="0"/>
          <w:snapToGrid/>
          <w:color w:val="FF0000"/>
          <w:sz w:val="18"/>
        </w:rPr>
        <w:t>{left:100,top:50}</w:t>
      </w:r>
      <w:r>
        <w:rPr>
          <w:rFonts w:hint="default" w:ascii="瀹嬩綋"/>
          <w:b w:val="0"/>
          <w:snapToGrid/>
          <w:color w:val="333333"/>
          <w:sz w:val="18"/>
        </w:rPr>
        <w:t>})"/&gt;</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333333"/>
          <w:sz w:val="18"/>
        </w:rPr>
        <w:t>position属性的详细用法详见</w:t>
      </w:r>
      <w:r>
        <w:rPr>
          <w:rFonts w:hint="default" w:ascii="瀹嬩綋"/>
          <w:b w:val="0"/>
          <w:snapToGrid/>
          <w:color w:val="4264BD"/>
          <w:sz w:val="18"/>
          <w:u w:val="single"/>
        </w:rPr>
        <w:fldChar w:fldCharType="begin"/>
      </w:r>
      <w:r>
        <w:rPr>
          <w:rFonts w:hint="default" w:ascii="瀹嬩綋"/>
          <w:b w:val="0"/>
          <w:snapToGrid/>
          <w:color w:val="4264BD"/>
          <w:sz w:val="18"/>
          <w:u w:val="single"/>
        </w:rPr>
        <w:instrText xml:space="preserve">HYPERLINK "file:///E:/Down/My97DatePicker日期控件4.7文档/3.htm#m31"</w:instrText>
      </w:r>
      <w:r>
        <w:rPr>
          <w:rFonts w:hint="default" w:ascii="瀹嬩綋"/>
          <w:b w:val="0"/>
          <w:snapToGrid/>
          <w:color w:val="4264BD"/>
          <w:sz w:val="18"/>
          <w:u w:val="single"/>
        </w:rPr>
        <w:fldChar w:fldCharType="separate"/>
      </w:r>
      <w:r>
        <w:rPr>
          <w:rFonts w:hint="default" w:ascii="瀹嬩綋"/>
          <w:b w:val="0"/>
          <w:snapToGrid/>
          <w:color w:val="4264BD"/>
          <w:sz w:val="18"/>
          <w:u w:val="single"/>
        </w:rPr>
        <w:t>属性表</w:t>
      </w:r>
      <w:r>
        <w:rPr>
          <w:rFonts w:hint="default" w:ascii="瀹嬩綋"/>
          <w:b w:val="0"/>
          <w:snapToGrid/>
          <w:color w:val="4264BD"/>
          <w:sz w:val="18"/>
          <w:u w:val="single"/>
        </w:rPr>
        <w:fldChar w:fldCharType="end"/>
      </w:r>
    </w:p>
    <w:p>
      <w:pPr>
        <w:numPr>
          <w:ilvl w:val="0"/>
          <w:numId w:val="2"/>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自定义星期的第一天</w:t>
      </w:r>
      <w:r>
        <w:rPr>
          <w:rFonts w:hint="default" w:ascii="瀹嬩綋"/>
          <w:b/>
          <w:snapToGrid/>
          <w:color w:val="FF0000"/>
          <w:sz w:val="18"/>
        </w:rPr>
        <w:t>(4.6新增)</w:t>
      </w:r>
      <w:bookmarkStart w:id="13" w:name="m218"/>
      <w:bookmarkEnd w:id="13"/>
      <w:r>
        <w:rPr>
          <w:rFonts w:hint="default" w:ascii="瀹嬩綋"/>
          <w:b/>
          <w:snapToGrid/>
          <w:color w:val="333333"/>
          <w:sz w:val="18"/>
        </w:rPr>
        <w:t xml:space="preserve"> </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各个国家的习惯不同,有些喜欢以星期日作为第一天,有些以星期一作为第一天.</w:t>
      </w:r>
      <w:r>
        <w:rPr>
          <w:rFonts w:hint="default" w:ascii="瀹嬩綋"/>
          <w:b w:val="0"/>
          <w:snapToGrid/>
          <w:color w:val="333333"/>
          <w:sz w:val="18"/>
        </w:rPr>
        <w:br w:type="textWrapping"/>
      </w:r>
      <w:r>
        <w:rPr>
          <w:rFonts w:hint="default" w:ascii="瀹嬩綋"/>
          <w:b w:val="0"/>
          <w:snapToGrid/>
          <w:color w:val="333333"/>
          <w:sz w:val="18"/>
        </w:rPr>
        <w:t>相关属性:</w:t>
      </w:r>
      <w:r>
        <w:rPr>
          <w:rFonts w:hint="default" w:ascii="瀹嬩綋"/>
          <w:b w:val="0"/>
          <w:snapToGrid/>
          <w:color w:val="0000FF"/>
          <w:sz w:val="18"/>
        </w:rPr>
        <w:t>firstDayOfWeek</w:t>
      </w:r>
      <w:r>
        <w:rPr>
          <w:rFonts w:hint="default" w:ascii="瀹嬩綋"/>
          <w:b w:val="0"/>
          <w:snapToGrid/>
          <w:color w:val="333333"/>
          <w:sz w:val="18"/>
        </w:rPr>
        <w:t>: 可设置 0 - 6 的任意一个数字,0:星期日 1:星期一 以此类推</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示例1-7 以星期一作为第一天</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br w:type="textWrapping"/>
      </w:r>
      <w:r>
        <w:rPr>
          <w:rFonts w:hint="default" w:ascii="瀹嬩綋"/>
          <w:b w:val="0"/>
          <w:snapToGrid/>
          <w:color w:val="333333"/>
          <w:sz w:val="18"/>
        </w:rPr>
        <w:t>&lt;input class="Wdate" type="text" id="d17" onfocus="WdatePicker({</w:t>
      </w:r>
      <w:r>
        <w:rPr>
          <w:rFonts w:hint="default" w:ascii="瀹嬩綋"/>
          <w:b w:val="0"/>
          <w:snapToGrid/>
          <w:color w:val="0000FF"/>
          <w:sz w:val="18"/>
        </w:rPr>
        <w:t>firstDayOfWeek:</w:t>
      </w:r>
      <w:r>
        <w:rPr>
          <w:rFonts w:hint="default" w:ascii="瀹嬩綋"/>
          <w:b w:val="0"/>
          <w:snapToGrid/>
          <w:color w:val="FF0000"/>
          <w:sz w:val="18"/>
        </w:rPr>
        <w:t>1</w:t>
      </w:r>
      <w:r>
        <w:rPr>
          <w:rFonts w:hint="default" w:ascii="瀹嬩綋"/>
          <w:b w:val="0"/>
          <w:snapToGrid/>
          <w:color w:val="333333"/>
          <w:sz w:val="18"/>
        </w:rPr>
        <w:t>})"/&gt;</w:t>
      </w:r>
    </w:p>
    <w:p>
      <w:pPr>
        <w:kinsoku/>
        <w:autoSpaceDE/>
        <w:autoSpaceDN w:val="0"/>
        <w:spacing w:before="360" w:beforeLines="0" w:after="120" w:afterLines="0"/>
        <w:jc w:val="left"/>
        <w:rPr>
          <w:rFonts w:hint="default" w:ascii="瀹嬩綋"/>
          <w:b/>
          <w:snapToGrid/>
          <w:color w:val="0033CC"/>
          <w:sz w:val="21"/>
        </w:rPr>
      </w:pPr>
      <w:bookmarkStart w:id="14" w:name="m4"/>
      <w:bookmarkEnd w:id="14"/>
    </w:p>
    <w:p>
      <w:pPr>
        <w:kinsoku/>
        <w:autoSpaceDE/>
        <w:autoSpaceDN w:val="0"/>
        <w:spacing w:before="360" w:beforeLines="0" w:after="120" w:afterLines="0"/>
        <w:jc w:val="left"/>
        <w:rPr>
          <w:rFonts w:hint="default" w:ascii="瀹嬩綋"/>
          <w:b/>
          <w:snapToGrid/>
          <w:color w:val="0033CC"/>
          <w:sz w:val="21"/>
        </w:rPr>
      </w:pPr>
    </w:p>
    <w:p>
      <w:pPr>
        <w:kinsoku/>
        <w:autoSpaceDE/>
        <w:autoSpaceDN w:val="0"/>
        <w:spacing w:before="360" w:beforeLines="0" w:after="120" w:afterLines="0"/>
        <w:jc w:val="left"/>
        <w:rPr>
          <w:rFonts w:hint="default" w:ascii="瀹嬩綋"/>
          <w:b/>
          <w:snapToGrid/>
          <w:color w:val="0033CC"/>
          <w:sz w:val="21"/>
        </w:rPr>
      </w:pPr>
      <w:r>
        <w:rPr>
          <w:rFonts w:hint="default" w:ascii="瀹嬩綋"/>
          <w:b/>
          <w:snapToGrid/>
          <w:color w:val="0033CC"/>
          <w:sz w:val="21"/>
        </w:rPr>
        <w:t xml:space="preserve">2. 特色功能 </w:t>
      </w:r>
      <w:bookmarkStart w:id="15" w:name="m22"/>
      <w:bookmarkEnd w:id="15"/>
    </w:p>
    <w:p>
      <w:pPr>
        <w:numPr>
          <w:ilvl w:val="0"/>
          <w:numId w:val="3"/>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 xml:space="preserve">平面显示 </w:t>
      </w:r>
      <w:bookmarkStart w:id="16" w:name="m221"/>
      <w:bookmarkEnd w:id="16"/>
      <w:r>
        <w:rPr>
          <w:rFonts w:hint="default" w:ascii="瀹嬩綋"/>
          <w:b/>
          <w:snapToGrid/>
          <w:color w:val="333333"/>
          <w:sz w:val="18"/>
        </w:rPr>
        <w:t xml:space="preserve"> </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日期控件支持平面显示功能,只要设置一下eCont属性就可以把它当作日历来使用了,无需触发条件,直接显示在页面上</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rPr>
        <w:br w:type="textWrapping"/>
      </w:r>
      <w:r>
        <w:rPr>
          <w:rFonts w:hint="default" w:ascii="瀹嬩綋"/>
          <w:b/>
          <w:snapToGrid/>
          <w:color w:val="333333"/>
          <w:sz w:val="18"/>
          <w:shd w:val="clear" w:color="auto" w:fill="EEEEEE"/>
        </w:rPr>
        <w:t>示例2-1 平面显示演示</w:t>
      </w:r>
    </w:p>
    <w:p>
      <w:pPr>
        <w:pBdr>
          <w:top w:val="none" w:color="000000" w:sz="0" w:space="3"/>
          <w:left w:val="none" w:color="000000" w:sz="0" w:space="3"/>
          <w:bottom w:val="none" w:color="000000" w:sz="0" w:space="3"/>
          <w:right w:val="none" w:color="000000" w:sz="0" w:space="3"/>
        </w:pBdr>
        <w:kinsoku/>
        <w:autoSpaceDE/>
        <w:autoSpaceDN w:val="0"/>
        <w:spacing w:before="300" w:beforeLines="0" w:after="150" w:afterLines="0" w:line="300" w:lineRule="atLeast"/>
        <w:jc w:val="left"/>
        <w:rPr>
          <w:rFonts w:hint="default" w:ascii="瀹嬩綋"/>
          <w:b/>
          <w:snapToGrid/>
          <w:color w:val="333333"/>
          <w:sz w:val="18"/>
        </w:rPr>
      </w:pP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&lt;div id="</w:t>
      </w:r>
      <w:r>
        <w:rPr>
          <w:rFonts w:hint="default" w:ascii="瀹嬩綋"/>
          <w:b w:val="0"/>
          <w:snapToGrid/>
          <w:color w:val="FF0000"/>
          <w:sz w:val="18"/>
        </w:rPr>
        <w:t>div1</w:t>
      </w:r>
      <w:r>
        <w:rPr>
          <w:rFonts w:hint="default" w:ascii="瀹嬩綋"/>
          <w:b w:val="0"/>
          <w:snapToGrid/>
          <w:color w:val="333333"/>
          <w:sz w:val="18"/>
        </w:rPr>
        <w:t>"&gt;&lt;/div&gt;</w:t>
      </w:r>
      <w:r>
        <w:rPr>
          <w:rFonts w:hint="default" w:ascii="瀹嬩綋"/>
          <w:b w:val="0"/>
          <w:snapToGrid/>
          <w:color w:val="333333"/>
          <w:sz w:val="18"/>
        </w:rPr>
        <w:br w:type="textWrapping"/>
      </w:r>
      <w:r>
        <w:rPr>
          <w:rFonts w:hint="default" w:ascii="瀹嬩綋"/>
          <w:b w:val="0"/>
          <w:snapToGrid/>
          <w:color w:val="333333"/>
          <w:sz w:val="18"/>
        </w:rPr>
        <w:t>&lt;script&gt;</w:t>
      </w:r>
      <w:r>
        <w:rPr>
          <w:rFonts w:hint="default" w:ascii="瀹嬩綋"/>
          <w:b w:val="0"/>
          <w:snapToGrid/>
          <w:color w:val="333333"/>
          <w:sz w:val="18"/>
        </w:rPr>
        <w:br w:type="textWrapping"/>
      </w:r>
      <w:r>
        <w:rPr>
          <w:rFonts w:hint="default" w:ascii="瀹嬩綋"/>
          <w:b w:val="0"/>
          <w:snapToGrid/>
          <w:color w:val="333333"/>
          <w:sz w:val="18"/>
        </w:rPr>
        <w:t>WdatePicker({</w:t>
      </w:r>
      <w:r>
        <w:rPr>
          <w:rFonts w:hint="default" w:ascii="瀹嬩綋"/>
          <w:b w:val="0"/>
          <w:snapToGrid/>
          <w:color w:val="0000FF"/>
          <w:sz w:val="18"/>
        </w:rPr>
        <w:t>eCont:</w:t>
      </w:r>
      <w:r>
        <w:rPr>
          <w:rFonts w:hint="default" w:ascii="瀹嬩綋"/>
          <w:b w:val="0"/>
          <w:snapToGrid/>
          <w:color w:val="FF0000"/>
          <w:sz w:val="18"/>
        </w:rPr>
        <w:t>'div1'</w:t>
      </w:r>
      <w:r>
        <w:rPr>
          <w:rFonts w:hint="default" w:ascii="瀹嬩綋"/>
          <w:b w:val="0"/>
          <w:snapToGrid/>
          <w:color w:val="333333"/>
          <w:sz w:val="18"/>
        </w:rPr>
        <w:t>,onpicked:function(dp){alert('你选择的日期是:'+dp.cal.getDateStr())}})</w:t>
      </w:r>
      <w:r>
        <w:rPr>
          <w:rFonts w:hint="default" w:ascii="瀹嬩綋"/>
          <w:b w:val="0"/>
          <w:snapToGrid/>
          <w:color w:val="333333"/>
          <w:sz w:val="18"/>
        </w:rPr>
        <w:br w:type="textWrapping"/>
      </w:r>
      <w:r>
        <w:rPr>
          <w:rFonts w:hint="default" w:ascii="瀹嬩綋"/>
          <w:b w:val="0"/>
          <w:snapToGrid/>
          <w:color w:val="333333"/>
          <w:sz w:val="18"/>
        </w:rPr>
        <w:t>&lt;/script&gt;</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333333"/>
          <w:sz w:val="18"/>
        </w:rPr>
        <w:t>$dp.cal.getDateStr 用法详见</w:t>
      </w:r>
      <w:r>
        <w:rPr>
          <w:rFonts w:hint="default" w:ascii="瀹嬩綋"/>
          <w:b w:val="0"/>
          <w:snapToGrid/>
          <w:color w:val="4264BD"/>
          <w:sz w:val="18"/>
          <w:u w:val="single"/>
        </w:rPr>
        <w:fldChar w:fldCharType="begin"/>
      </w:r>
      <w:r>
        <w:rPr>
          <w:rFonts w:hint="default" w:ascii="瀹嬩綋"/>
          <w:b w:val="0"/>
          <w:snapToGrid/>
          <w:color w:val="4264BD"/>
          <w:sz w:val="18"/>
          <w:u w:val="single"/>
        </w:rPr>
        <w:instrText xml:space="preserve">HYPERLINK "file:///E:/Down/My97DatePicker日期控件4.7文档/4.htm#m5"</w:instrText>
      </w:r>
      <w:r>
        <w:rPr>
          <w:rFonts w:hint="default" w:ascii="瀹嬩綋"/>
          <w:b w:val="0"/>
          <w:snapToGrid/>
          <w:color w:val="4264BD"/>
          <w:sz w:val="18"/>
          <w:u w:val="single"/>
        </w:rPr>
        <w:fldChar w:fldCharType="separate"/>
      </w:r>
      <w:r>
        <w:rPr>
          <w:rFonts w:hint="default" w:ascii="瀹嬩綋"/>
          <w:b w:val="0"/>
          <w:snapToGrid/>
          <w:color w:val="4264BD"/>
          <w:sz w:val="18"/>
          <w:u w:val="single"/>
        </w:rPr>
        <w:t>内置函数和属性</w:t>
      </w:r>
      <w:r>
        <w:rPr>
          <w:rFonts w:hint="default" w:ascii="瀹嬩綋"/>
          <w:b w:val="0"/>
          <w:snapToGrid/>
          <w:color w:val="4264BD"/>
          <w:sz w:val="18"/>
          <w:u w:val="single"/>
        </w:rPr>
        <w:fldChar w:fldCharType="end"/>
      </w:r>
    </w:p>
    <w:p>
      <w:pPr>
        <w:numPr>
          <w:ilvl w:val="0"/>
          <w:numId w:val="3"/>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 xml:space="preserve">支持多种容器 </w:t>
      </w:r>
      <w:bookmarkStart w:id="17" w:name="m222"/>
      <w:bookmarkEnd w:id="17"/>
      <w:r>
        <w:rPr>
          <w:rFonts w:hint="default" w:ascii="瀹嬩綋"/>
          <w:b/>
          <w:snapToGrid/>
          <w:color w:val="333333"/>
          <w:sz w:val="18"/>
        </w:rPr>
        <w:t xml:space="preserve"> </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除了可以将值返回给input以外,还可以通过配置el属性将值返回给其他的元素(如:textarea,div,span)等,带有innerHTML属性的HTML元素</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示例2-2 将日期返回到&lt;span&gt;中</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 xml:space="preserve">2008-01-01 </w:t>
      </w:r>
      <w:r>
        <w:rPr>
          <w:rFonts w:hint="default"/>
          <w:sz w:val="21"/>
        </w:rPr>
        <w:fldChar w:fldCharType="begin"/>
      </w:r>
      <w:r>
        <w:rPr>
          <w:rFonts w:hint="default"/>
          <w:sz w:val="21"/>
        </w:rPr>
        <w:instrText xml:space="preserve">INCLUDEPICTURE "file:///E:/Down/My97DatePicker日期控件4.7文档/My97DatePicker/skin/datePicker.gif"</w:instrText>
      </w:r>
      <w:r>
        <w:rPr>
          <w:rFonts w:hint="default"/>
          <w:sz w:val="21"/>
        </w:rPr>
        <w:fldChar w:fldCharType="separate"/>
      </w:r>
      <w:r>
        <w:rPr>
          <w:rFonts w:hint="default"/>
          <w:sz w:val="21"/>
        </w:rPr>
        <w:pict>
          <v:shape id="_x0000_i1029" o:spt="75" type="#_x0000_t75" style="height:16.5pt;width:12pt;" filled="f" stroked="f" coordsize="21600,21600">
            <v:path/>
            <v:fill on="f" focussize="0,0"/>
            <v:stroke on="f"/>
            <v:imagedata r:id="rId4" o:title=""/>
            <o:lock v:ext="edit" grouping="f" rotation="f" text="f" aspectratio="t"/>
            <w10:wrap type="none"/>
            <w10:anchorlock/>
          </v:shape>
        </w:pict>
      </w:r>
      <w:r>
        <w:rPr>
          <w:rFonts w:hint="default"/>
          <w:sz w:val="21"/>
        </w:rPr>
        <w:fldChar w:fldCharType="end"/>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333333"/>
          <w:sz w:val="18"/>
        </w:rPr>
        <w:t>代码:</w:t>
      </w:r>
      <w:r>
        <w:rPr>
          <w:rFonts w:hint="default" w:ascii="瀹嬩綋"/>
          <w:b w:val="0"/>
          <w:snapToGrid/>
          <w:color w:val="333333"/>
          <w:sz w:val="18"/>
        </w:rPr>
        <w:br w:type="textWrapping"/>
      </w:r>
      <w:r>
        <w:rPr>
          <w:rFonts w:hint="default" w:ascii="瀹嬩綋"/>
          <w:b w:val="0"/>
          <w:snapToGrid/>
          <w:color w:val="333333"/>
          <w:sz w:val="18"/>
        </w:rPr>
        <w:t>&lt;span id="</w:t>
      </w:r>
      <w:r>
        <w:rPr>
          <w:rFonts w:hint="default" w:ascii="瀹嬩綋"/>
          <w:b w:val="0"/>
          <w:snapToGrid/>
          <w:color w:val="FF0000"/>
          <w:sz w:val="18"/>
        </w:rPr>
        <w:t>demospan</w:t>
      </w:r>
      <w:r>
        <w:rPr>
          <w:rFonts w:hint="default" w:ascii="瀹嬩綋"/>
          <w:b w:val="0"/>
          <w:snapToGrid/>
          <w:color w:val="333333"/>
          <w:sz w:val="18"/>
        </w:rPr>
        <w:t>"&gt;2008-01-01&lt;/span&gt;</w:t>
      </w:r>
      <w:r>
        <w:rPr>
          <w:rFonts w:hint="default" w:ascii="瀹嬩綋"/>
          <w:b w:val="0"/>
          <w:snapToGrid/>
          <w:color w:val="333333"/>
          <w:sz w:val="18"/>
        </w:rPr>
        <w:br w:type="textWrapping"/>
      </w:r>
      <w:r>
        <w:rPr>
          <w:rFonts w:hint="default" w:ascii="瀹嬩綋"/>
          <w:b w:val="0"/>
          <w:snapToGrid/>
          <w:color w:val="333333"/>
          <w:sz w:val="18"/>
        </w:rPr>
        <w:t>&lt;img onClick="WdatePicker({</w:t>
      </w:r>
      <w:r>
        <w:rPr>
          <w:rFonts w:hint="default" w:ascii="瀹嬩綋"/>
          <w:b w:val="0"/>
          <w:snapToGrid/>
          <w:color w:val="0000FF"/>
          <w:sz w:val="18"/>
        </w:rPr>
        <w:t>el:</w:t>
      </w:r>
      <w:r>
        <w:rPr>
          <w:rFonts w:hint="default" w:ascii="瀹嬩綋"/>
          <w:b w:val="0"/>
          <w:snapToGrid/>
          <w:color w:val="FF0000"/>
          <w:sz w:val="18"/>
        </w:rPr>
        <w:t>'demospan'</w:t>
      </w:r>
      <w:r>
        <w:rPr>
          <w:rFonts w:hint="default" w:ascii="瀹嬩綋"/>
          <w:b w:val="0"/>
          <w:snapToGrid/>
          <w:color w:val="333333"/>
          <w:sz w:val="18"/>
        </w:rPr>
        <w:t>})" src="My97DatePicker/skin/datePicker.gif" width="16" height="22" align="absmiddle" style="cursor:pointer" /&gt;</w:t>
      </w:r>
    </w:p>
    <w:p>
      <w:pPr>
        <w:kinsoku/>
        <w:autoSpaceDE/>
        <w:autoSpaceDN w:val="0"/>
        <w:spacing w:line="300" w:lineRule="atLeast"/>
        <w:jc w:val="left"/>
        <w:rPr>
          <w:rFonts w:hint="default" w:ascii="瀹嬩綋"/>
          <w:b w:val="0"/>
          <w:snapToGrid/>
          <w:color w:val="333333"/>
          <w:sz w:val="18"/>
        </w:rPr>
      </w:pPr>
      <w:r>
        <w:rPr>
          <w:rFonts w:hint="default" w:ascii="瀹嬩綋"/>
          <w:b/>
          <w:snapToGrid/>
          <w:color w:val="333333"/>
          <w:sz w:val="18"/>
        </w:rPr>
        <w:t xml:space="preserve">起始日期功能 </w:t>
      </w:r>
      <w:bookmarkStart w:id="18" w:name="m223"/>
      <w:bookmarkEnd w:id="18"/>
      <w:r>
        <w:rPr>
          <w:rFonts w:hint="default" w:ascii="瀹嬩綋"/>
          <w:b/>
          <w:snapToGrid/>
          <w:color w:val="333333"/>
          <w:sz w:val="18"/>
        </w:rPr>
        <w:br w:type="textWrapping"/>
      </w:r>
      <w:r>
        <w:rPr>
          <w:rFonts w:hint="default" w:ascii="瀹嬩綋"/>
          <w:b/>
          <w:snapToGrid/>
          <w:color w:val="FF0000"/>
          <w:sz w:val="18"/>
        </w:rPr>
        <w:t>注意:日期格式必须与 realDateFmt 和 realTimeFmt 一致而不是与 dateFmt 一致</w:t>
      </w:r>
      <w:r>
        <w:rPr>
          <w:rFonts w:hint="default" w:ascii="瀹嬩綋"/>
          <w:b w:val="0"/>
          <w:snapToGrid/>
          <w:color w:val="333333"/>
          <w:sz w:val="18"/>
        </w:rPr>
        <w:t>有时在项目中需要选择生日之类的日期,而默认点开始日期都是当前日期,导致年份选择非常麻烦,你可以通过起始日期功能加上配置alwaysUseStartDate属性轻松解决此类问题</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示例2-3-1 起始日期简单应用</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默认的起始日期为 1980-05-01</w:t>
      </w:r>
      <w:r>
        <w:rPr>
          <w:rFonts w:hint="default" w:ascii="瀹嬩綋"/>
          <w:b w:val="0"/>
          <w:snapToGrid/>
          <w:color w:val="333333"/>
          <w:sz w:val="18"/>
        </w:rPr>
        <w:br w:type="textWrapping"/>
      </w:r>
      <w:r>
        <w:rPr>
          <w:rFonts w:hint="default" w:ascii="瀹嬩綋"/>
          <w:b w:val="0"/>
          <w:snapToGrid/>
          <w:color w:val="333333"/>
          <w:sz w:val="18"/>
        </w:rPr>
        <w:t>当日期框</w:t>
      </w:r>
      <w:r>
        <w:rPr>
          <w:rFonts w:hint="default" w:ascii="瀹嬩綋"/>
          <w:b w:val="0"/>
          <w:snapToGrid/>
          <w:color w:val="0000FF"/>
          <w:sz w:val="18"/>
        </w:rPr>
        <w:t>为空值时</w:t>
      </w:r>
      <w:r>
        <w:rPr>
          <w:rFonts w:hint="default" w:ascii="瀹嬩綋"/>
          <w:b w:val="0"/>
          <w:snapToGrid/>
          <w:color w:val="333333"/>
          <w:sz w:val="18"/>
        </w:rPr>
        <w:t>,将使用 1980-05-01 做为起始日期</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333333"/>
          <w:sz w:val="18"/>
        </w:rPr>
        <w:t>&lt;input type="text" id="d221" onFocus="WdatePicker({</w:t>
      </w:r>
      <w:r>
        <w:rPr>
          <w:rFonts w:hint="default" w:ascii="瀹嬩綋"/>
          <w:b w:val="0"/>
          <w:snapToGrid/>
          <w:color w:val="0000FF"/>
          <w:sz w:val="18"/>
        </w:rPr>
        <w:t>startDate:</w:t>
      </w:r>
      <w:r>
        <w:rPr>
          <w:rFonts w:hint="default" w:ascii="瀹嬩綋"/>
          <w:b w:val="0"/>
          <w:snapToGrid/>
          <w:color w:val="FF0000"/>
          <w:sz w:val="18"/>
        </w:rPr>
        <w:t>'1980-05-01'</w:t>
      </w:r>
      <w:r>
        <w:rPr>
          <w:rFonts w:hint="default" w:ascii="瀹嬩綋"/>
          <w:b w:val="0"/>
          <w:snapToGrid/>
          <w:color w:val="333333"/>
          <w:sz w:val="18"/>
        </w:rPr>
        <w:t>})"/&gt;</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示例2-3-2 alwaysUseStartDate属性应用</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默认的起始日期为 1980-05-01</w:t>
      </w:r>
      <w:r>
        <w:rPr>
          <w:rFonts w:hint="default" w:ascii="瀹嬩綋"/>
          <w:b w:val="0"/>
          <w:snapToGrid/>
          <w:color w:val="333333"/>
          <w:sz w:val="18"/>
        </w:rPr>
        <w:br w:type="textWrapping"/>
      </w:r>
      <w:r>
        <w:rPr>
          <w:rFonts w:hint="default" w:ascii="瀹嬩綋"/>
          <w:b w:val="0"/>
          <w:snapToGrid/>
          <w:color w:val="333333"/>
          <w:sz w:val="18"/>
        </w:rPr>
        <w:t>当日期框</w:t>
      </w:r>
      <w:r>
        <w:rPr>
          <w:rFonts w:hint="default" w:ascii="瀹嬩綋"/>
          <w:b w:val="0"/>
          <w:snapToGrid/>
          <w:color w:val="0000FF"/>
          <w:sz w:val="18"/>
        </w:rPr>
        <w:t>无论是何值</w:t>
      </w:r>
      <w:r>
        <w:rPr>
          <w:rFonts w:hint="default" w:ascii="瀹嬩綋"/>
          <w:b w:val="0"/>
          <w:snapToGrid/>
          <w:color w:val="333333"/>
          <w:sz w:val="18"/>
        </w:rPr>
        <w:t>,始终使用 1980-05-01 做为起始日期</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333333"/>
          <w:sz w:val="18"/>
        </w:rPr>
        <w:t>&lt;input type="text" id="d222" onFocus="WdatePicker({</w:t>
      </w:r>
      <w:r>
        <w:rPr>
          <w:rFonts w:hint="default" w:ascii="瀹嬩綋"/>
          <w:b w:val="0"/>
          <w:snapToGrid/>
          <w:color w:val="0000FF"/>
          <w:sz w:val="18"/>
        </w:rPr>
        <w:t>startDate:</w:t>
      </w:r>
      <w:r>
        <w:rPr>
          <w:rFonts w:hint="default" w:ascii="瀹嬩綋"/>
          <w:b w:val="0"/>
          <w:snapToGrid/>
          <w:color w:val="FF0000"/>
          <w:sz w:val="18"/>
        </w:rPr>
        <w:t>'1980-05-01'</w:t>
      </w:r>
      <w:r>
        <w:rPr>
          <w:rFonts w:hint="default" w:ascii="瀹嬩綋"/>
          <w:b w:val="0"/>
          <w:snapToGrid/>
          <w:color w:val="333333"/>
          <w:sz w:val="18"/>
        </w:rPr>
        <w:t>,</w:t>
      </w:r>
      <w:r>
        <w:rPr>
          <w:rFonts w:hint="default" w:ascii="瀹嬩綋"/>
          <w:b w:val="0"/>
          <w:snapToGrid/>
          <w:color w:val="0000FF"/>
          <w:sz w:val="18"/>
        </w:rPr>
        <w:t>alwaysUseStartDate:</w:t>
      </w:r>
      <w:r>
        <w:rPr>
          <w:rFonts w:hint="default" w:ascii="瀹嬩綋"/>
          <w:b w:val="0"/>
          <w:snapToGrid/>
          <w:color w:val="FF0000"/>
          <w:sz w:val="18"/>
        </w:rPr>
        <w:t>true</w:t>
      </w:r>
      <w:r>
        <w:rPr>
          <w:rFonts w:hint="default" w:ascii="瀹嬩綋"/>
          <w:b w:val="0"/>
          <w:snapToGrid/>
          <w:color w:val="333333"/>
          <w:sz w:val="18"/>
        </w:rPr>
        <w:t>})"/&gt;</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示例2-3-3 使用内置参数</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除了使用静态的日期值以外,还可以使用动态参数(如:%y,%M分别表示当前年和月)</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333333"/>
          <w:sz w:val="18"/>
        </w:rPr>
        <w:t>下例演示,</w:t>
      </w:r>
      <w:r>
        <w:rPr>
          <w:rFonts w:hint="default" w:ascii="瀹嬩綋"/>
          <w:b w:val="0"/>
          <w:snapToGrid/>
          <w:color w:val="0000FF"/>
          <w:sz w:val="18"/>
        </w:rPr>
        <w:t>年月日使用当年当月的1日,时分秒使用00:00:00作为起始时间</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333333"/>
          <w:sz w:val="18"/>
        </w:rPr>
        <w:t>&lt;input type="text" id="d233" onFocus="WdatePicker({</w:t>
      </w:r>
      <w:r>
        <w:rPr>
          <w:rFonts w:hint="default" w:ascii="瀹嬩綋"/>
          <w:b w:val="0"/>
          <w:snapToGrid/>
          <w:color w:val="0000FF"/>
          <w:sz w:val="18"/>
        </w:rPr>
        <w:t>startDate:</w:t>
      </w:r>
      <w:r>
        <w:rPr>
          <w:rFonts w:hint="default" w:ascii="瀹嬩綋"/>
          <w:b w:val="0"/>
          <w:snapToGrid/>
          <w:color w:val="FF0000"/>
          <w:sz w:val="18"/>
        </w:rPr>
        <w:t>'%y-%M-01 00:00:00'</w:t>
      </w:r>
      <w:r>
        <w:rPr>
          <w:rFonts w:hint="default" w:ascii="瀹嬩綋"/>
          <w:b w:val="0"/>
          <w:snapToGrid/>
          <w:color w:val="333333"/>
          <w:sz w:val="18"/>
        </w:rPr>
        <w:t>,dateFmt:'yyyy-MM-dd HH:mm:ss',</w:t>
      </w:r>
      <w:r>
        <w:rPr>
          <w:rFonts w:hint="default" w:ascii="瀹嬩綋"/>
          <w:b w:val="0"/>
          <w:snapToGrid/>
          <w:color w:val="0000FF"/>
          <w:sz w:val="18"/>
        </w:rPr>
        <w:t>alwaysUseStartDate:</w:t>
      </w:r>
      <w:r>
        <w:rPr>
          <w:rFonts w:hint="default" w:ascii="瀹嬩綋"/>
          <w:b w:val="0"/>
          <w:snapToGrid/>
          <w:color w:val="FF0000"/>
          <w:sz w:val="18"/>
        </w:rPr>
        <w:t>true</w:t>
      </w:r>
      <w:r>
        <w:rPr>
          <w:rFonts w:hint="default" w:ascii="瀹嬩綋"/>
          <w:b w:val="0"/>
          <w:snapToGrid/>
          <w:color w:val="333333"/>
          <w:sz w:val="18"/>
        </w:rPr>
        <w:t>})"/&gt;</w:t>
      </w:r>
    </w:p>
    <w:p>
      <w:pPr>
        <w:numPr>
          <w:ilvl w:val="0"/>
          <w:numId w:val="3"/>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 xml:space="preserve">自定义格式 </w:t>
      </w:r>
      <w:bookmarkStart w:id="19" w:name="m224"/>
      <w:bookmarkEnd w:id="19"/>
      <w:r>
        <w:rPr>
          <w:rFonts w:hint="default" w:ascii="瀹嬩綋"/>
          <w:b/>
          <w:snapToGrid/>
          <w:color w:val="333333"/>
          <w:sz w:val="18"/>
        </w:rPr>
        <w:t xml:space="preserve"> </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yMdHmswW分别代表年月日时分秒星期周,你可以任意组合这些元素来自定义你个性化的日期格式.</w:t>
      </w:r>
    </w:p>
    <w:p>
      <w:pPr>
        <w:numPr>
          <w:ilvl w:val="0"/>
          <w:numId w:val="3"/>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br w:type="textWrapping"/>
      </w:r>
      <w:r>
        <w:rPr>
          <w:rFonts w:hint="default" w:ascii="瀹嬩綋"/>
          <w:b/>
          <w:snapToGrid/>
          <w:color w:val="333333"/>
          <w:sz w:val="18"/>
        </w:rPr>
        <w:t xml:space="preserve">日期格式表 </w:t>
      </w:r>
    </w:p>
    <w:tbl>
      <w:tblPr>
        <w:tblStyle w:val="4"/>
        <w:tblW w:w="0" w:type="auto"/>
        <w:tblInd w:w="-6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37"/>
        <w:gridCol w:w="1027"/>
        <w:gridCol w:w="65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1037" w:type="dxa"/>
            <w:shd w:val="solid" w:color="CCCCCC" w:fill="auto"/>
            <w:noWrap w:val="0"/>
            <w:tcMar>
              <w:top w:w="45" w:type="dxa"/>
              <w:left w:w="45" w:type="dxa"/>
              <w:bottom w:w="45" w:type="dxa"/>
              <w:right w:w="45" w:type="dxa"/>
            </w:tcMar>
            <w:vAlign w:val="center"/>
          </w:tcPr>
          <w:p>
            <w:pPr>
              <w:shd w:val="solid" w:color="CCCCCC" w:fill="auto"/>
              <w:kinsoku/>
              <w:autoSpaceDE/>
              <w:autoSpaceDN w:val="0"/>
              <w:spacing w:line="300" w:lineRule="atLeast"/>
              <w:jc w:val="center"/>
              <w:textAlignment w:val="auto"/>
              <w:rPr>
                <w:rFonts w:hint="default" w:ascii="宋体" w:hAnsi="宋体" w:eastAsia="宋体"/>
                <w:b/>
                <w:snapToGrid/>
                <w:color w:val="333333"/>
                <w:sz w:val="18"/>
                <w:shd w:val="clear" w:color="auto" w:fill="CCCCCC"/>
                <w:lang w:eastAsia="zh-CN"/>
              </w:rPr>
            </w:pPr>
            <w:r>
              <w:rPr>
                <w:rFonts w:hint="default" w:ascii="宋体" w:hAnsi="宋体" w:eastAsia="宋体"/>
                <w:b/>
                <w:snapToGrid/>
                <w:color w:val="333333"/>
                <w:sz w:val="18"/>
                <w:shd w:val="clear" w:color="auto" w:fill="CCCCCC"/>
                <w:lang w:eastAsia="zh-CN"/>
              </w:rPr>
              <w:t>格式</w:t>
            </w:r>
          </w:p>
        </w:tc>
        <w:tc>
          <w:tcPr>
            <w:tcW w:w="7610" w:type="dxa"/>
            <w:gridSpan w:val="2"/>
            <w:shd w:val="solid" w:color="CCCCCC" w:fill="auto"/>
            <w:noWrap w:val="0"/>
            <w:tcMar>
              <w:top w:w="45" w:type="dxa"/>
              <w:left w:w="45" w:type="dxa"/>
              <w:bottom w:w="45" w:type="dxa"/>
              <w:right w:w="45" w:type="dxa"/>
            </w:tcMar>
            <w:vAlign w:val="center"/>
          </w:tcPr>
          <w:p>
            <w:pPr>
              <w:shd w:val="solid" w:color="CCCCCC" w:fill="auto"/>
              <w:kinsoku/>
              <w:autoSpaceDE/>
              <w:autoSpaceDN w:val="0"/>
              <w:spacing w:line="300" w:lineRule="atLeast"/>
              <w:jc w:val="center"/>
              <w:textAlignment w:val="auto"/>
              <w:rPr>
                <w:rFonts w:hint="default" w:ascii="宋体" w:hAnsi="宋体" w:eastAsia="宋体"/>
                <w:b/>
                <w:snapToGrid/>
                <w:color w:val="333333"/>
                <w:sz w:val="18"/>
                <w:shd w:val="clear" w:color="auto" w:fill="CCCCCC"/>
                <w:lang w:eastAsia="zh-CN"/>
              </w:rPr>
            </w:pPr>
            <w:r>
              <w:rPr>
                <w:rFonts w:hint="default" w:ascii="宋体" w:hAnsi="宋体" w:eastAsia="宋体"/>
                <w:b/>
                <w:snapToGrid/>
                <w:color w:val="333333"/>
                <w:sz w:val="18"/>
                <w:shd w:val="clear" w:color="auto" w:fill="CCCCCC"/>
                <w:lang w:eastAsia="zh-CN"/>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103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y</w:t>
            </w:r>
          </w:p>
        </w:tc>
        <w:tc>
          <w:tcPr>
            <w:tcW w:w="7610" w:type="dxa"/>
            <w:gridSpan w:val="2"/>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将年份表示为最多两位数字。如果年份多于两位数，则结果中仅显示两位低位数。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103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yy</w:t>
            </w:r>
          </w:p>
        </w:tc>
        <w:tc>
          <w:tcPr>
            <w:tcW w:w="7610" w:type="dxa"/>
            <w:gridSpan w:val="2"/>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同上，如果小于两位数，前面补零。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103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yyy</w:t>
            </w:r>
          </w:p>
        </w:tc>
        <w:tc>
          <w:tcPr>
            <w:tcW w:w="7610" w:type="dxa"/>
            <w:gridSpan w:val="2"/>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将年份表示为三位数字。如果少于三位数，前面补零。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103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yyyy</w:t>
            </w:r>
          </w:p>
        </w:tc>
        <w:tc>
          <w:tcPr>
            <w:tcW w:w="7610" w:type="dxa"/>
            <w:gridSpan w:val="2"/>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将年份表示为四位数字。如果少于四位数，前面补零。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103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M</w:t>
            </w:r>
          </w:p>
        </w:tc>
        <w:tc>
          <w:tcPr>
            <w:tcW w:w="7610" w:type="dxa"/>
            <w:gridSpan w:val="2"/>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将月份表示为从 1 至 12 的数字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103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MM</w:t>
            </w:r>
          </w:p>
        </w:tc>
        <w:tc>
          <w:tcPr>
            <w:tcW w:w="7610" w:type="dxa"/>
            <w:gridSpan w:val="2"/>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同上，如果小于两位数，前面补零。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103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MMM</w:t>
            </w:r>
          </w:p>
        </w:tc>
        <w:tc>
          <w:tcPr>
            <w:tcW w:w="7610" w:type="dxa"/>
            <w:gridSpan w:val="2"/>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返回月份的缩写 一月 至 十二月 (英文状态下 Jan to Dec)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103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MMMM</w:t>
            </w:r>
          </w:p>
        </w:tc>
        <w:tc>
          <w:tcPr>
            <w:tcW w:w="7610" w:type="dxa"/>
            <w:gridSpan w:val="2"/>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返回月份的全称 一月 至 十二月 (英文状态下 January to December)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103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d</w:t>
            </w:r>
          </w:p>
        </w:tc>
        <w:tc>
          <w:tcPr>
            <w:tcW w:w="7610" w:type="dxa"/>
            <w:gridSpan w:val="2"/>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将月中日期表示为从 1 至 31 的数字。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103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dd</w:t>
            </w:r>
          </w:p>
        </w:tc>
        <w:tc>
          <w:tcPr>
            <w:tcW w:w="7610" w:type="dxa"/>
            <w:gridSpan w:val="2"/>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同上，如果小于两位数，前面补零。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103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H</w:t>
            </w:r>
          </w:p>
        </w:tc>
        <w:tc>
          <w:tcPr>
            <w:tcW w:w="7610" w:type="dxa"/>
            <w:gridSpan w:val="2"/>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将小时表示为从 0 至 23 的数字。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103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HH</w:t>
            </w:r>
          </w:p>
        </w:tc>
        <w:tc>
          <w:tcPr>
            <w:tcW w:w="7610" w:type="dxa"/>
            <w:gridSpan w:val="2"/>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同上，如果小于两位数，前面补零。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103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m</w:t>
            </w:r>
          </w:p>
        </w:tc>
        <w:tc>
          <w:tcPr>
            <w:tcW w:w="7610" w:type="dxa"/>
            <w:gridSpan w:val="2"/>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将分钟表示为从 0 至 59 的数字。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103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mm</w:t>
            </w:r>
          </w:p>
        </w:tc>
        <w:tc>
          <w:tcPr>
            <w:tcW w:w="7610" w:type="dxa"/>
            <w:gridSpan w:val="2"/>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同上，如果小于两位数，前面补零。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103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s</w:t>
            </w:r>
          </w:p>
        </w:tc>
        <w:tc>
          <w:tcPr>
            <w:tcW w:w="7610" w:type="dxa"/>
            <w:gridSpan w:val="2"/>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将秒表示为从 0 至 59 的数字。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103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ss</w:t>
            </w:r>
          </w:p>
        </w:tc>
        <w:tc>
          <w:tcPr>
            <w:tcW w:w="7610" w:type="dxa"/>
            <w:gridSpan w:val="2"/>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同上，如果小于两位数，前面补零。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103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w</w:t>
            </w:r>
          </w:p>
        </w:tc>
        <w:tc>
          <w:tcPr>
            <w:tcW w:w="7610" w:type="dxa"/>
            <w:gridSpan w:val="2"/>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返回星期对应的数字 0 (星期天) - 6 (星期六)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103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D</w:t>
            </w:r>
          </w:p>
        </w:tc>
        <w:tc>
          <w:tcPr>
            <w:tcW w:w="7610" w:type="dxa"/>
            <w:gridSpan w:val="2"/>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返回星期的缩写 一 至 六 (英文状态下 Sun to Sat)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103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DD</w:t>
            </w:r>
          </w:p>
        </w:tc>
        <w:tc>
          <w:tcPr>
            <w:tcW w:w="7610" w:type="dxa"/>
            <w:gridSpan w:val="2"/>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返回星期的全称 星期一 至 星期六 (英文状态下 Sunday to Saturday)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103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W</w:t>
            </w:r>
          </w:p>
        </w:tc>
        <w:tc>
          <w:tcPr>
            <w:tcW w:w="7610" w:type="dxa"/>
            <w:gridSpan w:val="2"/>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返回周对应的数字 (1 - 53)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103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WW</w:t>
            </w:r>
          </w:p>
        </w:tc>
        <w:tc>
          <w:tcPr>
            <w:tcW w:w="7610" w:type="dxa"/>
            <w:gridSpan w:val="2"/>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同上，如果小于两位数，前面补零 (01 - 53)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2064" w:type="dxa"/>
            <w:gridSpan w:val="2"/>
            <w:shd w:val="solid" w:color="CCCCCC" w:fill="auto"/>
            <w:noWrap w:val="0"/>
            <w:tcMar>
              <w:top w:w="45" w:type="dxa"/>
              <w:left w:w="45" w:type="dxa"/>
              <w:bottom w:w="45" w:type="dxa"/>
              <w:right w:w="45" w:type="dxa"/>
            </w:tcMar>
            <w:vAlign w:val="center"/>
          </w:tcPr>
          <w:p>
            <w:pPr>
              <w:shd w:val="solid" w:color="CCCCCC" w:fill="auto"/>
              <w:kinsoku/>
              <w:autoSpaceDE/>
              <w:autoSpaceDN w:val="0"/>
              <w:spacing w:line="300" w:lineRule="atLeast"/>
              <w:jc w:val="center"/>
              <w:textAlignment w:val="auto"/>
              <w:rPr>
                <w:rFonts w:hint="default" w:ascii="宋体" w:hAnsi="宋体" w:eastAsia="宋体"/>
                <w:b/>
                <w:snapToGrid/>
                <w:color w:val="333333"/>
                <w:sz w:val="18"/>
                <w:shd w:val="clear" w:color="auto" w:fill="CCCCCC"/>
                <w:lang w:eastAsia="zh-CN"/>
              </w:rPr>
            </w:pPr>
            <w:r>
              <w:rPr>
                <w:rFonts w:hint="default" w:ascii="瀹嬩綋"/>
                <w:b/>
                <w:snapToGrid/>
                <w:color w:val="333333"/>
                <w:sz w:val="18"/>
              </w:rPr>
              <w:br w:type="textWrapping"/>
            </w:r>
            <w:r>
              <w:rPr>
                <w:rFonts w:hint="default" w:ascii="瀹嬩綋"/>
                <w:b/>
                <w:snapToGrid/>
                <w:color w:val="333333"/>
                <w:sz w:val="18"/>
              </w:rPr>
              <w:t>示例</w:t>
            </w:r>
            <w:r>
              <w:rPr>
                <w:rFonts w:hint="default" w:ascii="瀹嬩綋"/>
                <w:b/>
                <w:snapToGrid/>
                <w:color w:val="333333"/>
                <w:sz w:val="18"/>
              </w:rPr>
              <w:br w:type="textWrapping"/>
            </w:r>
            <w:r>
              <w:rPr>
                <w:rFonts w:hint="default" w:ascii="宋体" w:hAnsi="宋体" w:eastAsia="宋体"/>
                <w:b/>
                <w:snapToGrid/>
                <w:color w:val="333333"/>
                <w:sz w:val="18"/>
                <w:shd w:val="clear" w:color="auto" w:fill="CCCCCC"/>
                <w:lang w:eastAsia="zh-CN"/>
              </w:rPr>
              <w:t>格式字符串</w:t>
            </w:r>
          </w:p>
        </w:tc>
        <w:tc>
          <w:tcPr>
            <w:tcW w:w="6583" w:type="dxa"/>
            <w:shd w:val="solid" w:color="CCCCCC" w:fill="auto"/>
            <w:noWrap w:val="0"/>
            <w:tcMar>
              <w:top w:w="45" w:type="dxa"/>
              <w:left w:w="45" w:type="dxa"/>
              <w:bottom w:w="45" w:type="dxa"/>
              <w:right w:w="45" w:type="dxa"/>
            </w:tcMar>
            <w:vAlign w:val="center"/>
          </w:tcPr>
          <w:p>
            <w:pPr>
              <w:shd w:val="solid" w:color="CCCCCC" w:fill="auto"/>
              <w:kinsoku/>
              <w:autoSpaceDE/>
              <w:autoSpaceDN w:val="0"/>
              <w:spacing w:line="300" w:lineRule="atLeast"/>
              <w:jc w:val="center"/>
              <w:textAlignment w:val="auto"/>
              <w:rPr>
                <w:rFonts w:hint="default" w:ascii="宋体" w:hAnsi="宋体" w:eastAsia="宋体"/>
                <w:b/>
                <w:snapToGrid/>
                <w:color w:val="333333"/>
                <w:sz w:val="18"/>
                <w:shd w:val="clear" w:color="auto" w:fill="CCCCCC"/>
                <w:lang w:eastAsia="zh-CN"/>
              </w:rPr>
            </w:pPr>
            <w:r>
              <w:rPr>
                <w:rFonts w:hint="default" w:ascii="宋体" w:hAnsi="宋体" w:eastAsia="宋体"/>
                <w:b/>
                <w:snapToGrid/>
                <w:color w:val="333333"/>
                <w:sz w:val="18"/>
                <w:shd w:val="clear" w:color="auto" w:fill="CCCCCC"/>
                <w:lang w:eastAsia="zh-CN"/>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2064" w:type="dxa"/>
            <w:gridSpan w:val="2"/>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yyyy-MM-dd HH:mm:ss</w:t>
            </w:r>
          </w:p>
        </w:tc>
        <w:tc>
          <w:tcPr>
            <w:tcW w:w="6583"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2008-03-12 19:20:00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2064" w:type="dxa"/>
            <w:gridSpan w:val="2"/>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yy年M月</w:t>
            </w:r>
          </w:p>
        </w:tc>
        <w:tc>
          <w:tcPr>
            <w:tcW w:w="6583"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08年3月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2064" w:type="dxa"/>
            <w:gridSpan w:val="2"/>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yyyyMMdd</w:t>
            </w:r>
          </w:p>
        </w:tc>
        <w:tc>
          <w:tcPr>
            <w:tcW w:w="6583"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20080312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2064" w:type="dxa"/>
            <w:gridSpan w:val="2"/>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今天是:yyyy年M年d HH时mm分</w:t>
            </w:r>
          </w:p>
        </w:tc>
        <w:tc>
          <w:tcPr>
            <w:tcW w:w="6583"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今天是:2008年3月12日 19时20分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2064" w:type="dxa"/>
            <w:gridSpan w:val="2"/>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H:m:s</w:t>
            </w:r>
          </w:p>
        </w:tc>
        <w:tc>
          <w:tcPr>
            <w:tcW w:w="6583"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19:20:0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2064" w:type="dxa"/>
            <w:gridSpan w:val="2"/>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y年</w:t>
            </w:r>
          </w:p>
        </w:tc>
        <w:tc>
          <w:tcPr>
            <w:tcW w:w="6583"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8年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2064" w:type="dxa"/>
            <w:gridSpan w:val="2"/>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MMMM d, yyyy</w:t>
            </w:r>
          </w:p>
        </w:tc>
        <w:tc>
          <w:tcPr>
            <w:tcW w:w="6583"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三月 12, 2008</w:t>
            </w:r>
          </w:p>
        </w:tc>
      </w:tr>
    </w:tbl>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 2-4-1: 年月日时分秒</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br w:type="textWrapping"/>
      </w:r>
      <w:r>
        <w:rPr>
          <w:rFonts w:hint="default" w:ascii="瀹嬩綋"/>
          <w:b w:val="0"/>
          <w:snapToGrid/>
          <w:color w:val="333333"/>
          <w:sz w:val="18"/>
        </w:rPr>
        <w:t>&lt;input type="text" id="d241" onfocus="WdatePicker({</w:t>
      </w:r>
      <w:r>
        <w:rPr>
          <w:rFonts w:hint="default" w:ascii="瀹嬩綋"/>
          <w:b w:val="0"/>
          <w:snapToGrid/>
          <w:color w:val="0000FF"/>
          <w:sz w:val="18"/>
        </w:rPr>
        <w:t>dateFmt:</w:t>
      </w:r>
      <w:r>
        <w:rPr>
          <w:rFonts w:hint="default" w:ascii="瀹嬩綋"/>
          <w:b w:val="0"/>
          <w:snapToGrid/>
          <w:color w:val="FF0000"/>
          <w:sz w:val="18"/>
        </w:rPr>
        <w:t>'yyyy年MM月dd日 HH时mm分ss秒'</w:t>
      </w:r>
      <w:r>
        <w:rPr>
          <w:rFonts w:hint="default" w:ascii="瀹嬩綋"/>
          <w:b w:val="0"/>
          <w:snapToGrid/>
          <w:color w:val="333333"/>
          <w:sz w:val="18"/>
        </w:rPr>
        <w:t>})" class="Wdate" style="width:300px"/&gt;</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FF0000"/>
          <w:sz w:val="18"/>
        </w:rPr>
        <w:t>注意:</w:t>
      </w:r>
      <w:r>
        <w:rPr>
          <w:rFonts w:hint="default" w:ascii="瀹嬩綋"/>
          <w:b w:val="0"/>
          <w:snapToGrid/>
          <w:color w:val="333333"/>
          <w:sz w:val="18"/>
        </w:rPr>
        <w:t xml:space="preserve">点两次才能选择日期的原因,详见 </w:t>
      </w:r>
      <w:r>
        <w:rPr>
          <w:rFonts w:hint="default" w:ascii="瀹嬩綋"/>
          <w:b w:val="0"/>
          <w:snapToGrid/>
          <w:color w:val="4264BD"/>
          <w:sz w:val="18"/>
          <w:u w:val="single"/>
        </w:rPr>
        <w:fldChar w:fldCharType="begin"/>
      </w:r>
      <w:r>
        <w:rPr>
          <w:rFonts w:hint="default" w:ascii="瀹嬩綋"/>
          <w:b w:val="0"/>
          <w:snapToGrid/>
          <w:color w:val="4264BD"/>
          <w:sz w:val="18"/>
          <w:u w:val="single"/>
        </w:rPr>
        <w:instrText xml:space="preserve">HYPERLINK "file:///E:/Down/My97DatePicker日期控件4.7文档/3.htm#autopickdate"</w:instrText>
      </w:r>
      <w:r>
        <w:rPr>
          <w:rFonts w:hint="default" w:ascii="瀹嬩綋"/>
          <w:b w:val="0"/>
          <w:snapToGrid/>
          <w:color w:val="4264BD"/>
          <w:sz w:val="18"/>
          <w:u w:val="single"/>
        </w:rPr>
        <w:fldChar w:fldCharType="separate"/>
      </w:r>
      <w:r>
        <w:rPr>
          <w:rFonts w:hint="default" w:ascii="瀹嬩綋"/>
          <w:b w:val="0"/>
          <w:snapToGrid/>
          <w:color w:val="4264BD"/>
          <w:sz w:val="18"/>
          <w:u w:val="single"/>
        </w:rPr>
        <w:t>autoPickDate</w:t>
      </w:r>
      <w:r>
        <w:rPr>
          <w:rFonts w:hint="default" w:ascii="瀹嬩綋"/>
          <w:b w:val="0"/>
          <w:snapToGrid/>
          <w:color w:val="4264BD"/>
          <w:sz w:val="18"/>
          <w:u w:val="single"/>
        </w:rPr>
        <w:fldChar w:fldCharType="end"/>
      </w:r>
      <w:r>
        <w:rPr>
          <w:rFonts w:hint="default" w:ascii="瀹嬩綋"/>
          <w:b w:val="0"/>
          <w:snapToGrid/>
          <w:color w:val="333333"/>
          <w:sz w:val="18"/>
        </w:rPr>
        <w:t xml:space="preserve"> 属性</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 2-4-2 时分秒</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br w:type="textWrapping"/>
      </w:r>
      <w:r>
        <w:rPr>
          <w:rFonts w:hint="default" w:ascii="瀹嬩綋"/>
          <w:b w:val="0"/>
          <w:snapToGrid/>
          <w:color w:val="333333"/>
          <w:sz w:val="18"/>
        </w:rPr>
        <w:t>&lt;input type="text" id="d242" onfocus="WdatePicker({skin:'whyGreen',</w:t>
      </w:r>
      <w:r>
        <w:rPr>
          <w:rFonts w:hint="default" w:ascii="瀹嬩綋"/>
          <w:b w:val="0"/>
          <w:snapToGrid/>
          <w:color w:val="0000FF"/>
          <w:sz w:val="18"/>
        </w:rPr>
        <w:t>dateFmt:</w:t>
      </w:r>
      <w:r>
        <w:rPr>
          <w:rFonts w:hint="default" w:ascii="瀹嬩綋"/>
          <w:b w:val="0"/>
          <w:snapToGrid/>
          <w:color w:val="FF0000"/>
          <w:sz w:val="18"/>
        </w:rPr>
        <w:t>'H:mm:ss'</w:t>
      </w:r>
      <w:r>
        <w:rPr>
          <w:rFonts w:hint="default" w:ascii="瀹嬩綋"/>
          <w:b w:val="0"/>
          <w:snapToGrid/>
          <w:color w:val="333333"/>
          <w:sz w:val="18"/>
        </w:rPr>
        <w:t>})" class="Wdate"/&gt;</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FF0000"/>
          <w:sz w:val="18"/>
        </w:rPr>
        <w:t>注意:</w:t>
      </w:r>
      <w:r>
        <w:rPr>
          <w:rFonts w:hint="default" w:ascii="瀹嬩綋"/>
          <w:b w:val="0"/>
          <w:snapToGrid/>
          <w:color w:val="333333"/>
          <w:sz w:val="18"/>
        </w:rPr>
        <w:t>这里提前使用了皮肤(skin)属性,所以你会看到一个不同的皮肤,皮肤属性详见</w:t>
      </w:r>
      <w:r>
        <w:rPr>
          <w:rFonts w:hint="default" w:ascii="瀹嬩綋"/>
          <w:b w:val="0"/>
          <w:snapToGrid/>
          <w:color w:val="4264BD"/>
          <w:sz w:val="18"/>
          <w:u w:val="single"/>
        </w:rPr>
        <w:fldChar w:fldCharType="begin"/>
      </w:r>
      <w:r>
        <w:rPr>
          <w:rFonts w:hint="default" w:ascii="瀹嬩綋"/>
          <w:b w:val="0"/>
          <w:snapToGrid/>
          <w:color w:val="4264BD"/>
          <w:sz w:val="18"/>
          <w:u w:val="single"/>
        </w:rPr>
        <w:instrText xml:space="preserve">HYPERLINK "file:///E:/Down/My97DatePicker日期控件4.7文档/2.3.htm#m232"</w:instrText>
      </w:r>
      <w:r>
        <w:rPr>
          <w:rFonts w:hint="default" w:ascii="瀹嬩綋"/>
          <w:b w:val="0"/>
          <w:snapToGrid/>
          <w:color w:val="4264BD"/>
          <w:sz w:val="18"/>
          <w:u w:val="single"/>
        </w:rPr>
        <w:fldChar w:fldCharType="separate"/>
      </w:r>
      <w:r>
        <w:rPr>
          <w:rFonts w:hint="default" w:ascii="瀹嬩綋"/>
          <w:b w:val="0"/>
          <w:snapToGrid/>
          <w:color w:val="4264BD"/>
          <w:sz w:val="18"/>
          <w:u w:val="single"/>
        </w:rPr>
        <w:t>自定义和动态切换皮肤</w:t>
      </w:r>
      <w:r>
        <w:rPr>
          <w:rFonts w:hint="default" w:ascii="瀹嬩綋"/>
          <w:b w:val="0"/>
          <w:snapToGrid/>
          <w:color w:val="4264BD"/>
          <w:sz w:val="18"/>
          <w:u w:val="single"/>
        </w:rPr>
        <w:fldChar w:fldCharType="end"/>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 2-4-3 年月</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br w:type="textWrapping"/>
      </w:r>
      <w:r>
        <w:rPr>
          <w:rFonts w:hint="default" w:ascii="瀹嬩綋"/>
          <w:b w:val="0"/>
          <w:snapToGrid/>
          <w:color w:val="333333"/>
          <w:sz w:val="18"/>
        </w:rPr>
        <w:t>&lt;input type="text" id="d243" onfocus="WdatePicker({skin:'whyGreen',</w:t>
      </w:r>
      <w:r>
        <w:rPr>
          <w:rFonts w:hint="default" w:ascii="瀹嬩綋"/>
          <w:b w:val="0"/>
          <w:snapToGrid/>
          <w:color w:val="0000FF"/>
          <w:sz w:val="18"/>
        </w:rPr>
        <w:t>dateFmt:</w:t>
      </w:r>
      <w:r>
        <w:rPr>
          <w:rFonts w:hint="default" w:ascii="瀹嬩綋"/>
          <w:b w:val="0"/>
          <w:snapToGrid/>
          <w:color w:val="FF0000"/>
          <w:sz w:val="18"/>
        </w:rPr>
        <w:t>'yyyy年MM月'</w:t>
      </w:r>
      <w:r>
        <w:rPr>
          <w:rFonts w:hint="default" w:ascii="瀹嬩綋"/>
          <w:b w:val="0"/>
          <w:snapToGrid/>
          <w:color w:val="333333"/>
          <w:sz w:val="18"/>
        </w:rPr>
        <w:t>})" class="Wdate"/&gt;</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 2-4-4 取得系统可识别的日期值</w:t>
      </w:r>
      <w:r>
        <w:rPr>
          <w:rFonts w:hint="default" w:ascii="瀹嬩綋"/>
          <w:b/>
          <w:snapToGrid/>
          <w:color w:val="FF0000"/>
          <w:sz w:val="18"/>
          <w:shd w:val="clear" w:color="auto" w:fill="EEEEEE"/>
        </w:rPr>
        <w:t>(重要)</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类似于 1999年7月5日 这样的日期是不能够被系统识别的,他必须转换为能够识别的类型如 1999-07-05</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333333"/>
          <w:sz w:val="18"/>
        </w:rPr>
        <w:t xml:space="preserve"> 真实的日期值是: </w:t>
      </w:r>
      <w:r>
        <w:rPr>
          <w:rFonts w:hint="default" w:ascii="瀹嬩綋"/>
          <w:b w:val="0"/>
          <w:snapToGrid/>
          <w:color w:val="333333"/>
          <w:sz w:val="18"/>
        </w:rPr>
        <w:br w:type="textWrapping"/>
      </w:r>
      <w:r>
        <w:rPr>
          <w:rFonts w:hint="default" w:ascii="瀹嬩綋"/>
          <w:b w:val="0"/>
          <w:snapToGrid/>
          <w:color w:val="333333"/>
          <w:sz w:val="18"/>
        </w:rPr>
        <w:t>&lt;input id="d244" type="text" class="Wdate" onfocus="WdatePicker(</w:t>
      </w:r>
      <w:r>
        <w:rPr>
          <w:rFonts w:hint="default" w:ascii="瀹嬩綋"/>
          <w:b w:val="0"/>
          <w:snapToGrid/>
          <w:color w:val="0000FF"/>
          <w:sz w:val="18"/>
        </w:rPr>
        <w:t>{dateFmt:</w:t>
      </w:r>
      <w:r>
        <w:rPr>
          <w:rFonts w:hint="default" w:ascii="瀹嬩綋"/>
          <w:b w:val="0"/>
          <w:snapToGrid/>
          <w:color w:val="FF0000"/>
          <w:sz w:val="18"/>
        </w:rPr>
        <w:t>'yyyy年M月d日'</w:t>
      </w:r>
      <w:r>
        <w:rPr>
          <w:rFonts w:hint="default" w:ascii="瀹嬩綋"/>
          <w:b w:val="0"/>
          <w:snapToGrid/>
          <w:color w:val="333333"/>
          <w:sz w:val="18"/>
        </w:rPr>
        <w:t>,</w:t>
      </w:r>
      <w:r>
        <w:rPr>
          <w:rFonts w:hint="default" w:ascii="瀹嬩綋"/>
          <w:b w:val="0"/>
          <w:snapToGrid/>
          <w:color w:val="0000FF"/>
          <w:sz w:val="18"/>
        </w:rPr>
        <w:t>vel:</w:t>
      </w:r>
      <w:r>
        <w:rPr>
          <w:rFonts w:hint="default" w:ascii="瀹嬩綋"/>
          <w:b w:val="0"/>
          <w:snapToGrid/>
          <w:color w:val="FF0000"/>
          <w:sz w:val="18"/>
        </w:rPr>
        <w:t>'d244_2'</w:t>
      </w:r>
      <w:r>
        <w:rPr>
          <w:rFonts w:hint="default" w:ascii="瀹嬩綋"/>
          <w:b w:val="0"/>
          <w:snapToGrid/>
          <w:color w:val="333333"/>
          <w:sz w:val="18"/>
        </w:rPr>
        <w:t>})"/&gt;</w:t>
      </w:r>
      <w:r>
        <w:rPr>
          <w:rFonts w:hint="default" w:ascii="瀹嬩綋"/>
          <w:b w:val="0"/>
          <w:snapToGrid/>
          <w:color w:val="333333"/>
          <w:sz w:val="18"/>
        </w:rPr>
        <w:br w:type="textWrapping"/>
      </w:r>
      <w:r>
        <w:rPr>
          <w:rFonts w:hint="default" w:ascii="瀹嬩綋"/>
          <w:b w:val="0"/>
          <w:snapToGrid/>
          <w:color w:val="333333"/>
          <w:sz w:val="18"/>
        </w:rPr>
        <w:t>&lt;input id="</w:t>
      </w:r>
      <w:r>
        <w:rPr>
          <w:rFonts w:hint="default" w:ascii="瀹嬩綋"/>
          <w:b w:val="0"/>
          <w:snapToGrid/>
          <w:color w:val="FF0000"/>
          <w:sz w:val="18"/>
        </w:rPr>
        <w:t>d244_2</w:t>
      </w:r>
      <w:r>
        <w:rPr>
          <w:rFonts w:hint="default" w:ascii="瀹嬩綋"/>
          <w:b w:val="0"/>
          <w:snapToGrid/>
          <w:color w:val="333333"/>
          <w:sz w:val="18"/>
        </w:rPr>
        <w:t>" type="text" /&gt;</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FF0000"/>
          <w:sz w:val="18"/>
        </w:rPr>
        <w:t>注意:</w:t>
      </w:r>
      <w:r>
        <w:rPr>
          <w:rFonts w:hint="default" w:ascii="瀹嬩綋"/>
          <w:b w:val="0"/>
          <w:snapToGrid/>
          <w:color w:val="333333"/>
          <w:sz w:val="18"/>
        </w:rPr>
        <w:t>在实际应用中,一般会把vel指定为一个</w:t>
      </w:r>
      <w:r>
        <w:rPr>
          <w:rFonts w:hint="default" w:ascii="瀹嬩綋"/>
          <w:b w:val="0"/>
          <w:snapToGrid/>
          <w:color w:val="0000FF"/>
          <w:sz w:val="18"/>
        </w:rPr>
        <w:t>hidden控件</w:t>
      </w:r>
      <w:r>
        <w:rPr>
          <w:rFonts w:hint="default" w:ascii="瀹嬩綋"/>
          <w:b w:val="0"/>
          <w:snapToGrid/>
          <w:color w:val="333333"/>
          <w:sz w:val="18"/>
        </w:rPr>
        <w:t>,这里是为了把真实值展示出来,所以使用文本框</w:t>
      </w:r>
      <w:r>
        <w:rPr>
          <w:rFonts w:hint="default" w:ascii="瀹嬩綋"/>
          <w:b w:val="0"/>
          <w:snapToGrid/>
          <w:color w:val="333333"/>
          <w:sz w:val="18"/>
        </w:rPr>
        <w:br w:type="textWrapping"/>
      </w:r>
      <w:r>
        <w:rPr>
          <w:rFonts w:hint="default" w:ascii="瀹嬩綋"/>
          <w:b w:val="0"/>
          <w:snapToGrid/>
          <w:color w:val="FF0000"/>
          <w:sz w:val="18"/>
        </w:rPr>
        <w:t>关键属性:</w:t>
      </w:r>
      <w:r>
        <w:rPr>
          <w:rFonts w:hint="default" w:ascii="瀹嬩綋"/>
          <w:b w:val="0"/>
          <w:snapToGrid/>
          <w:color w:val="333333"/>
          <w:sz w:val="18"/>
        </w:rPr>
        <w:t xml:space="preserve"> </w:t>
      </w:r>
      <w:r>
        <w:rPr>
          <w:rFonts w:hint="default" w:ascii="瀹嬩綋"/>
          <w:b w:val="0"/>
          <w:snapToGrid/>
          <w:color w:val="0000FF"/>
          <w:sz w:val="18"/>
        </w:rPr>
        <w:t>vel</w:t>
      </w:r>
      <w:r>
        <w:rPr>
          <w:rFonts w:hint="default" w:ascii="瀹嬩綋"/>
          <w:b w:val="0"/>
          <w:snapToGrid/>
          <w:color w:val="333333"/>
          <w:sz w:val="18"/>
        </w:rPr>
        <w:t xml:space="preserve"> 指定一个控件或控件的ID,必须具有value属性(如input),用于存储真实值(也就是realDateFmt和realTimeFmt格式化后的值)</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 2-4-5 星期, 月 日, 年</w:t>
      </w:r>
      <w:r>
        <w:rPr>
          <w:rFonts w:hint="default" w:ascii="瀹嬩綋"/>
          <w:b/>
          <w:snapToGrid/>
          <w:color w:val="FF0000"/>
          <w:sz w:val="18"/>
          <w:shd w:val="clear" w:color="auto" w:fill="EEEEEE"/>
        </w:rPr>
        <w:t>(4.6新增)</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br w:type="textWrapping"/>
      </w:r>
      <w:r>
        <w:rPr>
          <w:rFonts w:hint="default" w:ascii="瀹嬩綋"/>
          <w:b w:val="0"/>
          <w:snapToGrid/>
          <w:color w:val="333333"/>
          <w:sz w:val="18"/>
        </w:rPr>
        <w:t>&lt;input type="text" id="d245" onfocus="WdatePicker({</w:t>
      </w:r>
      <w:r>
        <w:rPr>
          <w:rFonts w:hint="default" w:ascii="瀹嬩綋"/>
          <w:b w:val="0"/>
          <w:snapToGrid/>
          <w:color w:val="0000FF"/>
          <w:sz w:val="18"/>
        </w:rPr>
        <w:t>dateFmt:</w:t>
      </w:r>
      <w:r>
        <w:rPr>
          <w:rFonts w:hint="default" w:ascii="瀹嬩綋"/>
          <w:b w:val="0"/>
          <w:snapToGrid/>
          <w:color w:val="FF0000"/>
          <w:sz w:val="18"/>
        </w:rPr>
        <w:t>'DD, MMMM d, yyyy'</w:t>
      </w:r>
      <w:r>
        <w:rPr>
          <w:rFonts w:hint="default" w:ascii="瀹嬩綋"/>
          <w:b w:val="0"/>
          <w:snapToGrid/>
          <w:color w:val="333333"/>
          <w:sz w:val="18"/>
        </w:rPr>
        <w:t>})" class="Wdate"/&gt;</w:t>
      </w:r>
    </w:p>
    <w:p>
      <w:pPr>
        <w:numPr>
          <w:ilvl w:val="0"/>
          <w:numId w:val="3"/>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双月日历功能</w:t>
      </w:r>
      <w:r>
        <w:rPr>
          <w:rFonts w:hint="default" w:ascii="瀹嬩綋"/>
          <w:b/>
          <w:snapToGrid/>
          <w:color w:val="FF0000"/>
          <w:sz w:val="18"/>
        </w:rPr>
        <w:t>(4.6新增)</w:t>
      </w:r>
      <w:r>
        <w:rPr>
          <w:rFonts w:hint="default" w:ascii="瀹嬩綋"/>
          <w:b/>
          <w:snapToGrid/>
          <w:color w:val="333333"/>
          <w:sz w:val="18"/>
        </w:rPr>
        <w:t xml:space="preserve"> </w:t>
      </w:r>
      <w:bookmarkStart w:id="20" w:name="m225"/>
      <w:bookmarkEnd w:id="20"/>
      <w:r>
        <w:rPr>
          <w:rFonts w:hint="default" w:ascii="瀹嬩綋"/>
          <w:b/>
          <w:snapToGrid/>
          <w:color w:val="333333"/>
          <w:sz w:val="18"/>
        </w:rPr>
        <w:t xml:space="preserve"> </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可以同时弹出两个月的日历</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示例2-5 双月日历功能</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br w:type="textWrapping"/>
      </w:r>
      <w:r>
        <w:rPr>
          <w:rFonts w:hint="default" w:ascii="瀹嬩綋"/>
          <w:b w:val="0"/>
          <w:snapToGrid/>
          <w:color w:val="333333"/>
          <w:sz w:val="18"/>
        </w:rPr>
        <w:t>&lt;input class="Wdate" type="text" onfocus="WdatePicker({</w:t>
      </w:r>
      <w:r>
        <w:rPr>
          <w:rFonts w:hint="default" w:ascii="瀹嬩綋"/>
          <w:b w:val="0"/>
          <w:snapToGrid/>
          <w:color w:val="0000FF"/>
          <w:sz w:val="18"/>
        </w:rPr>
        <w:t>doubleCalendar:</w:t>
      </w:r>
      <w:r>
        <w:rPr>
          <w:rFonts w:hint="default" w:ascii="瀹嬩綋"/>
          <w:b w:val="0"/>
          <w:snapToGrid/>
          <w:color w:val="FF0000"/>
          <w:sz w:val="18"/>
        </w:rPr>
        <w:t>true</w:t>
      </w:r>
      <w:r>
        <w:rPr>
          <w:rFonts w:hint="default" w:ascii="瀹嬩綋"/>
          <w:b w:val="0"/>
          <w:snapToGrid/>
          <w:color w:val="333333"/>
          <w:sz w:val="18"/>
        </w:rPr>
        <w:t>,dateFmt:'yyyy-MM-dd'})"/&gt;</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FF0000"/>
          <w:sz w:val="18"/>
        </w:rPr>
        <w:t>注意:</w:t>
      </w:r>
      <w:r>
        <w:rPr>
          <w:rFonts w:hint="default" w:ascii="瀹嬩綋"/>
          <w:b w:val="0"/>
          <w:snapToGrid/>
          <w:color w:val="333333"/>
          <w:sz w:val="18"/>
        </w:rPr>
        <w:t>双月日历一般只用于包含年月日三个元素的场景,另外设置该属性时,autoPickDate自动设置为true</w:t>
      </w:r>
    </w:p>
    <w:p>
      <w:pPr>
        <w:numPr>
          <w:ilvl w:val="0"/>
          <w:numId w:val="3"/>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 xml:space="preserve">自动纠错功能 </w:t>
      </w:r>
      <w:bookmarkStart w:id="21" w:name="m226"/>
      <w:bookmarkEnd w:id="21"/>
      <w:r>
        <w:rPr>
          <w:rFonts w:hint="default" w:ascii="瀹嬩綋"/>
          <w:b/>
          <w:snapToGrid/>
          <w:color w:val="333333"/>
          <w:sz w:val="18"/>
        </w:rPr>
        <w:t xml:space="preserve"> </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纠错处理可设置为3种模式:提示(默认) 自动纠错 标记,当日期框中的值不符合格式时,系统会尝试自动修复,如果修复失败会根据您设置的纠错处理模式进行处理,错误判断功能非常智能它可以保证用户输入的值是一个合法的值</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示例2-6-1 不合法的日期演示</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请在下面的日期框中</w:t>
      </w:r>
      <w:r>
        <w:rPr>
          <w:rFonts w:hint="default" w:ascii="瀹嬩綋"/>
          <w:b w:val="0"/>
          <w:snapToGrid/>
          <w:color w:val="0000FF"/>
          <w:sz w:val="18"/>
        </w:rPr>
        <w:t>填入一个不合法的日期(如:1997-02-29)</w:t>
      </w:r>
      <w:r>
        <w:rPr>
          <w:rFonts w:hint="default" w:ascii="瀹嬩綋"/>
          <w:b w:val="0"/>
          <w:snapToGrid/>
          <w:color w:val="333333"/>
          <w:sz w:val="18"/>
        </w:rPr>
        <w:t>,再</w:t>
      </w:r>
      <w:r>
        <w:rPr>
          <w:rFonts w:hint="default" w:ascii="瀹嬩綋"/>
          <w:b w:val="0"/>
          <w:snapToGrid/>
          <w:color w:val="0000FF"/>
          <w:sz w:val="18"/>
        </w:rPr>
        <w:t>尝试离开焦点</w:t>
      </w:r>
      <w:r>
        <w:rPr>
          <w:rFonts w:hint="default" w:ascii="瀹嬩綋"/>
          <w:b w:val="0"/>
          <w:snapToGrid/>
          <w:color w:val="333333"/>
          <w:sz w:val="18"/>
        </w:rPr>
        <w:br w:type="textWrapping"/>
      </w:r>
      <w:r>
        <w:rPr>
          <w:rFonts w:hint="default" w:ascii="瀹嬩綋"/>
          <w:b w:val="0"/>
          <w:snapToGrid/>
          <w:color w:val="333333"/>
          <w:sz w:val="18"/>
        </w:rPr>
        <w:t xml:space="preserve">使用默认容错模式 </w:t>
      </w:r>
      <w:r>
        <w:rPr>
          <w:rFonts w:hint="default" w:ascii="瀹嬩綋"/>
          <w:b w:val="0"/>
          <w:snapToGrid/>
          <w:color w:val="0000FF"/>
          <w:sz w:val="18"/>
        </w:rPr>
        <w:t>提示模式</w:t>
      </w:r>
      <w:r>
        <w:rPr>
          <w:rFonts w:hint="default" w:ascii="瀹嬩綋"/>
          <w:b w:val="0"/>
          <w:snapToGrid/>
          <w:color w:val="333333"/>
          <w:sz w:val="18"/>
        </w:rPr>
        <w:t xml:space="preserve"> errDealMode = 0 在输入错误日期时,会先</w:t>
      </w:r>
      <w:r>
        <w:rPr>
          <w:rFonts w:hint="default" w:ascii="瀹嬩綋"/>
          <w:b w:val="0"/>
          <w:snapToGrid/>
          <w:color w:val="0000FF"/>
          <w:sz w:val="18"/>
        </w:rPr>
        <w:t>提示</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FF0000"/>
          <w:sz w:val="18"/>
        </w:rPr>
        <w:t>注意:</w:t>
      </w:r>
      <w:r>
        <w:rPr>
          <w:rFonts w:hint="default" w:ascii="瀹嬩綋"/>
          <w:b w:val="0"/>
          <w:snapToGrid/>
          <w:color w:val="333333"/>
          <w:sz w:val="18"/>
        </w:rPr>
        <w:t>1997年不是闰年哦</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示例2-6-2 超出日期限制范围的日期也被认为是一个不合法的日期</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最大日期是2000-01-10 ,如果在下框中填入的日期 大于 2000-01-10(如2000-01-12)也会被认为是不合法的日期</w:t>
      </w:r>
      <w:r>
        <w:rPr>
          <w:rFonts w:hint="default" w:ascii="瀹嬩綋"/>
          <w:b w:val="0"/>
          <w:snapToGrid/>
          <w:color w:val="333333"/>
          <w:sz w:val="18"/>
        </w:rPr>
        <w:br w:type="textWrapping"/>
      </w:r>
      <w:r>
        <w:rPr>
          <w:rFonts w:hint="default" w:ascii="瀹嬩綋"/>
          <w:b w:val="0"/>
          <w:snapToGrid/>
          <w:color w:val="0000FF"/>
          <w:sz w:val="18"/>
        </w:rPr>
        <w:t>自动纠错模式</w:t>
      </w:r>
      <w:r>
        <w:rPr>
          <w:rFonts w:hint="default" w:ascii="瀹嬩綋"/>
          <w:b w:val="0"/>
          <w:snapToGrid/>
          <w:color w:val="333333"/>
          <w:sz w:val="18"/>
        </w:rPr>
        <w:t xml:space="preserve"> errDealMode = 1 在输入错误日期时,</w:t>
      </w:r>
      <w:r>
        <w:rPr>
          <w:rFonts w:hint="default" w:ascii="瀹嬩綋"/>
          <w:b w:val="0"/>
          <w:snapToGrid/>
          <w:color w:val="0000FF"/>
          <w:sz w:val="18"/>
        </w:rPr>
        <w:t>自动恢复前一次正确的值</w:t>
      </w:r>
      <w:r>
        <w:rPr>
          <w:rFonts w:hint="default" w:ascii="瀹嬩綋"/>
          <w:b w:val="0"/>
          <w:snapToGrid/>
          <w:color w:val="333333"/>
          <w:sz w:val="18"/>
        </w:rPr>
        <w:br w:type="textWrapping"/>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示例2-6-3 使用无效天和无效日期功能限制的日期也被认为是一个不合法的日期</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如:</w:t>
      </w:r>
      <w:r>
        <w:rPr>
          <w:rFonts w:hint="default" w:ascii="瀹嬩綋"/>
          <w:b w:val="0"/>
          <w:snapToGrid/>
          <w:color w:val="333333"/>
          <w:sz w:val="18"/>
        </w:rPr>
        <w:br w:type="textWrapping"/>
      </w:r>
      <w:r>
        <w:rPr>
          <w:rFonts w:hint="default" w:ascii="瀹嬩綋"/>
          <w:b w:val="0"/>
          <w:snapToGrid/>
          <w:color w:val="333333"/>
          <w:sz w:val="18"/>
        </w:rPr>
        <w:t>2008-02-20 无效日期限制</w:t>
      </w:r>
      <w:r>
        <w:rPr>
          <w:rFonts w:hint="default" w:ascii="瀹嬩綋"/>
          <w:b w:val="0"/>
          <w:snapToGrid/>
          <w:color w:val="333333"/>
          <w:sz w:val="18"/>
        </w:rPr>
        <w:br w:type="textWrapping"/>
      </w:r>
      <w:r>
        <w:rPr>
          <w:rFonts w:hint="default" w:ascii="瀹嬩綋"/>
          <w:b w:val="0"/>
          <w:snapToGrid/>
          <w:color w:val="333333"/>
          <w:sz w:val="18"/>
        </w:rPr>
        <w:t>2008-02-02 2008-02-09 2008-02-16 2008-02-23 无效天限制</w:t>
      </w:r>
      <w:r>
        <w:rPr>
          <w:rFonts w:hint="default" w:ascii="瀹嬩綋"/>
          <w:b w:val="0"/>
          <w:snapToGrid/>
          <w:color w:val="333333"/>
          <w:sz w:val="18"/>
        </w:rPr>
        <w:br w:type="textWrapping"/>
      </w:r>
      <w:r>
        <w:rPr>
          <w:rFonts w:hint="default" w:ascii="瀹嬩綋"/>
          <w:b w:val="0"/>
          <w:snapToGrid/>
          <w:color w:val="333333"/>
          <w:sz w:val="18"/>
        </w:rPr>
        <w:t>都是无效日期</w:t>
      </w:r>
      <w:r>
        <w:rPr>
          <w:rFonts w:hint="default" w:ascii="瀹嬩綋"/>
          <w:b w:val="0"/>
          <w:snapToGrid/>
          <w:color w:val="333333"/>
          <w:sz w:val="18"/>
        </w:rPr>
        <w:br w:type="textWrapping"/>
      </w:r>
      <w:r>
        <w:rPr>
          <w:rFonts w:hint="default" w:ascii="瀹嬩綋"/>
          <w:b w:val="0"/>
          <w:snapToGrid/>
          <w:color w:val="333333"/>
          <w:sz w:val="18"/>
        </w:rPr>
        <w:t>您可以尝试在下框中输入这些日期,并离开焦点</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0000FF"/>
          <w:sz w:val="18"/>
        </w:rPr>
        <w:t>标记模式</w:t>
      </w:r>
      <w:r>
        <w:rPr>
          <w:rFonts w:hint="default" w:ascii="瀹嬩綋"/>
          <w:b w:val="0"/>
          <w:snapToGrid/>
          <w:color w:val="333333"/>
          <w:sz w:val="18"/>
        </w:rPr>
        <w:t xml:space="preserve"> errDealMode = 2 在输入错误日期时,</w:t>
      </w:r>
      <w:r>
        <w:rPr>
          <w:rFonts w:hint="default" w:ascii="瀹嬩綋"/>
          <w:b w:val="0"/>
          <w:snapToGrid/>
          <w:color w:val="0000FF"/>
          <w:sz w:val="18"/>
        </w:rPr>
        <w:t>不做提示和更改,只是做一个标记,但此时日期框不会马上隐藏</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FF0000"/>
          <w:sz w:val="18"/>
        </w:rPr>
        <w:t>注意:</w:t>
      </w:r>
      <w:r>
        <w:rPr>
          <w:rFonts w:hint="default" w:ascii="瀹嬩綋"/>
          <w:b w:val="0"/>
          <w:snapToGrid/>
          <w:color w:val="333333"/>
          <w:sz w:val="18"/>
        </w:rPr>
        <w:t>标记类:WdateFmtErr是在skin目录下WdatePicker.css中定义的</w:t>
      </w:r>
    </w:p>
    <w:p>
      <w:pPr>
        <w:numPr>
          <w:ilvl w:val="0"/>
          <w:numId w:val="3"/>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 xml:space="preserve">跨无限级框架显示 </w:t>
      </w:r>
      <w:bookmarkStart w:id="22" w:name="m227"/>
      <w:bookmarkEnd w:id="22"/>
      <w:r>
        <w:rPr>
          <w:rFonts w:hint="default" w:ascii="瀹嬩綋"/>
          <w:b/>
          <w:snapToGrid/>
          <w:color w:val="333333"/>
          <w:sz w:val="18"/>
        </w:rPr>
        <w:t xml:space="preserve"> </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无论你把日期控件放在哪里,你都不需要担心会被外层的iframe所遮挡进而影响客户体验,因为My97日期控件是可以跨无限级框架显示的</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示例2-7 跨无限级框架演示</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可无限跨越框架iframe,无论怎么嵌套框架都不必担心了,即使有滚动条也不怕</w:t>
      </w:r>
      <w:r>
        <w:rPr>
          <w:rFonts w:hint="default" w:ascii="瀹嬩綋"/>
          <w:b w:val="0"/>
          <w:snapToGrid/>
          <w:color w:val="333333"/>
          <w:sz w:val="18"/>
        </w:rPr>
        <w:br w:type="textWrapping"/>
      </w:r>
      <w:r>
        <w:rPr>
          <w:rFonts w:hint="default" w:ascii="瀹嬩綋"/>
          <w:b w:val="0"/>
          <w:snapToGrid/>
          <w:color w:val="FF0000"/>
          <w:sz w:val="18"/>
        </w:rPr>
        <w:t>注意:Javascript是无法跨越frameset的,但是My97日期控件可无限跨越框架iframe,任何的frameset都可以使用iframe代替</w:t>
      </w:r>
    </w:p>
    <w:p>
      <w:pPr>
        <w:numPr>
          <w:ilvl w:val="0"/>
          <w:numId w:val="3"/>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 xml:space="preserve">民国年日历和其他特殊日历 </w:t>
      </w:r>
      <w:bookmarkStart w:id="23" w:name="m228"/>
      <w:bookmarkEnd w:id="23"/>
      <w:r>
        <w:rPr>
          <w:rFonts w:hint="default" w:ascii="瀹嬩綋"/>
          <w:b/>
          <w:snapToGrid/>
          <w:color w:val="333333"/>
          <w:sz w:val="18"/>
        </w:rPr>
        <w:t xml:space="preserve"> </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当年份格式设置为yyy格式时,利用年份差量属性yearOffset(默认值1911民国元年),可实现民国年日历和其他特殊日历</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示例2-8 民国年演示</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br w:type="textWrapping"/>
      </w:r>
      <w:r>
        <w:rPr>
          <w:rFonts w:hint="default" w:ascii="瀹嬩綋"/>
          <w:b w:val="0"/>
          <w:snapToGrid/>
          <w:color w:val="333333"/>
          <w:sz w:val="18"/>
        </w:rPr>
        <w:t>&lt;input type="text" id="d28" onClick="WdatePicker({</w:t>
      </w:r>
      <w:r>
        <w:rPr>
          <w:rFonts w:hint="default" w:ascii="瀹嬩綋"/>
          <w:b w:val="0"/>
          <w:snapToGrid/>
          <w:color w:val="0000FF"/>
          <w:sz w:val="18"/>
        </w:rPr>
        <w:t>dateFmt:</w:t>
      </w:r>
      <w:r>
        <w:rPr>
          <w:rFonts w:hint="default" w:ascii="瀹嬩綋"/>
          <w:b w:val="0"/>
          <w:snapToGrid/>
          <w:color w:val="FF0000"/>
          <w:sz w:val="18"/>
        </w:rPr>
        <w:t>'yyy/MM/dd'</w:t>
      </w:r>
      <w:r>
        <w:rPr>
          <w:rFonts w:hint="default" w:ascii="瀹嬩綋"/>
          <w:b w:val="0"/>
          <w:snapToGrid/>
          <w:color w:val="333333"/>
          <w:sz w:val="18"/>
        </w:rPr>
        <w:t>})"/&gt;</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FF0000"/>
          <w:sz w:val="18"/>
        </w:rPr>
        <w:t>注意:</w:t>
      </w:r>
      <w:r>
        <w:rPr>
          <w:rFonts w:hint="default" w:ascii="瀹嬩綋"/>
          <w:b w:val="0"/>
          <w:snapToGrid/>
          <w:color w:val="333333"/>
          <w:sz w:val="18"/>
        </w:rPr>
        <w:t>年份格式设置成yyy时,真正的日期将会减去一个差量</w:t>
      </w:r>
      <w:r>
        <w:rPr>
          <w:rFonts w:hint="default" w:ascii="瀹嬩綋"/>
          <w:b w:val="0"/>
          <w:snapToGrid/>
          <w:color w:val="0000FF"/>
          <w:sz w:val="18"/>
        </w:rPr>
        <w:t>yearOffset(默认值为:1911)</w:t>
      </w:r>
      <w:r>
        <w:rPr>
          <w:rFonts w:hint="default" w:ascii="瀹嬩綋"/>
          <w:b w:val="0"/>
          <w:snapToGrid/>
          <w:color w:val="333333"/>
          <w:sz w:val="18"/>
        </w:rPr>
        <w:t>,如果是民国年使用默认值即可无需另外配置,如果是其他的差量,可以通过参数的形式配置</w:t>
      </w:r>
    </w:p>
    <w:p>
      <w:pPr>
        <w:numPr>
          <w:ilvl w:val="0"/>
          <w:numId w:val="3"/>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 xml:space="preserve">编辑功能 </w:t>
      </w:r>
      <w:bookmarkStart w:id="24" w:name="m229"/>
      <w:bookmarkEnd w:id="24"/>
      <w:r>
        <w:rPr>
          <w:rFonts w:hint="default" w:ascii="瀹嬩綋"/>
          <w:b/>
          <w:snapToGrid/>
          <w:color w:val="333333"/>
          <w:sz w:val="18"/>
        </w:rPr>
        <w:t xml:space="preserve"> </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当日期框里面有值时,修改完某个属性后,只要点击这个按钮就可以实现时间和日期的编辑</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示例2-9 日期和时间的编辑演示</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您可以尝试对下面框中的月份改为1,然后点击</w:t>
      </w:r>
      <w:r>
        <w:rPr>
          <w:rFonts w:hint="default" w:ascii="瀹嬩綋"/>
          <w:b w:val="0"/>
          <w:snapToGrid/>
          <w:color w:val="0000FF"/>
          <w:sz w:val="18"/>
        </w:rPr>
        <w:t>更新</w:t>
      </w:r>
      <w:r>
        <w:rPr>
          <w:rFonts w:hint="default" w:ascii="瀹嬩綋"/>
          <w:b w:val="0"/>
          <w:snapToGrid/>
          <w:color w:val="333333"/>
          <w:sz w:val="18"/>
        </w:rPr>
        <w:t>,你会发现日期由 2000-</w:t>
      </w:r>
      <w:r>
        <w:rPr>
          <w:rFonts w:hint="default" w:ascii="瀹嬩綋"/>
          <w:b w:val="0"/>
          <w:snapToGrid/>
          <w:color w:val="FF0000"/>
          <w:sz w:val="18"/>
        </w:rPr>
        <w:t>02</w:t>
      </w:r>
      <w:r>
        <w:rPr>
          <w:rFonts w:hint="default" w:ascii="瀹嬩綋"/>
          <w:b w:val="0"/>
          <w:snapToGrid/>
          <w:color w:val="333333"/>
          <w:sz w:val="18"/>
        </w:rPr>
        <w:t>-29 01:00:00 变为 2000-</w:t>
      </w:r>
      <w:r>
        <w:rPr>
          <w:rFonts w:hint="default" w:ascii="瀹嬩綋"/>
          <w:b w:val="0"/>
          <w:snapToGrid/>
          <w:color w:val="FF0000"/>
          <w:sz w:val="18"/>
        </w:rPr>
        <w:t>01</w:t>
      </w:r>
      <w:r>
        <w:rPr>
          <w:rFonts w:hint="default" w:ascii="瀹嬩綋"/>
          <w:b w:val="0"/>
          <w:snapToGrid/>
          <w:color w:val="333333"/>
          <w:sz w:val="18"/>
        </w:rPr>
        <w:t>-29 01:00:00</w:t>
      </w:r>
      <w:r>
        <w:rPr>
          <w:rFonts w:hint="default" w:ascii="瀹嬩綋"/>
          <w:b w:val="0"/>
          <w:snapToGrid/>
          <w:color w:val="333333"/>
          <w:sz w:val="18"/>
        </w:rPr>
        <w:br w:type="textWrapping"/>
      </w:r>
    </w:p>
    <w:p>
      <w:pPr>
        <w:numPr>
          <w:ilvl w:val="0"/>
          <w:numId w:val="3"/>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 xml:space="preserve">为编程带来方便 </w:t>
      </w:r>
      <w:bookmarkStart w:id="25" w:name="m22a"/>
      <w:bookmarkEnd w:id="25"/>
      <w:r>
        <w:rPr>
          <w:rFonts w:hint="default" w:ascii="瀹嬩綋"/>
          <w:b/>
          <w:snapToGrid/>
          <w:color w:val="333333"/>
          <w:sz w:val="18"/>
        </w:rPr>
        <w:t xml:space="preserve"> </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如果el的值是this,可省略,即所有的el:this都可以不写</w:t>
      </w:r>
      <w:r>
        <w:rPr>
          <w:rFonts w:hint="default" w:ascii="瀹嬩綋"/>
          <w:b w:val="0"/>
          <w:snapToGrid/>
          <w:color w:val="333333"/>
          <w:sz w:val="18"/>
        </w:rPr>
        <w:br w:type="textWrapping"/>
      </w:r>
      <w:r>
        <w:rPr>
          <w:rFonts w:hint="default" w:ascii="瀹嬩綋"/>
          <w:b w:val="0"/>
          <w:snapToGrid/>
          <w:color w:val="333333"/>
          <w:sz w:val="18"/>
        </w:rPr>
        <w:t>日期框设置为disabled时,禁止更改日期(不弹出选择框)</w:t>
      </w:r>
      <w:r>
        <w:rPr>
          <w:rFonts w:hint="default" w:ascii="瀹嬩綋"/>
          <w:b w:val="0"/>
          <w:snapToGrid/>
          <w:color w:val="333333"/>
          <w:sz w:val="18"/>
        </w:rPr>
        <w:br w:type="textWrapping"/>
      </w:r>
      <w:r>
        <w:rPr>
          <w:rFonts w:hint="default" w:ascii="瀹嬩綋"/>
          <w:b w:val="0"/>
          <w:snapToGrid/>
          <w:color w:val="333333"/>
          <w:sz w:val="18"/>
        </w:rPr>
        <w:t>如果没有定义onpicked事件,自动触发文本框的onchange事件</w:t>
      </w:r>
      <w:r>
        <w:rPr>
          <w:rFonts w:hint="default" w:ascii="瀹嬩綋"/>
          <w:b w:val="0"/>
          <w:snapToGrid/>
          <w:color w:val="333333"/>
          <w:sz w:val="18"/>
        </w:rPr>
        <w:br w:type="textWrapping"/>
      </w:r>
      <w:r>
        <w:rPr>
          <w:rFonts w:hint="default" w:ascii="瀹嬩綋"/>
          <w:b w:val="0"/>
          <w:snapToGrid/>
          <w:color w:val="333333"/>
          <w:sz w:val="18"/>
        </w:rPr>
        <w:t>如果没有定义oncleared事件,清空时,自动触发onchange事件</w:t>
      </w:r>
    </w:p>
    <w:p>
      <w:pPr>
        <w:numPr>
          <w:ilvl w:val="0"/>
          <w:numId w:val="3"/>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 xml:space="preserve">其他属性 </w:t>
      </w:r>
      <w:bookmarkStart w:id="26" w:name="m22b"/>
      <w:bookmarkEnd w:id="26"/>
      <w:r>
        <w:rPr>
          <w:rFonts w:hint="default" w:ascii="瀹嬩綋"/>
          <w:b/>
          <w:snapToGrid/>
          <w:color w:val="333333"/>
          <w:sz w:val="18"/>
        </w:rPr>
        <w:t xml:space="preserve"> </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设置readOnly属性,可指定日期框是否只读</w:t>
      </w:r>
      <w:r>
        <w:rPr>
          <w:rFonts w:hint="default" w:ascii="瀹嬩綋"/>
          <w:b w:val="0"/>
          <w:snapToGrid/>
          <w:color w:val="333333"/>
          <w:sz w:val="18"/>
        </w:rPr>
        <w:br w:type="textWrapping"/>
      </w:r>
      <w:r>
        <w:rPr>
          <w:rFonts w:hint="default" w:ascii="瀹嬩綋"/>
          <w:b w:val="0"/>
          <w:snapToGrid/>
          <w:color w:val="333333"/>
          <w:sz w:val="18"/>
        </w:rPr>
        <w:t>设置highLineWeekDay属性,可指定是否高亮周末</w:t>
      </w:r>
      <w:r>
        <w:rPr>
          <w:rFonts w:hint="default" w:ascii="瀹嬩綋"/>
          <w:b w:val="0"/>
          <w:snapToGrid/>
          <w:color w:val="333333"/>
          <w:sz w:val="18"/>
        </w:rPr>
        <w:br w:type="textWrapping"/>
      </w:r>
      <w:r>
        <w:rPr>
          <w:rFonts w:hint="default" w:ascii="瀹嬩綋"/>
          <w:b w:val="0"/>
          <w:snapToGrid/>
          <w:color w:val="333333"/>
          <w:sz w:val="18"/>
        </w:rPr>
        <w:t>设置isShowOthers属性,可指定是否显示其他月的日期</w:t>
      </w:r>
      <w:r>
        <w:rPr>
          <w:rFonts w:hint="default" w:ascii="瀹嬩綋"/>
          <w:b w:val="0"/>
          <w:snapToGrid/>
          <w:color w:val="333333"/>
          <w:sz w:val="18"/>
        </w:rPr>
        <w:br w:type="textWrapping"/>
      </w:r>
      <w:r>
        <w:rPr>
          <w:rFonts w:hint="default" w:ascii="瀹嬩綋"/>
          <w:b w:val="0"/>
          <w:snapToGrid/>
          <w:color w:val="333333"/>
          <w:sz w:val="18"/>
        </w:rPr>
        <w:t>加上class="Wdate"就会在选择框右边出现日期图标</w:t>
      </w:r>
    </w:p>
    <w:p>
      <w:pPr>
        <w:kinsoku/>
        <w:autoSpaceDE/>
        <w:autoSpaceDN w:val="0"/>
        <w:spacing w:before="360" w:beforeLines="0" w:after="120" w:afterLines="0"/>
        <w:jc w:val="left"/>
        <w:rPr>
          <w:rFonts w:hint="default" w:ascii="瀹嬩綋"/>
          <w:b/>
          <w:snapToGrid/>
          <w:color w:val="0033CC"/>
          <w:sz w:val="21"/>
        </w:rPr>
      </w:pPr>
    </w:p>
    <w:p>
      <w:pPr>
        <w:kinsoku/>
        <w:autoSpaceDE/>
        <w:autoSpaceDN w:val="0"/>
        <w:spacing w:before="360" w:beforeLines="0" w:after="120" w:afterLines="0"/>
        <w:jc w:val="left"/>
        <w:rPr>
          <w:rFonts w:hint="default" w:ascii="瀹嬩綋"/>
          <w:b/>
          <w:snapToGrid/>
          <w:color w:val="0033CC"/>
          <w:sz w:val="21"/>
        </w:rPr>
      </w:pPr>
      <w:r>
        <w:rPr>
          <w:rFonts w:hint="default" w:ascii="瀹嬩綋"/>
          <w:b/>
          <w:snapToGrid/>
          <w:color w:val="0033CC"/>
          <w:sz w:val="21"/>
        </w:rPr>
        <w:t>3. 多语言和自定义皮肤</w:t>
      </w:r>
      <w:bookmarkStart w:id="27" w:name="m23"/>
      <w:bookmarkEnd w:id="27"/>
    </w:p>
    <w:p>
      <w:pPr>
        <w:pBdr>
          <w:left w:val="none" w:color="000000" w:sz="0" w:space="5"/>
          <w:right w:val="none" w:color="000000" w:sz="0" w:space="30"/>
        </w:pBdr>
        <w:kinsoku/>
        <w:autoSpaceDE/>
        <w:autoSpaceDN w:val="0"/>
        <w:jc w:val="left"/>
        <w:rPr>
          <w:rFonts w:hint="default" w:ascii="宋体" w:hAnsi="宋体" w:eastAsia="宋体"/>
          <w:snapToGrid/>
          <w:color w:val="333333"/>
          <w:sz w:val="18"/>
          <w:lang w:eastAsia="zh-CN"/>
        </w:rPr>
      </w:pPr>
    </w:p>
    <w:p>
      <w:pPr>
        <w:numPr>
          <w:ilvl w:val="0"/>
          <w:numId w:val="4"/>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 xml:space="preserve">多语言支持 </w:t>
      </w:r>
      <w:bookmarkStart w:id="28" w:name="m231"/>
      <w:bookmarkEnd w:id="28"/>
      <w:r>
        <w:rPr>
          <w:rFonts w:hint="default" w:ascii="瀹嬩綋"/>
          <w:b/>
          <w:snapToGrid/>
          <w:color w:val="333333"/>
          <w:sz w:val="18"/>
        </w:rPr>
        <w:t xml:space="preserve"> </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通过lang属性,可以为每个日期控件单独配置语言,当然也可以通过WdatePicker.js配置全局的语言</w:t>
      </w:r>
      <w:r>
        <w:rPr>
          <w:rFonts w:hint="default" w:ascii="瀹嬩綋"/>
          <w:b w:val="0"/>
          <w:snapToGrid/>
          <w:color w:val="333333"/>
          <w:sz w:val="18"/>
        </w:rPr>
        <w:br w:type="textWrapping"/>
      </w:r>
      <w:r>
        <w:rPr>
          <w:rFonts w:hint="default" w:ascii="瀹嬩綋"/>
          <w:b w:val="0"/>
          <w:snapToGrid/>
          <w:color w:val="333333"/>
          <w:sz w:val="18"/>
        </w:rPr>
        <w:t>语言列表和语言安装说明详见</w:t>
      </w:r>
      <w:r>
        <w:rPr>
          <w:rFonts w:hint="default" w:ascii="瀹嬩綋"/>
          <w:b w:val="0"/>
          <w:snapToGrid/>
          <w:color w:val="4264BD"/>
          <w:sz w:val="18"/>
          <w:u w:val="single"/>
        </w:rPr>
        <w:fldChar w:fldCharType="begin"/>
      </w:r>
      <w:r>
        <w:rPr>
          <w:rFonts w:hint="default" w:ascii="瀹嬩綋"/>
          <w:b w:val="0"/>
          <w:snapToGrid/>
          <w:color w:val="4264BD"/>
          <w:sz w:val="18"/>
          <w:u w:val="single"/>
        </w:rPr>
        <w:instrText xml:space="preserve">HYPERLINK "file:///E:/Down/My97DatePicker日期控件4.7文档/3.htm#m32"</w:instrText>
      </w:r>
      <w:r>
        <w:rPr>
          <w:rFonts w:hint="default" w:ascii="瀹嬩綋"/>
          <w:b w:val="0"/>
          <w:snapToGrid/>
          <w:color w:val="4264BD"/>
          <w:sz w:val="18"/>
          <w:u w:val="single"/>
        </w:rPr>
        <w:fldChar w:fldCharType="separate"/>
      </w:r>
      <w:r>
        <w:rPr>
          <w:rFonts w:hint="default" w:ascii="瀹嬩綋"/>
          <w:b w:val="0"/>
          <w:snapToGrid/>
          <w:color w:val="4264BD"/>
          <w:sz w:val="18"/>
          <w:u w:val="single"/>
        </w:rPr>
        <w:t>语言配置</w:t>
      </w:r>
      <w:r>
        <w:rPr>
          <w:rFonts w:hint="default" w:ascii="瀹嬩綋"/>
          <w:b w:val="0"/>
          <w:snapToGrid/>
          <w:color w:val="4264BD"/>
          <w:sz w:val="18"/>
          <w:u w:val="single"/>
        </w:rPr>
        <w:fldChar w:fldCharType="end"/>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示例3-1 多语言示例</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 xml:space="preserve">繁体中文: </w:t>
      </w:r>
      <w:r>
        <w:rPr>
          <w:rFonts w:hint="default" w:ascii="瀹嬩綋"/>
          <w:b w:val="0"/>
          <w:snapToGrid/>
          <w:color w:val="333333"/>
          <w:sz w:val="18"/>
        </w:rPr>
        <w:br w:type="textWrapping"/>
      </w:r>
      <w:r>
        <w:rPr>
          <w:rFonts w:hint="default" w:ascii="瀹嬩綋"/>
          <w:b w:val="0"/>
          <w:snapToGrid/>
          <w:color w:val="333333"/>
          <w:sz w:val="18"/>
        </w:rPr>
        <w:t>&lt;input id="d311" class="Wdate" type="text" onFocus="WdatePicker({</w:t>
      </w:r>
      <w:r>
        <w:rPr>
          <w:rFonts w:hint="default" w:ascii="瀹嬩綋"/>
          <w:b w:val="0"/>
          <w:snapToGrid/>
          <w:color w:val="FF0000"/>
          <w:sz w:val="18"/>
        </w:rPr>
        <w:t>lang:</w:t>
      </w:r>
      <w:r>
        <w:rPr>
          <w:rFonts w:hint="default" w:ascii="瀹嬩綋"/>
          <w:b w:val="0"/>
          <w:snapToGrid/>
          <w:color w:val="0000FF"/>
          <w:sz w:val="18"/>
        </w:rPr>
        <w:t>'zh-tw'</w:t>
      </w:r>
      <w:r>
        <w:rPr>
          <w:rFonts w:hint="default" w:ascii="瀹嬩綋"/>
          <w:b w:val="0"/>
          <w:snapToGrid/>
          <w:color w:val="333333"/>
          <w:sz w:val="18"/>
        </w:rPr>
        <w:t>})"/&gt;</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 xml:space="preserve">英文: </w:t>
      </w:r>
      <w:r>
        <w:rPr>
          <w:rFonts w:hint="default" w:ascii="瀹嬩綋"/>
          <w:b w:val="0"/>
          <w:snapToGrid/>
          <w:color w:val="333333"/>
          <w:sz w:val="18"/>
        </w:rPr>
        <w:br w:type="textWrapping"/>
      </w:r>
      <w:r>
        <w:rPr>
          <w:rFonts w:hint="default" w:ascii="瀹嬩綋"/>
          <w:b w:val="0"/>
          <w:snapToGrid/>
          <w:color w:val="333333"/>
          <w:sz w:val="18"/>
        </w:rPr>
        <w:t>&lt;input id="d312" class="Wdate" type="text" onFocus="WdatePicker({</w:t>
      </w:r>
      <w:r>
        <w:rPr>
          <w:rFonts w:hint="default" w:ascii="瀹嬩綋"/>
          <w:b w:val="0"/>
          <w:snapToGrid/>
          <w:color w:val="FF0000"/>
          <w:sz w:val="18"/>
        </w:rPr>
        <w:t>lang:</w:t>
      </w:r>
      <w:r>
        <w:rPr>
          <w:rFonts w:hint="default" w:ascii="瀹嬩綋"/>
          <w:b w:val="0"/>
          <w:snapToGrid/>
          <w:color w:val="0000FF"/>
          <w:sz w:val="18"/>
        </w:rPr>
        <w:t>'en'</w:t>
      </w:r>
      <w:r>
        <w:rPr>
          <w:rFonts w:hint="default" w:ascii="瀹嬩綋"/>
          <w:b w:val="0"/>
          <w:snapToGrid/>
          <w:color w:val="333333"/>
          <w:sz w:val="18"/>
        </w:rPr>
        <w:t>})"/&gt;</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 xml:space="preserve">简体中文: </w:t>
      </w:r>
      <w:r>
        <w:rPr>
          <w:rFonts w:hint="default" w:ascii="瀹嬩綋"/>
          <w:b w:val="0"/>
          <w:snapToGrid/>
          <w:color w:val="333333"/>
          <w:sz w:val="18"/>
        </w:rPr>
        <w:br w:type="textWrapping"/>
      </w:r>
      <w:r>
        <w:rPr>
          <w:rFonts w:hint="default" w:ascii="瀹嬩綋"/>
          <w:b w:val="0"/>
          <w:snapToGrid/>
          <w:color w:val="333333"/>
          <w:sz w:val="18"/>
        </w:rPr>
        <w:t>&lt;input id="d313" class="Wdate" type="text" onFocus="WdatePicker({</w:t>
      </w:r>
      <w:r>
        <w:rPr>
          <w:rFonts w:hint="default" w:ascii="瀹嬩綋"/>
          <w:b w:val="0"/>
          <w:snapToGrid/>
          <w:color w:val="FF0000"/>
          <w:sz w:val="18"/>
        </w:rPr>
        <w:t>lang:</w:t>
      </w:r>
      <w:r>
        <w:rPr>
          <w:rFonts w:hint="default" w:ascii="瀹嬩綋"/>
          <w:b w:val="0"/>
          <w:snapToGrid/>
          <w:color w:val="0000FF"/>
          <w:sz w:val="18"/>
        </w:rPr>
        <w:t>'zh-cn'</w:t>
      </w:r>
      <w:r>
        <w:rPr>
          <w:rFonts w:hint="default" w:ascii="瀹嬩綋"/>
          <w:b w:val="0"/>
          <w:snapToGrid/>
          <w:color w:val="333333"/>
          <w:sz w:val="18"/>
        </w:rPr>
        <w:t>})"/&gt;</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FF0000"/>
          <w:sz w:val="18"/>
        </w:rPr>
        <w:t>注意:</w:t>
      </w:r>
      <w:r>
        <w:rPr>
          <w:rFonts w:hint="default" w:ascii="瀹嬩綋"/>
          <w:b w:val="0"/>
          <w:snapToGrid/>
          <w:color w:val="333333"/>
          <w:sz w:val="18"/>
        </w:rPr>
        <w:t>默认情况lang='auto',即根据浏览器的语言自动选择语言.</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FF0000"/>
          <w:sz w:val="18"/>
        </w:rPr>
        <w:t>技巧:</w:t>
      </w:r>
      <w:r>
        <w:rPr>
          <w:rFonts w:hint="default" w:ascii="瀹嬩綋"/>
          <w:b w:val="0"/>
          <w:snapToGrid/>
          <w:color w:val="333333"/>
          <w:sz w:val="18"/>
        </w:rPr>
        <w:t>很多项目中,可能有固定的语言选项,希望可以在日期选择的属性设置中强制某种语言,即:可以通过后台代码控制语言的选择,其实这个实现起来是很容易的,My97Datepicker是支持多个配置文件共存的,你可以配置类似cn_WdatePicker.js,en_WdatePicker.js(注意命名规则,必须以WdatePicker.js结尾)等等,在这些WdatePicker.js里面设置不同的默认语言,皮肤,格式等其他可以设置的参数,然后在页面里根据你的系统变量引入不同的xx_WdatePicker.js即可</w:t>
      </w:r>
    </w:p>
    <w:p>
      <w:pPr>
        <w:numPr>
          <w:ilvl w:val="0"/>
          <w:numId w:val="4"/>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 xml:space="preserve">自定义和动态切换皮肤 </w:t>
      </w:r>
      <w:bookmarkStart w:id="29" w:name="m232"/>
      <w:bookmarkEnd w:id="29"/>
      <w:r>
        <w:rPr>
          <w:rFonts w:hint="default" w:ascii="瀹嬩綋"/>
          <w:b/>
          <w:snapToGrid/>
          <w:color w:val="FF0000"/>
          <w:sz w:val="18"/>
          <w:u w:val="single"/>
        </w:rPr>
        <w:fldChar w:fldCharType="begin"/>
      </w:r>
      <w:r>
        <w:rPr>
          <w:rFonts w:hint="default" w:ascii="瀹嬩綋"/>
          <w:b/>
          <w:snapToGrid/>
          <w:color w:val="FF0000"/>
          <w:sz w:val="18"/>
          <w:u w:val="single"/>
        </w:rPr>
        <w:instrText xml:space="preserve">HYPERLINK "file:///E:/skin.htm"</w:instrText>
      </w:r>
      <w:r>
        <w:rPr>
          <w:rFonts w:hint="default" w:ascii="瀹嬩綋"/>
          <w:b/>
          <w:snapToGrid/>
          <w:color w:val="FF0000"/>
          <w:sz w:val="18"/>
          <w:u w:val="single"/>
        </w:rPr>
        <w:fldChar w:fldCharType="separate"/>
      </w:r>
      <w:r>
        <w:rPr>
          <w:rFonts w:hint="default" w:ascii="瀹嬩綋"/>
          <w:b/>
          <w:snapToGrid/>
          <w:color w:val="FF0000"/>
          <w:sz w:val="18"/>
          <w:u w:val="single"/>
        </w:rPr>
        <w:t>立刻转到皮肤中心</w:t>
      </w:r>
      <w:r>
        <w:rPr>
          <w:rFonts w:hint="default" w:ascii="瀹嬩綋"/>
          <w:b/>
          <w:snapToGrid/>
          <w:color w:val="FF0000"/>
          <w:sz w:val="18"/>
          <w:u w:val="single"/>
        </w:rPr>
        <w:fldChar w:fldCharType="end"/>
      </w:r>
      <w:r>
        <w:rPr>
          <w:rFonts w:hint="default" w:ascii="瀹嬩綋"/>
          <w:b/>
          <w:snapToGrid/>
          <w:color w:val="333333"/>
          <w:sz w:val="18"/>
        </w:rPr>
        <w:t xml:space="preserve"> </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通过skin属性,可以为每个日期控件单独配置皮肤,当然也可以通过WdatePicker.js配置全局的皮肤</w:t>
      </w:r>
      <w:r>
        <w:rPr>
          <w:rFonts w:hint="default" w:ascii="瀹嬩綋"/>
          <w:b w:val="0"/>
          <w:snapToGrid/>
          <w:color w:val="333333"/>
          <w:sz w:val="18"/>
        </w:rPr>
        <w:br w:type="textWrapping"/>
      </w:r>
      <w:r>
        <w:rPr>
          <w:rFonts w:hint="default" w:ascii="瀹嬩綋"/>
          <w:b w:val="0"/>
          <w:snapToGrid/>
          <w:color w:val="333333"/>
          <w:sz w:val="18"/>
        </w:rPr>
        <w:t>皮肤列表和皮肤安装说明详见</w:t>
      </w:r>
      <w:r>
        <w:rPr>
          <w:rFonts w:hint="default" w:ascii="瀹嬩綋"/>
          <w:b w:val="0"/>
          <w:snapToGrid/>
          <w:color w:val="4264BD"/>
          <w:sz w:val="18"/>
          <w:u w:val="single"/>
        </w:rPr>
        <w:fldChar w:fldCharType="begin"/>
      </w:r>
      <w:r>
        <w:rPr>
          <w:rFonts w:hint="default" w:ascii="瀹嬩綋"/>
          <w:b w:val="0"/>
          <w:snapToGrid/>
          <w:color w:val="4264BD"/>
          <w:sz w:val="18"/>
          <w:u w:val="single"/>
        </w:rPr>
        <w:instrText xml:space="preserve">HYPERLINK "file:///E:/Down/My97DatePicker日期控件4.7文档/3.htm#m33"</w:instrText>
      </w:r>
      <w:r>
        <w:rPr>
          <w:rFonts w:hint="default" w:ascii="瀹嬩綋"/>
          <w:b w:val="0"/>
          <w:snapToGrid/>
          <w:color w:val="4264BD"/>
          <w:sz w:val="18"/>
          <w:u w:val="single"/>
        </w:rPr>
        <w:fldChar w:fldCharType="separate"/>
      </w:r>
      <w:r>
        <w:rPr>
          <w:rFonts w:hint="default" w:ascii="瀹嬩綋"/>
          <w:b w:val="0"/>
          <w:snapToGrid/>
          <w:color w:val="4264BD"/>
          <w:sz w:val="18"/>
          <w:u w:val="single"/>
        </w:rPr>
        <w:t>皮肤配置</w:t>
      </w:r>
      <w:r>
        <w:rPr>
          <w:rFonts w:hint="default" w:ascii="瀹嬩綋"/>
          <w:b w:val="0"/>
          <w:snapToGrid/>
          <w:color w:val="4264BD"/>
          <w:sz w:val="18"/>
          <w:u w:val="single"/>
        </w:rPr>
        <w:fldChar w:fldCharType="end"/>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示例3-2 皮肤演示</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snapToGrid/>
          <w:color w:val="333333"/>
          <w:sz w:val="18"/>
        </w:rPr>
        <w:t>默认皮肤default</w:t>
      </w:r>
      <w:r>
        <w:rPr>
          <w:rFonts w:hint="default" w:ascii="瀹嬩綋"/>
          <w:b w:val="0"/>
          <w:snapToGrid/>
          <w:color w:val="333333"/>
          <w:sz w:val="18"/>
        </w:rPr>
        <w:t>: skin:'default'</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333333"/>
          <w:sz w:val="18"/>
        </w:rPr>
        <w:t>&lt;input id="d321" class="Wdate" type="text" onfocus="WdatePicker()"/&gt;</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FF0000"/>
          <w:sz w:val="18"/>
        </w:rPr>
        <w:t>注意:</w:t>
      </w:r>
      <w:r>
        <w:rPr>
          <w:rFonts w:hint="default" w:ascii="瀹嬩綋"/>
          <w:b w:val="0"/>
          <w:snapToGrid/>
          <w:color w:val="333333"/>
          <w:sz w:val="18"/>
        </w:rPr>
        <w:t>在WdatePicker里配置了skin='default',所以此处可省略,同理,如果你把WdatePicker里的skin配置成'whyGreen'那么在不指定皮肤的情况下都使用'whyGreen'皮肤了</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br w:type="textWrapping"/>
      </w:r>
      <w:r>
        <w:rPr>
          <w:rFonts w:hint="default" w:ascii="瀹嬩綋"/>
          <w:b/>
          <w:snapToGrid/>
          <w:color w:val="333333"/>
          <w:sz w:val="18"/>
        </w:rPr>
        <w:t>whyGreen皮肤</w:t>
      </w:r>
      <w:r>
        <w:rPr>
          <w:rFonts w:hint="default" w:ascii="瀹嬩綋"/>
          <w:b w:val="0"/>
          <w:snapToGrid/>
          <w:color w:val="333333"/>
          <w:sz w:val="18"/>
        </w:rPr>
        <w:t xml:space="preserve">: skin:'whyGreen' </w:t>
      </w:r>
      <w:r>
        <w:rPr>
          <w:rFonts w:hint="default" w:ascii="瀹嬩綋"/>
          <w:b w:val="0"/>
          <w:snapToGrid/>
          <w:color w:val="333333"/>
          <w:sz w:val="18"/>
        </w:rPr>
        <w:br w:type="textWrapping"/>
      </w:r>
      <w:r>
        <w:rPr>
          <w:rFonts w:hint="default" w:ascii="瀹嬩綋"/>
          <w:b w:val="0"/>
          <w:snapToGrid/>
          <w:color w:val="333333"/>
          <w:sz w:val="18"/>
        </w:rPr>
        <w:t>&lt;input id="d322" class="Wdate" type="text" onfocus="WdatePicker({</w:t>
      </w:r>
      <w:r>
        <w:rPr>
          <w:rFonts w:hint="default" w:ascii="瀹嬩綋"/>
          <w:b w:val="0"/>
          <w:snapToGrid/>
          <w:color w:val="0000FF"/>
          <w:sz w:val="18"/>
        </w:rPr>
        <w:t>skin:</w:t>
      </w:r>
      <w:r>
        <w:rPr>
          <w:rFonts w:hint="default" w:ascii="瀹嬩綋"/>
          <w:b w:val="0"/>
          <w:snapToGrid/>
          <w:color w:val="FF0000"/>
          <w:sz w:val="18"/>
        </w:rPr>
        <w:t>'whyGreen'</w:t>
      </w:r>
      <w:r>
        <w:rPr>
          <w:rFonts w:hint="default" w:ascii="瀹嬩綋"/>
          <w:b w:val="0"/>
          <w:snapToGrid/>
          <w:color w:val="333333"/>
          <w:sz w:val="18"/>
        </w:rPr>
        <w:t>})"/&gt;</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FF0000"/>
          <w:sz w:val="18"/>
        </w:rPr>
        <w:t>注意:</w:t>
      </w:r>
      <w:r>
        <w:rPr>
          <w:rFonts w:hint="default" w:ascii="瀹嬩綋"/>
          <w:b w:val="0"/>
          <w:snapToGrid/>
          <w:color w:val="333333"/>
          <w:sz w:val="18"/>
        </w:rPr>
        <w:t>更多皮肤,请到</w:t>
      </w:r>
      <w:r>
        <w:rPr>
          <w:rFonts w:hint="default" w:ascii="瀹嬩綋"/>
          <w:b w:val="0"/>
          <w:snapToGrid/>
          <w:color w:val="4264BD"/>
          <w:sz w:val="18"/>
          <w:u w:val="single"/>
        </w:rPr>
        <w:fldChar w:fldCharType="begin"/>
      </w:r>
      <w:r>
        <w:rPr>
          <w:rFonts w:hint="default" w:ascii="瀹嬩綋"/>
          <w:b w:val="0"/>
          <w:snapToGrid/>
          <w:color w:val="4264BD"/>
          <w:sz w:val="18"/>
          <w:u w:val="single"/>
        </w:rPr>
        <w:instrText xml:space="preserve">HYPERLINK "file:///E:/skin.htm"</w:instrText>
      </w:r>
      <w:r>
        <w:rPr>
          <w:rFonts w:hint="default" w:ascii="瀹嬩綋"/>
          <w:b w:val="0"/>
          <w:snapToGrid/>
          <w:color w:val="4264BD"/>
          <w:sz w:val="18"/>
          <w:u w:val="single"/>
        </w:rPr>
        <w:fldChar w:fldCharType="separate"/>
      </w:r>
      <w:r>
        <w:rPr>
          <w:rFonts w:hint="default" w:ascii="瀹嬩綋"/>
          <w:b w:val="0"/>
          <w:snapToGrid/>
          <w:color w:val="4264BD"/>
          <w:sz w:val="18"/>
          <w:u w:val="single"/>
        </w:rPr>
        <w:t>皮肤中心</w:t>
      </w:r>
      <w:r>
        <w:rPr>
          <w:rFonts w:hint="default" w:ascii="瀹嬩綋"/>
          <w:b w:val="0"/>
          <w:snapToGrid/>
          <w:color w:val="4264BD"/>
          <w:sz w:val="18"/>
          <w:u w:val="single"/>
        </w:rPr>
        <w:fldChar w:fldCharType="end"/>
      </w:r>
      <w:r>
        <w:rPr>
          <w:rFonts w:hint="default" w:ascii="瀹嬩綋"/>
          <w:b w:val="0"/>
          <w:snapToGrid/>
          <w:color w:val="333333"/>
          <w:sz w:val="18"/>
        </w:rPr>
        <w:t>下载</w:t>
      </w:r>
    </w:p>
    <w:p>
      <w:pPr>
        <w:kinsoku/>
        <w:autoSpaceDE/>
        <w:autoSpaceDN w:val="0"/>
        <w:spacing w:before="360" w:beforeLines="0" w:after="120" w:afterLines="0"/>
        <w:jc w:val="left"/>
        <w:rPr>
          <w:rFonts w:hint="default" w:ascii="瀹嬩綋"/>
          <w:b/>
          <w:snapToGrid/>
          <w:color w:val="0033CC"/>
          <w:sz w:val="21"/>
        </w:rPr>
      </w:pPr>
    </w:p>
    <w:p>
      <w:pPr>
        <w:kinsoku/>
        <w:autoSpaceDE/>
        <w:autoSpaceDN w:val="0"/>
        <w:spacing w:before="360" w:beforeLines="0" w:after="120" w:afterLines="0"/>
        <w:jc w:val="left"/>
        <w:rPr>
          <w:rFonts w:hint="default" w:ascii="瀹嬩綋"/>
          <w:b/>
          <w:snapToGrid/>
          <w:color w:val="0033CC"/>
          <w:sz w:val="21"/>
        </w:rPr>
      </w:pPr>
    </w:p>
    <w:p>
      <w:pPr>
        <w:kinsoku/>
        <w:autoSpaceDE/>
        <w:autoSpaceDN w:val="0"/>
        <w:spacing w:before="360" w:beforeLines="0" w:after="120" w:afterLines="0"/>
        <w:jc w:val="left"/>
        <w:rPr>
          <w:rFonts w:hint="default" w:ascii="瀹嬩綋"/>
          <w:b/>
          <w:snapToGrid/>
          <w:color w:val="0033CC"/>
          <w:sz w:val="21"/>
        </w:rPr>
      </w:pPr>
      <w:r>
        <w:rPr>
          <w:rFonts w:hint="default" w:ascii="瀹嬩綋"/>
          <w:b/>
          <w:snapToGrid/>
          <w:color w:val="0033CC"/>
          <w:sz w:val="21"/>
        </w:rPr>
        <w:t>4. 日期范围限制</w:t>
      </w:r>
      <w:bookmarkStart w:id="30" w:name="m24"/>
      <w:bookmarkEnd w:id="30"/>
    </w:p>
    <w:p>
      <w:pPr>
        <w:kinsoku/>
        <w:autoSpaceDE/>
        <w:autoSpaceDN w:val="0"/>
        <w:spacing w:line="300" w:lineRule="atLeast"/>
        <w:jc w:val="left"/>
        <w:rPr>
          <w:rFonts w:hint="default" w:ascii="瀹嬩綋"/>
          <w:b w:val="0"/>
          <w:snapToGrid/>
          <w:color w:val="333333"/>
          <w:sz w:val="18"/>
        </w:rPr>
      </w:pPr>
      <w:r>
        <w:rPr>
          <w:rFonts w:hint="default" w:ascii="瀹嬩綋"/>
          <w:b/>
          <w:snapToGrid/>
          <w:color w:val="333333"/>
          <w:sz w:val="18"/>
        </w:rPr>
        <w:t>静态限制</w:t>
      </w:r>
      <w:bookmarkStart w:id="31" w:name="m241"/>
      <w:bookmarkEnd w:id="31"/>
      <w:r>
        <w:rPr>
          <w:rFonts w:hint="default" w:ascii="瀹嬩綋"/>
          <w:b/>
          <w:snapToGrid/>
          <w:color w:val="333333"/>
          <w:sz w:val="18"/>
        </w:rPr>
        <w:br w:type="textWrapping"/>
      </w:r>
      <w:r>
        <w:rPr>
          <w:rFonts w:hint="default" w:ascii="瀹嬩綋"/>
          <w:b/>
          <w:snapToGrid/>
          <w:color w:val="FF0000"/>
          <w:sz w:val="18"/>
        </w:rPr>
        <w:t>注意:日期格式必须与 realDateFmt 和 realTimeFmt 一致而不是与 dateFmt 一致</w:t>
      </w:r>
      <w:r>
        <w:rPr>
          <w:rFonts w:hint="default" w:ascii="瀹嬩綋"/>
          <w:b w:val="0"/>
          <w:snapToGrid/>
          <w:color w:val="333333"/>
          <w:sz w:val="18"/>
        </w:rPr>
        <w:t>你可以给通过配置minDate(最小日期),maxDate(最大日期)为静态日期值,来限定日期的范围</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示例4-1-1 限制日期的范围是 2006-09-10到2008-12-20</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br w:type="textWrapping"/>
      </w:r>
      <w:r>
        <w:rPr>
          <w:rFonts w:hint="default" w:ascii="瀹嬩綋"/>
          <w:b w:val="0"/>
          <w:snapToGrid/>
          <w:color w:val="333333"/>
          <w:sz w:val="18"/>
        </w:rPr>
        <w:t>&lt;input id="d411" class="Wdate" type="text" onfocus="WdatePicker({skin:'whyGreen',</w:t>
      </w:r>
      <w:r>
        <w:rPr>
          <w:rFonts w:hint="default" w:ascii="瀹嬩綋"/>
          <w:b w:val="0"/>
          <w:snapToGrid/>
          <w:color w:val="0000FF"/>
          <w:sz w:val="18"/>
        </w:rPr>
        <w:t>minDate:</w:t>
      </w:r>
      <w:r>
        <w:rPr>
          <w:rFonts w:hint="default" w:ascii="瀹嬩綋"/>
          <w:b w:val="0"/>
          <w:snapToGrid/>
          <w:color w:val="FF0000"/>
          <w:sz w:val="18"/>
        </w:rPr>
        <w:t>'2006-09-10',</w:t>
      </w:r>
      <w:r>
        <w:rPr>
          <w:rFonts w:hint="default" w:ascii="瀹嬩綋"/>
          <w:b w:val="0"/>
          <w:snapToGrid/>
          <w:color w:val="0000FF"/>
          <w:sz w:val="18"/>
        </w:rPr>
        <w:t>maxDate:</w:t>
      </w:r>
      <w:r>
        <w:rPr>
          <w:rFonts w:hint="default" w:ascii="瀹嬩綋"/>
          <w:b w:val="0"/>
          <w:snapToGrid/>
          <w:color w:val="FF0000"/>
          <w:sz w:val="18"/>
        </w:rPr>
        <w:t>'2008-12-20'</w:t>
      </w:r>
      <w:r>
        <w:rPr>
          <w:rFonts w:hint="default" w:ascii="瀹嬩綋"/>
          <w:b w:val="0"/>
          <w:snapToGrid/>
          <w:color w:val="333333"/>
          <w:sz w:val="18"/>
        </w:rPr>
        <w:t>})"/&gt;</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示例4-1-2 限制日期的范围是 2008-3-8 11:30:00 到 2008-3-10 20:59:30</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br w:type="textWrapping"/>
      </w:r>
      <w:r>
        <w:rPr>
          <w:rFonts w:hint="default" w:ascii="瀹嬩綋"/>
          <w:b w:val="0"/>
          <w:snapToGrid/>
          <w:color w:val="333333"/>
          <w:sz w:val="18"/>
        </w:rPr>
        <w:t>&lt;input type="text" class="Wdate" id="d412" onfocus="WdatePicker({skin:'whyGreen',</w:t>
      </w:r>
      <w:r>
        <w:rPr>
          <w:rFonts w:hint="default" w:ascii="瀹嬩綋"/>
          <w:b w:val="0"/>
          <w:snapToGrid/>
          <w:color w:val="0000FF"/>
          <w:sz w:val="18"/>
        </w:rPr>
        <w:t>dateFmt:</w:t>
      </w:r>
      <w:r>
        <w:rPr>
          <w:rFonts w:hint="default" w:ascii="瀹嬩綋"/>
          <w:b w:val="0"/>
          <w:snapToGrid/>
          <w:color w:val="FF0000"/>
          <w:sz w:val="18"/>
        </w:rPr>
        <w:t>'yyyy-MM-dd HH:mm:ss',</w:t>
      </w:r>
      <w:r>
        <w:rPr>
          <w:rFonts w:hint="default" w:ascii="瀹嬩綋"/>
          <w:b w:val="0"/>
          <w:snapToGrid/>
          <w:color w:val="0000FF"/>
          <w:sz w:val="18"/>
        </w:rPr>
        <w:t>minDate:</w:t>
      </w:r>
      <w:r>
        <w:rPr>
          <w:rFonts w:hint="default" w:ascii="瀹嬩綋"/>
          <w:b w:val="0"/>
          <w:snapToGrid/>
          <w:color w:val="FF0000"/>
          <w:sz w:val="18"/>
        </w:rPr>
        <w:t>'2008-03-08 11:30:00',</w:t>
      </w:r>
      <w:r>
        <w:rPr>
          <w:rFonts w:hint="default" w:ascii="瀹嬩綋"/>
          <w:b w:val="0"/>
          <w:snapToGrid/>
          <w:color w:val="0000FF"/>
          <w:sz w:val="18"/>
        </w:rPr>
        <w:t>maxDate:</w:t>
      </w:r>
      <w:r>
        <w:rPr>
          <w:rFonts w:hint="default" w:ascii="瀹嬩綋"/>
          <w:b w:val="0"/>
          <w:snapToGrid/>
          <w:color w:val="FF0000"/>
          <w:sz w:val="18"/>
        </w:rPr>
        <w:t>'2008-03-10 20:59:30'</w:t>
      </w:r>
      <w:r>
        <w:rPr>
          <w:rFonts w:hint="default" w:ascii="瀹嬩綋"/>
          <w:b w:val="0"/>
          <w:snapToGrid/>
          <w:color w:val="333333"/>
          <w:sz w:val="18"/>
        </w:rPr>
        <w:t>})" value="2008-03-09 11:00:00"/&gt;</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示例4-1-3 限制日期的范围是 2008年2月 到 2008年10月</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br w:type="textWrapping"/>
      </w:r>
      <w:r>
        <w:rPr>
          <w:rFonts w:hint="default" w:ascii="瀹嬩綋"/>
          <w:b w:val="0"/>
          <w:snapToGrid/>
          <w:color w:val="333333"/>
          <w:sz w:val="18"/>
        </w:rPr>
        <w:t>&lt;input type="text" class="Wdate" id="d413" onfocus="WdatePicker({</w:t>
      </w:r>
      <w:r>
        <w:rPr>
          <w:rFonts w:hint="default" w:ascii="瀹嬩綋"/>
          <w:b w:val="0"/>
          <w:snapToGrid/>
          <w:color w:val="0000FF"/>
          <w:sz w:val="18"/>
        </w:rPr>
        <w:t>dateFmt:</w:t>
      </w:r>
      <w:r>
        <w:rPr>
          <w:rFonts w:hint="default" w:ascii="瀹嬩綋"/>
          <w:b w:val="0"/>
          <w:snapToGrid/>
          <w:color w:val="FF0000"/>
          <w:sz w:val="18"/>
        </w:rPr>
        <w:t>'yyyy年M月',</w:t>
      </w:r>
      <w:r>
        <w:rPr>
          <w:rFonts w:hint="default" w:ascii="瀹嬩綋"/>
          <w:b w:val="0"/>
          <w:snapToGrid/>
          <w:color w:val="0000FF"/>
          <w:sz w:val="18"/>
        </w:rPr>
        <w:t>minDate:</w:t>
      </w:r>
      <w:r>
        <w:rPr>
          <w:rFonts w:hint="default" w:ascii="瀹嬩綋"/>
          <w:b w:val="0"/>
          <w:snapToGrid/>
          <w:color w:val="FF0000"/>
          <w:sz w:val="18"/>
        </w:rPr>
        <w:t>'2008-2',</w:t>
      </w:r>
      <w:r>
        <w:rPr>
          <w:rFonts w:hint="default" w:ascii="瀹嬩綋"/>
          <w:b w:val="0"/>
          <w:snapToGrid/>
          <w:color w:val="0000FF"/>
          <w:sz w:val="18"/>
        </w:rPr>
        <w:t>maxDate:</w:t>
      </w:r>
      <w:r>
        <w:rPr>
          <w:rFonts w:hint="default" w:ascii="瀹嬩綋"/>
          <w:b w:val="0"/>
          <w:snapToGrid/>
          <w:color w:val="FF0000"/>
          <w:sz w:val="18"/>
        </w:rPr>
        <w:t>'2008-10'</w:t>
      </w:r>
      <w:r>
        <w:rPr>
          <w:rFonts w:hint="default" w:ascii="瀹嬩綋"/>
          <w:b w:val="0"/>
          <w:snapToGrid/>
          <w:color w:val="333333"/>
          <w:sz w:val="18"/>
        </w:rPr>
        <w:t>})"/&gt;</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示例4-1-4 限制日期的范围是 8:00:00 到 11:30:00</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br w:type="textWrapping"/>
      </w:r>
      <w:r>
        <w:rPr>
          <w:rFonts w:hint="default" w:ascii="瀹嬩綋"/>
          <w:b w:val="0"/>
          <w:snapToGrid/>
          <w:color w:val="333333"/>
          <w:sz w:val="18"/>
        </w:rPr>
        <w:t>&lt;input type="text" class="Wdate" id="d414" onfocus="WdatePicker({</w:t>
      </w:r>
      <w:r>
        <w:rPr>
          <w:rFonts w:hint="default" w:ascii="瀹嬩綋"/>
          <w:b w:val="0"/>
          <w:snapToGrid/>
          <w:color w:val="0000FF"/>
          <w:sz w:val="18"/>
        </w:rPr>
        <w:t>dateFmt:</w:t>
      </w:r>
      <w:r>
        <w:rPr>
          <w:rFonts w:hint="default" w:ascii="瀹嬩綋"/>
          <w:b w:val="0"/>
          <w:snapToGrid/>
          <w:color w:val="FF0000"/>
          <w:sz w:val="18"/>
        </w:rPr>
        <w:t>'H:mm:ss',</w:t>
      </w:r>
      <w:r>
        <w:rPr>
          <w:rFonts w:hint="default" w:ascii="瀹嬩綋"/>
          <w:b w:val="0"/>
          <w:snapToGrid/>
          <w:color w:val="0000FF"/>
          <w:sz w:val="18"/>
        </w:rPr>
        <w:t>minDate:</w:t>
      </w:r>
      <w:r>
        <w:rPr>
          <w:rFonts w:hint="default" w:ascii="瀹嬩綋"/>
          <w:b w:val="0"/>
          <w:snapToGrid/>
          <w:color w:val="FF0000"/>
          <w:sz w:val="18"/>
        </w:rPr>
        <w:t>'8:00:00',</w:t>
      </w:r>
      <w:r>
        <w:rPr>
          <w:rFonts w:hint="default" w:ascii="瀹嬩綋"/>
          <w:b w:val="0"/>
          <w:snapToGrid/>
          <w:color w:val="0000FF"/>
          <w:sz w:val="18"/>
        </w:rPr>
        <w:t>maxDate:</w:t>
      </w:r>
      <w:r>
        <w:rPr>
          <w:rFonts w:hint="default" w:ascii="瀹嬩綋"/>
          <w:b w:val="0"/>
          <w:snapToGrid/>
          <w:color w:val="FF0000"/>
          <w:sz w:val="18"/>
        </w:rPr>
        <w:t>'11:30:00'</w:t>
      </w:r>
      <w:r>
        <w:rPr>
          <w:rFonts w:hint="default" w:ascii="瀹嬩綋"/>
          <w:b w:val="0"/>
          <w:snapToGrid/>
          <w:color w:val="333333"/>
          <w:sz w:val="18"/>
        </w:rPr>
        <w:t>})"/&gt;</w:t>
      </w:r>
    </w:p>
    <w:p>
      <w:pPr>
        <w:kinsoku/>
        <w:autoSpaceDE/>
        <w:autoSpaceDN w:val="0"/>
        <w:spacing w:line="300" w:lineRule="atLeast"/>
        <w:jc w:val="left"/>
        <w:rPr>
          <w:rFonts w:hint="default" w:ascii="瀹嬩綋"/>
          <w:b w:val="0"/>
          <w:snapToGrid/>
          <w:color w:val="333333"/>
          <w:sz w:val="18"/>
        </w:rPr>
      </w:pPr>
      <w:r>
        <w:rPr>
          <w:rFonts w:hint="default" w:ascii="瀹嬩綋"/>
          <w:b/>
          <w:snapToGrid/>
          <w:color w:val="333333"/>
          <w:sz w:val="18"/>
        </w:rPr>
        <w:t>动态限制</w:t>
      </w:r>
      <w:bookmarkStart w:id="32" w:name="m242"/>
      <w:bookmarkEnd w:id="32"/>
      <w:r>
        <w:rPr>
          <w:rFonts w:hint="default" w:ascii="瀹嬩綋"/>
          <w:b/>
          <w:snapToGrid/>
          <w:color w:val="333333"/>
          <w:sz w:val="18"/>
        </w:rPr>
        <w:br w:type="textWrapping"/>
      </w:r>
      <w:r>
        <w:rPr>
          <w:rFonts w:hint="default" w:ascii="瀹嬩綋"/>
          <w:b/>
          <w:snapToGrid/>
          <w:color w:val="FF0000"/>
          <w:sz w:val="18"/>
        </w:rPr>
        <w:t>注意:日期格式必须与 realDateFmt 和 realTimeFmt 一致而不是与 dateFmt 一致</w:t>
      </w:r>
      <w:r>
        <w:rPr>
          <w:rFonts w:hint="default" w:ascii="瀹嬩綋"/>
          <w:b w:val="0"/>
          <w:snapToGrid/>
          <w:color w:val="333333"/>
          <w:sz w:val="18"/>
        </w:rPr>
        <w:t>你可以通过系统给出的动态变量,如%y(当前年),%M(当前月)等来限度日期范围,你还可以通过{}进行表达式运算,如:{%d+1}:表示明天</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333333"/>
          <w:sz w:val="18"/>
        </w:rPr>
        <w:t>动态变量表</w:t>
      </w:r>
    </w:p>
    <w:tbl>
      <w:tblPr>
        <w:tblStyle w:val="4"/>
        <w:tblW w:w="0" w:type="auto"/>
        <w:tblInd w:w="-6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30"/>
        <w:gridCol w:w="40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930" w:type="dxa"/>
            <w:shd w:val="solid" w:color="CCCCCC" w:fill="auto"/>
            <w:noWrap w:val="0"/>
            <w:tcMar>
              <w:top w:w="45" w:type="dxa"/>
              <w:left w:w="45" w:type="dxa"/>
              <w:bottom w:w="45" w:type="dxa"/>
              <w:right w:w="45" w:type="dxa"/>
            </w:tcMar>
            <w:vAlign w:val="center"/>
          </w:tcPr>
          <w:p>
            <w:pPr>
              <w:shd w:val="solid" w:color="CCCCCC" w:fill="auto"/>
              <w:kinsoku/>
              <w:autoSpaceDE/>
              <w:autoSpaceDN w:val="0"/>
              <w:spacing w:line="300" w:lineRule="atLeast"/>
              <w:jc w:val="center"/>
              <w:textAlignment w:val="auto"/>
              <w:rPr>
                <w:rFonts w:hint="default" w:ascii="宋体" w:hAnsi="宋体" w:eastAsia="宋体"/>
                <w:b/>
                <w:snapToGrid/>
                <w:color w:val="333333"/>
                <w:sz w:val="18"/>
                <w:shd w:val="clear" w:color="auto" w:fill="CCCCCC"/>
                <w:lang w:eastAsia="zh-CN"/>
              </w:rPr>
            </w:pPr>
            <w:r>
              <w:rPr>
                <w:rFonts w:hint="default" w:ascii="宋体" w:hAnsi="宋体" w:eastAsia="宋体"/>
                <w:b/>
                <w:snapToGrid/>
                <w:color w:val="333333"/>
                <w:sz w:val="18"/>
                <w:shd w:val="clear" w:color="auto" w:fill="CCCCCC"/>
                <w:lang w:eastAsia="zh-CN"/>
              </w:rPr>
              <w:t>格式</w:t>
            </w:r>
          </w:p>
        </w:tc>
        <w:tc>
          <w:tcPr>
            <w:tcW w:w="4095" w:type="dxa"/>
            <w:shd w:val="solid" w:color="CCCCCC" w:fill="auto"/>
            <w:noWrap w:val="0"/>
            <w:tcMar>
              <w:top w:w="45" w:type="dxa"/>
              <w:left w:w="45" w:type="dxa"/>
              <w:bottom w:w="45" w:type="dxa"/>
              <w:right w:w="45" w:type="dxa"/>
            </w:tcMar>
            <w:vAlign w:val="center"/>
          </w:tcPr>
          <w:p>
            <w:pPr>
              <w:shd w:val="solid" w:color="CCCCCC" w:fill="auto"/>
              <w:kinsoku/>
              <w:autoSpaceDE/>
              <w:autoSpaceDN w:val="0"/>
              <w:spacing w:line="300" w:lineRule="atLeast"/>
              <w:jc w:val="center"/>
              <w:textAlignment w:val="auto"/>
              <w:rPr>
                <w:rFonts w:hint="default" w:ascii="宋体" w:hAnsi="宋体" w:eastAsia="宋体"/>
                <w:b/>
                <w:snapToGrid/>
                <w:color w:val="333333"/>
                <w:sz w:val="18"/>
                <w:shd w:val="clear" w:color="auto" w:fill="CCCCCC"/>
                <w:lang w:eastAsia="zh-CN"/>
              </w:rPr>
            </w:pPr>
            <w:r>
              <w:rPr>
                <w:rFonts w:hint="default" w:ascii="宋体" w:hAnsi="宋体" w:eastAsia="宋体"/>
                <w:b/>
                <w:snapToGrid/>
                <w:color w:val="333333"/>
                <w:sz w:val="18"/>
                <w:shd w:val="clear" w:color="auto" w:fill="CCCCCC"/>
                <w:lang w:eastAsia="zh-CN"/>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930"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%y</w:t>
            </w:r>
          </w:p>
        </w:tc>
        <w:tc>
          <w:tcPr>
            <w:tcW w:w="4095"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当前年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930"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%M</w:t>
            </w:r>
          </w:p>
        </w:tc>
        <w:tc>
          <w:tcPr>
            <w:tcW w:w="4095"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当前月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930"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%d</w:t>
            </w:r>
          </w:p>
        </w:tc>
        <w:tc>
          <w:tcPr>
            <w:tcW w:w="4095"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当前日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930"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%ld</w:t>
            </w:r>
          </w:p>
        </w:tc>
        <w:tc>
          <w:tcPr>
            <w:tcW w:w="4095"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本月最后一天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930"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%H</w:t>
            </w:r>
          </w:p>
        </w:tc>
        <w:tc>
          <w:tcPr>
            <w:tcW w:w="4095"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当前时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930"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%m</w:t>
            </w:r>
          </w:p>
        </w:tc>
        <w:tc>
          <w:tcPr>
            <w:tcW w:w="4095"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当前分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930"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%s</w:t>
            </w:r>
          </w:p>
        </w:tc>
        <w:tc>
          <w:tcPr>
            <w:tcW w:w="4095"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当前秒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930"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w:t>
            </w:r>
          </w:p>
        </w:tc>
        <w:tc>
          <w:tcPr>
            <w:tcW w:w="4095"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运算表达式,如:{%d+1}:表示明天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930"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#F{}</w:t>
            </w:r>
          </w:p>
        </w:tc>
        <w:tc>
          <w:tcPr>
            <w:tcW w:w="4095"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{}之间是函数可写自定义JS代码</w:t>
            </w:r>
          </w:p>
        </w:tc>
      </w:tr>
    </w:tbl>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示例4-2-1 只能选择今天以前的日期(包括今天)</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br w:type="textWrapping"/>
      </w:r>
      <w:r>
        <w:rPr>
          <w:rFonts w:hint="default" w:ascii="瀹嬩綋"/>
          <w:b w:val="0"/>
          <w:snapToGrid/>
          <w:color w:val="333333"/>
          <w:sz w:val="18"/>
        </w:rPr>
        <w:t>&lt;input id="d421" class="Wdate" type="text" onfocus="WdatePicker({skin:'whyGreen',</w:t>
      </w:r>
      <w:r>
        <w:rPr>
          <w:rFonts w:hint="default" w:ascii="瀹嬩綋"/>
          <w:b w:val="0"/>
          <w:snapToGrid/>
          <w:color w:val="0000FF"/>
          <w:sz w:val="18"/>
        </w:rPr>
        <w:t>maxDate:</w:t>
      </w:r>
      <w:r>
        <w:rPr>
          <w:rFonts w:hint="default" w:ascii="瀹嬩綋"/>
          <w:b w:val="0"/>
          <w:snapToGrid/>
          <w:color w:val="FF0000"/>
          <w:sz w:val="18"/>
        </w:rPr>
        <w:t>'%y-%M-%d'</w:t>
      </w:r>
      <w:r>
        <w:rPr>
          <w:rFonts w:hint="default" w:ascii="瀹嬩綋"/>
          <w:b w:val="0"/>
          <w:snapToGrid/>
          <w:color w:val="333333"/>
          <w:sz w:val="18"/>
        </w:rPr>
        <w:t>})"/&gt;</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 xml:space="preserve">示例4-2-2 </w:t>
      </w:r>
      <w:r>
        <w:rPr>
          <w:rFonts w:hint="default" w:ascii="瀹嬩綋"/>
          <w:b/>
          <w:snapToGrid/>
          <w:color w:val="0000FF"/>
          <w:sz w:val="18"/>
          <w:shd w:val="clear" w:color="auto" w:fill="EEEEEE"/>
        </w:rPr>
        <w:t>使用了运算表达式</w:t>
      </w:r>
      <w:r>
        <w:rPr>
          <w:rFonts w:hint="default" w:ascii="瀹嬩綋"/>
          <w:b/>
          <w:snapToGrid/>
          <w:color w:val="333333"/>
          <w:sz w:val="18"/>
          <w:shd w:val="clear" w:color="auto" w:fill="EEEEEE"/>
        </w:rPr>
        <w:t xml:space="preserve"> 只能选择今天以后的日期(不包括今天)</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br w:type="textWrapping"/>
      </w:r>
      <w:r>
        <w:rPr>
          <w:rFonts w:hint="default" w:ascii="瀹嬩綋"/>
          <w:b w:val="0"/>
          <w:snapToGrid/>
          <w:color w:val="333333"/>
          <w:sz w:val="18"/>
        </w:rPr>
        <w:t>&lt;input id="d422" class="Wdate" type="text" onfocus="WdatePicker({</w:t>
      </w:r>
      <w:r>
        <w:rPr>
          <w:rFonts w:hint="default" w:ascii="瀹嬩綋"/>
          <w:b w:val="0"/>
          <w:snapToGrid/>
          <w:color w:val="0000FF"/>
          <w:sz w:val="18"/>
        </w:rPr>
        <w:t>minDate:</w:t>
      </w:r>
      <w:r>
        <w:rPr>
          <w:rFonts w:hint="default" w:ascii="瀹嬩綋"/>
          <w:b w:val="0"/>
          <w:snapToGrid/>
          <w:color w:val="FF0000"/>
          <w:sz w:val="18"/>
        </w:rPr>
        <w:t>'%y-%M-{%d+1}'</w:t>
      </w:r>
      <w:r>
        <w:rPr>
          <w:rFonts w:hint="default" w:ascii="瀹嬩綋"/>
          <w:b w:val="0"/>
          <w:snapToGrid/>
          <w:color w:val="333333"/>
          <w:sz w:val="18"/>
        </w:rPr>
        <w:t>})"/&gt;</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示例4-2-3 只能选择本月的日期1号至本月最后一天</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br w:type="textWrapping"/>
      </w:r>
      <w:r>
        <w:rPr>
          <w:rFonts w:hint="default" w:ascii="瀹嬩綋"/>
          <w:b w:val="0"/>
          <w:snapToGrid/>
          <w:color w:val="333333"/>
          <w:sz w:val="18"/>
        </w:rPr>
        <w:t>&lt;input id="d423" class="Wdate" type="text" onfocus="WdatePicker({</w:t>
      </w:r>
      <w:r>
        <w:rPr>
          <w:rFonts w:hint="default" w:ascii="瀹嬩綋"/>
          <w:b w:val="0"/>
          <w:snapToGrid/>
          <w:color w:val="0000FF"/>
          <w:sz w:val="18"/>
        </w:rPr>
        <w:t>minDate:</w:t>
      </w:r>
      <w:r>
        <w:rPr>
          <w:rFonts w:hint="default" w:ascii="瀹嬩綋"/>
          <w:b w:val="0"/>
          <w:snapToGrid/>
          <w:color w:val="FF0000"/>
          <w:sz w:val="18"/>
        </w:rPr>
        <w:t>'%y-%M-01',</w:t>
      </w:r>
      <w:r>
        <w:rPr>
          <w:rFonts w:hint="default" w:ascii="瀹嬩綋"/>
          <w:b w:val="0"/>
          <w:snapToGrid/>
          <w:color w:val="0000FF"/>
          <w:sz w:val="18"/>
        </w:rPr>
        <w:t>maxDate:</w:t>
      </w:r>
      <w:r>
        <w:rPr>
          <w:rFonts w:hint="default" w:ascii="瀹嬩綋"/>
          <w:b w:val="0"/>
          <w:snapToGrid/>
          <w:color w:val="FF0000"/>
          <w:sz w:val="18"/>
        </w:rPr>
        <w:t>'%y-%M-%ld'</w:t>
      </w:r>
      <w:r>
        <w:rPr>
          <w:rFonts w:hint="default" w:ascii="瀹嬩綋"/>
          <w:b w:val="0"/>
          <w:snapToGrid/>
          <w:color w:val="333333"/>
          <w:sz w:val="18"/>
        </w:rPr>
        <w:t>})"/&gt;</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示例4-2-4 只能选择今天7:00:00至明天21:00:00的日期</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br w:type="textWrapping"/>
      </w:r>
      <w:r>
        <w:rPr>
          <w:rFonts w:hint="default" w:ascii="瀹嬩綋"/>
          <w:b w:val="0"/>
          <w:snapToGrid/>
          <w:color w:val="333333"/>
          <w:sz w:val="18"/>
        </w:rPr>
        <w:t>&lt;input id="d424" class="Wdate" type="text" onfocus="WdatePicker({dateFmt:'yyyy-M-d H:mm:ss',</w:t>
      </w:r>
      <w:r>
        <w:rPr>
          <w:rFonts w:hint="default" w:ascii="瀹嬩綋"/>
          <w:b w:val="0"/>
          <w:snapToGrid/>
          <w:color w:val="0000FF"/>
          <w:sz w:val="18"/>
        </w:rPr>
        <w:t>minDate:</w:t>
      </w:r>
      <w:r>
        <w:rPr>
          <w:rFonts w:hint="default" w:ascii="瀹嬩綋"/>
          <w:b w:val="0"/>
          <w:snapToGrid/>
          <w:color w:val="FF0000"/>
          <w:sz w:val="18"/>
        </w:rPr>
        <w:t>'%y-%M-%d 7:00:00',</w:t>
      </w:r>
      <w:r>
        <w:rPr>
          <w:rFonts w:hint="default" w:ascii="瀹嬩綋"/>
          <w:b w:val="0"/>
          <w:snapToGrid/>
          <w:color w:val="0000FF"/>
          <w:sz w:val="18"/>
        </w:rPr>
        <w:t>maxDate:</w:t>
      </w:r>
      <w:r>
        <w:rPr>
          <w:rFonts w:hint="default" w:ascii="瀹嬩綋"/>
          <w:b w:val="0"/>
          <w:snapToGrid/>
          <w:color w:val="FF0000"/>
          <w:sz w:val="18"/>
        </w:rPr>
        <w:t>'%y-%M-{%d+1} 21:00:00'</w:t>
      </w:r>
      <w:r>
        <w:rPr>
          <w:rFonts w:hint="default" w:ascii="瀹嬩綋"/>
          <w:b w:val="0"/>
          <w:snapToGrid/>
          <w:color w:val="333333"/>
          <w:sz w:val="18"/>
        </w:rPr>
        <w:t>})"/&gt;</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 xml:space="preserve">示例4-2-5 </w:t>
      </w:r>
      <w:r>
        <w:rPr>
          <w:rFonts w:hint="default" w:ascii="瀹嬩綋"/>
          <w:b/>
          <w:snapToGrid/>
          <w:color w:val="0000FF"/>
          <w:sz w:val="18"/>
          <w:shd w:val="clear" w:color="auto" w:fill="EEEEEE"/>
        </w:rPr>
        <w:t>使用了运算表达式</w:t>
      </w:r>
      <w:r>
        <w:rPr>
          <w:rFonts w:hint="default" w:ascii="瀹嬩綋"/>
          <w:b/>
          <w:snapToGrid/>
          <w:color w:val="333333"/>
          <w:sz w:val="18"/>
          <w:shd w:val="clear" w:color="auto" w:fill="EEEEEE"/>
        </w:rPr>
        <w:t xml:space="preserve"> 只能选择 20小时前 至 30小时后 的日期</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br w:type="textWrapping"/>
      </w:r>
      <w:r>
        <w:rPr>
          <w:rFonts w:hint="default" w:ascii="瀹嬩綋"/>
          <w:b w:val="0"/>
          <w:snapToGrid/>
          <w:color w:val="333333"/>
          <w:sz w:val="18"/>
        </w:rPr>
        <w:t>&lt;input id="d425" class="Wdate" type="text" onClick="WdatePicker({dateFmt:'yyyy-MM-dd HH:mm',</w:t>
      </w:r>
      <w:r>
        <w:rPr>
          <w:rFonts w:hint="default" w:ascii="瀹嬩綋"/>
          <w:b w:val="0"/>
          <w:snapToGrid/>
          <w:color w:val="0000FF"/>
          <w:sz w:val="18"/>
        </w:rPr>
        <w:t>minDate:</w:t>
      </w:r>
      <w:r>
        <w:rPr>
          <w:rFonts w:hint="default" w:ascii="瀹嬩綋"/>
          <w:b w:val="0"/>
          <w:snapToGrid/>
          <w:color w:val="FF0000"/>
          <w:sz w:val="18"/>
        </w:rPr>
        <w:t>'%y-%M-%d {%H-20}:%m:%s'</w:t>
      </w:r>
      <w:r>
        <w:rPr>
          <w:rFonts w:hint="default" w:ascii="瀹嬩綋"/>
          <w:b w:val="0"/>
          <w:snapToGrid/>
          <w:color w:val="333333"/>
          <w:sz w:val="18"/>
        </w:rPr>
        <w:t>,</w:t>
      </w:r>
      <w:r>
        <w:rPr>
          <w:rFonts w:hint="default" w:ascii="瀹嬩綋"/>
          <w:b w:val="0"/>
          <w:snapToGrid/>
          <w:color w:val="0000FF"/>
          <w:sz w:val="18"/>
        </w:rPr>
        <w:t>maxDate:</w:t>
      </w:r>
      <w:r>
        <w:rPr>
          <w:rFonts w:hint="default" w:ascii="瀹嬩綋"/>
          <w:b w:val="0"/>
          <w:snapToGrid/>
          <w:color w:val="FF0000"/>
          <w:sz w:val="18"/>
        </w:rPr>
        <w:t>'%y-%M-%d {%H+30}:%m:%s'</w:t>
      </w:r>
      <w:r>
        <w:rPr>
          <w:rFonts w:hint="default" w:ascii="瀹嬩綋"/>
          <w:b w:val="0"/>
          <w:snapToGrid/>
          <w:color w:val="333333"/>
          <w:sz w:val="18"/>
        </w:rPr>
        <w:t>})"/&gt;</w:t>
      </w:r>
    </w:p>
    <w:p>
      <w:pPr>
        <w:kinsoku/>
        <w:autoSpaceDE/>
        <w:autoSpaceDN w:val="0"/>
        <w:spacing w:line="300" w:lineRule="atLeast"/>
        <w:jc w:val="left"/>
        <w:rPr>
          <w:rFonts w:hint="default" w:ascii="瀹嬩綋"/>
          <w:b w:val="0"/>
          <w:snapToGrid/>
          <w:color w:val="333333"/>
          <w:sz w:val="18"/>
        </w:rPr>
      </w:pPr>
      <w:r>
        <w:rPr>
          <w:rFonts w:hint="default" w:ascii="瀹嬩綋"/>
          <w:b/>
          <w:snapToGrid/>
          <w:color w:val="333333"/>
          <w:sz w:val="18"/>
        </w:rPr>
        <w:t>脚本自定义限制</w:t>
      </w:r>
      <w:bookmarkStart w:id="33" w:name="m243"/>
      <w:bookmarkEnd w:id="33"/>
      <w:r>
        <w:rPr>
          <w:rFonts w:hint="default" w:ascii="瀹嬩綋"/>
          <w:b/>
          <w:snapToGrid/>
          <w:color w:val="333333"/>
          <w:sz w:val="18"/>
        </w:rPr>
        <w:br w:type="textWrapping"/>
      </w:r>
      <w:r>
        <w:rPr>
          <w:rFonts w:hint="default" w:ascii="瀹嬩綋"/>
          <w:b/>
          <w:snapToGrid/>
          <w:color w:val="FF0000"/>
          <w:sz w:val="18"/>
        </w:rPr>
        <w:t>注意:日期格式必须与 realDateFmt 和 realTimeFmt 一致而不是与 dateFmt 一致</w:t>
      </w:r>
      <w:r>
        <w:rPr>
          <w:rFonts w:hint="default" w:ascii="瀹嬩綋"/>
          <w:b w:val="0"/>
          <w:snapToGrid/>
          <w:color w:val="333333"/>
          <w:sz w:val="18"/>
        </w:rPr>
        <w:t>系统提供了$dp.$D和$dp.$DV这两个API来辅助你进行日期运算,此外你还可以通过在 #F{} 中填入你自定义的脚本,做任何你想做的日期限制</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示例4-3-1 前面的日期不能大于后面的日期且两个日期都不能大于 2020-10-01</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 xml:space="preserve">合同有效期从  到 </w:t>
      </w:r>
      <w:r>
        <w:rPr>
          <w:rFonts w:hint="default" w:ascii="瀹嬩綋"/>
          <w:b w:val="0"/>
          <w:snapToGrid/>
          <w:color w:val="333333"/>
          <w:sz w:val="18"/>
        </w:rPr>
        <w:br w:type="textWrapping"/>
      </w:r>
      <w:r>
        <w:rPr>
          <w:rFonts w:hint="default" w:ascii="瀹嬩綋"/>
          <w:b w:val="0"/>
          <w:snapToGrid/>
          <w:color w:val="333333"/>
          <w:sz w:val="18"/>
        </w:rPr>
        <w:t>&lt;input id="d4311" class="Wdate" type="text" onFocus="WdatePicker({</w:t>
      </w:r>
      <w:r>
        <w:rPr>
          <w:rFonts w:hint="default" w:ascii="瀹嬩綋"/>
          <w:b w:val="0"/>
          <w:snapToGrid/>
          <w:color w:val="0000FF"/>
          <w:sz w:val="18"/>
        </w:rPr>
        <w:t>maxDate:</w:t>
      </w:r>
      <w:r>
        <w:rPr>
          <w:rFonts w:hint="default" w:ascii="瀹嬩綋"/>
          <w:b w:val="0"/>
          <w:snapToGrid/>
          <w:color w:val="FF0000"/>
          <w:sz w:val="18"/>
        </w:rPr>
        <w:t>'#F{$dp.$D(\'d4312\')||\'2020-10-01\'}'</w:t>
      </w:r>
      <w:r>
        <w:rPr>
          <w:rFonts w:hint="default" w:ascii="瀹嬩綋"/>
          <w:b w:val="0"/>
          <w:snapToGrid/>
          <w:color w:val="333333"/>
          <w:sz w:val="18"/>
        </w:rPr>
        <w:t>})"/&gt;</w:t>
      </w:r>
      <w:r>
        <w:rPr>
          <w:rFonts w:hint="default" w:ascii="瀹嬩綋"/>
          <w:b w:val="0"/>
          <w:snapToGrid/>
          <w:color w:val="333333"/>
          <w:sz w:val="18"/>
        </w:rPr>
        <w:br w:type="textWrapping"/>
      </w:r>
      <w:r>
        <w:rPr>
          <w:rFonts w:hint="default" w:ascii="瀹嬩綋"/>
          <w:b w:val="0"/>
          <w:snapToGrid/>
          <w:color w:val="333333"/>
          <w:sz w:val="18"/>
        </w:rPr>
        <w:t>&lt;input id="d4312" class="Wdate" type="text" onFocus="WdatePicker({</w:t>
      </w:r>
      <w:r>
        <w:rPr>
          <w:rFonts w:hint="default" w:ascii="瀹嬩綋"/>
          <w:b w:val="0"/>
          <w:snapToGrid/>
          <w:color w:val="0000FF"/>
          <w:sz w:val="18"/>
        </w:rPr>
        <w:t>minDate:</w:t>
      </w:r>
      <w:r>
        <w:rPr>
          <w:rFonts w:hint="default" w:ascii="瀹嬩綋"/>
          <w:b w:val="0"/>
          <w:snapToGrid/>
          <w:color w:val="FF0000"/>
          <w:sz w:val="18"/>
        </w:rPr>
        <w:t>'#F{$dp.$D(\'d4311\')}'</w:t>
      </w:r>
      <w:r>
        <w:rPr>
          <w:rFonts w:hint="default" w:ascii="瀹嬩綋"/>
          <w:b w:val="0"/>
          <w:snapToGrid/>
          <w:color w:val="333333"/>
          <w:sz w:val="18"/>
        </w:rPr>
        <w:t>,</w:t>
      </w:r>
      <w:r>
        <w:rPr>
          <w:rFonts w:hint="default" w:ascii="瀹嬩綋"/>
          <w:b w:val="0"/>
          <w:snapToGrid/>
          <w:color w:val="0000FF"/>
          <w:sz w:val="18"/>
        </w:rPr>
        <w:t>maxDate:'2020-10-01'</w:t>
      </w:r>
      <w:r>
        <w:rPr>
          <w:rFonts w:hint="default" w:ascii="瀹嬩綋"/>
          <w:b w:val="0"/>
          <w:snapToGrid/>
          <w:color w:val="333333"/>
          <w:sz w:val="18"/>
        </w:rPr>
        <w:t>})"/&gt;</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FF0000"/>
          <w:sz w:val="18"/>
        </w:rPr>
        <w:t>注意:</w:t>
      </w:r>
      <w:r>
        <w:rPr>
          <w:rFonts w:hint="default" w:ascii="瀹嬩綋"/>
          <w:b w:val="0"/>
          <w:snapToGrid/>
          <w:color w:val="333333"/>
          <w:sz w:val="18"/>
        </w:rPr>
        <w:br w:type="textWrapping"/>
      </w:r>
      <w:r>
        <w:rPr>
          <w:rFonts w:hint="default" w:ascii="瀹嬩綋"/>
          <w:b w:val="0"/>
          <w:snapToGrid/>
          <w:color w:val="333333"/>
          <w:sz w:val="18"/>
        </w:rPr>
        <w:t>两个日期的日期格式必须相同</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333333"/>
          <w:sz w:val="18"/>
        </w:rPr>
        <w:t>$dp.$ 相当于 document.getElementById 函数.</w:t>
      </w:r>
      <w:r>
        <w:rPr>
          <w:rFonts w:hint="default" w:ascii="瀹嬩綋"/>
          <w:b w:val="0"/>
          <w:snapToGrid/>
          <w:color w:val="333333"/>
          <w:sz w:val="18"/>
        </w:rPr>
        <w:br w:type="textWrapping"/>
      </w:r>
      <w:r>
        <w:rPr>
          <w:rFonts w:hint="default" w:ascii="瀹嬩綋"/>
          <w:b w:val="0"/>
          <w:snapToGrid/>
          <w:color w:val="333333"/>
          <w:sz w:val="18"/>
        </w:rPr>
        <w:t>那么为什么里面的 ' 使用 \' 呢? 那是因为 " 和 ' 都被外围的函数使用了,故使用转义符 \ ,否则会提示JS语法错误.</w:t>
      </w:r>
      <w:r>
        <w:rPr>
          <w:rFonts w:hint="default" w:ascii="瀹嬩綋"/>
          <w:b w:val="0"/>
          <w:snapToGrid/>
          <w:color w:val="333333"/>
          <w:sz w:val="18"/>
        </w:rPr>
        <w:br w:type="textWrapping"/>
      </w:r>
      <w:r>
        <w:rPr>
          <w:rFonts w:hint="default" w:ascii="瀹嬩綋"/>
          <w:b w:val="0"/>
          <w:snapToGrid/>
          <w:color w:val="333333"/>
          <w:sz w:val="18"/>
        </w:rPr>
        <w:t>所以您在其他地方使用时注意把 \' 改成 " 或者 ' 来使用.</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333333"/>
          <w:sz w:val="18"/>
        </w:rPr>
        <w:t>#F{$dp.$D(\'d4312\')||\'2020-10-01\'} 表示当 d4312 为空时, 采用 2020-10-01 的值作为最大值</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示例4-3-2 前面的日期+3天 不能大于 后面的日期</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 xml:space="preserve">日期从  到 </w:t>
      </w:r>
      <w:r>
        <w:rPr>
          <w:rFonts w:hint="default" w:ascii="瀹嬩綋"/>
          <w:b w:val="0"/>
          <w:snapToGrid/>
          <w:color w:val="333333"/>
          <w:sz w:val="18"/>
        </w:rPr>
        <w:br w:type="textWrapping"/>
      </w:r>
      <w:r>
        <w:rPr>
          <w:rFonts w:hint="default" w:ascii="瀹嬩綋"/>
          <w:b w:val="0"/>
          <w:snapToGrid/>
          <w:color w:val="333333"/>
          <w:sz w:val="18"/>
        </w:rPr>
        <w:t>&lt;input type="text" class="Wdate" id="d4321" onFocus="WdatePicker({</w:t>
      </w:r>
      <w:r>
        <w:rPr>
          <w:rFonts w:hint="default" w:ascii="瀹嬩綋"/>
          <w:b w:val="0"/>
          <w:snapToGrid/>
          <w:color w:val="0000FF"/>
          <w:sz w:val="18"/>
        </w:rPr>
        <w:t>maxDate:</w:t>
      </w:r>
      <w:r>
        <w:rPr>
          <w:rFonts w:hint="default" w:ascii="瀹嬩綋"/>
          <w:b w:val="0"/>
          <w:snapToGrid/>
          <w:color w:val="FF0000"/>
          <w:sz w:val="18"/>
        </w:rPr>
        <w:t>'#F{$dp.$D(\'d4322\',{d:-3});}'</w:t>
      </w:r>
      <w:r>
        <w:rPr>
          <w:rFonts w:hint="default" w:ascii="瀹嬩綋"/>
          <w:b w:val="0"/>
          <w:snapToGrid/>
          <w:color w:val="333333"/>
          <w:sz w:val="18"/>
        </w:rPr>
        <w:t>})"/&gt;</w:t>
      </w:r>
      <w:r>
        <w:rPr>
          <w:rFonts w:hint="default" w:ascii="瀹嬩綋"/>
          <w:b w:val="0"/>
          <w:snapToGrid/>
          <w:color w:val="333333"/>
          <w:sz w:val="18"/>
        </w:rPr>
        <w:br w:type="textWrapping"/>
      </w:r>
      <w:r>
        <w:rPr>
          <w:rFonts w:hint="default" w:ascii="瀹嬩綋"/>
          <w:b w:val="0"/>
          <w:snapToGrid/>
          <w:color w:val="333333"/>
          <w:sz w:val="18"/>
        </w:rPr>
        <w:t>&lt;input type="text" class="Wdate" id="d4322" onFocus="WdatePicker({</w:t>
      </w:r>
      <w:r>
        <w:rPr>
          <w:rFonts w:hint="default" w:ascii="瀹嬩綋"/>
          <w:b w:val="0"/>
          <w:snapToGrid/>
          <w:color w:val="0000FF"/>
          <w:sz w:val="18"/>
        </w:rPr>
        <w:t>minDate:</w:t>
      </w:r>
      <w:r>
        <w:rPr>
          <w:rFonts w:hint="default" w:ascii="瀹嬩綋"/>
          <w:b w:val="0"/>
          <w:snapToGrid/>
          <w:color w:val="FF0000"/>
          <w:sz w:val="18"/>
        </w:rPr>
        <w:t>'#F{$dp.$D(\'d4321\',{d:3});}'</w:t>
      </w:r>
      <w:r>
        <w:rPr>
          <w:rFonts w:hint="default" w:ascii="瀹嬩綋"/>
          <w:b w:val="0"/>
          <w:snapToGrid/>
          <w:color w:val="333333"/>
          <w:sz w:val="18"/>
        </w:rPr>
        <w:t>})"/&gt;</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333333"/>
          <w:sz w:val="18"/>
        </w:rPr>
        <w:t xml:space="preserve">使用 </w:t>
      </w:r>
      <w:r>
        <w:rPr>
          <w:rFonts w:hint="default" w:ascii="瀹嬩綋"/>
          <w:b w:val="0"/>
          <w:snapToGrid/>
          <w:color w:val="0000FF"/>
          <w:sz w:val="18"/>
        </w:rPr>
        <w:t>$dp.$D 函数</w:t>
      </w:r>
      <w:r>
        <w:rPr>
          <w:rFonts w:hint="default" w:ascii="瀹嬩綋"/>
          <w:b w:val="0"/>
          <w:snapToGrid/>
          <w:color w:val="333333"/>
          <w:sz w:val="18"/>
        </w:rPr>
        <w:t xml:space="preserve"> 可以将日期框中的值,加上定义的日期差量:</w:t>
      </w:r>
      <w:r>
        <w:rPr>
          <w:rFonts w:hint="default" w:ascii="瀹嬩綋"/>
          <w:b w:val="0"/>
          <w:snapToGrid/>
          <w:color w:val="333333"/>
          <w:sz w:val="18"/>
        </w:rPr>
        <w:br w:type="textWrapping"/>
      </w:r>
      <w:r>
        <w:rPr>
          <w:rFonts w:hint="default" w:ascii="瀹嬩綋"/>
          <w:b w:val="0"/>
          <w:snapToGrid/>
          <w:color w:val="333333"/>
          <w:sz w:val="18"/>
        </w:rPr>
        <w:t xml:space="preserve">两个参数: </w:t>
      </w:r>
      <w:r>
        <w:rPr>
          <w:rFonts w:hint="default" w:ascii="瀹嬩綋"/>
          <w:b w:val="0"/>
          <w:snapToGrid/>
          <w:color w:val="FF0000"/>
          <w:sz w:val="18"/>
        </w:rPr>
        <w:t>id={字符类型}需要处理的文本框的id值</w:t>
      </w:r>
      <w:r>
        <w:rPr>
          <w:rFonts w:hint="default" w:ascii="瀹嬩綋"/>
          <w:b w:val="0"/>
          <w:snapToGrid/>
          <w:color w:val="333333"/>
          <w:sz w:val="18"/>
        </w:rPr>
        <w:t xml:space="preserve"> , </w:t>
      </w:r>
      <w:r>
        <w:rPr>
          <w:rFonts w:hint="default" w:ascii="瀹嬩綋"/>
          <w:b w:val="0"/>
          <w:snapToGrid/>
          <w:color w:val="FF0000"/>
          <w:sz w:val="18"/>
        </w:rPr>
        <w:t>obj={对象类型}日期差量</w:t>
      </w:r>
      <w:r>
        <w:rPr>
          <w:rFonts w:hint="default" w:ascii="瀹嬩綋"/>
          <w:b w:val="0"/>
          <w:snapToGrid/>
          <w:color w:val="333333"/>
          <w:sz w:val="18"/>
        </w:rPr>
        <w:br w:type="textWrapping"/>
      </w:r>
      <w:r>
        <w:rPr>
          <w:rFonts w:hint="default" w:ascii="瀹嬩綋"/>
          <w:b w:val="0"/>
          <w:snapToGrid/>
          <w:color w:val="0000FF"/>
          <w:sz w:val="18"/>
        </w:rPr>
        <w:t>日期差量用法:</w:t>
      </w:r>
      <w:r>
        <w:rPr>
          <w:rFonts w:hint="default" w:ascii="瀹嬩綋"/>
          <w:b w:val="0"/>
          <w:snapToGrid/>
          <w:color w:val="333333"/>
          <w:sz w:val="18"/>
        </w:rPr>
        <w:br w:type="textWrapping"/>
      </w:r>
      <w:r>
        <w:rPr>
          <w:rFonts w:hint="default" w:ascii="瀹嬩綋"/>
          <w:b w:val="0"/>
          <w:snapToGrid/>
          <w:color w:val="333333"/>
          <w:sz w:val="18"/>
        </w:rPr>
        <w:t>属性y,M,d,H,m,s分别代表年月日时分秒</w:t>
      </w:r>
      <w:r>
        <w:rPr>
          <w:rFonts w:hint="default" w:ascii="瀹嬩綋"/>
          <w:b w:val="0"/>
          <w:snapToGrid/>
          <w:color w:val="333333"/>
          <w:sz w:val="18"/>
        </w:rPr>
        <w:br w:type="textWrapping"/>
      </w:r>
      <w:r>
        <w:rPr>
          <w:rFonts w:hint="default" w:ascii="瀹嬩綋"/>
          <w:b w:val="0"/>
          <w:snapToGrid/>
          <w:color w:val="333333"/>
          <w:sz w:val="18"/>
        </w:rPr>
        <w:t>如</w:t>
      </w:r>
      <w:r>
        <w:rPr>
          <w:rFonts w:hint="default" w:ascii="瀹嬩綋"/>
          <w:b w:val="0"/>
          <w:snapToGrid/>
          <w:color w:val="333333"/>
          <w:sz w:val="18"/>
        </w:rPr>
        <w:br w:type="textWrapping"/>
      </w:r>
      <w:r>
        <w:rPr>
          <w:rFonts w:hint="default" w:ascii="瀹嬩綋"/>
          <w:b w:val="0"/>
          <w:snapToGrid/>
          <w:color w:val="333333"/>
          <w:sz w:val="18"/>
        </w:rPr>
        <w:t>为空时,表示直接取值,不做差量(示例4-3-1中的参数就是空的)</w:t>
      </w:r>
      <w:r>
        <w:rPr>
          <w:rFonts w:hint="default" w:ascii="瀹嬩綋"/>
          <w:b w:val="0"/>
          <w:snapToGrid/>
          <w:color w:val="333333"/>
          <w:sz w:val="18"/>
        </w:rPr>
        <w:br w:type="textWrapping"/>
      </w:r>
      <w:r>
        <w:rPr>
          <w:rFonts w:hint="default" w:ascii="瀹嬩綋"/>
          <w:b w:val="0"/>
          <w:snapToGrid/>
          <w:color w:val="333333"/>
          <w:sz w:val="18"/>
        </w:rPr>
        <w:t>{M:5,d:7} 表示 五个月零7天</w:t>
      </w:r>
      <w:r>
        <w:rPr>
          <w:rFonts w:hint="default" w:ascii="瀹嬩綋"/>
          <w:b w:val="0"/>
          <w:snapToGrid/>
          <w:color w:val="333333"/>
          <w:sz w:val="18"/>
        </w:rPr>
        <w:br w:type="textWrapping"/>
      </w:r>
      <w:r>
        <w:rPr>
          <w:rFonts w:hint="default" w:ascii="瀹嬩綋"/>
          <w:b w:val="0"/>
          <w:snapToGrid/>
          <w:color w:val="333333"/>
          <w:sz w:val="18"/>
        </w:rPr>
        <w:t>{y:1,d:-3} 表示 1年少3天</w:t>
      </w:r>
      <w:r>
        <w:rPr>
          <w:rFonts w:hint="default" w:ascii="瀹嬩綋"/>
          <w:b w:val="0"/>
          <w:snapToGrid/>
          <w:color w:val="333333"/>
          <w:sz w:val="18"/>
        </w:rPr>
        <w:br w:type="textWrapping"/>
      </w:r>
      <w:r>
        <w:rPr>
          <w:rFonts w:hint="default" w:ascii="瀹嬩綋"/>
          <w:b w:val="0"/>
          <w:snapToGrid/>
          <w:color w:val="333333"/>
          <w:sz w:val="18"/>
        </w:rPr>
        <w:t>{d:1,H:1} 表示一天多1小时</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示例4-3-3 前面的日期+3月零2天 不能大于 后面的日期 且 前面日期都不能大于 2020-4-3减去3月零2天 后面日期 不能大于 2020-4-3</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 xml:space="preserve">住店日期从  到 </w:t>
      </w:r>
      <w:r>
        <w:rPr>
          <w:rFonts w:hint="default" w:ascii="瀹嬩綋"/>
          <w:b w:val="0"/>
          <w:snapToGrid/>
          <w:color w:val="333333"/>
          <w:sz w:val="18"/>
        </w:rPr>
        <w:br w:type="textWrapping"/>
      </w:r>
      <w:r>
        <w:rPr>
          <w:rFonts w:hint="default" w:ascii="瀹嬩綋"/>
          <w:b w:val="0"/>
          <w:snapToGrid/>
          <w:color w:val="333333"/>
          <w:sz w:val="18"/>
        </w:rPr>
        <w:t>&lt;input type="text" class="Wdate" id="d4331" onFocus="WdatePicker({</w:t>
      </w:r>
      <w:r>
        <w:rPr>
          <w:rFonts w:hint="default" w:ascii="瀹嬩綋"/>
          <w:b w:val="0"/>
          <w:snapToGrid/>
          <w:color w:val="0000FF"/>
          <w:sz w:val="18"/>
        </w:rPr>
        <w:t>maxDate:</w:t>
      </w:r>
      <w:r>
        <w:rPr>
          <w:rFonts w:hint="default" w:ascii="瀹嬩綋"/>
          <w:b w:val="0"/>
          <w:snapToGrid/>
          <w:color w:val="333333"/>
          <w:sz w:val="18"/>
        </w:rPr>
        <w:t>'</w:t>
      </w:r>
      <w:r>
        <w:rPr>
          <w:rFonts w:hint="default" w:ascii="瀹嬩綋"/>
          <w:b w:val="0"/>
          <w:snapToGrid/>
          <w:color w:val="FF0000"/>
          <w:sz w:val="18"/>
        </w:rPr>
        <w:t>#F{$dp.$D(\'d4332\',{M:-3,d:-2})||$dp.$DV(\'2020-4-3\',{M:-3,d:-2})}</w:t>
      </w:r>
      <w:r>
        <w:rPr>
          <w:rFonts w:hint="default" w:ascii="瀹嬩綋"/>
          <w:b w:val="0"/>
          <w:snapToGrid/>
          <w:color w:val="333333"/>
          <w:sz w:val="18"/>
        </w:rPr>
        <w:t>'})"/&gt;</w:t>
      </w:r>
      <w:r>
        <w:rPr>
          <w:rFonts w:hint="default" w:ascii="瀹嬩綋"/>
          <w:b w:val="0"/>
          <w:snapToGrid/>
          <w:color w:val="333333"/>
          <w:sz w:val="18"/>
        </w:rPr>
        <w:br w:type="textWrapping"/>
      </w:r>
      <w:r>
        <w:rPr>
          <w:rFonts w:hint="default" w:ascii="瀹嬩綋"/>
          <w:b w:val="0"/>
          <w:snapToGrid/>
          <w:color w:val="333333"/>
          <w:sz w:val="18"/>
        </w:rPr>
        <w:t>&lt;input type="text" class="Wdate" id="d4332" onFocus="WdatePicker({</w:t>
      </w:r>
      <w:r>
        <w:rPr>
          <w:rFonts w:hint="default" w:ascii="瀹嬩綋"/>
          <w:b w:val="0"/>
          <w:snapToGrid/>
          <w:color w:val="0000FF"/>
          <w:sz w:val="18"/>
        </w:rPr>
        <w:t>minDate:</w:t>
      </w:r>
      <w:r>
        <w:rPr>
          <w:rFonts w:hint="default" w:ascii="瀹嬩綋"/>
          <w:b w:val="0"/>
          <w:snapToGrid/>
          <w:color w:val="333333"/>
          <w:sz w:val="18"/>
        </w:rPr>
        <w:t>'</w:t>
      </w:r>
      <w:r>
        <w:rPr>
          <w:rFonts w:hint="default" w:ascii="瀹嬩綋"/>
          <w:b w:val="0"/>
          <w:snapToGrid/>
          <w:color w:val="FF0000"/>
          <w:sz w:val="18"/>
        </w:rPr>
        <w:t>#F{$dp.$D(\'d4331\',{M:3,d:2});}</w:t>
      </w:r>
      <w:r>
        <w:rPr>
          <w:rFonts w:hint="default" w:ascii="瀹嬩綋"/>
          <w:b w:val="0"/>
          <w:snapToGrid/>
          <w:color w:val="333333"/>
          <w:sz w:val="18"/>
        </w:rPr>
        <w:t>',</w:t>
      </w:r>
      <w:r>
        <w:rPr>
          <w:rFonts w:hint="default" w:ascii="瀹嬩綋"/>
          <w:b w:val="0"/>
          <w:snapToGrid/>
          <w:color w:val="FF0000"/>
          <w:sz w:val="18"/>
        </w:rPr>
        <w:t>maxDate:</w:t>
      </w:r>
      <w:r>
        <w:rPr>
          <w:rFonts w:hint="default" w:ascii="瀹嬩綋"/>
          <w:b w:val="0"/>
          <w:snapToGrid/>
          <w:color w:val="333333"/>
          <w:sz w:val="18"/>
        </w:rPr>
        <w:t>'</w:t>
      </w:r>
      <w:r>
        <w:rPr>
          <w:rFonts w:hint="default" w:ascii="瀹嬩綋"/>
          <w:b w:val="0"/>
          <w:snapToGrid/>
          <w:color w:val="FF0000"/>
          <w:sz w:val="18"/>
        </w:rPr>
        <w:t>2020-4-3</w:t>
      </w:r>
      <w:r>
        <w:rPr>
          <w:rFonts w:hint="default" w:ascii="瀹嬩綋"/>
          <w:b w:val="0"/>
          <w:snapToGrid/>
          <w:color w:val="333333"/>
          <w:sz w:val="18"/>
        </w:rPr>
        <w:t>'})"/&gt;</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FF0000"/>
          <w:sz w:val="18"/>
        </w:rPr>
        <w:t>注意:</w:t>
      </w:r>
      <w:r>
        <w:rPr>
          <w:rFonts w:hint="default" w:ascii="瀹嬩綋"/>
          <w:b w:val="0"/>
          <w:snapToGrid/>
          <w:color w:val="333333"/>
          <w:sz w:val="18"/>
        </w:rPr>
        <w:t>#F{$dp.$D(\'d4332\',{M:-3,d:-2}) || $dp.$DV(\'2020-4-3\',{M:-3,d:-2})}</w:t>
      </w:r>
      <w:r>
        <w:rPr>
          <w:rFonts w:hint="default" w:ascii="瀹嬩綋"/>
          <w:b w:val="0"/>
          <w:snapToGrid/>
          <w:color w:val="333333"/>
          <w:sz w:val="18"/>
        </w:rPr>
        <w:br w:type="textWrapping"/>
      </w:r>
      <w:r>
        <w:rPr>
          <w:rFonts w:hint="default" w:ascii="瀹嬩綋"/>
          <w:b w:val="0"/>
          <w:snapToGrid/>
          <w:color w:val="333333"/>
          <w:sz w:val="18"/>
        </w:rPr>
        <w:t>表示当 d4332 为空时, 采用 $dp.$DV(\'2020-4-3\',{M:-3,d:-2})} 的值作为最大值</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 xml:space="preserve">使用 </w:t>
      </w:r>
      <w:r>
        <w:rPr>
          <w:rFonts w:hint="default" w:ascii="瀹嬩綋"/>
          <w:b w:val="0"/>
          <w:snapToGrid/>
          <w:color w:val="0000FF"/>
          <w:sz w:val="18"/>
        </w:rPr>
        <w:t>$dp.$DV 函数</w:t>
      </w:r>
      <w:r>
        <w:rPr>
          <w:rFonts w:hint="default" w:ascii="瀹嬩綋"/>
          <w:b w:val="0"/>
          <w:snapToGrid/>
          <w:color w:val="333333"/>
          <w:sz w:val="18"/>
        </w:rPr>
        <w:t xml:space="preserve"> 可以将显式传入的值,加上定义的日期差量:</w:t>
      </w:r>
      <w:r>
        <w:rPr>
          <w:rFonts w:hint="default" w:ascii="瀹嬩綋"/>
          <w:b w:val="0"/>
          <w:snapToGrid/>
          <w:color w:val="333333"/>
          <w:sz w:val="18"/>
        </w:rPr>
        <w:br w:type="textWrapping"/>
      </w:r>
      <w:r>
        <w:rPr>
          <w:rFonts w:hint="default" w:ascii="瀹嬩綋"/>
          <w:b w:val="0"/>
          <w:snapToGrid/>
          <w:color w:val="333333"/>
          <w:sz w:val="18"/>
        </w:rPr>
        <w:t xml:space="preserve">两个参数: </w:t>
      </w:r>
      <w:r>
        <w:rPr>
          <w:rFonts w:hint="default" w:ascii="瀹嬩綋"/>
          <w:b w:val="0"/>
          <w:snapToGrid/>
          <w:color w:val="FF0000"/>
          <w:sz w:val="18"/>
        </w:rPr>
        <w:t>value={字符类型}需要处理的值</w:t>
      </w:r>
      <w:r>
        <w:rPr>
          <w:rFonts w:hint="default" w:ascii="瀹嬩綋"/>
          <w:b w:val="0"/>
          <w:snapToGrid/>
          <w:color w:val="333333"/>
          <w:sz w:val="18"/>
        </w:rPr>
        <w:t xml:space="preserve"> , </w:t>
      </w:r>
      <w:r>
        <w:rPr>
          <w:rFonts w:hint="default" w:ascii="瀹嬩綋"/>
          <w:b w:val="0"/>
          <w:snapToGrid/>
          <w:color w:val="FF0000"/>
          <w:sz w:val="18"/>
        </w:rPr>
        <w:t>obj={对象类型}日期差量</w:t>
      </w:r>
      <w:r>
        <w:rPr>
          <w:rFonts w:hint="default" w:ascii="瀹嬩綋"/>
          <w:b w:val="0"/>
          <w:snapToGrid/>
          <w:color w:val="333333"/>
          <w:sz w:val="18"/>
        </w:rPr>
        <w:br w:type="textWrapping"/>
      </w:r>
      <w:r>
        <w:rPr>
          <w:rFonts w:hint="default" w:ascii="瀹嬩綋"/>
          <w:b w:val="0"/>
          <w:snapToGrid/>
          <w:color w:val="333333"/>
          <w:sz w:val="18"/>
        </w:rPr>
        <w:t xml:space="preserve">用法同上面的 </w:t>
      </w:r>
      <w:r>
        <w:rPr>
          <w:rFonts w:hint="default" w:ascii="瀹嬩綋"/>
          <w:b w:val="0"/>
          <w:snapToGrid/>
          <w:color w:val="0000FF"/>
          <w:sz w:val="18"/>
        </w:rPr>
        <w:t>$dp.$D</w:t>
      </w:r>
      <w:r>
        <w:rPr>
          <w:rFonts w:hint="default" w:ascii="瀹嬩綋"/>
          <w:b w:val="0"/>
          <w:snapToGrid/>
          <w:color w:val="333333"/>
          <w:sz w:val="18"/>
        </w:rPr>
        <w:t xml:space="preserve"> 类似,如 $dp.$DV(\'2020-4-3\',{M:-3,d:-2}) 表示 2020-4-3减去3月零2天</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示例4-3-4 发挥你的JS才能,定义任何你想要的日期限制</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自动转到随机生成的一天,当然,此示例没有实际的用途,只是为演示目的</w:t>
      </w:r>
      <w:r>
        <w:rPr>
          <w:rFonts w:hint="default" w:ascii="瀹嬩綋"/>
          <w:b w:val="0"/>
          <w:snapToGrid/>
          <w:color w:val="333333"/>
          <w:sz w:val="18"/>
        </w:rPr>
        <w:br w:type="textWrapping"/>
      </w:r>
      <w:r>
        <w:rPr>
          <w:rFonts w:hint="default" w:ascii="瀹嬩綋"/>
          <w:b w:val="0"/>
          <w:snapToGrid/>
          <w:color w:val="333333"/>
          <w:sz w:val="18"/>
        </w:rPr>
        <w:t xml:space="preserve"> </w:t>
      </w:r>
      <w:r>
        <w:rPr>
          <w:rFonts w:hint="default" w:ascii="瀹嬩綋"/>
          <w:b w:val="0"/>
          <w:snapToGrid/>
          <w:color w:val="333333"/>
          <w:sz w:val="18"/>
        </w:rPr>
        <w:br w:type="textWrapping"/>
      </w:r>
      <w:r>
        <w:rPr>
          <w:rFonts w:hint="default" w:ascii="瀹嬩綋"/>
          <w:b w:val="0"/>
          <w:snapToGrid/>
          <w:color w:val="333333"/>
          <w:sz w:val="18"/>
        </w:rPr>
        <w:t>&lt;script&gt;</w:t>
      </w:r>
      <w:r>
        <w:rPr>
          <w:rFonts w:hint="default" w:ascii="瀹嬩綋"/>
          <w:b w:val="0"/>
          <w:snapToGrid/>
          <w:color w:val="333333"/>
          <w:sz w:val="18"/>
        </w:rPr>
        <w:br w:type="textWrapping"/>
      </w:r>
      <w:r>
        <w:rPr>
          <w:rFonts w:hint="default" w:ascii="瀹嬩綋"/>
          <w:b w:val="0"/>
          <w:snapToGrid/>
          <w:color w:val="333333"/>
          <w:sz w:val="18"/>
        </w:rPr>
        <w:t>//返回一个随机的日期</w:t>
      </w:r>
      <w:r>
        <w:rPr>
          <w:rFonts w:hint="default" w:ascii="瀹嬩綋"/>
          <w:b w:val="0"/>
          <w:snapToGrid/>
          <w:color w:val="333333"/>
          <w:sz w:val="18"/>
        </w:rPr>
        <w:br w:type="textWrapping"/>
      </w:r>
      <w:r>
        <w:rPr>
          <w:rFonts w:hint="default" w:ascii="瀹嬩綋"/>
          <w:b w:val="0"/>
          <w:snapToGrid/>
          <w:color w:val="333333"/>
          <w:sz w:val="18"/>
        </w:rPr>
        <w:t>function randomDate(){</w:t>
      </w:r>
      <w:r>
        <w:rPr>
          <w:rFonts w:hint="default" w:ascii="瀹嬩綋"/>
          <w:b w:val="0"/>
          <w:snapToGrid/>
          <w:color w:val="333333"/>
          <w:sz w:val="18"/>
        </w:rPr>
        <w:br w:type="textWrapping"/>
      </w:r>
      <w:r>
        <w:rPr>
          <w:rFonts w:hint="default" w:ascii="瀹嬩綋"/>
          <w:b w:val="0"/>
          <w:snapToGrid/>
          <w:color w:val="333333"/>
          <w:sz w:val="18"/>
        </w:rPr>
        <w:t>var Y = 2000 + Math.round(Math.random() * 10);</w:t>
      </w:r>
      <w:r>
        <w:rPr>
          <w:rFonts w:hint="default" w:ascii="瀹嬩綋"/>
          <w:b w:val="0"/>
          <w:snapToGrid/>
          <w:color w:val="333333"/>
          <w:sz w:val="18"/>
        </w:rPr>
        <w:br w:type="textWrapping"/>
      </w:r>
      <w:r>
        <w:rPr>
          <w:rFonts w:hint="default" w:ascii="瀹嬩綋"/>
          <w:b w:val="0"/>
          <w:snapToGrid/>
          <w:color w:val="333333"/>
          <w:sz w:val="18"/>
        </w:rPr>
        <w:t>var M = 1 + Math.round(Math.random() * 11);</w:t>
      </w:r>
      <w:r>
        <w:rPr>
          <w:rFonts w:hint="default" w:ascii="瀹嬩綋"/>
          <w:b w:val="0"/>
          <w:snapToGrid/>
          <w:color w:val="333333"/>
          <w:sz w:val="18"/>
        </w:rPr>
        <w:br w:type="textWrapping"/>
      </w:r>
      <w:r>
        <w:rPr>
          <w:rFonts w:hint="default" w:ascii="瀹嬩綋"/>
          <w:b w:val="0"/>
          <w:snapToGrid/>
          <w:color w:val="333333"/>
          <w:sz w:val="18"/>
        </w:rPr>
        <w:t>var D = 1 + Math.round(Math.random() * 27);</w:t>
      </w:r>
      <w:r>
        <w:rPr>
          <w:rFonts w:hint="default" w:ascii="瀹嬩綋"/>
          <w:b w:val="0"/>
          <w:snapToGrid/>
          <w:color w:val="333333"/>
          <w:sz w:val="18"/>
        </w:rPr>
        <w:br w:type="textWrapping"/>
      </w:r>
      <w:r>
        <w:rPr>
          <w:rFonts w:hint="default" w:ascii="瀹嬩綋"/>
          <w:b w:val="0"/>
          <w:snapToGrid/>
          <w:color w:val="333333"/>
          <w:sz w:val="18"/>
        </w:rPr>
        <w:t>return Y+'-'+M+'-'+D;</w:t>
      </w:r>
      <w:r>
        <w:rPr>
          <w:rFonts w:hint="default" w:ascii="瀹嬩綋"/>
          <w:b w:val="0"/>
          <w:snapToGrid/>
          <w:color w:val="333333"/>
          <w:sz w:val="18"/>
        </w:rPr>
        <w:br w:type="textWrapping"/>
      </w:r>
      <w:r>
        <w:rPr>
          <w:rFonts w:hint="default" w:ascii="瀹嬩綋"/>
          <w:b w:val="0"/>
          <w:snapToGrid/>
          <w:color w:val="333333"/>
          <w:sz w:val="18"/>
        </w:rPr>
        <w:t>}</w:t>
      </w:r>
      <w:r>
        <w:rPr>
          <w:rFonts w:hint="default" w:ascii="瀹嬩綋"/>
          <w:b w:val="0"/>
          <w:snapToGrid/>
          <w:color w:val="333333"/>
          <w:sz w:val="18"/>
        </w:rPr>
        <w:br w:type="textWrapping"/>
      </w:r>
      <w:r>
        <w:rPr>
          <w:rFonts w:hint="default" w:ascii="瀹嬩綋"/>
          <w:b w:val="0"/>
          <w:snapToGrid/>
          <w:color w:val="333333"/>
          <w:sz w:val="18"/>
        </w:rPr>
        <w:t>&lt;/script&gt;</w:t>
      </w:r>
      <w:r>
        <w:rPr>
          <w:rFonts w:hint="default" w:ascii="瀹嬩綋"/>
          <w:b w:val="0"/>
          <w:snapToGrid/>
          <w:color w:val="333333"/>
          <w:sz w:val="18"/>
        </w:rPr>
        <w:br w:type="textWrapping"/>
      </w:r>
      <w:r>
        <w:rPr>
          <w:rFonts w:hint="default" w:ascii="瀹嬩綋"/>
          <w:b w:val="0"/>
          <w:snapToGrid/>
          <w:color w:val="333333"/>
          <w:sz w:val="18"/>
        </w:rPr>
        <w:t>&lt;input type="text" class="Wdate" id="d434" onFocus="</w:t>
      </w:r>
      <w:r>
        <w:rPr>
          <w:rFonts w:hint="default" w:ascii="瀹嬩綋"/>
          <w:b w:val="0"/>
          <w:snapToGrid/>
          <w:color w:val="FF0000"/>
          <w:sz w:val="18"/>
        </w:rPr>
        <w:t>var date=randomDate();WdatePicker({minDate:date,maxDate:date})</w:t>
      </w:r>
      <w:r>
        <w:rPr>
          <w:rFonts w:hint="default" w:ascii="瀹嬩綋"/>
          <w:b w:val="0"/>
          <w:snapToGrid/>
          <w:color w:val="333333"/>
          <w:sz w:val="18"/>
        </w:rPr>
        <w:t>"/&gt;</w:t>
      </w:r>
    </w:p>
    <w:p>
      <w:pPr>
        <w:numPr>
          <w:ilvl w:val="0"/>
          <w:numId w:val="5"/>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无效天</w:t>
      </w:r>
      <w:bookmarkStart w:id="34" w:name="m244"/>
      <w:bookmarkEnd w:id="34"/>
      <w:r>
        <w:rPr>
          <w:rFonts w:hint="default" w:ascii="瀹嬩綋"/>
          <w:b/>
          <w:snapToGrid/>
          <w:color w:val="333333"/>
          <w:sz w:val="18"/>
        </w:rPr>
        <w:t xml:space="preserve"> </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可以使用此功能禁用周日至周六所对应的日期,相关属性:disabledDays (0至6 分别代表 周日至周六)</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示例4-4-1 禁用 周六 所对应的日期</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br w:type="textWrapping"/>
      </w:r>
      <w:r>
        <w:rPr>
          <w:rFonts w:hint="default" w:ascii="瀹嬩綋"/>
          <w:b w:val="0"/>
          <w:snapToGrid/>
          <w:color w:val="333333"/>
          <w:sz w:val="18"/>
        </w:rPr>
        <w:t>&lt;input id="d441" type="text" class="Wdate" onFocus="WdatePicker({</w:t>
      </w:r>
      <w:r>
        <w:rPr>
          <w:rFonts w:hint="default" w:ascii="瀹嬩綋"/>
          <w:b w:val="0"/>
          <w:snapToGrid/>
          <w:color w:val="0000FF"/>
          <w:sz w:val="18"/>
        </w:rPr>
        <w:t>disabledDays:</w:t>
      </w:r>
      <w:r>
        <w:rPr>
          <w:rFonts w:hint="default" w:ascii="瀹嬩綋"/>
          <w:b w:val="0"/>
          <w:snapToGrid/>
          <w:color w:val="FF0000"/>
          <w:sz w:val="18"/>
        </w:rPr>
        <w:t>[6]</w:t>
      </w:r>
      <w:r>
        <w:rPr>
          <w:rFonts w:hint="default" w:ascii="瀹嬩綋"/>
          <w:b w:val="0"/>
          <w:snapToGrid/>
          <w:color w:val="333333"/>
          <w:sz w:val="18"/>
        </w:rPr>
        <w:t>})"/&gt;</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示例4-4-2 通过position属性,自定义弹出位置</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br w:type="textWrapping"/>
      </w:r>
      <w:r>
        <w:rPr>
          <w:rFonts w:hint="default" w:ascii="瀹嬩綋"/>
          <w:b w:val="0"/>
          <w:snapToGrid/>
          <w:color w:val="333333"/>
          <w:sz w:val="18"/>
        </w:rPr>
        <w:t>&lt;input id="d442" type="text" class="Wdate" onFocus="WdatePicker({</w:t>
      </w:r>
      <w:r>
        <w:rPr>
          <w:rFonts w:hint="default" w:ascii="瀹嬩綋"/>
          <w:b w:val="0"/>
          <w:snapToGrid/>
          <w:color w:val="0000FF"/>
          <w:sz w:val="18"/>
        </w:rPr>
        <w:t>disabledDays:</w:t>
      </w:r>
      <w:r>
        <w:rPr>
          <w:rFonts w:hint="default" w:ascii="瀹嬩綋"/>
          <w:b w:val="0"/>
          <w:snapToGrid/>
          <w:color w:val="FF0000"/>
          <w:sz w:val="18"/>
        </w:rPr>
        <w:t>[0,6]</w:t>
      </w:r>
      <w:r>
        <w:rPr>
          <w:rFonts w:hint="default" w:ascii="瀹嬩綋"/>
          <w:b w:val="0"/>
          <w:snapToGrid/>
          <w:color w:val="333333"/>
          <w:sz w:val="18"/>
        </w:rPr>
        <w:t>})"/&gt;</w:t>
      </w:r>
    </w:p>
    <w:p>
      <w:pPr>
        <w:kinsoku/>
        <w:autoSpaceDE/>
        <w:autoSpaceDN w:val="0"/>
        <w:spacing w:line="300" w:lineRule="atLeast"/>
        <w:jc w:val="left"/>
        <w:rPr>
          <w:rFonts w:hint="default" w:ascii="瀹嬩綋"/>
          <w:b w:val="0"/>
          <w:snapToGrid/>
          <w:color w:val="333333"/>
          <w:sz w:val="18"/>
        </w:rPr>
      </w:pPr>
      <w:r>
        <w:rPr>
          <w:rFonts w:hint="default" w:ascii="瀹嬩綋"/>
          <w:b/>
          <w:snapToGrid/>
          <w:color w:val="333333"/>
          <w:sz w:val="18"/>
        </w:rPr>
        <w:t>无效日期</w:t>
      </w:r>
      <w:bookmarkStart w:id="35" w:name="m245"/>
      <w:bookmarkEnd w:id="35"/>
      <w:r>
        <w:rPr>
          <w:rFonts w:hint="default" w:ascii="瀹嬩綋"/>
          <w:b/>
          <w:snapToGrid/>
          <w:color w:val="333333"/>
          <w:sz w:val="18"/>
        </w:rPr>
        <w:br w:type="textWrapping"/>
      </w:r>
      <w:r>
        <w:rPr>
          <w:rFonts w:hint="default" w:ascii="瀹嬩綋"/>
          <w:b/>
          <w:snapToGrid/>
          <w:color w:val="FF0000"/>
          <w:sz w:val="18"/>
        </w:rPr>
        <w:t>注意:日期格式必须与 realDateFmt 和 realTimeFmt 一致而不是与 dateFmt 一致</w:t>
      </w:r>
      <w:r>
        <w:rPr>
          <w:rFonts w:hint="default" w:ascii="瀹嬩綋"/>
          <w:b w:val="0"/>
          <w:snapToGrid/>
          <w:color w:val="333333"/>
          <w:sz w:val="18"/>
        </w:rPr>
        <w:t>可以使用此功能禁用,所指定的一个或多个日期,只要你熟悉正则表达式,你可以尽情发挥</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0000FF"/>
          <w:sz w:val="18"/>
        </w:rPr>
        <w:t>用法(正则匹配):</w:t>
      </w:r>
      <w:r>
        <w:rPr>
          <w:rFonts w:hint="default" w:ascii="瀹嬩綋"/>
          <w:b w:val="0"/>
          <w:snapToGrid/>
          <w:color w:val="333333"/>
          <w:sz w:val="18"/>
        </w:rPr>
        <w:br w:type="textWrapping"/>
      </w:r>
      <w:r>
        <w:rPr>
          <w:rFonts w:hint="default" w:ascii="瀹嬩綋"/>
          <w:b w:val="0"/>
          <w:snapToGrid/>
          <w:color w:val="333333"/>
          <w:sz w:val="18"/>
        </w:rPr>
        <w:t>如果你熟悉正则表达式,会很容易理解下面的匹配用法</w:t>
      </w:r>
      <w:r>
        <w:rPr>
          <w:rFonts w:hint="default" w:ascii="瀹嬩綋"/>
          <w:b w:val="0"/>
          <w:snapToGrid/>
          <w:color w:val="333333"/>
          <w:sz w:val="18"/>
        </w:rPr>
        <w:br w:type="textWrapping"/>
      </w:r>
      <w:r>
        <w:rPr>
          <w:rFonts w:hint="default" w:ascii="瀹嬩綋"/>
          <w:b w:val="0"/>
          <w:snapToGrid/>
          <w:color w:val="333333"/>
          <w:sz w:val="18"/>
        </w:rPr>
        <w:t>如果不熟悉,可以参考下面的常用示例</w:t>
      </w:r>
      <w:r>
        <w:rPr>
          <w:rFonts w:hint="default" w:ascii="瀹嬩綋"/>
          <w:b w:val="0"/>
          <w:snapToGrid/>
          <w:color w:val="333333"/>
          <w:sz w:val="18"/>
        </w:rPr>
        <w:br w:type="textWrapping"/>
      </w:r>
      <w:r>
        <w:rPr>
          <w:rFonts w:hint="default" w:ascii="瀹嬩綋"/>
          <w:b w:val="0"/>
          <w:snapToGrid/>
          <w:color w:val="333333"/>
          <w:sz w:val="18"/>
        </w:rPr>
        <w:t>['2008-02-01','2008-02-29'] 表示禁用 2008-02-01 和 2008-02-29</w:t>
      </w:r>
      <w:r>
        <w:rPr>
          <w:rFonts w:hint="default" w:ascii="瀹嬩綋"/>
          <w:b w:val="0"/>
          <w:snapToGrid/>
          <w:color w:val="333333"/>
          <w:sz w:val="18"/>
        </w:rPr>
        <w:br w:type="textWrapping"/>
      </w:r>
      <w:r>
        <w:rPr>
          <w:rFonts w:hint="default" w:ascii="瀹嬩綋"/>
          <w:b w:val="0"/>
          <w:snapToGrid/>
          <w:color w:val="333333"/>
          <w:sz w:val="18"/>
        </w:rPr>
        <w:t>['2008-..-01','2008-02-29'] 表示禁用 2008-所有月份-01 和 2008-02-29</w:t>
      </w:r>
      <w:r>
        <w:rPr>
          <w:rFonts w:hint="default" w:ascii="瀹嬩綋"/>
          <w:b w:val="0"/>
          <w:snapToGrid/>
          <w:color w:val="333333"/>
          <w:sz w:val="18"/>
        </w:rPr>
        <w:br w:type="textWrapping"/>
      </w:r>
      <w:r>
        <w:rPr>
          <w:rFonts w:hint="default" w:ascii="瀹嬩綋"/>
          <w:b w:val="0"/>
          <w:snapToGrid/>
          <w:color w:val="333333"/>
          <w:sz w:val="18"/>
        </w:rPr>
        <w:t>['200[0-8]]-02-01','2008-02-29'] 表示禁用 [2000至2008]-02-01 和 2008-02-29</w:t>
      </w:r>
      <w:r>
        <w:rPr>
          <w:rFonts w:hint="default" w:ascii="瀹嬩綋"/>
          <w:b w:val="0"/>
          <w:snapToGrid/>
          <w:color w:val="333333"/>
          <w:sz w:val="18"/>
        </w:rPr>
        <w:br w:type="textWrapping"/>
      </w:r>
      <w:r>
        <w:rPr>
          <w:rFonts w:hint="default" w:ascii="瀹嬩綋"/>
          <w:b w:val="0"/>
          <w:snapToGrid/>
          <w:color w:val="333333"/>
          <w:sz w:val="18"/>
        </w:rPr>
        <w:t>['^2006'] 表示禁用 2006年的所有日期</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 xml:space="preserve">此外,您还可以使用 %y %M %d %H %m %s 等变量, 用法同动态日期限制 </w:t>
      </w:r>
      <w:r>
        <w:rPr>
          <w:rFonts w:hint="default" w:ascii="瀹嬩綋"/>
          <w:b w:val="0"/>
          <w:snapToGrid/>
          <w:color w:val="FF0000"/>
          <w:sz w:val="18"/>
        </w:rPr>
        <w:t>注意:%ld不能使用</w:t>
      </w:r>
      <w:r>
        <w:rPr>
          <w:rFonts w:hint="default" w:ascii="瀹嬩綋"/>
          <w:b w:val="0"/>
          <w:snapToGrid/>
          <w:color w:val="333333"/>
          <w:sz w:val="18"/>
        </w:rPr>
        <w:br w:type="textWrapping"/>
      </w:r>
      <w:r>
        <w:rPr>
          <w:rFonts w:hint="default" w:ascii="瀹嬩綋"/>
          <w:b w:val="0"/>
          <w:snapToGrid/>
          <w:color w:val="333333"/>
          <w:sz w:val="18"/>
        </w:rPr>
        <w:t>['....-..-01','%y-%M-%d'] 表示禁用 所有年份和所有月份的第一天和今天</w:t>
      </w:r>
      <w:r>
        <w:rPr>
          <w:rFonts w:hint="default" w:ascii="瀹嬩綋"/>
          <w:b w:val="0"/>
          <w:snapToGrid/>
          <w:color w:val="333333"/>
          <w:sz w:val="18"/>
        </w:rPr>
        <w:br w:type="textWrapping"/>
      </w:r>
      <w:r>
        <w:rPr>
          <w:rFonts w:hint="default" w:ascii="瀹嬩綋"/>
          <w:b w:val="0"/>
          <w:snapToGrid/>
          <w:color w:val="333333"/>
          <w:sz w:val="18"/>
        </w:rPr>
        <w:t>['%y-%M-{%d-1}','%y-%M-{%d+1}'] 表示禁用 昨天和明天</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当然,除了可以限制日期以外,您还可以限制时间</w:t>
      </w:r>
      <w:r>
        <w:rPr>
          <w:rFonts w:hint="default" w:ascii="瀹嬩綋"/>
          <w:b w:val="0"/>
          <w:snapToGrid/>
          <w:color w:val="333333"/>
          <w:sz w:val="18"/>
        </w:rPr>
        <w:br w:type="textWrapping"/>
      </w:r>
      <w:r>
        <w:rPr>
          <w:rFonts w:hint="default" w:ascii="瀹嬩綋"/>
          <w:b w:val="0"/>
          <w:snapToGrid/>
          <w:color w:val="333333"/>
          <w:sz w:val="18"/>
        </w:rPr>
        <w:t xml:space="preserve">['....-..-.. 10\:00\:00'] 表示禁用 每天10点 (注意 </w:t>
      </w:r>
      <w:r>
        <w:rPr>
          <w:rFonts w:hint="default" w:ascii="瀹嬩綋"/>
          <w:b w:val="0"/>
          <w:snapToGrid/>
          <w:color w:val="0000FF"/>
          <w:sz w:val="18"/>
        </w:rPr>
        <w:t>:</w:t>
      </w:r>
      <w:r>
        <w:rPr>
          <w:rFonts w:hint="default" w:ascii="瀹嬩綋"/>
          <w:b w:val="0"/>
          <w:snapToGrid/>
          <w:color w:val="333333"/>
          <w:sz w:val="18"/>
        </w:rPr>
        <w:t xml:space="preserve"> 需要 使用 </w:t>
      </w:r>
      <w:r>
        <w:rPr>
          <w:rFonts w:hint="default" w:ascii="瀹嬩綋"/>
          <w:b w:val="0"/>
          <w:snapToGrid/>
          <w:color w:val="0000FF"/>
          <w:sz w:val="18"/>
        </w:rPr>
        <w:t>\:</w:t>
      </w:r>
      <w:r>
        <w:rPr>
          <w:rFonts w:hint="default" w:ascii="瀹嬩綋"/>
          <w:b w:val="0"/>
          <w:snapToGrid/>
          <w:color w:val="333333"/>
          <w:sz w:val="18"/>
        </w:rPr>
        <w:t xml:space="preserve"> )</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不再多举例了,尽情发挥你的正则才能吧!</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示例4-5-1 禁用 每个月份的 5日 15日 25日</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br w:type="textWrapping"/>
      </w:r>
      <w:r>
        <w:rPr>
          <w:rFonts w:hint="default" w:ascii="瀹嬩綋"/>
          <w:b w:val="0"/>
          <w:snapToGrid/>
          <w:color w:val="333333"/>
          <w:sz w:val="18"/>
        </w:rPr>
        <w:t>&lt;input id="d451" type="text" class="Wdate" onFocus="WdatePicker({</w:t>
      </w:r>
      <w:r>
        <w:rPr>
          <w:rFonts w:hint="default" w:ascii="瀹嬩綋"/>
          <w:b w:val="0"/>
          <w:snapToGrid/>
          <w:color w:val="0000FF"/>
          <w:sz w:val="18"/>
        </w:rPr>
        <w:t>disabledDates:</w:t>
      </w:r>
      <w:r>
        <w:rPr>
          <w:rFonts w:hint="default" w:ascii="瀹嬩綋"/>
          <w:b w:val="0"/>
          <w:snapToGrid/>
          <w:color w:val="FF0000"/>
          <w:sz w:val="18"/>
        </w:rPr>
        <w:t>['5$']</w:t>
      </w:r>
      <w:r>
        <w:rPr>
          <w:rFonts w:hint="default" w:ascii="瀹嬩綋"/>
          <w:b w:val="0"/>
          <w:snapToGrid/>
          <w:color w:val="333333"/>
          <w:sz w:val="18"/>
        </w:rPr>
        <w:t>})"/&gt;</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FF0000"/>
          <w:sz w:val="18"/>
        </w:rPr>
        <w:t>注意 :</w:t>
      </w:r>
      <w:r>
        <w:rPr>
          <w:rFonts w:hint="default" w:ascii="瀹嬩綋"/>
          <w:b w:val="0"/>
          <w:snapToGrid/>
          <w:color w:val="0000FF"/>
          <w:sz w:val="18"/>
        </w:rPr>
        <w:t>'5$'</w:t>
      </w:r>
      <w:r>
        <w:rPr>
          <w:rFonts w:hint="default" w:ascii="瀹嬩綋"/>
          <w:b w:val="0"/>
          <w:snapToGrid/>
          <w:color w:val="333333"/>
          <w:sz w:val="18"/>
        </w:rPr>
        <w:t xml:space="preserve"> 表示以 5 结尾 注意 </w:t>
      </w:r>
      <w:r>
        <w:rPr>
          <w:rFonts w:hint="default" w:ascii="瀹嬩綋"/>
          <w:b w:val="0"/>
          <w:snapToGrid/>
          <w:color w:val="0000FF"/>
          <w:sz w:val="18"/>
        </w:rPr>
        <w:t>$</w:t>
      </w:r>
      <w:r>
        <w:rPr>
          <w:rFonts w:hint="default" w:ascii="瀹嬩綋"/>
          <w:b w:val="0"/>
          <w:snapToGrid/>
          <w:color w:val="333333"/>
          <w:sz w:val="18"/>
        </w:rPr>
        <w:t xml:space="preserve"> 的用法</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示例4-5-2 禁用 所有早于2000-01-01的日期</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br w:type="textWrapping"/>
      </w:r>
      <w:r>
        <w:rPr>
          <w:rFonts w:hint="default" w:ascii="瀹嬩綋"/>
          <w:b w:val="0"/>
          <w:snapToGrid/>
          <w:color w:val="333333"/>
          <w:sz w:val="18"/>
        </w:rPr>
        <w:t>&lt;input id="d452" type="text" class="Wdate" onFocus="WdatePicker({</w:t>
      </w:r>
      <w:r>
        <w:rPr>
          <w:rFonts w:hint="default" w:ascii="瀹嬩綋"/>
          <w:b w:val="0"/>
          <w:snapToGrid/>
          <w:color w:val="0000FF"/>
          <w:sz w:val="18"/>
        </w:rPr>
        <w:t>disabledDates:</w:t>
      </w:r>
      <w:r>
        <w:rPr>
          <w:rFonts w:hint="default" w:ascii="瀹嬩綋"/>
          <w:b w:val="0"/>
          <w:snapToGrid/>
          <w:color w:val="FF0000"/>
          <w:sz w:val="18"/>
        </w:rPr>
        <w:t>['^19']</w:t>
      </w:r>
      <w:r>
        <w:rPr>
          <w:rFonts w:hint="default" w:ascii="瀹嬩綋"/>
          <w:b w:val="0"/>
          <w:snapToGrid/>
          <w:color w:val="333333"/>
          <w:sz w:val="18"/>
        </w:rPr>
        <w:t>})"/&gt;</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FF0000"/>
          <w:sz w:val="18"/>
        </w:rPr>
        <w:t>注意:</w:t>
      </w:r>
      <w:r>
        <w:rPr>
          <w:rFonts w:hint="default" w:ascii="瀹嬩綋"/>
          <w:b w:val="0"/>
          <w:snapToGrid/>
          <w:color w:val="0000FF"/>
          <w:sz w:val="18"/>
        </w:rPr>
        <w:t>'^19'</w:t>
      </w:r>
      <w:r>
        <w:rPr>
          <w:rFonts w:hint="default" w:ascii="瀹嬩綋"/>
          <w:b w:val="0"/>
          <w:snapToGrid/>
          <w:color w:val="333333"/>
          <w:sz w:val="18"/>
        </w:rPr>
        <w:t xml:space="preserve"> 表示以 19 开头 注意 </w:t>
      </w:r>
      <w:r>
        <w:rPr>
          <w:rFonts w:hint="default" w:ascii="瀹嬩綋"/>
          <w:b w:val="0"/>
          <w:snapToGrid/>
          <w:color w:val="0000FF"/>
          <w:sz w:val="18"/>
        </w:rPr>
        <w:t>^</w:t>
      </w:r>
      <w:r>
        <w:rPr>
          <w:rFonts w:hint="default" w:ascii="瀹嬩綋"/>
          <w:b w:val="0"/>
          <w:snapToGrid/>
          <w:color w:val="333333"/>
          <w:sz w:val="18"/>
        </w:rPr>
        <w:t xml:space="preserve"> 的用法</w:t>
      </w:r>
      <w:r>
        <w:rPr>
          <w:rFonts w:hint="default" w:ascii="瀹嬩綋"/>
          <w:b w:val="0"/>
          <w:snapToGrid/>
          <w:color w:val="333333"/>
          <w:sz w:val="18"/>
        </w:rPr>
        <w:br w:type="textWrapping"/>
      </w:r>
      <w:r>
        <w:rPr>
          <w:rFonts w:hint="default" w:ascii="瀹嬩綋"/>
          <w:b w:val="0"/>
          <w:snapToGrid/>
          <w:color w:val="333333"/>
          <w:sz w:val="18"/>
        </w:rPr>
        <w:t>当然,可以使用minDate实现类似的功能 这里主要是 在演示 ^ 的用法</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示例4-5-3 配合min/maxDate使用,可以把可选择的日期分隔成多段</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本示例本月可用日期分隔成五段 分别是: 1-3 8-10 16-24 26,27 29-月末</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333333"/>
          <w:sz w:val="18"/>
        </w:rPr>
        <w:t>&lt;input id="d453" type="text" class="Wdate" onFocus="WdatePicker({</w:t>
      </w:r>
      <w:r>
        <w:rPr>
          <w:rFonts w:hint="default" w:ascii="瀹嬩綋"/>
          <w:b w:val="0"/>
          <w:snapToGrid/>
          <w:color w:val="0000FF"/>
          <w:sz w:val="18"/>
        </w:rPr>
        <w:t>minDate:</w:t>
      </w:r>
      <w:r>
        <w:rPr>
          <w:rFonts w:hint="default" w:ascii="瀹嬩綋"/>
          <w:b w:val="0"/>
          <w:snapToGrid/>
          <w:color w:val="FF0000"/>
          <w:sz w:val="18"/>
        </w:rPr>
        <w:t>'%y-%M-01'</w:t>
      </w:r>
      <w:r>
        <w:rPr>
          <w:rFonts w:hint="default" w:ascii="瀹嬩綋"/>
          <w:b w:val="0"/>
          <w:snapToGrid/>
          <w:color w:val="333333"/>
          <w:sz w:val="18"/>
        </w:rPr>
        <w:t>,</w:t>
      </w:r>
      <w:r>
        <w:rPr>
          <w:rFonts w:hint="default" w:ascii="瀹嬩綋"/>
          <w:b w:val="0"/>
          <w:snapToGrid/>
          <w:color w:val="0000FF"/>
          <w:sz w:val="18"/>
        </w:rPr>
        <w:t>maxDate:</w:t>
      </w:r>
      <w:r>
        <w:rPr>
          <w:rFonts w:hint="default" w:ascii="瀹嬩綋"/>
          <w:b w:val="0"/>
          <w:snapToGrid/>
          <w:color w:val="FF0000"/>
          <w:sz w:val="18"/>
        </w:rPr>
        <w:t>'%y-%M-%ld'</w:t>
      </w:r>
      <w:r>
        <w:rPr>
          <w:rFonts w:hint="default" w:ascii="瀹嬩綋"/>
          <w:b w:val="0"/>
          <w:snapToGrid/>
          <w:color w:val="333333"/>
          <w:sz w:val="18"/>
        </w:rPr>
        <w:t>,</w:t>
      </w:r>
      <w:r>
        <w:rPr>
          <w:rFonts w:hint="default" w:ascii="瀹嬩綋"/>
          <w:b w:val="0"/>
          <w:snapToGrid/>
          <w:color w:val="0000FF"/>
          <w:sz w:val="18"/>
        </w:rPr>
        <w:t>disabledDates:</w:t>
      </w:r>
      <w:r>
        <w:rPr>
          <w:rFonts w:hint="default" w:ascii="瀹嬩綋"/>
          <w:b w:val="0"/>
          <w:snapToGrid/>
          <w:color w:val="FF0000"/>
          <w:sz w:val="18"/>
        </w:rPr>
        <w:t>['0[4-7]$','1[1-5]$','2[58]$']</w:t>
      </w:r>
      <w:r>
        <w:rPr>
          <w:rFonts w:hint="default" w:ascii="瀹嬩綋"/>
          <w:b w:val="0"/>
          <w:snapToGrid/>
          <w:color w:val="333333"/>
          <w:sz w:val="18"/>
        </w:rPr>
        <w:t>})"/&gt;</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 xml:space="preserve">示例4-5-4 </w:t>
      </w:r>
      <w:r>
        <w:rPr>
          <w:rFonts w:hint="default" w:ascii="瀹嬩綋"/>
          <w:b/>
          <w:snapToGrid/>
          <w:color w:val="0000FF"/>
          <w:sz w:val="18"/>
          <w:shd w:val="clear" w:color="auto" w:fill="EEEEEE"/>
        </w:rPr>
        <w:t>min/maxDate disabledDays disabledDates 配合使用</w:t>
      </w:r>
      <w:r>
        <w:rPr>
          <w:rFonts w:hint="default" w:ascii="瀹嬩綋"/>
          <w:b/>
          <w:snapToGrid/>
          <w:color w:val="333333"/>
          <w:sz w:val="18"/>
          <w:shd w:val="clear" w:color="auto" w:fill="EEEEEE"/>
        </w:rPr>
        <w:t xml:space="preserve"> 即使在要求非常苛刻的情况下也能满足需求</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br w:type="textWrapping"/>
      </w:r>
      <w:r>
        <w:rPr>
          <w:rFonts w:hint="default" w:ascii="瀹嬩綋"/>
          <w:b w:val="0"/>
          <w:snapToGrid/>
          <w:color w:val="333333"/>
          <w:sz w:val="18"/>
        </w:rPr>
        <w:t>&lt;input id="d454" type="text" class="Wdate" onFocus="WdatePicker({</w:t>
      </w:r>
      <w:r>
        <w:rPr>
          <w:rFonts w:hint="default" w:ascii="瀹嬩綋"/>
          <w:b w:val="0"/>
          <w:snapToGrid/>
          <w:color w:val="0000FF"/>
          <w:sz w:val="18"/>
        </w:rPr>
        <w:t>minDate:</w:t>
      </w:r>
      <w:r>
        <w:rPr>
          <w:rFonts w:hint="default" w:ascii="瀹嬩綋"/>
          <w:b w:val="0"/>
          <w:snapToGrid/>
          <w:color w:val="FF0000"/>
          <w:sz w:val="18"/>
        </w:rPr>
        <w:t>'%y-%M-01'</w:t>
      </w:r>
      <w:r>
        <w:rPr>
          <w:rFonts w:hint="default" w:ascii="瀹嬩綋"/>
          <w:b w:val="0"/>
          <w:snapToGrid/>
          <w:color w:val="333333"/>
          <w:sz w:val="18"/>
        </w:rPr>
        <w:t>,</w:t>
      </w:r>
      <w:r>
        <w:rPr>
          <w:rFonts w:hint="default" w:ascii="瀹嬩綋"/>
          <w:b w:val="0"/>
          <w:snapToGrid/>
          <w:color w:val="0000FF"/>
          <w:sz w:val="18"/>
        </w:rPr>
        <w:t>maxDate:</w:t>
      </w:r>
      <w:r>
        <w:rPr>
          <w:rFonts w:hint="default" w:ascii="瀹嬩綋"/>
          <w:b w:val="0"/>
          <w:snapToGrid/>
          <w:color w:val="FF0000"/>
          <w:sz w:val="18"/>
        </w:rPr>
        <w:t>'%y-%M-%ld'</w:t>
      </w:r>
      <w:r>
        <w:rPr>
          <w:rFonts w:hint="default" w:ascii="瀹嬩綋"/>
          <w:b w:val="0"/>
          <w:snapToGrid/>
          <w:color w:val="333333"/>
          <w:sz w:val="18"/>
        </w:rPr>
        <w:t>,</w:t>
      </w:r>
      <w:r>
        <w:rPr>
          <w:rFonts w:hint="default" w:ascii="瀹嬩綋"/>
          <w:b w:val="0"/>
          <w:snapToGrid/>
          <w:color w:val="0000FF"/>
          <w:sz w:val="18"/>
        </w:rPr>
        <w:t>disabledDates:</w:t>
      </w:r>
      <w:r>
        <w:rPr>
          <w:rFonts w:hint="default" w:ascii="瀹嬩綋"/>
          <w:b w:val="0"/>
          <w:snapToGrid/>
          <w:color w:val="FF0000"/>
          <w:sz w:val="18"/>
        </w:rPr>
        <w:t>['0[4-7]$','1[1-5]$','2[58]$']</w:t>
      </w:r>
      <w:r>
        <w:rPr>
          <w:rFonts w:hint="default" w:ascii="瀹嬩綋"/>
          <w:b w:val="0"/>
          <w:snapToGrid/>
          <w:color w:val="333333"/>
          <w:sz w:val="18"/>
        </w:rPr>
        <w:t>,</w:t>
      </w:r>
      <w:r>
        <w:rPr>
          <w:rFonts w:hint="default" w:ascii="瀹嬩綋"/>
          <w:b w:val="0"/>
          <w:snapToGrid/>
          <w:color w:val="0000FF"/>
          <w:sz w:val="18"/>
        </w:rPr>
        <w:t>disabledDays:</w:t>
      </w:r>
      <w:r>
        <w:rPr>
          <w:rFonts w:hint="default" w:ascii="瀹嬩綋"/>
          <w:b w:val="0"/>
          <w:snapToGrid/>
          <w:color w:val="FF0000"/>
          <w:sz w:val="18"/>
        </w:rPr>
        <w:t>[1,3,6]</w:t>
      </w:r>
      <w:r>
        <w:rPr>
          <w:rFonts w:hint="default" w:ascii="瀹嬩綋"/>
          <w:b w:val="0"/>
          <w:snapToGrid/>
          <w:color w:val="333333"/>
          <w:sz w:val="18"/>
        </w:rPr>
        <w:t>})"/&gt;</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示例4-5-5 禁用前一个小时和后一个小时内所有时间 使用 %y %M %d %H %m %s 等变量</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鼠标点击 小时输入框时,你会发现当然时间对应的前一个小时和后一个小时是灰色的</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333333"/>
          <w:sz w:val="18"/>
        </w:rPr>
        <w:t>&lt;input id="d2a25" type="text" class="Wdate" onFocus="WdatePicker({dateFmt:'yyyy-MM-dd HH:mm:ss',</w:t>
      </w:r>
      <w:r>
        <w:rPr>
          <w:rFonts w:hint="default" w:ascii="瀹嬩綋"/>
          <w:b w:val="0"/>
          <w:snapToGrid/>
          <w:color w:val="0000FF"/>
          <w:sz w:val="18"/>
        </w:rPr>
        <w:t>disabledDates:</w:t>
      </w:r>
      <w:r>
        <w:rPr>
          <w:rFonts w:hint="default" w:ascii="瀹嬩綋"/>
          <w:b w:val="0"/>
          <w:snapToGrid/>
          <w:color w:val="FF0000"/>
          <w:sz w:val="18"/>
        </w:rPr>
        <w:t>['%y-%M-%d {%H-1}\:..\:..','%y-%M-%d {%H+1}\:..\:..']</w:t>
      </w:r>
      <w:r>
        <w:rPr>
          <w:rFonts w:hint="default" w:ascii="瀹嬩綋"/>
          <w:b w:val="0"/>
          <w:snapToGrid/>
          <w:color w:val="333333"/>
          <w:sz w:val="18"/>
        </w:rPr>
        <w:t>})"/&gt;</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FF0000"/>
          <w:sz w:val="18"/>
        </w:rPr>
        <w:t>注意:</w:t>
      </w:r>
      <w:r>
        <w:rPr>
          <w:rFonts w:hint="default" w:ascii="瀹嬩綋"/>
          <w:b w:val="0"/>
          <w:snapToGrid/>
          <w:color w:val="333333"/>
          <w:sz w:val="18"/>
        </w:rPr>
        <w:t>%y %M %d等详见</w:t>
      </w:r>
      <w:r>
        <w:rPr>
          <w:rFonts w:hint="default" w:ascii="瀹嬩綋"/>
          <w:b w:val="0"/>
          <w:snapToGrid/>
          <w:color w:val="4264BD"/>
          <w:sz w:val="18"/>
          <w:u w:val="single"/>
        </w:rPr>
        <w:fldChar w:fldCharType="begin"/>
      </w:r>
      <w:r>
        <w:rPr>
          <w:rFonts w:hint="default" w:ascii="瀹嬩綋"/>
          <w:b w:val="0"/>
          <w:snapToGrid/>
          <w:color w:val="4264BD"/>
          <w:sz w:val="18"/>
          <w:u w:val="single"/>
        </w:rPr>
        <w:instrText xml:space="preserve">HYPERLINK \l "m242"</w:instrText>
      </w:r>
      <w:r>
        <w:rPr>
          <w:rFonts w:hint="default" w:ascii="瀹嬩綋"/>
          <w:b w:val="0"/>
          <w:snapToGrid/>
          <w:color w:val="4264BD"/>
          <w:sz w:val="18"/>
          <w:u w:val="single"/>
        </w:rPr>
        <w:fldChar w:fldCharType="separate"/>
      </w:r>
      <w:r>
        <w:rPr>
          <w:rFonts w:hint="default" w:ascii="瀹嬩綋"/>
          <w:b w:val="0"/>
          <w:snapToGrid/>
          <w:color w:val="4264BD"/>
          <w:sz w:val="18"/>
          <w:u w:val="single"/>
        </w:rPr>
        <w:t>动态变量表</w:t>
      </w:r>
      <w:r>
        <w:rPr>
          <w:rFonts w:hint="default" w:ascii="瀹嬩綋"/>
          <w:b w:val="0"/>
          <w:snapToGrid/>
          <w:color w:val="4264BD"/>
          <w:sz w:val="18"/>
          <w:u w:val="single"/>
        </w:rPr>
        <w:fldChar w:fldCharType="end"/>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示例4-5-6 #F{}也是可以使用的</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本示例利用自定义函数 随机禁用0-23中的任何一个小时</w:t>
      </w:r>
      <w:r>
        <w:rPr>
          <w:rFonts w:hint="default" w:ascii="瀹嬩綋"/>
          <w:b w:val="0"/>
          <w:snapToGrid/>
          <w:color w:val="333333"/>
          <w:sz w:val="18"/>
        </w:rPr>
        <w:br w:type="textWrapping"/>
      </w:r>
      <w:r>
        <w:rPr>
          <w:rFonts w:hint="default" w:ascii="瀹嬩綋"/>
          <w:b w:val="0"/>
          <w:snapToGrid/>
          <w:color w:val="333333"/>
          <w:sz w:val="18"/>
        </w:rPr>
        <w:t>打开小时选择框,你会发现有一个小时被禁用的,而且每次禁用的小时都不同</w:t>
      </w:r>
      <w:r>
        <w:rPr>
          <w:rFonts w:hint="default" w:ascii="瀹嬩綋"/>
          <w:b w:val="0"/>
          <w:snapToGrid/>
          <w:color w:val="333333"/>
          <w:sz w:val="18"/>
        </w:rPr>
        <w:br w:type="textWrapping"/>
      </w:r>
      <w:r>
        <w:rPr>
          <w:rFonts w:hint="default" w:ascii="瀹嬩綋"/>
          <w:b w:val="0"/>
          <w:snapToGrid/>
          <w:color w:val="333333"/>
          <w:sz w:val="18"/>
        </w:rPr>
        <w:t xml:space="preserve"> </w:t>
      </w:r>
      <w:r>
        <w:rPr>
          <w:rFonts w:hint="default" w:ascii="瀹嬩綋"/>
          <w:b w:val="0"/>
          <w:snapToGrid/>
          <w:color w:val="333333"/>
          <w:sz w:val="18"/>
        </w:rPr>
        <w:br w:type="textWrapping"/>
      </w:r>
      <w:r>
        <w:rPr>
          <w:rFonts w:hint="default" w:ascii="瀹嬩綋"/>
          <w:b w:val="0"/>
          <w:snapToGrid/>
          <w:color w:val="333333"/>
          <w:sz w:val="18"/>
        </w:rPr>
        <w:t>&lt;script&gt;</w:t>
      </w:r>
      <w:r>
        <w:rPr>
          <w:rFonts w:hint="default" w:ascii="瀹嬩綋"/>
          <w:b w:val="0"/>
          <w:snapToGrid/>
          <w:color w:val="333333"/>
          <w:sz w:val="18"/>
        </w:rPr>
        <w:br w:type="textWrapping"/>
      </w:r>
      <w:r>
        <w:rPr>
          <w:rFonts w:hint="default" w:ascii="瀹嬩綋"/>
          <w:b w:val="0"/>
          <w:snapToGrid/>
          <w:color w:val="333333"/>
          <w:sz w:val="18"/>
        </w:rPr>
        <w:t>function randomH(){</w:t>
      </w:r>
      <w:r>
        <w:rPr>
          <w:rFonts w:hint="default" w:ascii="瀹嬩綋"/>
          <w:b w:val="0"/>
          <w:snapToGrid/>
          <w:color w:val="333333"/>
          <w:sz w:val="18"/>
        </w:rPr>
        <w:br w:type="textWrapping"/>
      </w:r>
      <w:r>
        <w:rPr>
          <w:rFonts w:hint="default" w:ascii="瀹嬩綋"/>
          <w:b w:val="0"/>
          <w:snapToGrid/>
          <w:color w:val="333333"/>
          <w:sz w:val="18"/>
        </w:rPr>
        <w:t>//产生一个随机的数字 0-23</w:t>
      </w:r>
      <w:r>
        <w:rPr>
          <w:rFonts w:hint="default" w:ascii="瀹嬩綋"/>
          <w:b w:val="0"/>
          <w:snapToGrid/>
          <w:color w:val="333333"/>
          <w:sz w:val="18"/>
        </w:rPr>
        <w:br w:type="textWrapping"/>
      </w:r>
      <w:r>
        <w:rPr>
          <w:rFonts w:hint="default" w:ascii="瀹嬩綋"/>
          <w:b w:val="0"/>
          <w:snapToGrid/>
          <w:color w:val="333333"/>
          <w:sz w:val="18"/>
        </w:rPr>
        <w:t>var H = Math.round(Math.random() * 23);</w:t>
      </w:r>
      <w:r>
        <w:rPr>
          <w:rFonts w:hint="default" w:ascii="瀹嬩綋"/>
          <w:b w:val="0"/>
          <w:snapToGrid/>
          <w:color w:val="333333"/>
          <w:sz w:val="18"/>
        </w:rPr>
        <w:br w:type="textWrapping"/>
      </w:r>
      <w:r>
        <w:rPr>
          <w:rFonts w:hint="default" w:ascii="瀹嬩綋"/>
          <w:b w:val="0"/>
          <w:snapToGrid/>
          <w:color w:val="333333"/>
          <w:sz w:val="18"/>
        </w:rPr>
        <w:t>if(H&lt;10) H='0'+H;</w:t>
      </w:r>
      <w:r>
        <w:rPr>
          <w:rFonts w:hint="default" w:ascii="瀹嬩綋"/>
          <w:b w:val="0"/>
          <w:snapToGrid/>
          <w:color w:val="333333"/>
          <w:sz w:val="18"/>
        </w:rPr>
        <w:br w:type="textWrapping"/>
      </w:r>
      <w:r>
        <w:rPr>
          <w:rFonts w:hint="default" w:ascii="瀹嬩綋"/>
          <w:b w:val="0"/>
          <w:snapToGrid/>
          <w:color w:val="333333"/>
          <w:sz w:val="18"/>
        </w:rPr>
        <w:t>//返回 '^' + 数字</w:t>
      </w:r>
      <w:r>
        <w:rPr>
          <w:rFonts w:hint="default" w:ascii="瀹嬩綋"/>
          <w:b w:val="0"/>
          <w:snapToGrid/>
          <w:color w:val="333333"/>
          <w:sz w:val="18"/>
        </w:rPr>
        <w:br w:type="textWrapping"/>
      </w:r>
      <w:r>
        <w:rPr>
          <w:rFonts w:hint="default" w:ascii="瀹嬩綋"/>
          <w:b w:val="0"/>
          <w:snapToGrid/>
          <w:color w:val="333333"/>
          <w:sz w:val="18"/>
        </w:rPr>
        <w:t>return '^'+H;</w:t>
      </w:r>
      <w:r>
        <w:rPr>
          <w:rFonts w:hint="default" w:ascii="瀹嬩綋"/>
          <w:b w:val="0"/>
          <w:snapToGrid/>
          <w:color w:val="333333"/>
          <w:sz w:val="18"/>
        </w:rPr>
        <w:br w:type="textWrapping"/>
      </w:r>
      <w:r>
        <w:rPr>
          <w:rFonts w:hint="default" w:ascii="瀹嬩綋"/>
          <w:b w:val="0"/>
          <w:snapToGrid/>
          <w:color w:val="333333"/>
          <w:sz w:val="18"/>
        </w:rPr>
        <w:t>}</w:t>
      </w:r>
      <w:r>
        <w:rPr>
          <w:rFonts w:hint="default" w:ascii="瀹嬩綋"/>
          <w:b w:val="0"/>
          <w:snapToGrid/>
          <w:color w:val="333333"/>
          <w:sz w:val="18"/>
        </w:rPr>
        <w:br w:type="textWrapping"/>
      </w:r>
      <w:r>
        <w:rPr>
          <w:rFonts w:hint="default" w:ascii="瀹嬩綋"/>
          <w:b w:val="0"/>
          <w:snapToGrid/>
          <w:color w:val="333333"/>
          <w:sz w:val="18"/>
        </w:rPr>
        <w:t>&lt;/script&gt;</w:t>
      </w:r>
      <w:r>
        <w:rPr>
          <w:rFonts w:hint="default" w:ascii="瀹嬩綋"/>
          <w:b w:val="0"/>
          <w:snapToGrid/>
          <w:color w:val="333333"/>
          <w:sz w:val="18"/>
        </w:rPr>
        <w:br w:type="textWrapping"/>
      </w:r>
      <w:r>
        <w:rPr>
          <w:rFonts w:hint="default" w:ascii="瀹嬩綋"/>
          <w:b w:val="0"/>
          <w:snapToGrid/>
          <w:color w:val="333333"/>
          <w:sz w:val="18"/>
        </w:rPr>
        <w:t>&lt;input type="text" class="Wdate" id="d456" onFocus="WdatePicker({dateFmt:'HH:mm:ss',</w:t>
      </w:r>
      <w:r>
        <w:rPr>
          <w:rFonts w:hint="default" w:ascii="瀹嬩綋"/>
          <w:b w:val="0"/>
          <w:snapToGrid/>
          <w:color w:val="0000FF"/>
          <w:sz w:val="18"/>
        </w:rPr>
        <w:t>disabledDates:</w:t>
      </w:r>
      <w:r>
        <w:rPr>
          <w:rFonts w:hint="default" w:ascii="瀹嬩綋"/>
          <w:b w:val="0"/>
          <w:snapToGrid/>
          <w:color w:val="FF0000"/>
          <w:sz w:val="18"/>
        </w:rPr>
        <w:t>['#F{randomH()}']</w:t>
      </w:r>
      <w:r>
        <w:rPr>
          <w:rFonts w:hint="default" w:ascii="瀹嬩綋"/>
          <w:b w:val="0"/>
          <w:snapToGrid/>
          <w:color w:val="333333"/>
          <w:sz w:val="18"/>
        </w:rPr>
        <w:t>})"/&gt;</w:t>
      </w:r>
    </w:p>
    <w:p>
      <w:pPr>
        <w:numPr>
          <w:ilvl w:val="0"/>
          <w:numId w:val="5"/>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有效天与有效日期</w:t>
      </w:r>
      <w:bookmarkStart w:id="36" w:name="m246"/>
      <w:bookmarkEnd w:id="36"/>
      <w:r>
        <w:rPr>
          <w:rFonts w:hint="default" w:ascii="瀹嬩綋"/>
          <w:b/>
          <w:snapToGrid/>
          <w:color w:val="333333"/>
          <w:sz w:val="18"/>
        </w:rPr>
        <w:t xml:space="preserve"> </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使用无效天和无效日期可以很方便的禁用不可用的日期,但是在只需要启用少部分日期的情况下,有效天和有效日期的功能就非常适合了.</w:t>
      </w:r>
      <w:r>
        <w:rPr>
          <w:rFonts w:hint="default" w:ascii="瀹嬩綋"/>
          <w:b w:val="0"/>
          <w:snapToGrid/>
          <w:color w:val="333333"/>
          <w:sz w:val="18"/>
        </w:rPr>
        <w:br w:type="textWrapping"/>
      </w:r>
      <w:r>
        <w:rPr>
          <w:rFonts w:hint="default" w:ascii="瀹嬩綋"/>
          <w:b w:val="0"/>
          <w:snapToGrid/>
          <w:color w:val="FF0000"/>
          <w:sz w:val="18"/>
        </w:rPr>
        <w:t>关键属性:</w:t>
      </w:r>
      <w:r>
        <w:rPr>
          <w:rFonts w:hint="default" w:ascii="瀹嬩綋"/>
          <w:b w:val="0"/>
          <w:snapToGrid/>
          <w:color w:val="333333"/>
          <w:sz w:val="18"/>
        </w:rPr>
        <w:t xml:space="preserve"> </w:t>
      </w:r>
      <w:r>
        <w:rPr>
          <w:rFonts w:hint="default" w:ascii="瀹嬩綋"/>
          <w:b w:val="0"/>
          <w:snapToGrid/>
          <w:color w:val="0000FF"/>
          <w:sz w:val="18"/>
        </w:rPr>
        <w:t>opposite</w:t>
      </w:r>
      <w:r>
        <w:rPr>
          <w:rFonts w:hint="default" w:ascii="瀹嬩綋"/>
          <w:b w:val="0"/>
          <w:snapToGrid/>
          <w:color w:val="333333"/>
          <w:sz w:val="18"/>
        </w:rPr>
        <w:t xml:space="preserve"> 默认为false, 为true时,无效天和无效日期变成有效天和有效日期</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示例4-6 只启用 每个月份的 5日 15日 25日</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br w:type="textWrapping"/>
      </w:r>
      <w:r>
        <w:rPr>
          <w:rFonts w:hint="default" w:ascii="瀹嬩綋"/>
          <w:b w:val="0"/>
          <w:snapToGrid/>
          <w:color w:val="333333"/>
          <w:sz w:val="18"/>
        </w:rPr>
        <w:t>&lt;input id="d46" type="text" class="Wdate" onFocus="WdatePicker({</w:t>
      </w:r>
      <w:r>
        <w:rPr>
          <w:rFonts w:hint="default" w:ascii="瀹嬩綋"/>
          <w:b w:val="0"/>
          <w:snapToGrid/>
          <w:color w:val="0000FF"/>
          <w:sz w:val="18"/>
        </w:rPr>
        <w:t>opposite:</w:t>
      </w:r>
      <w:r>
        <w:rPr>
          <w:rFonts w:hint="default" w:ascii="瀹嬩綋"/>
          <w:b w:val="0"/>
          <w:snapToGrid/>
          <w:color w:val="FF0000"/>
          <w:sz w:val="18"/>
        </w:rPr>
        <w:t>true</w:t>
      </w:r>
      <w:r>
        <w:rPr>
          <w:rFonts w:hint="default" w:ascii="瀹嬩綋"/>
          <w:b w:val="0"/>
          <w:snapToGrid/>
          <w:color w:val="333333"/>
          <w:sz w:val="18"/>
        </w:rPr>
        <w:t>,</w:t>
      </w:r>
      <w:r>
        <w:rPr>
          <w:rFonts w:hint="default" w:ascii="瀹嬩綋"/>
          <w:b w:val="0"/>
          <w:snapToGrid/>
          <w:color w:val="0000FF"/>
          <w:sz w:val="18"/>
        </w:rPr>
        <w:t>disabledDates:</w:t>
      </w:r>
      <w:r>
        <w:rPr>
          <w:rFonts w:hint="default" w:ascii="瀹嬩綋"/>
          <w:b w:val="0"/>
          <w:snapToGrid/>
          <w:color w:val="FF0000"/>
          <w:sz w:val="18"/>
        </w:rPr>
        <w:t>['5$']</w:t>
      </w:r>
      <w:r>
        <w:rPr>
          <w:rFonts w:hint="default" w:ascii="瀹嬩綋"/>
          <w:b w:val="0"/>
          <w:snapToGrid/>
          <w:color w:val="333333"/>
          <w:sz w:val="18"/>
        </w:rPr>
        <w:t>})"/&gt;</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FF0000"/>
          <w:sz w:val="18"/>
        </w:rPr>
        <w:t>注意 :</w:t>
      </w:r>
      <w:r>
        <w:rPr>
          <w:rFonts w:hint="default" w:ascii="瀹嬩綋"/>
          <w:b w:val="0"/>
          <w:snapToGrid/>
          <w:color w:val="0000FF"/>
          <w:sz w:val="18"/>
        </w:rPr>
        <w:t>'5$'</w:t>
      </w:r>
      <w:r>
        <w:rPr>
          <w:rFonts w:hint="default" w:ascii="瀹嬩綋"/>
          <w:b w:val="0"/>
          <w:snapToGrid/>
          <w:color w:val="333333"/>
          <w:sz w:val="18"/>
        </w:rPr>
        <w:t xml:space="preserve"> 表示以 5 结尾 注意 </w:t>
      </w:r>
      <w:r>
        <w:rPr>
          <w:rFonts w:hint="default" w:ascii="瀹嬩綋"/>
          <w:b w:val="0"/>
          <w:snapToGrid/>
          <w:color w:val="0000FF"/>
          <w:sz w:val="18"/>
        </w:rPr>
        <w:t>$</w:t>
      </w:r>
      <w:r>
        <w:rPr>
          <w:rFonts w:hint="default" w:ascii="瀹嬩綋"/>
          <w:b w:val="0"/>
          <w:snapToGrid/>
          <w:color w:val="333333"/>
          <w:sz w:val="18"/>
        </w:rPr>
        <w:t xml:space="preserve"> 的用法</w:t>
      </w:r>
    </w:p>
    <w:p>
      <w:pPr>
        <w:numPr>
          <w:ilvl w:val="0"/>
          <w:numId w:val="5"/>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特殊天和特殊日期</w:t>
      </w:r>
      <w:bookmarkStart w:id="37" w:name="m247"/>
      <w:bookmarkEnd w:id="37"/>
      <w:r>
        <w:rPr>
          <w:rFonts w:hint="default" w:ascii="瀹嬩綋"/>
          <w:b/>
          <w:snapToGrid/>
          <w:color w:val="333333"/>
          <w:sz w:val="18"/>
        </w:rPr>
        <w:t xml:space="preserve"> </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FF0000"/>
          <w:sz w:val="18"/>
        </w:rPr>
        <w:t>特殊天和特殊日期的用法跟完全无效天和无效日期完全相同,但是opposite属性对其无效</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FF0000"/>
          <w:sz w:val="18"/>
        </w:rPr>
        <w:t>关键属性:</w:t>
      </w:r>
      <w:r>
        <w:rPr>
          <w:rFonts w:hint="default" w:ascii="瀹嬩綋"/>
          <w:b w:val="0"/>
          <w:snapToGrid/>
          <w:color w:val="333333"/>
          <w:sz w:val="18"/>
        </w:rPr>
        <w:br w:type="textWrapping"/>
      </w:r>
      <w:r>
        <w:rPr>
          <w:rFonts w:hint="default" w:ascii="瀹嬩綋"/>
          <w:b w:val="0"/>
          <w:snapToGrid/>
          <w:color w:val="0000FF"/>
          <w:sz w:val="18"/>
        </w:rPr>
        <w:t>specialDays</w:t>
      </w:r>
      <w:r>
        <w:rPr>
          <w:rFonts w:hint="default" w:ascii="瀹嬩綋"/>
          <w:b w:val="0"/>
          <w:snapToGrid/>
          <w:color w:val="333333"/>
          <w:sz w:val="18"/>
        </w:rPr>
        <w:t>(0至6 分别代表 周日至周六) 用法同无效天</w:t>
      </w:r>
      <w:r>
        <w:rPr>
          <w:rFonts w:hint="default" w:ascii="瀹嬩綋"/>
          <w:b w:val="0"/>
          <w:snapToGrid/>
          <w:color w:val="333333"/>
          <w:sz w:val="18"/>
        </w:rPr>
        <w:br w:type="textWrapping"/>
      </w:r>
      <w:r>
        <w:rPr>
          <w:rFonts w:hint="default" w:ascii="瀹嬩綋"/>
          <w:b w:val="0"/>
          <w:snapToGrid/>
          <w:color w:val="0000FF"/>
          <w:sz w:val="18"/>
        </w:rPr>
        <w:t>specialDates</w:t>
      </w:r>
      <w:r>
        <w:rPr>
          <w:rFonts w:hint="default" w:ascii="瀹嬩綋"/>
          <w:b w:val="0"/>
          <w:snapToGrid/>
          <w:color w:val="333333"/>
          <w:sz w:val="18"/>
        </w:rPr>
        <w:t xml:space="preserve"> 用法同无效日期,但是对时分秒无效</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示例4-7-1 高亮每周 周一 周五</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br w:type="textWrapping"/>
      </w:r>
      <w:r>
        <w:rPr>
          <w:rFonts w:hint="default" w:ascii="瀹嬩綋"/>
          <w:b w:val="0"/>
          <w:snapToGrid/>
          <w:color w:val="333333"/>
          <w:sz w:val="18"/>
        </w:rPr>
        <w:t>&lt;input id="d471" type="text" class="Wdate" onFocus="WdatePicker({</w:t>
      </w:r>
      <w:r>
        <w:rPr>
          <w:rFonts w:hint="default" w:ascii="瀹嬩綋"/>
          <w:b w:val="0"/>
          <w:snapToGrid/>
          <w:color w:val="0000FF"/>
          <w:sz w:val="18"/>
        </w:rPr>
        <w:t>specialDays:</w:t>
      </w:r>
      <w:r>
        <w:rPr>
          <w:rFonts w:hint="default" w:ascii="瀹嬩綋"/>
          <w:b w:val="0"/>
          <w:snapToGrid/>
          <w:color w:val="FF0000"/>
          <w:sz w:val="18"/>
        </w:rPr>
        <w:t>[1,5]</w:t>
      </w:r>
      <w:r>
        <w:rPr>
          <w:rFonts w:hint="default" w:ascii="瀹嬩綋"/>
          <w:b w:val="0"/>
          <w:snapToGrid/>
          <w:color w:val="333333"/>
          <w:sz w:val="18"/>
        </w:rPr>
        <w:t>})"/&gt;</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示例4-7-2 高亮每月 1号 15号</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br w:type="textWrapping"/>
      </w:r>
      <w:r>
        <w:rPr>
          <w:rFonts w:hint="default" w:ascii="瀹嬩綋"/>
          <w:b w:val="0"/>
          <w:snapToGrid/>
          <w:color w:val="333333"/>
          <w:sz w:val="18"/>
        </w:rPr>
        <w:t>&lt;input id="d472" type="text" class="Wdate" onFocus="WdatePicker({</w:t>
      </w:r>
      <w:r>
        <w:rPr>
          <w:rFonts w:hint="default" w:ascii="瀹嬩綋"/>
          <w:b w:val="0"/>
          <w:snapToGrid/>
          <w:color w:val="0000FF"/>
          <w:sz w:val="18"/>
        </w:rPr>
        <w:t>specialDates:</w:t>
      </w:r>
      <w:r>
        <w:rPr>
          <w:rFonts w:hint="default" w:ascii="瀹嬩綋"/>
          <w:b w:val="0"/>
          <w:snapToGrid/>
          <w:color w:val="FF0000"/>
          <w:sz w:val="18"/>
        </w:rPr>
        <w:t>['....-..-01','....-..-15']</w:t>
      </w:r>
      <w:r>
        <w:rPr>
          <w:rFonts w:hint="default" w:ascii="瀹嬩綋"/>
          <w:b w:val="0"/>
          <w:snapToGrid/>
          <w:color w:val="333333"/>
          <w:sz w:val="18"/>
        </w:rPr>
        <w:t>})"/&gt;</w:t>
      </w:r>
    </w:p>
    <w:p>
      <w:pPr>
        <w:kinsoku/>
        <w:autoSpaceDE/>
        <w:autoSpaceDN w:val="0"/>
        <w:spacing w:before="360" w:beforeLines="0" w:after="120" w:afterLines="0"/>
        <w:jc w:val="left"/>
        <w:rPr>
          <w:rFonts w:hint="default" w:ascii="瀹嬩綋"/>
          <w:b/>
          <w:snapToGrid/>
          <w:color w:val="0033CC"/>
          <w:sz w:val="21"/>
        </w:rPr>
      </w:pPr>
    </w:p>
    <w:p>
      <w:pPr>
        <w:kinsoku/>
        <w:autoSpaceDE/>
        <w:autoSpaceDN w:val="0"/>
        <w:spacing w:before="360" w:beforeLines="0" w:after="120" w:afterLines="0"/>
        <w:jc w:val="left"/>
        <w:rPr>
          <w:rFonts w:hint="default" w:ascii="瀹嬩綋"/>
          <w:b/>
          <w:snapToGrid/>
          <w:color w:val="0033CC"/>
          <w:sz w:val="21"/>
        </w:rPr>
      </w:pPr>
    </w:p>
    <w:p>
      <w:pPr>
        <w:kinsoku/>
        <w:autoSpaceDE/>
        <w:autoSpaceDN w:val="0"/>
        <w:spacing w:before="360" w:beforeLines="0" w:after="120" w:afterLines="0"/>
        <w:jc w:val="left"/>
        <w:rPr>
          <w:rFonts w:hint="default" w:ascii="瀹嬩綋"/>
          <w:b/>
          <w:snapToGrid/>
          <w:color w:val="0033CC"/>
          <w:sz w:val="21"/>
        </w:rPr>
      </w:pPr>
      <w:r>
        <w:rPr>
          <w:rFonts w:hint="default" w:ascii="瀹嬩綋"/>
          <w:b/>
          <w:snapToGrid/>
          <w:color w:val="0033CC"/>
          <w:sz w:val="21"/>
        </w:rPr>
        <w:t>5. 自定义事件</w:t>
      </w:r>
      <w:bookmarkStart w:id="38" w:name="m25"/>
      <w:bookmarkEnd w:id="38"/>
    </w:p>
    <w:p>
      <w:pPr>
        <w:numPr>
          <w:ilvl w:val="0"/>
          <w:numId w:val="6"/>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 xml:space="preserve">自定义事件 </w:t>
      </w:r>
      <w:bookmarkStart w:id="39" w:name="m251"/>
      <w:bookmarkEnd w:id="39"/>
      <w:r>
        <w:rPr>
          <w:rFonts w:hint="default" w:ascii="瀹嬩綋"/>
          <w:b/>
          <w:snapToGrid/>
          <w:color w:val="333333"/>
          <w:sz w:val="18"/>
        </w:rPr>
        <w:t xml:space="preserve"> </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如果你需要做一些附加的操作,你也不必担心,日期控件自带的自定义事件可以满足你的需求.此外,你还可以在自定义事件中调用提供的API库来做更多的运算和扩展,绝对可以通过很少的代码满足你及其个性化的需求.</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333333"/>
          <w:sz w:val="18"/>
        </w:rPr>
        <w:t>注意下面几个重要的指针,将对你的编程带来很多便利</w:t>
      </w:r>
      <w:r>
        <w:rPr>
          <w:rFonts w:hint="default" w:ascii="瀹嬩綋"/>
          <w:b w:val="0"/>
          <w:snapToGrid/>
          <w:color w:val="333333"/>
          <w:sz w:val="18"/>
        </w:rPr>
        <w:br w:type="textWrapping"/>
      </w:r>
      <w:r>
        <w:rPr>
          <w:rFonts w:hint="default" w:ascii="瀹嬩綋"/>
          <w:b w:val="0"/>
          <w:snapToGrid/>
          <w:color w:val="FF0000"/>
          <w:sz w:val="18"/>
        </w:rPr>
        <w:t>this: 指向文本框</w:t>
      </w:r>
      <w:r>
        <w:rPr>
          <w:rFonts w:hint="default" w:ascii="瀹嬩綋"/>
          <w:b w:val="0"/>
          <w:snapToGrid/>
          <w:color w:val="333333"/>
          <w:sz w:val="18"/>
        </w:rPr>
        <w:br w:type="textWrapping"/>
      </w:r>
      <w:r>
        <w:rPr>
          <w:rFonts w:hint="default" w:ascii="瀹嬩綋"/>
          <w:b w:val="0"/>
          <w:snapToGrid/>
          <w:color w:val="FF0000"/>
          <w:sz w:val="18"/>
        </w:rPr>
        <w:t>dp: 指向$dp</w:t>
      </w:r>
      <w:r>
        <w:rPr>
          <w:rFonts w:hint="default" w:ascii="瀹嬩綋"/>
          <w:b w:val="0"/>
          <w:snapToGrid/>
          <w:color w:val="333333"/>
          <w:sz w:val="18"/>
        </w:rPr>
        <w:br w:type="textWrapping"/>
      </w:r>
      <w:r>
        <w:rPr>
          <w:rFonts w:hint="default" w:ascii="瀹嬩綋"/>
          <w:b w:val="0"/>
          <w:snapToGrid/>
          <w:color w:val="FF0000"/>
          <w:sz w:val="18"/>
        </w:rPr>
        <w:t>dp.cal: 指向日期控件对象</w:t>
      </w:r>
      <w:r>
        <w:rPr>
          <w:rFonts w:hint="default" w:ascii="瀹嬩綋"/>
          <w:b w:val="0"/>
          <w:snapToGrid/>
          <w:color w:val="333333"/>
          <w:sz w:val="18"/>
        </w:rPr>
        <w:br w:type="textWrapping"/>
      </w:r>
      <w:r>
        <w:rPr>
          <w:rFonts w:hint="default" w:ascii="瀹嬩綋"/>
          <w:b w:val="0"/>
          <w:snapToGrid/>
          <w:color w:val="333333"/>
          <w:sz w:val="18"/>
        </w:rPr>
        <w:t xml:space="preserve">注意:函数原型必须使用类似 </w:t>
      </w:r>
      <w:r>
        <w:rPr>
          <w:rFonts w:hint="default" w:ascii="瀹嬩綋"/>
          <w:b w:val="0"/>
          <w:snapToGrid/>
          <w:color w:val="FF0000"/>
          <w:sz w:val="18"/>
        </w:rPr>
        <w:t>function(dp){}</w:t>
      </w:r>
      <w:r>
        <w:rPr>
          <w:rFonts w:hint="default" w:ascii="瀹嬩綋"/>
          <w:b w:val="0"/>
          <w:snapToGrid/>
          <w:color w:val="333333"/>
          <w:sz w:val="18"/>
        </w:rPr>
        <w:t>的模式,这样子,在函数内部才可以使用dp</w:t>
      </w:r>
    </w:p>
    <w:p>
      <w:pPr>
        <w:numPr>
          <w:ilvl w:val="0"/>
          <w:numId w:val="6"/>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 xml:space="preserve">onpicking 和 onpicked 事件 </w:t>
      </w:r>
      <w:bookmarkStart w:id="40" w:name="m252"/>
      <w:bookmarkEnd w:id="40"/>
      <w:r>
        <w:rPr>
          <w:rFonts w:hint="default" w:ascii="瀹嬩綋"/>
          <w:b/>
          <w:snapToGrid/>
          <w:color w:val="333333"/>
          <w:sz w:val="18"/>
        </w:rPr>
        <w:t xml:space="preserve"> </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示例5-2-1 onpicking事件演示</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br w:type="textWrapping"/>
      </w:r>
      <w:r>
        <w:rPr>
          <w:rFonts w:hint="default" w:ascii="瀹嬩綋"/>
          <w:b w:val="0"/>
          <w:snapToGrid/>
          <w:color w:val="333333"/>
          <w:sz w:val="18"/>
        </w:rPr>
        <w:t>&lt;input type="text" id="5421" onFocus="WdatePicker({</w:t>
      </w:r>
      <w:r>
        <w:rPr>
          <w:rFonts w:hint="default" w:ascii="瀹嬩綋"/>
          <w:b w:val="0"/>
          <w:snapToGrid/>
          <w:color w:val="0000FF"/>
          <w:sz w:val="18"/>
        </w:rPr>
        <w:t>onpicking:</w:t>
      </w:r>
      <w:r>
        <w:rPr>
          <w:rFonts w:hint="default" w:ascii="瀹嬩綋"/>
          <w:b w:val="0"/>
          <w:snapToGrid/>
          <w:color w:val="FF0000"/>
          <w:sz w:val="18"/>
        </w:rPr>
        <w:t>function(dp){if(!confirm('日期框原来的值为: '+dp.cal.getDateStr()+', 要用新选择的值:' + dp.cal.getNewDateStr() + '覆盖吗?')) return true;}</w:t>
      </w:r>
      <w:r>
        <w:rPr>
          <w:rFonts w:hint="default" w:ascii="瀹嬩綋"/>
          <w:b w:val="0"/>
          <w:snapToGrid/>
          <w:color w:val="333333"/>
          <w:sz w:val="18"/>
        </w:rPr>
        <w:t>})" class="Wdate"/&gt;</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FF0000"/>
          <w:sz w:val="18"/>
        </w:rPr>
        <w:t>注意:</w:t>
      </w:r>
      <w:r>
        <w:rPr>
          <w:rFonts w:hint="default" w:ascii="瀹嬩綋"/>
          <w:b w:val="0"/>
          <w:snapToGrid/>
          <w:color w:val="333333"/>
          <w:sz w:val="18"/>
        </w:rPr>
        <w:t>你注意到dp.cal.getDateStr和dp.cal.getNewDateStr的用法了嘛? 详见</w:t>
      </w:r>
      <w:r>
        <w:rPr>
          <w:rFonts w:hint="default" w:ascii="瀹嬩綋"/>
          <w:b w:val="0"/>
          <w:snapToGrid/>
          <w:color w:val="4264BD"/>
          <w:sz w:val="18"/>
          <w:u w:val="single"/>
        </w:rPr>
        <w:fldChar w:fldCharType="begin"/>
      </w:r>
      <w:r>
        <w:rPr>
          <w:rFonts w:hint="default" w:ascii="瀹嬩綋"/>
          <w:b w:val="0"/>
          <w:snapToGrid/>
          <w:color w:val="4264BD"/>
          <w:sz w:val="18"/>
          <w:u w:val="single"/>
        </w:rPr>
        <w:instrText xml:space="preserve">HYPERLINK "file:///E:/Down/My97DatePicker日期控件4.7文档/4.htm?#m5"</w:instrText>
      </w:r>
      <w:r>
        <w:rPr>
          <w:rFonts w:hint="default" w:ascii="瀹嬩綋"/>
          <w:b w:val="0"/>
          <w:snapToGrid/>
          <w:color w:val="4264BD"/>
          <w:sz w:val="18"/>
          <w:u w:val="single"/>
        </w:rPr>
        <w:fldChar w:fldCharType="separate"/>
      </w:r>
      <w:r>
        <w:rPr>
          <w:rFonts w:hint="default" w:ascii="瀹嬩綋"/>
          <w:b w:val="0"/>
          <w:snapToGrid/>
          <w:color w:val="4264BD"/>
          <w:sz w:val="18"/>
          <w:u w:val="single"/>
        </w:rPr>
        <w:t>内置函数和属性</w:t>
      </w:r>
      <w:r>
        <w:rPr>
          <w:rFonts w:hint="default" w:ascii="瀹嬩綋"/>
          <w:b w:val="0"/>
          <w:snapToGrid/>
          <w:color w:val="4264BD"/>
          <w:sz w:val="18"/>
          <w:u w:val="single"/>
        </w:rPr>
        <w:fldChar w:fldCharType="end"/>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示例5-2-2 使用onpicked实现日期选择联动</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选择第一个日期的时候,第二个日期选择框自动弹出</w:t>
      </w:r>
      <w:r>
        <w:rPr>
          <w:rFonts w:hint="default" w:ascii="瀹嬩綋"/>
          <w:b w:val="0"/>
          <w:snapToGrid/>
          <w:color w:val="333333"/>
          <w:sz w:val="18"/>
        </w:rPr>
        <w:br w:type="textWrapping"/>
      </w:r>
      <w:r>
        <w:rPr>
          <w:rFonts w:hint="default" w:ascii="瀹嬩綋"/>
          <w:b w:val="0"/>
          <w:snapToGrid/>
          <w:color w:val="333333"/>
          <w:sz w:val="18"/>
        </w:rPr>
        <w:t xml:space="preserve">日期从:  至 </w:t>
      </w:r>
      <w:r>
        <w:rPr>
          <w:rFonts w:hint="default" w:ascii="瀹嬩綋"/>
          <w:b w:val="0"/>
          <w:snapToGrid/>
          <w:color w:val="333333"/>
          <w:sz w:val="18"/>
        </w:rPr>
        <w:br w:type="textWrapping"/>
      </w:r>
      <w:r>
        <w:rPr>
          <w:rFonts w:hint="default" w:ascii="瀹嬩綋"/>
          <w:b w:val="0"/>
          <w:snapToGrid/>
          <w:color w:val="FF0000"/>
          <w:sz w:val="18"/>
        </w:rPr>
        <w:t>注意:</w:t>
      </w:r>
      <w:r>
        <w:rPr>
          <w:rFonts w:hint="default" w:ascii="瀹嬩綋"/>
          <w:b w:val="0"/>
          <w:snapToGrid/>
          <w:color w:val="333333"/>
          <w:sz w:val="18"/>
        </w:rPr>
        <w:t>下面第一个控件代码的写法</w:t>
      </w:r>
      <w:r>
        <w:rPr>
          <w:rFonts w:hint="default" w:ascii="瀹嬩綋"/>
          <w:b w:val="0"/>
          <w:snapToGrid/>
          <w:color w:val="333333"/>
          <w:sz w:val="18"/>
        </w:rPr>
        <w:br w:type="textWrapping"/>
      </w:r>
      <w:r>
        <w:rPr>
          <w:rFonts w:hint="default" w:ascii="瀹嬩綋"/>
          <w:b w:val="0"/>
          <w:snapToGrid/>
          <w:color w:val="333333"/>
          <w:sz w:val="18"/>
        </w:rPr>
        <w:t>&lt;input id="</w:t>
      </w:r>
      <w:r>
        <w:rPr>
          <w:rFonts w:hint="default" w:ascii="瀹嬩綋"/>
          <w:b w:val="0"/>
          <w:snapToGrid/>
          <w:color w:val="FF0000"/>
          <w:sz w:val="18"/>
        </w:rPr>
        <w:t>d5221</w:t>
      </w:r>
      <w:r>
        <w:rPr>
          <w:rFonts w:hint="default" w:ascii="瀹嬩綋"/>
          <w:b w:val="0"/>
          <w:snapToGrid/>
          <w:color w:val="333333"/>
          <w:sz w:val="18"/>
        </w:rPr>
        <w:t>" class="Wdate" type="text" onFocus="var d5222=$dp.$('d5222');WdatePicker({</w:t>
      </w:r>
      <w:r>
        <w:rPr>
          <w:rFonts w:hint="default" w:ascii="瀹嬩綋"/>
          <w:b w:val="0"/>
          <w:snapToGrid/>
          <w:color w:val="0000FF"/>
          <w:sz w:val="18"/>
        </w:rPr>
        <w:t>onpicked:</w:t>
      </w:r>
      <w:r>
        <w:rPr>
          <w:rFonts w:hint="default" w:ascii="瀹嬩綋"/>
          <w:b w:val="0"/>
          <w:snapToGrid/>
          <w:color w:val="FF0000"/>
          <w:sz w:val="18"/>
        </w:rPr>
        <w:t>function(){d5222.focus();}</w:t>
      </w:r>
      <w:r>
        <w:rPr>
          <w:rFonts w:hint="default" w:ascii="瀹嬩綋"/>
          <w:b w:val="0"/>
          <w:snapToGrid/>
          <w:color w:val="333333"/>
          <w:sz w:val="18"/>
        </w:rPr>
        <w:t>,maxDate:'#F{$dp.$D(\'d5222\')}'})"/&gt;</w:t>
      </w:r>
      <w:r>
        <w:rPr>
          <w:rFonts w:hint="default" w:ascii="瀹嬩綋"/>
          <w:b w:val="0"/>
          <w:snapToGrid/>
          <w:color w:val="333333"/>
          <w:sz w:val="18"/>
        </w:rPr>
        <w:br w:type="textWrapping"/>
      </w:r>
      <w:r>
        <w:rPr>
          <w:rFonts w:hint="default" w:ascii="瀹嬩綋"/>
          <w:b w:val="0"/>
          <w:snapToGrid/>
          <w:color w:val="333333"/>
          <w:sz w:val="18"/>
        </w:rPr>
        <w:t>至</w:t>
      </w:r>
      <w:r>
        <w:rPr>
          <w:rFonts w:hint="default" w:ascii="瀹嬩綋"/>
          <w:b w:val="0"/>
          <w:snapToGrid/>
          <w:color w:val="333333"/>
          <w:sz w:val="18"/>
        </w:rPr>
        <w:br w:type="textWrapping"/>
      </w:r>
      <w:r>
        <w:rPr>
          <w:rFonts w:hint="default" w:ascii="瀹嬩綋"/>
          <w:b w:val="0"/>
          <w:snapToGrid/>
          <w:color w:val="333333"/>
          <w:sz w:val="18"/>
        </w:rPr>
        <w:t>&lt;input id="</w:t>
      </w:r>
      <w:r>
        <w:rPr>
          <w:rFonts w:hint="default" w:ascii="瀹嬩綋"/>
          <w:b w:val="0"/>
          <w:snapToGrid/>
          <w:color w:val="FF0000"/>
          <w:sz w:val="18"/>
        </w:rPr>
        <w:t>d5222</w:t>
      </w:r>
      <w:r>
        <w:rPr>
          <w:rFonts w:hint="default" w:ascii="瀹嬩綋"/>
          <w:b w:val="0"/>
          <w:snapToGrid/>
          <w:color w:val="333333"/>
          <w:sz w:val="18"/>
        </w:rPr>
        <w:t>" class="Wdate" type="text" onFocus="WdatePicker({minDate:'#F{$dp.$D(\'d5221\')}'})"/&gt;</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FF0000"/>
          <w:sz w:val="18"/>
        </w:rPr>
        <w:t>注意:</w:t>
      </w:r>
      <w:r>
        <w:rPr>
          <w:rFonts w:hint="default" w:ascii="瀹嬩綋"/>
          <w:b w:val="0"/>
          <w:snapToGrid/>
          <w:color w:val="333333"/>
          <w:sz w:val="18"/>
        </w:rPr>
        <w:t>$dp.$是一个</w:t>
      </w:r>
      <w:r>
        <w:rPr>
          <w:rFonts w:hint="default" w:ascii="瀹嬩綋"/>
          <w:b w:val="0"/>
          <w:snapToGrid/>
          <w:color w:val="4264BD"/>
          <w:sz w:val="18"/>
          <w:u w:val="single"/>
        </w:rPr>
        <w:fldChar w:fldCharType="begin"/>
      </w:r>
      <w:r>
        <w:rPr>
          <w:rFonts w:hint="default" w:ascii="瀹嬩綋"/>
          <w:b w:val="0"/>
          <w:snapToGrid/>
          <w:color w:val="4264BD"/>
          <w:sz w:val="18"/>
          <w:u w:val="single"/>
        </w:rPr>
        <w:instrText xml:space="preserve">HYPERLINK "file:///E:/Down/My97DatePicker日期控件4.7文档/4.htm?#m5"</w:instrText>
      </w:r>
      <w:r>
        <w:rPr>
          <w:rFonts w:hint="default" w:ascii="瀹嬩綋"/>
          <w:b w:val="0"/>
          <w:snapToGrid/>
          <w:color w:val="4264BD"/>
          <w:sz w:val="18"/>
          <w:u w:val="single"/>
        </w:rPr>
        <w:fldChar w:fldCharType="separate"/>
      </w:r>
      <w:r>
        <w:rPr>
          <w:rFonts w:hint="default" w:ascii="瀹嬩綋"/>
          <w:b w:val="0"/>
          <w:snapToGrid/>
          <w:color w:val="4264BD"/>
          <w:sz w:val="18"/>
          <w:u w:val="single"/>
        </w:rPr>
        <w:t>内置函数</w:t>
      </w:r>
      <w:r>
        <w:rPr>
          <w:rFonts w:hint="default" w:ascii="瀹嬩綋"/>
          <w:b w:val="0"/>
          <w:snapToGrid/>
          <w:color w:val="4264BD"/>
          <w:sz w:val="18"/>
          <w:u w:val="single"/>
        </w:rPr>
        <w:fldChar w:fldCharType="end"/>
      </w:r>
      <w:r>
        <w:rPr>
          <w:rFonts w:hint="default" w:ascii="瀹嬩綋"/>
          <w:b w:val="0"/>
          <w:snapToGrid/>
          <w:color w:val="333333"/>
          <w:sz w:val="18"/>
        </w:rPr>
        <w:t>,相当于document.getElementById</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示例5-2-3 将选择的值拆分到文本框</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 xml:space="preserve"> 年  月  日  时  分  秒  </w:t>
      </w:r>
      <w:r>
        <w:rPr>
          <w:rFonts w:hint="default"/>
          <w:sz w:val="21"/>
        </w:rPr>
        <w:fldChar w:fldCharType="begin"/>
      </w:r>
      <w:r>
        <w:rPr>
          <w:rFonts w:hint="default"/>
          <w:sz w:val="21"/>
        </w:rPr>
        <w:instrText xml:space="preserve">INCLUDEPICTURE "file:///E:/Down/My97DatePicker日期控件4.7文档/My97DatePicker/skin/datePicker.gif"</w:instrText>
      </w:r>
      <w:r>
        <w:rPr>
          <w:rFonts w:hint="default"/>
          <w:sz w:val="21"/>
        </w:rPr>
        <w:fldChar w:fldCharType="separate"/>
      </w:r>
      <w:r>
        <w:rPr>
          <w:rFonts w:hint="default"/>
          <w:sz w:val="21"/>
        </w:rPr>
        <w:pict>
          <v:shape id="_x0000_i1030" o:spt="75" type="#_x0000_t75" style="height:16.5pt;width:12pt;" filled="f" stroked="f" coordsize="21600,21600">
            <v:path/>
            <v:fill on="f" focussize="0,0"/>
            <v:stroke on="f"/>
            <v:imagedata r:id="rId4" o:title=""/>
            <o:lock v:ext="edit" grouping="f" rotation="f" text="f" aspectratio="t"/>
            <w10:wrap type="none"/>
            <w10:anchorlock/>
          </v:shape>
        </w:pict>
      </w:r>
      <w:r>
        <w:rPr>
          <w:rFonts w:hint="default"/>
          <w:sz w:val="21"/>
        </w:rPr>
        <w:fldChar w:fldCharType="end"/>
      </w:r>
      <w:r>
        <w:rPr>
          <w:rFonts w:hint="default" w:ascii="瀹嬩綋"/>
          <w:b w:val="0"/>
          <w:snapToGrid/>
          <w:color w:val="333333"/>
          <w:sz w:val="18"/>
        </w:rPr>
        <w:t xml:space="preserve"> </w:t>
      </w:r>
      <w:r>
        <w:rPr>
          <w:rFonts w:hint="default" w:ascii="瀹嬩綋"/>
          <w:b w:val="0"/>
          <w:snapToGrid/>
          <w:color w:val="333333"/>
          <w:sz w:val="18"/>
        </w:rPr>
        <w:br w:type="textWrapping"/>
      </w:r>
      <w:r>
        <w:rPr>
          <w:rFonts w:hint="default" w:ascii="瀹嬩綋"/>
          <w:b w:val="0"/>
          <w:snapToGrid/>
          <w:color w:val="333333"/>
          <w:sz w:val="18"/>
        </w:rPr>
        <w:t>&lt;input type="text" id="d523_y" size="5"/&gt; 年</w:t>
      </w:r>
      <w:r>
        <w:rPr>
          <w:rFonts w:hint="default" w:ascii="瀹嬩綋"/>
          <w:b w:val="0"/>
          <w:snapToGrid/>
          <w:color w:val="333333"/>
          <w:sz w:val="18"/>
        </w:rPr>
        <w:br w:type="textWrapping"/>
      </w:r>
      <w:r>
        <w:rPr>
          <w:rFonts w:hint="default" w:ascii="瀹嬩綋"/>
          <w:b w:val="0"/>
          <w:snapToGrid/>
          <w:color w:val="333333"/>
          <w:sz w:val="18"/>
        </w:rPr>
        <w:t>&lt;input type="text" id="d523_M" size="3"/&gt; 月</w:t>
      </w:r>
      <w:r>
        <w:rPr>
          <w:rFonts w:hint="default" w:ascii="瀹嬩綋"/>
          <w:b w:val="0"/>
          <w:snapToGrid/>
          <w:color w:val="333333"/>
          <w:sz w:val="18"/>
        </w:rPr>
        <w:br w:type="textWrapping"/>
      </w:r>
      <w:r>
        <w:rPr>
          <w:rFonts w:hint="default" w:ascii="瀹嬩綋"/>
          <w:b w:val="0"/>
          <w:snapToGrid/>
          <w:color w:val="333333"/>
          <w:sz w:val="18"/>
        </w:rPr>
        <w:t>&lt;input type="text" id="d523_d" size="3"/&gt; 日</w:t>
      </w:r>
      <w:r>
        <w:rPr>
          <w:rFonts w:hint="default" w:ascii="瀹嬩綋"/>
          <w:b w:val="0"/>
          <w:snapToGrid/>
          <w:color w:val="333333"/>
          <w:sz w:val="18"/>
        </w:rPr>
        <w:br w:type="textWrapping"/>
      </w:r>
      <w:r>
        <w:rPr>
          <w:rFonts w:hint="default" w:ascii="瀹嬩綋"/>
          <w:b w:val="0"/>
          <w:snapToGrid/>
          <w:color w:val="333333"/>
          <w:sz w:val="18"/>
        </w:rPr>
        <w:t>&lt;input type="text" id="d523_HH" size="3"/&gt; 时</w:t>
      </w:r>
      <w:r>
        <w:rPr>
          <w:rFonts w:hint="default" w:ascii="瀹嬩綋"/>
          <w:b w:val="0"/>
          <w:snapToGrid/>
          <w:color w:val="333333"/>
          <w:sz w:val="18"/>
        </w:rPr>
        <w:br w:type="textWrapping"/>
      </w:r>
      <w:r>
        <w:rPr>
          <w:rFonts w:hint="default" w:ascii="瀹嬩綋"/>
          <w:b w:val="0"/>
          <w:snapToGrid/>
          <w:color w:val="333333"/>
          <w:sz w:val="18"/>
        </w:rPr>
        <w:t>&lt;input type="text" id="d523_mm" size="3"/&gt; 分</w:t>
      </w:r>
      <w:r>
        <w:rPr>
          <w:rFonts w:hint="default" w:ascii="瀹嬩綋"/>
          <w:b w:val="0"/>
          <w:snapToGrid/>
          <w:color w:val="333333"/>
          <w:sz w:val="18"/>
        </w:rPr>
        <w:br w:type="textWrapping"/>
      </w:r>
      <w:r>
        <w:rPr>
          <w:rFonts w:hint="default" w:ascii="瀹嬩綋"/>
          <w:b w:val="0"/>
          <w:snapToGrid/>
          <w:color w:val="333333"/>
          <w:sz w:val="18"/>
        </w:rPr>
        <w:t>&lt;input type="text" id="d523_ss" size="3"/&gt; 秒</w:t>
      </w:r>
      <w:r>
        <w:rPr>
          <w:rFonts w:hint="default" w:ascii="瀹嬩綋"/>
          <w:b w:val="0"/>
          <w:snapToGrid/>
          <w:color w:val="333333"/>
          <w:sz w:val="18"/>
        </w:rPr>
        <w:br w:type="textWrapping"/>
      </w:r>
      <w:r>
        <w:rPr>
          <w:rFonts w:hint="default" w:ascii="瀹嬩綋"/>
          <w:b w:val="0"/>
          <w:snapToGrid/>
          <w:color w:val="333333"/>
          <w:sz w:val="18"/>
        </w:rPr>
        <w:t>&lt;img onclick="WdatePicker({</w:t>
      </w:r>
      <w:r>
        <w:rPr>
          <w:rFonts w:hint="default" w:ascii="瀹嬩綋"/>
          <w:b w:val="0"/>
          <w:snapToGrid/>
          <w:color w:val="0000FF"/>
          <w:sz w:val="18"/>
        </w:rPr>
        <w:t>el:</w:t>
      </w:r>
      <w:r>
        <w:rPr>
          <w:rFonts w:hint="default" w:ascii="瀹嬩綋"/>
          <w:b w:val="0"/>
          <w:snapToGrid/>
          <w:color w:val="FF0000"/>
          <w:sz w:val="18"/>
        </w:rPr>
        <w:t>'d523'</w:t>
      </w:r>
      <w:r>
        <w:rPr>
          <w:rFonts w:hint="default" w:ascii="瀹嬩綋"/>
          <w:b w:val="0"/>
          <w:snapToGrid/>
          <w:color w:val="333333"/>
          <w:sz w:val="18"/>
        </w:rPr>
        <w:t>,dateFmt:'yyyy-MM-dd HH:mm:ss',</w:t>
      </w:r>
      <w:r>
        <w:rPr>
          <w:rFonts w:hint="default" w:ascii="瀹嬩綋"/>
          <w:b w:val="0"/>
          <w:snapToGrid/>
          <w:color w:val="0000FF"/>
          <w:sz w:val="18"/>
        </w:rPr>
        <w:t>onpicked:</w:t>
      </w:r>
      <w:r>
        <w:rPr>
          <w:rFonts w:hint="default" w:ascii="瀹嬩綋"/>
          <w:b w:val="0"/>
          <w:snapToGrid/>
          <w:color w:val="FF0000"/>
          <w:sz w:val="18"/>
        </w:rPr>
        <w:t>pickedFunc</w:t>
      </w:r>
      <w:r>
        <w:rPr>
          <w:rFonts w:hint="default" w:ascii="瀹嬩綋"/>
          <w:b w:val="0"/>
          <w:snapToGrid/>
          <w:color w:val="333333"/>
          <w:sz w:val="18"/>
        </w:rPr>
        <w:t>})" src="My97DatePicker/skin/datePicker.gif" width="16" height="22" align="absmiddle" style="cursor:pointer"/&gt;</w:t>
      </w:r>
      <w:r>
        <w:rPr>
          <w:rFonts w:hint="default" w:ascii="瀹嬩綋"/>
          <w:b w:val="0"/>
          <w:snapToGrid/>
          <w:color w:val="333333"/>
          <w:sz w:val="18"/>
        </w:rPr>
        <w:br w:type="textWrapping"/>
      </w:r>
      <w:r>
        <w:rPr>
          <w:rFonts w:hint="default" w:ascii="瀹嬩綋"/>
          <w:b w:val="0"/>
          <w:snapToGrid/>
          <w:color w:val="FF0000"/>
          <w:sz w:val="18"/>
        </w:rPr>
        <w:t>&lt;script&gt;</w:t>
      </w:r>
      <w:r>
        <w:rPr>
          <w:rFonts w:hint="default" w:ascii="瀹嬩綋"/>
          <w:b w:val="0"/>
          <w:snapToGrid/>
          <w:color w:val="333333"/>
          <w:sz w:val="18"/>
        </w:rPr>
        <w:br w:type="textWrapping"/>
      </w:r>
      <w:r>
        <w:rPr>
          <w:rFonts w:hint="default" w:ascii="瀹嬩綋"/>
          <w:b w:val="0"/>
          <w:snapToGrid/>
          <w:color w:val="0000FF"/>
          <w:sz w:val="18"/>
        </w:rPr>
        <w:t>function</w:t>
      </w:r>
      <w:r>
        <w:rPr>
          <w:rFonts w:hint="default" w:ascii="瀹嬩綋"/>
          <w:b w:val="0"/>
          <w:snapToGrid/>
          <w:color w:val="333333"/>
          <w:sz w:val="18"/>
        </w:rPr>
        <w:t xml:space="preserve"> pickedFunc(){</w:t>
      </w:r>
      <w:r>
        <w:rPr>
          <w:rFonts w:hint="default" w:ascii="瀹嬩綋"/>
          <w:b w:val="0"/>
          <w:snapToGrid/>
          <w:color w:val="333333"/>
          <w:sz w:val="18"/>
        </w:rPr>
        <w:br w:type="textWrapping"/>
      </w:r>
      <w:r>
        <w:rPr>
          <w:rFonts w:hint="default" w:ascii="瀹嬩綋"/>
          <w:b w:val="0"/>
          <w:snapToGrid/>
          <w:color w:val="333333"/>
          <w:sz w:val="18"/>
        </w:rPr>
        <w:t>$dp.$('d523_y').value=$dp.cal.getP('y');</w:t>
      </w:r>
      <w:r>
        <w:rPr>
          <w:rFonts w:hint="default" w:ascii="瀹嬩綋"/>
          <w:b w:val="0"/>
          <w:snapToGrid/>
          <w:color w:val="333333"/>
          <w:sz w:val="18"/>
        </w:rPr>
        <w:br w:type="textWrapping"/>
      </w:r>
      <w:r>
        <w:rPr>
          <w:rFonts w:hint="default" w:ascii="瀹嬩綋"/>
          <w:b w:val="0"/>
          <w:snapToGrid/>
          <w:color w:val="333333"/>
          <w:sz w:val="18"/>
        </w:rPr>
        <w:t>$dp.$('d523_M').value=$dp.cal.getP('M');</w:t>
      </w:r>
      <w:r>
        <w:rPr>
          <w:rFonts w:hint="default" w:ascii="瀹嬩綋"/>
          <w:b w:val="0"/>
          <w:snapToGrid/>
          <w:color w:val="333333"/>
          <w:sz w:val="18"/>
        </w:rPr>
        <w:br w:type="textWrapping"/>
      </w:r>
      <w:r>
        <w:rPr>
          <w:rFonts w:hint="default" w:ascii="瀹嬩綋"/>
          <w:b w:val="0"/>
          <w:snapToGrid/>
          <w:color w:val="333333"/>
          <w:sz w:val="18"/>
        </w:rPr>
        <w:t>$dp.$('d523_d').value=$dp.cal.getP('d');</w:t>
      </w:r>
      <w:r>
        <w:rPr>
          <w:rFonts w:hint="default" w:ascii="瀹嬩綋"/>
          <w:b w:val="0"/>
          <w:snapToGrid/>
          <w:color w:val="333333"/>
          <w:sz w:val="18"/>
        </w:rPr>
        <w:br w:type="textWrapping"/>
      </w:r>
      <w:r>
        <w:rPr>
          <w:rFonts w:hint="default" w:ascii="瀹嬩綋"/>
          <w:b w:val="0"/>
          <w:snapToGrid/>
          <w:color w:val="333333"/>
          <w:sz w:val="18"/>
        </w:rPr>
        <w:t>$dp.$('d523_HH').value=$dp.cal.getP('H');</w:t>
      </w:r>
      <w:r>
        <w:rPr>
          <w:rFonts w:hint="default" w:ascii="瀹嬩綋"/>
          <w:b w:val="0"/>
          <w:snapToGrid/>
          <w:color w:val="333333"/>
          <w:sz w:val="18"/>
        </w:rPr>
        <w:br w:type="textWrapping"/>
      </w:r>
      <w:r>
        <w:rPr>
          <w:rFonts w:hint="default" w:ascii="瀹嬩綋"/>
          <w:b w:val="0"/>
          <w:snapToGrid/>
          <w:color w:val="333333"/>
          <w:sz w:val="18"/>
        </w:rPr>
        <w:t>$dp.$('d523_mm').value=$dp.cal.getP('m');</w:t>
      </w:r>
      <w:r>
        <w:rPr>
          <w:rFonts w:hint="default" w:ascii="瀹嬩綋"/>
          <w:b w:val="0"/>
          <w:snapToGrid/>
          <w:color w:val="333333"/>
          <w:sz w:val="18"/>
        </w:rPr>
        <w:br w:type="textWrapping"/>
      </w:r>
      <w:r>
        <w:rPr>
          <w:rFonts w:hint="default" w:ascii="瀹嬩綋"/>
          <w:b w:val="0"/>
          <w:snapToGrid/>
          <w:color w:val="333333"/>
          <w:sz w:val="18"/>
        </w:rPr>
        <w:t>$dp.$('d523_ss').value=$dp.cal.getP('s');</w:t>
      </w:r>
      <w:r>
        <w:rPr>
          <w:rFonts w:hint="default" w:ascii="瀹嬩綋"/>
          <w:b w:val="0"/>
          <w:snapToGrid/>
          <w:color w:val="333333"/>
          <w:sz w:val="18"/>
        </w:rPr>
        <w:br w:type="textWrapping"/>
      </w:r>
      <w:r>
        <w:rPr>
          <w:rFonts w:hint="default" w:ascii="瀹嬩綋"/>
          <w:b w:val="0"/>
          <w:snapToGrid/>
          <w:color w:val="333333"/>
          <w:sz w:val="18"/>
        </w:rPr>
        <w:t>}</w:t>
      </w:r>
      <w:r>
        <w:rPr>
          <w:rFonts w:hint="default" w:ascii="瀹嬩綋"/>
          <w:b w:val="0"/>
          <w:snapToGrid/>
          <w:color w:val="333333"/>
          <w:sz w:val="18"/>
        </w:rPr>
        <w:br w:type="textWrapping"/>
      </w:r>
      <w:r>
        <w:rPr>
          <w:rFonts w:hint="default" w:ascii="瀹嬩綋"/>
          <w:b w:val="0"/>
          <w:snapToGrid/>
          <w:color w:val="FF0000"/>
          <w:sz w:val="18"/>
        </w:rPr>
        <w:t>&lt;/script&gt;</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FF0000"/>
          <w:sz w:val="18"/>
        </w:rPr>
        <w:t>注意:</w:t>
      </w:r>
      <w:r>
        <w:rPr>
          <w:rFonts w:hint="default" w:ascii="瀹嬩綋"/>
          <w:b w:val="0"/>
          <w:snapToGrid/>
          <w:color w:val="333333"/>
          <w:sz w:val="18"/>
        </w:rPr>
        <w:t>el:'d523'中,如果你不需要d523这个框,你可以把他改成hidden,但是el属性必须指定</w:t>
      </w:r>
      <w:r>
        <w:rPr>
          <w:rFonts w:hint="default" w:ascii="瀹嬩綋"/>
          <w:b w:val="0"/>
          <w:snapToGrid/>
          <w:color w:val="333333"/>
          <w:sz w:val="18"/>
        </w:rPr>
        <w:br w:type="textWrapping"/>
      </w:r>
      <w:r>
        <w:rPr>
          <w:rFonts w:hint="default" w:ascii="瀹嬩綋"/>
          <w:b w:val="0"/>
          <w:snapToGrid/>
          <w:color w:val="333333"/>
          <w:sz w:val="18"/>
        </w:rPr>
        <w:t>$dp.$和$dp.cal.getP都是</w:t>
      </w:r>
      <w:r>
        <w:rPr>
          <w:rFonts w:hint="default" w:ascii="瀹嬩綋"/>
          <w:b w:val="0"/>
          <w:snapToGrid/>
          <w:color w:val="4264BD"/>
          <w:sz w:val="18"/>
          <w:u w:val="single"/>
        </w:rPr>
        <w:fldChar w:fldCharType="begin"/>
      </w:r>
      <w:r>
        <w:rPr>
          <w:rFonts w:hint="default" w:ascii="瀹嬩綋"/>
          <w:b w:val="0"/>
          <w:snapToGrid/>
          <w:color w:val="4264BD"/>
          <w:sz w:val="18"/>
          <w:u w:val="single"/>
        </w:rPr>
        <w:instrText xml:space="preserve">HYPERLINK "file:///E:/Down/My97DatePicker日期控件4.7文档/4.htm?#m5"</w:instrText>
      </w:r>
      <w:r>
        <w:rPr>
          <w:rFonts w:hint="default" w:ascii="瀹嬩綋"/>
          <w:b w:val="0"/>
          <w:snapToGrid/>
          <w:color w:val="4264BD"/>
          <w:sz w:val="18"/>
          <w:u w:val="single"/>
        </w:rPr>
        <w:fldChar w:fldCharType="separate"/>
      </w:r>
      <w:r>
        <w:rPr>
          <w:rFonts w:hint="default" w:ascii="瀹嬩綋"/>
          <w:b w:val="0"/>
          <w:snapToGrid/>
          <w:color w:val="4264BD"/>
          <w:sz w:val="18"/>
          <w:u w:val="single"/>
        </w:rPr>
        <w:t>内置函数</w:t>
      </w:r>
      <w:r>
        <w:rPr>
          <w:rFonts w:hint="default" w:ascii="瀹嬩綋"/>
          <w:b w:val="0"/>
          <w:snapToGrid/>
          <w:color w:val="4264BD"/>
          <w:sz w:val="18"/>
          <w:u w:val="single"/>
        </w:rPr>
        <w:fldChar w:fldCharType="end"/>
      </w:r>
    </w:p>
    <w:p>
      <w:pPr>
        <w:numPr>
          <w:ilvl w:val="0"/>
          <w:numId w:val="6"/>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 xml:space="preserve">onclearing 和 oncleared 事件 </w:t>
      </w:r>
      <w:bookmarkStart w:id="41" w:name="m253"/>
      <w:bookmarkEnd w:id="41"/>
      <w:r>
        <w:rPr>
          <w:rFonts w:hint="default" w:ascii="瀹嬩綋"/>
          <w:b/>
          <w:snapToGrid/>
          <w:color w:val="333333"/>
          <w:sz w:val="18"/>
        </w:rPr>
        <w:t xml:space="preserve"> </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示例5-3-1 使用onclearing事件取消清空操作</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br w:type="textWrapping"/>
      </w:r>
      <w:r>
        <w:rPr>
          <w:rFonts w:hint="default" w:ascii="瀹嬩綋"/>
          <w:b w:val="0"/>
          <w:snapToGrid/>
          <w:color w:val="333333"/>
          <w:sz w:val="18"/>
        </w:rPr>
        <w:t>&lt;input type="text" class="Wdate" id="d531" onFocus="WdatePicker({</w:t>
      </w:r>
      <w:r>
        <w:rPr>
          <w:rFonts w:hint="default" w:ascii="瀹嬩綋"/>
          <w:b w:val="0"/>
          <w:snapToGrid/>
          <w:color w:val="0000FF"/>
          <w:sz w:val="18"/>
        </w:rPr>
        <w:t>onclearing:</w:t>
      </w:r>
      <w:r>
        <w:rPr>
          <w:rFonts w:hint="default" w:ascii="瀹嬩綋"/>
          <w:b w:val="0"/>
          <w:snapToGrid/>
          <w:color w:val="FF0000"/>
          <w:sz w:val="18"/>
        </w:rPr>
        <w:t>function(){if(!confirm('日期框的值为:'+this.value+', 确实要清空吗?'))return true;}</w:t>
      </w:r>
      <w:r>
        <w:rPr>
          <w:rFonts w:hint="default" w:ascii="瀹嬩綋"/>
          <w:b w:val="0"/>
          <w:snapToGrid/>
          <w:color w:val="333333"/>
          <w:sz w:val="18"/>
        </w:rPr>
        <w:t>})"/&gt;</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FF0000"/>
          <w:sz w:val="18"/>
        </w:rPr>
        <w:t>注意:</w:t>
      </w:r>
      <w:r>
        <w:rPr>
          <w:rFonts w:hint="default" w:ascii="瀹嬩綋"/>
          <w:b w:val="0"/>
          <w:snapToGrid/>
          <w:color w:val="333333"/>
          <w:sz w:val="18"/>
        </w:rPr>
        <w:t>当onclearing函数返回true时,系统的清空事件将被取消,</w:t>
      </w:r>
      <w:r>
        <w:rPr>
          <w:rFonts w:hint="default" w:ascii="瀹嬩綋"/>
          <w:b w:val="0"/>
          <w:snapToGrid/>
          <w:color w:val="333333"/>
          <w:sz w:val="18"/>
        </w:rPr>
        <w:br w:type="textWrapping"/>
      </w:r>
      <w:r>
        <w:rPr>
          <w:rFonts w:hint="default" w:ascii="瀹嬩綋"/>
          <w:b w:val="0"/>
          <w:snapToGrid/>
          <w:color w:val="333333"/>
          <w:sz w:val="18"/>
        </w:rPr>
        <w:t>函数体里面没有引用$dp,所以函数原型里面可以省略参数dp</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示例5-3-2 使用cal对象取得当前日期所选择的月份(使用了 dp.cal)</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br w:type="textWrapping"/>
      </w:r>
      <w:r>
        <w:rPr>
          <w:rFonts w:hint="default" w:ascii="瀹嬩綋"/>
          <w:b w:val="0"/>
          <w:snapToGrid/>
          <w:color w:val="333333"/>
          <w:sz w:val="18"/>
        </w:rPr>
        <w:t>&lt;input type="text" class="Wdate" id="d532" onFocus="WdatePicker({</w:t>
      </w:r>
      <w:r>
        <w:rPr>
          <w:rFonts w:hint="default" w:ascii="瀹嬩綋"/>
          <w:b w:val="0"/>
          <w:snapToGrid/>
          <w:color w:val="0000FF"/>
          <w:sz w:val="18"/>
        </w:rPr>
        <w:t>oncleared:</w:t>
      </w:r>
      <w:r>
        <w:rPr>
          <w:rFonts w:hint="default" w:ascii="瀹嬩綋"/>
          <w:b w:val="0"/>
          <w:snapToGrid/>
          <w:color w:val="FF0000"/>
          <w:sz w:val="18"/>
        </w:rPr>
        <w:t>function(dp){alert('当前日期所选择的月份为:'+dp.cal.date.M);}</w:t>
      </w:r>
      <w:r>
        <w:rPr>
          <w:rFonts w:hint="default" w:ascii="瀹嬩綋"/>
          <w:b w:val="0"/>
          <w:snapToGrid/>
          <w:color w:val="333333"/>
          <w:sz w:val="18"/>
        </w:rPr>
        <w:t>})"/&gt;</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示例5-3-3 综合使用两个事件</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 xml:space="preserve"> </w:t>
      </w:r>
      <w:r>
        <w:rPr>
          <w:rFonts w:hint="default" w:ascii="瀹嬩綋"/>
          <w:b w:val="0"/>
          <w:snapToGrid/>
          <w:color w:val="333333"/>
          <w:sz w:val="18"/>
        </w:rPr>
        <w:br w:type="textWrapping"/>
      </w:r>
      <w:r>
        <w:rPr>
          <w:rFonts w:hint="default" w:ascii="瀹嬩綋"/>
          <w:b w:val="0"/>
          <w:snapToGrid/>
          <w:color w:val="FF0000"/>
          <w:sz w:val="18"/>
        </w:rPr>
        <w:t>&lt;script&gt;</w:t>
      </w:r>
      <w:r>
        <w:rPr>
          <w:rFonts w:hint="default" w:ascii="瀹嬩綋"/>
          <w:b w:val="0"/>
          <w:snapToGrid/>
          <w:color w:val="333333"/>
          <w:sz w:val="18"/>
        </w:rPr>
        <w:br w:type="textWrapping"/>
      </w:r>
      <w:r>
        <w:rPr>
          <w:rFonts w:hint="default" w:ascii="瀹嬩綋"/>
          <w:b w:val="0"/>
          <w:snapToGrid/>
          <w:color w:val="0000FF"/>
          <w:sz w:val="18"/>
        </w:rPr>
        <w:t>function</w:t>
      </w:r>
      <w:r>
        <w:rPr>
          <w:rFonts w:hint="default" w:ascii="瀹嬩綋"/>
          <w:b w:val="0"/>
          <w:snapToGrid/>
          <w:color w:val="333333"/>
          <w:sz w:val="18"/>
        </w:rPr>
        <w:t xml:space="preserve"> d533_focus(element){</w:t>
      </w:r>
      <w:r>
        <w:rPr>
          <w:rFonts w:hint="default" w:ascii="瀹嬩綋"/>
          <w:b w:val="0"/>
          <w:snapToGrid/>
          <w:color w:val="333333"/>
          <w:sz w:val="18"/>
        </w:rPr>
        <w:br w:type="textWrapping"/>
      </w:r>
      <w:r>
        <w:rPr>
          <w:rFonts w:hint="default" w:ascii="瀹嬩綋"/>
          <w:b w:val="0"/>
          <w:snapToGrid/>
          <w:color w:val="333333"/>
          <w:sz w:val="18"/>
        </w:rPr>
        <w:t>var clearingFunc = function(){ if(!confirm('日期框的值为:'+this.value+', 确实要清空吗?')) return true; }</w:t>
      </w:r>
      <w:r>
        <w:rPr>
          <w:rFonts w:hint="default" w:ascii="瀹嬩綋"/>
          <w:b w:val="0"/>
          <w:snapToGrid/>
          <w:color w:val="333333"/>
          <w:sz w:val="18"/>
        </w:rPr>
        <w:br w:type="textWrapping"/>
      </w:r>
      <w:r>
        <w:rPr>
          <w:rFonts w:hint="default" w:ascii="瀹嬩綋"/>
          <w:b w:val="0"/>
          <w:snapToGrid/>
          <w:color w:val="333333"/>
          <w:sz w:val="18"/>
        </w:rPr>
        <w:t>var clearedFunc = function(){ alert('日期框已被清空'); }</w:t>
      </w:r>
      <w:r>
        <w:rPr>
          <w:rFonts w:hint="default" w:ascii="瀹嬩綋"/>
          <w:b w:val="0"/>
          <w:snapToGrid/>
          <w:color w:val="333333"/>
          <w:sz w:val="18"/>
        </w:rPr>
        <w:br w:type="textWrapping"/>
      </w:r>
      <w:r>
        <w:rPr>
          <w:rFonts w:hint="default" w:ascii="瀹嬩綋"/>
          <w:b w:val="0"/>
          <w:snapToGrid/>
          <w:color w:val="333333"/>
          <w:sz w:val="18"/>
        </w:rPr>
        <w:t>WdatePicker({el:element,onclearing:clearingFunc,oncleared:clearedFunc})</w:t>
      </w:r>
      <w:r>
        <w:rPr>
          <w:rFonts w:hint="default" w:ascii="瀹嬩綋"/>
          <w:b w:val="0"/>
          <w:snapToGrid/>
          <w:color w:val="333333"/>
          <w:sz w:val="18"/>
        </w:rPr>
        <w:br w:type="textWrapping"/>
      </w:r>
      <w:r>
        <w:rPr>
          <w:rFonts w:hint="default" w:ascii="瀹嬩綋"/>
          <w:b w:val="0"/>
          <w:snapToGrid/>
          <w:color w:val="333333"/>
          <w:sz w:val="18"/>
        </w:rPr>
        <w:t>}</w:t>
      </w:r>
      <w:r>
        <w:rPr>
          <w:rFonts w:hint="default" w:ascii="瀹嬩綋"/>
          <w:b w:val="0"/>
          <w:snapToGrid/>
          <w:color w:val="333333"/>
          <w:sz w:val="18"/>
        </w:rPr>
        <w:br w:type="textWrapping"/>
      </w:r>
      <w:r>
        <w:rPr>
          <w:rFonts w:hint="default" w:ascii="瀹嬩綋"/>
          <w:b w:val="0"/>
          <w:snapToGrid/>
          <w:color w:val="FF0000"/>
          <w:sz w:val="18"/>
        </w:rPr>
        <w:t>&lt;/script&gt;</w:t>
      </w:r>
      <w:r>
        <w:rPr>
          <w:rFonts w:hint="default" w:ascii="瀹嬩綋"/>
          <w:b w:val="0"/>
          <w:snapToGrid/>
          <w:color w:val="333333"/>
          <w:sz w:val="18"/>
        </w:rPr>
        <w:br w:type="textWrapping"/>
      </w:r>
      <w:r>
        <w:rPr>
          <w:rFonts w:hint="default" w:ascii="瀹嬩綋"/>
          <w:b w:val="0"/>
          <w:snapToGrid/>
          <w:color w:val="333333"/>
          <w:sz w:val="18"/>
        </w:rPr>
        <w:t>&lt;input type="text" class="Wdate" id="d533" onFocus="</w:t>
      </w:r>
      <w:r>
        <w:rPr>
          <w:rFonts w:hint="default" w:ascii="瀹嬩綋"/>
          <w:b w:val="0"/>
          <w:snapToGrid/>
          <w:color w:val="FF0000"/>
          <w:sz w:val="18"/>
        </w:rPr>
        <w:t>d533_focus(this)</w:t>
      </w:r>
      <w:r>
        <w:rPr>
          <w:rFonts w:hint="default" w:ascii="瀹嬩綋"/>
          <w:b w:val="0"/>
          <w:snapToGrid/>
          <w:color w:val="333333"/>
          <w:sz w:val="18"/>
        </w:rPr>
        <w:t>"/&gt;</w:t>
      </w:r>
    </w:p>
    <w:p>
      <w:pPr>
        <w:numPr>
          <w:ilvl w:val="0"/>
          <w:numId w:val="6"/>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 xml:space="preserve">年月日时分秒的 changing和changed </w:t>
      </w:r>
      <w:bookmarkStart w:id="42" w:name="m254"/>
      <w:bookmarkEnd w:id="42"/>
      <w:r>
        <w:rPr>
          <w:rFonts w:hint="default" w:ascii="瀹嬩綋"/>
          <w:b/>
          <w:snapToGrid/>
          <w:color w:val="333333"/>
          <w:sz w:val="18"/>
        </w:rPr>
        <w:t xml:space="preserve"> </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年月日时分秒都有对应的changing和changed事件,分别是:</w:t>
      </w:r>
      <w:r>
        <w:rPr>
          <w:rFonts w:hint="default" w:ascii="瀹嬩綋"/>
          <w:b w:val="0"/>
          <w:snapToGrid/>
          <w:color w:val="333333"/>
          <w:sz w:val="18"/>
        </w:rPr>
        <w:br w:type="textWrapping"/>
      </w:r>
      <w:r>
        <w:rPr>
          <w:rFonts w:hint="default" w:ascii="瀹嬩綋"/>
          <w:b w:val="0"/>
          <w:snapToGrid/>
          <w:color w:val="333333"/>
          <w:sz w:val="18"/>
        </w:rPr>
        <w:t>ychanging ychanged</w:t>
      </w:r>
      <w:r>
        <w:rPr>
          <w:rFonts w:hint="default" w:ascii="瀹嬩綋"/>
          <w:b w:val="0"/>
          <w:snapToGrid/>
          <w:color w:val="333333"/>
          <w:sz w:val="18"/>
        </w:rPr>
        <w:br w:type="textWrapping"/>
      </w:r>
      <w:r>
        <w:rPr>
          <w:rFonts w:hint="default" w:ascii="瀹嬩綋"/>
          <w:b w:val="0"/>
          <w:snapToGrid/>
          <w:color w:val="333333"/>
          <w:sz w:val="18"/>
        </w:rPr>
        <w:t>Mchanging Mchanged</w:t>
      </w:r>
      <w:r>
        <w:rPr>
          <w:rFonts w:hint="default" w:ascii="瀹嬩綋"/>
          <w:b w:val="0"/>
          <w:snapToGrid/>
          <w:color w:val="333333"/>
          <w:sz w:val="18"/>
        </w:rPr>
        <w:br w:type="textWrapping"/>
      </w:r>
      <w:r>
        <w:rPr>
          <w:rFonts w:hint="default" w:ascii="瀹嬩綋"/>
          <w:b w:val="0"/>
          <w:snapToGrid/>
          <w:color w:val="333333"/>
          <w:sz w:val="18"/>
        </w:rPr>
        <w:t>dchanging dchanged</w:t>
      </w:r>
      <w:r>
        <w:rPr>
          <w:rFonts w:hint="default" w:ascii="瀹嬩綋"/>
          <w:b w:val="0"/>
          <w:snapToGrid/>
          <w:color w:val="333333"/>
          <w:sz w:val="18"/>
        </w:rPr>
        <w:br w:type="textWrapping"/>
      </w:r>
      <w:r>
        <w:rPr>
          <w:rFonts w:hint="default" w:ascii="瀹嬩綋"/>
          <w:b w:val="0"/>
          <w:snapToGrid/>
          <w:color w:val="333333"/>
          <w:sz w:val="18"/>
        </w:rPr>
        <w:t>Hchanging Hchanged</w:t>
      </w:r>
      <w:r>
        <w:rPr>
          <w:rFonts w:hint="default" w:ascii="瀹嬩綋"/>
          <w:b w:val="0"/>
          <w:snapToGrid/>
          <w:color w:val="333333"/>
          <w:sz w:val="18"/>
        </w:rPr>
        <w:br w:type="textWrapping"/>
      </w:r>
      <w:r>
        <w:rPr>
          <w:rFonts w:hint="default" w:ascii="瀹嬩綋"/>
          <w:b w:val="0"/>
          <w:snapToGrid/>
          <w:color w:val="333333"/>
          <w:sz w:val="18"/>
        </w:rPr>
        <w:t>mchanging mchanged</w:t>
      </w:r>
      <w:r>
        <w:rPr>
          <w:rFonts w:hint="default" w:ascii="瀹嬩綋"/>
          <w:b w:val="0"/>
          <w:snapToGrid/>
          <w:color w:val="333333"/>
          <w:sz w:val="18"/>
        </w:rPr>
        <w:br w:type="textWrapping"/>
      </w:r>
      <w:r>
        <w:rPr>
          <w:rFonts w:hint="default" w:ascii="瀹嬩綋"/>
          <w:b w:val="0"/>
          <w:snapToGrid/>
          <w:color w:val="333333"/>
          <w:sz w:val="18"/>
        </w:rPr>
        <w:t>schanging schanged</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line="300" w:lineRule="atLeast"/>
        <w:jc w:val="left"/>
        <w:rPr>
          <w:rFonts w:hint="default" w:ascii="瀹嬩綋"/>
          <w:b/>
          <w:snapToGrid/>
          <w:color w:val="333333"/>
          <w:sz w:val="18"/>
          <w:shd w:val="clear" w:color="auto" w:fill="EEEEEE"/>
        </w:rPr>
      </w:pPr>
      <w:r>
        <w:rPr>
          <w:rFonts w:hint="default" w:ascii="瀹嬩綋"/>
          <w:b/>
          <w:snapToGrid/>
          <w:color w:val="333333"/>
          <w:sz w:val="18"/>
          <w:shd w:val="clear" w:color="auto" w:fill="EEEEEE"/>
        </w:rPr>
        <w:t>示例5-4-1 年月日改变时弹出信息</w:t>
      </w:r>
    </w:p>
    <w:p>
      <w:pPr>
        <w:pBdr>
          <w:top w:val="none" w:color="000000" w:sz="0" w:space="3"/>
          <w:left w:val="none" w:color="000000" w:sz="0" w:space="3"/>
          <w:bottom w:val="none" w:color="000000" w:sz="0" w:space="3"/>
          <w:right w:val="none" w:color="000000" w:sz="0" w:space="3"/>
        </w:pBd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 xml:space="preserve"> </w:t>
      </w:r>
      <w:r>
        <w:rPr>
          <w:rFonts w:hint="default" w:ascii="瀹嬩綋"/>
          <w:b w:val="0"/>
          <w:snapToGrid/>
          <w:color w:val="333333"/>
          <w:sz w:val="18"/>
        </w:rPr>
        <w:br w:type="textWrapping"/>
      </w:r>
      <w:r>
        <w:rPr>
          <w:rFonts w:hint="default" w:ascii="瀹嬩綋"/>
          <w:b w:val="0"/>
          <w:snapToGrid/>
          <w:color w:val="333333"/>
          <w:sz w:val="18"/>
        </w:rPr>
        <w:t>&lt;input type="text" class="Wdate" onFocus="WdatePicker({</w:t>
      </w:r>
      <w:r>
        <w:rPr>
          <w:rFonts w:hint="default" w:ascii="瀹嬩綋"/>
          <w:b w:val="0"/>
          <w:snapToGrid/>
          <w:color w:val="0000FF"/>
          <w:sz w:val="18"/>
        </w:rPr>
        <w:t>dchanging:</w:t>
      </w:r>
      <w:r>
        <w:rPr>
          <w:rFonts w:hint="default" w:ascii="瀹嬩綋"/>
          <w:b w:val="0"/>
          <w:snapToGrid/>
          <w:color w:val="FF0000"/>
          <w:sz w:val="18"/>
        </w:rPr>
        <w:t>cDayFunc</w:t>
      </w:r>
      <w:r>
        <w:rPr>
          <w:rFonts w:hint="default" w:ascii="瀹嬩綋"/>
          <w:b w:val="0"/>
          <w:snapToGrid/>
          <w:color w:val="0000FF"/>
          <w:sz w:val="18"/>
        </w:rPr>
        <w:t>, Mchanging:</w:t>
      </w:r>
      <w:r>
        <w:rPr>
          <w:rFonts w:hint="default" w:ascii="瀹嬩綋"/>
          <w:b w:val="0"/>
          <w:snapToGrid/>
          <w:color w:val="FF0000"/>
          <w:sz w:val="18"/>
        </w:rPr>
        <w:t>cMonthFunc</w:t>
      </w:r>
      <w:r>
        <w:rPr>
          <w:rFonts w:hint="default" w:ascii="瀹嬩綋"/>
          <w:b w:val="0"/>
          <w:snapToGrid/>
          <w:color w:val="333333"/>
          <w:sz w:val="18"/>
        </w:rPr>
        <w:t xml:space="preserve">, </w:t>
      </w:r>
      <w:r>
        <w:rPr>
          <w:rFonts w:hint="default" w:ascii="瀹嬩綋"/>
          <w:b w:val="0"/>
          <w:snapToGrid/>
          <w:color w:val="0000FF"/>
          <w:sz w:val="18"/>
        </w:rPr>
        <w:t>ychanging:</w:t>
      </w:r>
      <w:r>
        <w:rPr>
          <w:rFonts w:hint="default" w:ascii="瀹嬩綋"/>
          <w:b w:val="0"/>
          <w:snapToGrid/>
          <w:color w:val="FF0000"/>
          <w:sz w:val="18"/>
        </w:rPr>
        <w:t>cYearFunc</w:t>
      </w:r>
      <w:r>
        <w:rPr>
          <w:rFonts w:hint="default" w:ascii="瀹嬩綋"/>
          <w:b w:val="0"/>
          <w:snapToGrid/>
          <w:color w:val="333333"/>
          <w:sz w:val="18"/>
        </w:rPr>
        <w:t xml:space="preserve">, </w:t>
      </w:r>
      <w:r>
        <w:rPr>
          <w:rFonts w:hint="default" w:ascii="瀹嬩綋"/>
          <w:b w:val="0"/>
          <w:snapToGrid/>
          <w:color w:val="0000FF"/>
          <w:sz w:val="18"/>
        </w:rPr>
        <w:t>dchanged:</w:t>
      </w:r>
      <w:r>
        <w:rPr>
          <w:rFonts w:hint="default" w:ascii="瀹嬩綋"/>
          <w:b w:val="0"/>
          <w:snapToGrid/>
          <w:color w:val="FF0000"/>
          <w:sz w:val="18"/>
        </w:rPr>
        <w:t>cDayFunc</w:t>
      </w:r>
      <w:r>
        <w:rPr>
          <w:rFonts w:hint="default" w:ascii="瀹嬩綋"/>
          <w:b w:val="0"/>
          <w:snapToGrid/>
          <w:color w:val="0000FF"/>
          <w:sz w:val="18"/>
        </w:rPr>
        <w:t>, Mchanged:</w:t>
      </w:r>
      <w:r>
        <w:rPr>
          <w:rFonts w:hint="default" w:ascii="瀹嬩綋"/>
          <w:b w:val="0"/>
          <w:snapToGrid/>
          <w:color w:val="FF0000"/>
          <w:sz w:val="18"/>
        </w:rPr>
        <w:t>cMonthFunc</w:t>
      </w:r>
      <w:r>
        <w:rPr>
          <w:rFonts w:hint="default" w:ascii="瀹嬩綋"/>
          <w:b w:val="0"/>
          <w:snapToGrid/>
          <w:color w:val="333333"/>
          <w:sz w:val="18"/>
        </w:rPr>
        <w:t xml:space="preserve">, </w:t>
      </w:r>
      <w:r>
        <w:rPr>
          <w:rFonts w:hint="default" w:ascii="瀹嬩綋"/>
          <w:b w:val="0"/>
          <w:snapToGrid/>
          <w:color w:val="0000FF"/>
          <w:sz w:val="18"/>
        </w:rPr>
        <w:t>ychanged:</w:t>
      </w:r>
      <w:r>
        <w:rPr>
          <w:rFonts w:hint="default" w:ascii="瀹嬩綋"/>
          <w:b w:val="0"/>
          <w:snapToGrid/>
          <w:color w:val="FF0000"/>
          <w:sz w:val="18"/>
        </w:rPr>
        <w:t>cYearFunc</w:t>
      </w:r>
      <w:r>
        <w:rPr>
          <w:rFonts w:hint="default" w:ascii="瀹嬩綋"/>
          <w:b w:val="0"/>
          <w:snapToGrid/>
          <w:color w:val="333333"/>
          <w:sz w:val="18"/>
        </w:rPr>
        <w:t>})"/&gt;</w:t>
      </w:r>
      <w:r>
        <w:rPr>
          <w:rFonts w:hint="default" w:ascii="瀹嬩綋"/>
          <w:b w:val="0"/>
          <w:snapToGrid/>
          <w:color w:val="333333"/>
          <w:sz w:val="18"/>
        </w:rPr>
        <w:br w:type="textWrapping"/>
      </w:r>
      <w:r>
        <w:rPr>
          <w:rFonts w:hint="default" w:ascii="瀹嬩綋"/>
          <w:b w:val="0"/>
          <w:snapToGrid/>
          <w:color w:val="FF0000"/>
          <w:sz w:val="18"/>
        </w:rPr>
        <w:t>&lt;script&gt;</w:t>
      </w:r>
      <w:r>
        <w:rPr>
          <w:rFonts w:hint="default" w:ascii="瀹嬩綋"/>
          <w:b w:val="0"/>
          <w:snapToGrid/>
          <w:color w:val="333333"/>
          <w:sz w:val="18"/>
        </w:rPr>
        <w:br w:type="textWrapping"/>
      </w:r>
      <w:r>
        <w:rPr>
          <w:rFonts w:hint="default" w:ascii="瀹嬩綋"/>
          <w:b w:val="0"/>
          <w:snapToGrid/>
          <w:color w:val="0000FF"/>
          <w:sz w:val="18"/>
        </w:rPr>
        <w:t>function</w:t>
      </w:r>
      <w:r>
        <w:rPr>
          <w:rFonts w:hint="default" w:ascii="瀹嬩綋"/>
          <w:b w:val="0"/>
          <w:snapToGrid/>
          <w:color w:val="333333"/>
          <w:sz w:val="18"/>
        </w:rPr>
        <w:t xml:space="preserve"> cDayFunc(){</w:t>
      </w:r>
      <w:r>
        <w:rPr>
          <w:rFonts w:hint="default" w:ascii="瀹嬩綋"/>
          <w:b w:val="0"/>
          <w:snapToGrid/>
          <w:color w:val="333333"/>
          <w:sz w:val="18"/>
        </w:rPr>
        <w:br w:type="textWrapping"/>
      </w:r>
      <w:r>
        <w:rPr>
          <w:rFonts w:hint="default" w:ascii="瀹嬩綋"/>
          <w:b w:val="0"/>
          <w:snapToGrid/>
          <w:color w:val="333333"/>
          <w:sz w:val="18"/>
        </w:rPr>
        <w:t>cFunc('d');</w:t>
      </w:r>
      <w:r>
        <w:rPr>
          <w:rFonts w:hint="default" w:ascii="瀹嬩綋"/>
          <w:b w:val="0"/>
          <w:snapToGrid/>
          <w:color w:val="333333"/>
          <w:sz w:val="18"/>
        </w:rPr>
        <w:br w:type="textWrapping"/>
      </w:r>
      <w:r>
        <w:rPr>
          <w:rFonts w:hint="default" w:ascii="瀹嬩綋"/>
          <w:b w:val="0"/>
          <w:snapToGrid/>
          <w:color w:val="333333"/>
          <w:sz w:val="18"/>
        </w:rPr>
        <w:t>}</w:t>
      </w:r>
      <w:r>
        <w:rPr>
          <w:rFonts w:hint="default" w:ascii="瀹嬩綋"/>
          <w:b w:val="0"/>
          <w:snapToGrid/>
          <w:color w:val="333333"/>
          <w:sz w:val="18"/>
        </w:rPr>
        <w:br w:type="textWrapping"/>
      </w:r>
      <w:r>
        <w:rPr>
          <w:rFonts w:hint="default" w:ascii="瀹嬩綋"/>
          <w:b w:val="0"/>
          <w:snapToGrid/>
          <w:color w:val="0000FF"/>
          <w:sz w:val="18"/>
        </w:rPr>
        <w:t>function</w:t>
      </w:r>
      <w:r>
        <w:rPr>
          <w:rFonts w:hint="default" w:ascii="瀹嬩綋"/>
          <w:b w:val="0"/>
          <w:snapToGrid/>
          <w:color w:val="333333"/>
          <w:sz w:val="18"/>
        </w:rPr>
        <w:t xml:space="preserve"> cMonthFunc(){</w:t>
      </w:r>
      <w:r>
        <w:rPr>
          <w:rFonts w:hint="default" w:ascii="瀹嬩綋"/>
          <w:b w:val="0"/>
          <w:snapToGrid/>
          <w:color w:val="333333"/>
          <w:sz w:val="18"/>
        </w:rPr>
        <w:br w:type="textWrapping"/>
      </w:r>
      <w:r>
        <w:rPr>
          <w:rFonts w:hint="default" w:ascii="瀹嬩綋"/>
          <w:b w:val="0"/>
          <w:snapToGrid/>
          <w:color w:val="333333"/>
          <w:sz w:val="18"/>
        </w:rPr>
        <w:t>cFunc('M');</w:t>
      </w:r>
      <w:r>
        <w:rPr>
          <w:rFonts w:hint="default" w:ascii="瀹嬩綋"/>
          <w:b w:val="0"/>
          <w:snapToGrid/>
          <w:color w:val="333333"/>
          <w:sz w:val="18"/>
        </w:rPr>
        <w:br w:type="textWrapping"/>
      </w:r>
      <w:r>
        <w:rPr>
          <w:rFonts w:hint="default" w:ascii="瀹嬩綋"/>
          <w:b w:val="0"/>
          <w:snapToGrid/>
          <w:color w:val="333333"/>
          <w:sz w:val="18"/>
        </w:rPr>
        <w:t>}</w:t>
      </w:r>
      <w:r>
        <w:rPr>
          <w:rFonts w:hint="default" w:ascii="瀹嬩綋"/>
          <w:b w:val="0"/>
          <w:snapToGrid/>
          <w:color w:val="333333"/>
          <w:sz w:val="18"/>
        </w:rPr>
        <w:br w:type="textWrapping"/>
      </w:r>
      <w:r>
        <w:rPr>
          <w:rFonts w:hint="default" w:ascii="瀹嬩綋"/>
          <w:b w:val="0"/>
          <w:snapToGrid/>
          <w:color w:val="0000FF"/>
          <w:sz w:val="18"/>
        </w:rPr>
        <w:t>function</w:t>
      </w:r>
      <w:r>
        <w:rPr>
          <w:rFonts w:hint="default" w:ascii="瀹嬩綋"/>
          <w:b w:val="0"/>
          <w:snapToGrid/>
          <w:color w:val="333333"/>
          <w:sz w:val="18"/>
        </w:rPr>
        <w:t xml:space="preserve"> cYearFunc(){</w:t>
      </w:r>
      <w:r>
        <w:rPr>
          <w:rFonts w:hint="default" w:ascii="瀹嬩綋"/>
          <w:b w:val="0"/>
          <w:snapToGrid/>
          <w:color w:val="333333"/>
          <w:sz w:val="18"/>
        </w:rPr>
        <w:br w:type="textWrapping"/>
      </w:r>
      <w:r>
        <w:rPr>
          <w:rFonts w:hint="default" w:ascii="瀹嬩綋"/>
          <w:b w:val="0"/>
          <w:snapToGrid/>
          <w:color w:val="333333"/>
          <w:sz w:val="18"/>
        </w:rPr>
        <w:t>cFunc('y');</w:t>
      </w:r>
      <w:r>
        <w:rPr>
          <w:rFonts w:hint="default" w:ascii="瀹嬩綋"/>
          <w:b w:val="0"/>
          <w:snapToGrid/>
          <w:color w:val="333333"/>
          <w:sz w:val="18"/>
        </w:rPr>
        <w:br w:type="textWrapping"/>
      </w:r>
      <w:r>
        <w:rPr>
          <w:rFonts w:hint="default" w:ascii="瀹嬩綋"/>
          <w:b w:val="0"/>
          <w:snapToGrid/>
          <w:color w:val="333333"/>
          <w:sz w:val="18"/>
        </w:rPr>
        <w:t>}</w:t>
      </w:r>
      <w:r>
        <w:rPr>
          <w:rFonts w:hint="default" w:ascii="瀹嬩綋"/>
          <w:b w:val="0"/>
          <w:snapToGrid/>
          <w:color w:val="333333"/>
          <w:sz w:val="18"/>
        </w:rPr>
        <w:br w:type="textWrapping"/>
      </w:r>
      <w:r>
        <w:rPr>
          <w:rFonts w:hint="default" w:ascii="瀹嬩綋"/>
          <w:b w:val="0"/>
          <w:snapToGrid/>
          <w:color w:val="0000FF"/>
          <w:sz w:val="18"/>
        </w:rPr>
        <w:t>function</w:t>
      </w:r>
      <w:r>
        <w:rPr>
          <w:rFonts w:hint="default" w:ascii="瀹嬩綋"/>
          <w:b w:val="0"/>
          <w:snapToGrid/>
          <w:color w:val="333333"/>
          <w:sz w:val="18"/>
        </w:rPr>
        <w:t xml:space="preserve"> cFunc(who){</w:t>
      </w:r>
      <w:r>
        <w:rPr>
          <w:rFonts w:hint="default" w:ascii="瀹嬩綋"/>
          <w:b w:val="0"/>
          <w:snapToGrid/>
          <w:color w:val="333333"/>
          <w:sz w:val="18"/>
        </w:rPr>
        <w:br w:type="textWrapping"/>
      </w:r>
      <w:r>
        <w:rPr>
          <w:rFonts w:hint="default" w:ascii="瀹嬩綋"/>
          <w:b w:val="0"/>
          <w:snapToGrid/>
          <w:color w:val="333333"/>
          <w:sz w:val="18"/>
        </w:rPr>
        <w:t>var str,p,c = $dp.cal;</w:t>
      </w:r>
      <w:r>
        <w:rPr>
          <w:rFonts w:hint="default" w:ascii="瀹嬩綋"/>
          <w:b w:val="0"/>
          <w:snapToGrid/>
          <w:color w:val="333333"/>
          <w:sz w:val="18"/>
        </w:rPr>
        <w:br w:type="textWrapping"/>
      </w:r>
      <w:r>
        <w:rPr>
          <w:rFonts w:hint="default" w:ascii="瀹嬩綋"/>
          <w:b w:val="0"/>
          <w:snapToGrid/>
          <w:color w:val="333333"/>
          <w:sz w:val="18"/>
        </w:rPr>
        <w:t>if(who=='y'){</w:t>
      </w:r>
      <w:r>
        <w:rPr>
          <w:rFonts w:hint="default" w:ascii="瀹嬩綋"/>
          <w:b w:val="0"/>
          <w:snapToGrid/>
          <w:color w:val="333333"/>
          <w:sz w:val="18"/>
        </w:rPr>
        <w:br w:type="textWrapping"/>
      </w:r>
      <w:r>
        <w:rPr>
          <w:rFonts w:hint="default" w:ascii="瀹嬩綋"/>
          <w:b w:val="0"/>
          <w:snapToGrid/>
          <w:color w:val="333333"/>
          <w:sz w:val="18"/>
        </w:rPr>
        <w:t>str='年份';</w:t>
      </w:r>
      <w:r>
        <w:rPr>
          <w:rFonts w:hint="default" w:ascii="瀹嬩綋"/>
          <w:b w:val="0"/>
          <w:snapToGrid/>
          <w:color w:val="333333"/>
          <w:sz w:val="18"/>
        </w:rPr>
        <w:br w:type="textWrapping"/>
      </w:r>
      <w:r>
        <w:rPr>
          <w:rFonts w:hint="default" w:ascii="瀹嬩綋"/>
          <w:b w:val="0"/>
          <w:snapToGrid/>
          <w:color w:val="333333"/>
          <w:sz w:val="18"/>
        </w:rPr>
        <w:t>p='y';</w:t>
      </w:r>
      <w:r>
        <w:rPr>
          <w:rFonts w:hint="default" w:ascii="瀹嬩綋"/>
          <w:b w:val="0"/>
          <w:snapToGrid/>
          <w:color w:val="333333"/>
          <w:sz w:val="18"/>
        </w:rPr>
        <w:br w:type="textWrapping"/>
      </w:r>
      <w:r>
        <w:rPr>
          <w:rFonts w:hint="default" w:ascii="瀹嬩綋"/>
          <w:b w:val="0"/>
          <w:snapToGrid/>
          <w:color w:val="333333"/>
          <w:sz w:val="18"/>
        </w:rPr>
        <w:t>}</w:t>
      </w:r>
      <w:r>
        <w:rPr>
          <w:rFonts w:hint="default" w:ascii="瀹嬩綋"/>
          <w:b w:val="0"/>
          <w:snapToGrid/>
          <w:color w:val="333333"/>
          <w:sz w:val="18"/>
        </w:rPr>
        <w:br w:type="textWrapping"/>
      </w:r>
      <w:r>
        <w:rPr>
          <w:rFonts w:hint="default" w:ascii="瀹嬩綋"/>
          <w:b w:val="0"/>
          <w:snapToGrid/>
          <w:color w:val="333333"/>
          <w:sz w:val="18"/>
        </w:rPr>
        <w:t>else if(who=='M'){</w:t>
      </w:r>
      <w:r>
        <w:rPr>
          <w:rFonts w:hint="default" w:ascii="瀹嬩綋"/>
          <w:b w:val="0"/>
          <w:snapToGrid/>
          <w:color w:val="333333"/>
          <w:sz w:val="18"/>
        </w:rPr>
        <w:br w:type="textWrapping"/>
      </w:r>
      <w:r>
        <w:rPr>
          <w:rFonts w:hint="default" w:ascii="瀹嬩綋"/>
          <w:b w:val="0"/>
          <w:snapToGrid/>
          <w:color w:val="333333"/>
          <w:sz w:val="18"/>
        </w:rPr>
        <w:t>str='月份';</w:t>
      </w:r>
      <w:r>
        <w:rPr>
          <w:rFonts w:hint="default" w:ascii="瀹嬩綋"/>
          <w:b w:val="0"/>
          <w:snapToGrid/>
          <w:color w:val="333333"/>
          <w:sz w:val="18"/>
        </w:rPr>
        <w:br w:type="textWrapping"/>
      </w:r>
      <w:r>
        <w:rPr>
          <w:rFonts w:hint="default" w:ascii="瀹嬩綋"/>
          <w:b w:val="0"/>
          <w:snapToGrid/>
          <w:color w:val="333333"/>
          <w:sz w:val="18"/>
        </w:rPr>
        <w:t>p='M';</w:t>
      </w:r>
      <w:r>
        <w:rPr>
          <w:rFonts w:hint="default" w:ascii="瀹嬩綋"/>
          <w:b w:val="0"/>
          <w:snapToGrid/>
          <w:color w:val="333333"/>
          <w:sz w:val="18"/>
        </w:rPr>
        <w:br w:type="textWrapping"/>
      </w:r>
      <w:r>
        <w:rPr>
          <w:rFonts w:hint="default" w:ascii="瀹嬩綋"/>
          <w:b w:val="0"/>
          <w:snapToGrid/>
          <w:color w:val="333333"/>
          <w:sz w:val="18"/>
        </w:rPr>
        <w:t>}</w:t>
      </w:r>
      <w:r>
        <w:rPr>
          <w:rFonts w:hint="default" w:ascii="瀹嬩綋"/>
          <w:b w:val="0"/>
          <w:snapToGrid/>
          <w:color w:val="333333"/>
          <w:sz w:val="18"/>
        </w:rPr>
        <w:br w:type="textWrapping"/>
      </w:r>
      <w:r>
        <w:rPr>
          <w:rFonts w:hint="default" w:ascii="瀹嬩綋"/>
          <w:b w:val="0"/>
          <w:snapToGrid/>
          <w:color w:val="333333"/>
          <w:sz w:val="18"/>
        </w:rPr>
        <w:t>else if(who=='d'){</w:t>
      </w:r>
      <w:r>
        <w:rPr>
          <w:rFonts w:hint="default" w:ascii="瀹嬩綋"/>
          <w:b w:val="0"/>
          <w:snapToGrid/>
          <w:color w:val="333333"/>
          <w:sz w:val="18"/>
        </w:rPr>
        <w:br w:type="textWrapping"/>
      </w:r>
      <w:r>
        <w:rPr>
          <w:rFonts w:hint="default" w:ascii="瀹嬩綋"/>
          <w:b w:val="0"/>
          <w:snapToGrid/>
          <w:color w:val="333333"/>
          <w:sz w:val="18"/>
        </w:rPr>
        <w:t>str='日期';</w:t>
      </w:r>
      <w:r>
        <w:rPr>
          <w:rFonts w:hint="default" w:ascii="瀹嬩綋"/>
          <w:b w:val="0"/>
          <w:snapToGrid/>
          <w:color w:val="333333"/>
          <w:sz w:val="18"/>
        </w:rPr>
        <w:br w:type="textWrapping"/>
      </w:r>
      <w:r>
        <w:rPr>
          <w:rFonts w:hint="default" w:ascii="瀹嬩綋"/>
          <w:b w:val="0"/>
          <w:snapToGrid/>
          <w:color w:val="333333"/>
          <w:sz w:val="18"/>
        </w:rPr>
        <w:t>p='d';</w:t>
      </w:r>
      <w:r>
        <w:rPr>
          <w:rFonts w:hint="default" w:ascii="瀹嬩綋"/>
          <w:b w:val="0"/>
          <w:snapToGrid/>
          <w:color w:val="333333"/>
          <w:sz w:val="18"/>
        </w:rPr>
        <w:br w:type="textWrapping"/>
      </w:r>
      <w:r>
        <w:rPr>
          <w:rFonts w:hint="default" w:ascii="瀹嬩綋"/>
          <w:b w:val="0"/>
          <w:snapToGrid/>
          <w:color w:val="333333"/>
          <w:sz w:val="18"/>
        </w:rPr>
        <w:t>}</w:t>
      </w:r>
      <w:r>
        <w:rPr>
          <w:rFonts w:hint="default" w:ascii="瀹嬩綋"/>
          <w:b w:val="0"/>
          <w:snapToGrid/>
          <w:color w:val="333333"/>
          <w:sz w:val="18"/>
        </w:rPr>
        <w:br w:type="textWrapping"/>
      </w:r>
      <w:r>
        <w:rPr>
          <w:rFonts w:hint="default" w:ascii="瀹嬩綋"/>
          <w:b w:val="0"/>
          <w:snapToGrid/>
          <w:color w:val="333333"/>
          <w:sz w:val="18"/>
        </w:rPr>
        <w:t>alert(str+'发生改变了!\n$dp.cal.date.'+p+'='+c.date[p]+'\n$dp.cal.newdate.'+p+'='+c.newdate[p]);</w:t>
      </w:r>
      <w:r>
        <w:rPr>
          <w:rFonts w:hint="default" w:ascii="瀹嬩綋"/>
          <w:b w:val="0"/>
          <w:snapToGrid/>
          <w:color w:val="333333"/>
          <w:sz w:val="18"/>
        </w:rPr>
        <w:br w:type="textWrapping"/>
      </w:r>
      <w:r>
        <w:rPr>
          <w:rFonts w:hint="default" w:ascii="瀹嬩綋"/>
          <w:b w:val="0"/>
          <w:snapToGrid/>
          <w:color w:val="333333"/>
          <w:sz w:val="18"/>
        </w:rPr>
        <w:t>}</w:t>
      </w:r>
      <w:r>
        <w:rPr>
          <w:rFonts w:hint="default" w:ascii="瀹嬩綋"/>
          <w:b w:val="0"/>
          <w:snapToGrid/>
          <w:color w:val="333333"/>
          <w:sz w:val="18"/>
        </w:rPr>
        <w:br w:type="textWrapping"/>
      </w:r>
      <w:r>
        <w:rPr>
          <w:rFonts w:hint="default" w:ascii="瀹嬩綋"/>
          <w:b w:val="0"/>
          <w:snapToGrid/>
          <w:color w:val="FF0000"/>
          <w:sz w:val="18"/>
        </w:rPr>
        <w:t>&lt;/script&gt;</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333333"/>
          <w:sz w:val="18"/>
        </w:rPr>
        <w:t>这个例子用到了 $dp.cal.date 和 $dp.cal.newdate 属性,你能从这里发现他们的不同之处吗?</w:t>
      </w:r>
      <w:r>
        <w:rPr>
          <w:rFonts w:hint="default" w:ascii="瀹嬩綋"/>
          <w:b w:val="0"/>
          <w:snapToGrid/>
          <w:color w:val="333333"/>
          <w:sz w:val="18"/>
        </w:rPr>
        <w:br w:type="textWrapping"/>
      </w:r>
      <w:r>
        <w:rPr>
          <w:rFonts w:hint="default" w:ascii="瀹嬩綋"/>
          <w:b w:val="0"/>
          <w:snapToGrid/>
          <w:color w:val="333333"/>
          <w:sz w:val="18"/>
        </w:rPr>
        <w:t>下面是有关这两个属性的描述详见</w:t>
      </w:r>
      <w:r>
        <w:rPr>
          <w:rFonts w:hint="default" w:ascii="瀹嬩綋"/>
          <w:b w:val="0"/>
          <w:snapToGrid/>
          <w:color w:val="4264BD"/>
          <w:sz w:val="18"/>
          <w:u w:val="single"/>
        </w:rPr>
        <w:fldChar w:fldCharType="begin"/>
      </w:r>
      <w:r>
        <w:rPr>
          <w:rFonts w:hint="default" w:ascii="瀹嬩綋"/>
          <w:b w:val="0"/>
          <w:snapToGrid/>
          <w:color w:val="4264BD"/>
          <w:sz w:val="18"/>
          <w:u w:val="single"/>
        </w:rPr>
        <w:instrText xml:space="preserve">HYPERLINK "file:///E:/Down/My97DatePicker日期控件4.7文档/4.htm#m5"</w:instrText>
      </w:r>
      <w:r>
        <w:rPr>
          <w:rFonts w:hint="default" w:ascii="瀹嬩綋"/>
          <w:b w:val="0"/>
          <w:snapToGrid/>
          <w:color w:val="4264BD"/>
          <w:sz w:val="18"/>
          <w:u w:val="single"/>
        </w:rPr>
        <w:fldChar w:fldCharType="separate"/>
      </w:r>
      <w:r>
        <w:rPr>
          <w:rFonts w:hint="default" w:ascii="瀹嬩綋"/>
          <w:b w:val="0"/>
          <w:snapToGrid/>
          <w:color w:val="4264BD"/>
          <w:sz w:val="18"/>
          <w:u w:val="single"/>
        </w:rPr>
        <w:t>内置函数和属性</w:t>
      </w:r>
      <w:r>
        <w:rPr>
          <w:rFonts w:hint="default" w:ascii="瀹嬩綋"/>
          <w:b w:val="0"/>
          <w:snapToGrid/>
          <w:color w:val="4264BD"/>
          <w:sz w:val="18"/>
          <w:u w:val="single"/>
        </w:rPr>
        <w:fldChar w:fldCharType="end"/>
      </w:r>
    </w:p>
    <w:p>
      <w:pPr>
        <w:kinsoku/>
        <w:autoSpaceDE/>
        <w:autoSpaceDN w:val="0"/>
        <w:spacing w:before="360" w:beforeLines="0" w:after="120" w:afterLines="0"/>
        <w:jc w:val="left"/>
        <w:rPr>
          <w:rFonts w:hint="default" w:ascii="瀹嬩綋"/>
          <w:b/>
          <w:snapToGrid/>
          <w:color w:val="0033CC"/>
          <w:sz w:val="21"/>
        </w:rPr>
      </w:pPr>
    </w:p>
    <w:p>
      <w:pPr>
        <w:kinsoku/>
        <w:autoSpaceDE/>
        <w:autoSpaceDN w:val="0"/>
        <w:spacing w:before="360" w:beforeLines="0" w:after="120" w:afterLines="0"/>
        <w:jc w:val="left"/>
        <w:rPr>
          <w:rFonts w:hint="default" w:ascii="瀹嬩綋"/>
          <w:b/>
          <w:snapToGrid/>
          <w:color w:val="0033CC"/>
          <w:sz w:val="21"/>
        </w:rPr>
      </w:pPr>
    </w:p>
    <w:p>
      <w:pPr>
        <w:kinsoku/>
        <w:autoSpaceDE/>
        <w:autoSpaceDN w:val="0"/>
        <w:spacing w:before="360" w:beforeLines="0" w:after="120" w:afterLines="0"/>
        <w:jc w:val="left"/>
        <w:rPr>
          <w:rFonts w:hint="default" w:ascii="瀹嬩綋"/>
          <w:b/>
          <w:snapToGrid/>
          <w:color w:val="0033CC"/>
          <w:sz w:val="21"/>
        </w:rPr>
      </w:pPr>
      <w:r>
        <w:rPr>
          <w:rFonts w:hint="default" w:ascii="瀹嬩綋"/>
          <w:b/>
          <w:snapToGrid/>
          <w:color w:val="0033CC"/>
          <w:sz w:val="21"/>
        </w:rPr>
        <w:t xml:space="preserve">6. 快速选择功能 </w:t>
      </w:r>
      <w:bookmarkStart w:id="43" w:name="m26"/>
      <w:bookmarkEnd w:id="43"/>
    </w:p>
    <w:p>
      <w:pPr>
        <w:kinsoku/>
        <w:autoSpaceDE/>
        <w:autoSpaceDN w:val="0"/>
        <w:ind w:left="300"/>
        <w:jc w:val="left"/>
        <w:rPr>
          <w:rFonts w:hint="default" w:ascii="宋体" w:hAnsi="宋体" w:eastAsia="宋体"/>
          <w:b w:val="0"/>
          <w:snapToGrid/>
          <w:color w:val="333333"/>
          <w:sz w:val="18"/>
          <w:lang w:eastAsia="zh-CN"/>
        </w:rPr>
      </w:pPr>
      <w:r>
        <w:rPr>
          <w:rFonts w:hint="default" w:ascii="宋体" w:hAnsi="宋体" w:eastAsia="宋体"/>
          <w:b w:val="0"/>
          <w:snapToGrid/>
          <w:color w:val="333333"/>
          <w:sz w:val="18"/>
          <w:lang w:eastAsia="zh-CN"/>
        </w:rPr>
        <w:t>此功能允许指定5个最常用的日期,可以方便用户选择,如果不指定,系统将自动生成</w:t>
      </w:r>
      <w:r>
        <w:rPr>
          <w:rFonts w:hint="default" w:ascii="宋体" w:hAnsi="宋体" w:eastAsia="宋体"/>
          <w:b w:val="0"/>
          <w:snapToGrid/>
          <w:color w:val="333333"/>
          <w:sz w:val="18"/>
          <w:lang w:eastAsia="zh-CN"/>
        </w:rPr>
        <w:br w:type="textWrapping"/>
      </w:r>
      <w:r>
        <w:rPr>
          <w:rFonts w:hint="default" w:ascii="宋体" w:hAnsi="宋体" w:eastAsia="宋体"/>
          <w:b w:val="0"/>
          <w:snapToGrid/>
          <w:color w:val="333333"/>
          <w:sz w:val="18"/>
          <w:lang w:eastAsia="zh-CN"/>
        </w:rPr>
        <w:t>相关属性:</w:t>
      </w:r>
      <w:r>
        <w:rPr>
          <w:rFonts w:hint="default" w:ascii="宋体" w:hAnsi="宋体" w:eastAsia="宋体"/>
          <w:b w:val="0"/>
          <w:snapToGrid/>
          <w:color w:val="333333"/>
          <w:sz w:val="18"/>
          <w:lang w:eastAsia="zh-CN"/>
        </w:rPr>
        <w:br w:type="textWrapping"/>
      </w:r>
      <w:r>
        <w:rPr>
          <w:rFonts w:hint="default" w:ascii="宋体" w:hAnsi="宋体" w:eastAsia="宋体"/>
          <w:b w:val="0"/>
          <w:snapToGrid/>
          <w:color w:val="0000FF"/>
          <w:sz w:val="18"/>
          <w:lang w:eastAsia="zh-CN"/>
        </w:rPr>
        <w:t>qsEnabled</w:t>
      </w:r>
      <w:r>
        <w:rPr>
          <w:rFonts w:hint="default" w:ascii="宋体" w:hAnsi="宋体" w:eastAsia="宋体"/>
          <w:b w:val="0"/>
          <w:snapToGrid/>
          <w:color w:val="333333"/>
          <w:sz w:val="18"/>
          <w:lang w:eastAsia="zh-CN"/>
        </w:rPr>
        <w:t xml:space="preserve"> 是否启用快速选择功能, </w:t>
      </w:r>
      <w:r>
        <w:rPr>
          <w:rFonts w:hint="default" w:ascii="宋体" w:hAnsi="宋体" w:eastAsia="宋体"/>
          <w:b w:val="0"/>
          <w:snapToGrid/>
          <w:color w:val="FF0000"/>
          <w:sz w:val="18"/>
          <w:lang w:eastAsia="zh-CN"/>
        </w:rPr>
        <w:t>注意:如果日期格式里不包含 d(天) 这个元素时,快速选择将一直显示,不收此属性控制</w:t>
      </w:r>
      <w:r>
        <w:rPr>
          <w:rFonts w:hint="default" w:ascii="宋体" w:hAnsi="宋体" w:eastAsia="宋体"/>
          <w:b w:val="0"/>
          <w:snapToGrid/>
          <w:color w:val="333333"/>
          <w:sz w:val="18"/>
          <w:lang w:eastAsia="zh-CN"/>
        </w:rPr>
        <w:br w:type="textWrapping"/>
      </w:r>
      <w:r>
        <w:rPr>
          <w:rFonts w:hint="default" w:ascii="宋体" w:hAnsi="宋体" w:eastAsia="宋体"/>
          <w:b w:val="0"/>
          <w:snapToGrid/>
          <w:color w:val="0000FF"/>
          <w:sz w:val="18"/>
          <w:lang w:eastAsia="zh-CN"/>
        </w:rPr>
        <w:t>quickSel</w:t>
      </w:r>
      <w:r>
        <w:rPr>
          <w:rFonts w:hint="default" w:ascii="宋体" w:hAnsi="宋体" w:eastAsia="宋体"/>
          <w:b w:val="0"/>
          <w:snapToGrid/>
          <w:color w:val="333333"/>
          <w:sz w:val="18"/>
          <w:lang w:eastAsia="zh-CN"/>
        </w:rPr>
        <w:t xml:space="preserve"> 快速选择数据,可以传入5个快速选择日期,日期格式同min/maxDate</w:t>
      </w:r>
      <w:r>
        <w:rPr>
          <w:rFonts w:hint="default" w:ascii="宋体" w:hAnsi="宋体" w:eastAsia="宋体"/>
          <w:b w:val="0"/>
          <w:snapToGrid/>
          <w:color w:val="333333"/>
          <w:sz w:val="18"/>
          <w:lang w:eastAsia="zh-CN"/>
        </w:rPr>
        <w:br w:type="textWrapping"/>
      </w:r>
      <w:r>
        <w:rPr>
          <w:rFonts w:hint="default" w:ascii="宋体" w:hAnsi="宋体" w:eastAsia="宋体"/>
          <w:b w:val="0"/>
          <w:snapToGrid/>
          <w:color w:val="333333"/>
          <w:sz w:val="18"/>
          <w:lang w:eastAsia="zh-CN"/>
        </w:rPr>
        <w:br w:type="textWrapping"/>
      </w:r>
      <w:r>
        <w:rPr>
          <w:rFonts w:hint="default" w:ascii="宋体" w:hAnsi="宋体" w:eastAsia="宋体"/>
          <w:b w:val="0"/>
          <w:snapToGrid/>
          <w:color w:val="FF0000"/>
          <w:sz w:val="18"/>
          <w:lang w:eastAsia="zh-CN"/>
        </w:rPr>
        <w:t>注意:</w:t>
      </w:r>
      <w:r>
        <w:rPr>
          <w:rFonts w:hint="default" w:ascii="宋体" w:hAnsi="宋体" w:eastAsia="宋体"/>
          <w:b w:val="0"/>
          <w:snapToGrid/>
          <w:color w:val="333333"/>
          <w:sz w:val="18"/>
          <w:lang w:eastAsia="zh-CN"/>
        </w:rPr>
        <w:br w:type="textWrapping"/>
      </w:r>
      <w:r>
        <w:rPr>
          <w:rFonts w:hint="default" w:ascii="宋体" w:hAnsi="宋体" w:eastAsia="宋体"/>
          <w:b w:val="0"/>
          <w:snapToGrid/>
          <w:color w:val="333333"/>
          <w:sz w:val="18"/>
          <w:lang w:eastAsia="zh-CN"/>
        </w:rPr>
        <w:t>日期格式必须与 realDateFmt realTimeFmt 相匹配</w:t>
      </w:r>
      <w:r>
        <w:rPr>
          <w:rFonts w:hint="default" w:ascii="宋体" w:hAnsi="宋体" w:eastAsia="宋体"/>
          <w:b w:val="0"/>
          <w:snapToGrid/>
          <w:color w:val="333333"/>
          <w:sz w:val="18"/>
          <w:lang w:eastAsia="zh-CN"/>
        </w:rPr>
        <w:br w:type="textWrapping"/>
      </w:r>
      <w:r>
        <w:rPr>
          <w:rFonts w:hint="default" w:ascii="宋体" w:hAnsi="宋体" w:eastAsia="宋体"/>
          <w:b w:val="0"/>
          <w:snapToGrid/>
          <w:color w:val="333333"/>
          <w:sz w:val="18"/>
          <w:lang w:eastAsia="zh-CN"/>
        </w:rPr>
        <w:t>除了使用静态的日期值以外,还可以使用动态参数(如:%y,%M分别表示当前年和月)</w:t>
      </w:r>
      <w:r>
        <w:rPr>
          <w:rFonts w:hint="default" w:ascii="宋体" w:hAnsi="宋体" w:eastAsia="宋体"/>
          <w:b w:val="0"/>
          <w:snapToGrid/>
          <w:color w:val="333333"/>
          <w:sz w:val="18"/>
          <w:lang w:eastAsia="zh-CN"/>
        </w:rPr>
        <w:br w:type="textWrapping"/>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jc w:val="left"/>
        <w:rPr>
          <w:rFonts w:hint="default" w:ascii="宋体" w:hAnsi="宋体" w:eastAsia="宋体"/>
          <w:b/>
          <w:snapToGrid/>
          <w:color w:val="333333"/>
          <w:sz w:val="18"/>
          <w:shd w:val="clear" w:color="auto" w:fill="EEEEEE"/>
          <w:lang w:eastAsia="zh-CN"/>
        </w:rPr>
      </w:pPr>
      <w:r>
        <w:rPr>
          <w:rFonts w:hint="default" w:ascii="宋体" w:hAnsi="宋体" w:eastAsia="宋体"/>
          <w:b/>
          <w:snapToGrid/>
          <w:color w:val="333333"/>
          <w:sz w:val="18"/>
          <w:shd w:val="clear" w:color="auto" w:fill="EEEEEE"/>
          <w:lang w:eastAsia="zh-CN"/>
        </w:rPr>
        <w:t>示例6-1 传入2个静态日期</w:t>
      </w:r>
    </w:p>
    <w:p>
      <w:pPr>
        <w:pBdr>
          <w:top w:val="none" w:color="000000" w:sz="0" w:space="3"/>
          <w:left w:val="none" w:color="000000" w:sz="0" w:space="3"/>
          <w:bottom w:val="none" w:color="000000" w:sz="0" w:space="3"/>
          <w:right w:val="none" w:color="000000" w:sz="0" w:space="3"/>
        </w:pBdr>
        <w:kinsoku/>
        <w:autoSpaceDE/>
        <w:autoSpaceDN w:val="0"/>
        <w:jc w:val="left"/>
        <w:rPr>
          <w:rFonts w:hint="default" w:ascii="宋体" w:hAnsi="宋体" w:eastAsia="宋体"/>
          <w:b w:val="0"/>
          <w:snapToGrid/>
          <w:color w:val="333333"/>
          <w:sz w:val="18"/>
          <w:lang w:eastAsia="zh-CN"/>
        </w:rPr>
      </w:pPr>
      <w:r>
        <w:rPr>
          <w:rFonts w:hint="default" w:ascii="宋体" w:hAnsi="宋体" w:eastAsia="宋体"/>
          <w:b w:val="0"/>
          <w:snapToGrid/>
          <w:color w:val="333333"/>
          <w:sz w:val="18"/>
          <w:lang w:eastAsia="zh-CN"/>
        </w:rPr>
        <w:br w:type="textWrapping"/>
      </w:r>
      <w:r>
        <w:rPr>
          <w:rFonts w:hint="default" w:ascii="宋体" w:hAnsi="宋体" w:eastAsia="宋体"/>
          <w:b w:val="0"/>
          <w:snapToGrid/>
          <w:color w:val="333333"/>
          <w:sz w:val="18"/>
          <w:lang w:eastAsia="zh-CN"/>
        </w:rPr>
        <w:t>&lt;input class="Wdate" type="text" onfocus="WdatePicker({dateFmt:'yyyy年MM月dd日',</w:t>
      </w:r>
      <w:r>
        <w:rPr>
          <w:rFonts w:hint="default" w:ascii="宋体" w:hAnsi="宋体" w:eastAsia="宋体"/>
          <w:b w:val="0"/>
          <w:snapToGrid/>
          <w:color w:val="0000FF"/>
          <w:sz w:val="18"/>
          <w:lang w:eastAsia="zh-CN"/>
        </w:rPr>
        <w:t>qsEnabled:</w:t>
      </w:r>
      <w:r>
        <w:rPr>
          <w:rFonts w:hint="default" w:ascii="宋体" w:hAnsi="宋体" w:eastAsia="宋体"/>
          <w:b w:val="0"/>
          <w:snapToGrid/>
          <w:color w:val="FF0000"/>
          <w:sz w:val="18"/>
          <w:lang w:eastAsia="zh-CN"/>
        </w:rPr>
        <w:t>true</w:t>
      </w:r>
      <w:r>
        <w:rPr>
          <w:rFonts w:hint="default" w:ascii="宋体" w:hAnsi="宋体" w:eastAsia="宋体"/>
          <w:b w:val="0"/>
          <w:snapToGrid/>
          <w:color w:val="333333"/>
          <w:sz w:val="18"/>
          <w:lang w:eastAsia="zh-CN"/>
        </w:rPr>
        <w:t>,</w:t>
      </w:r>
      <w:r>
        <w:rPr>
          <w:rFonts w:hint="default" w:ascii="宋体" w:hAnsi="宋体" w:eastAsia="宋体"/>
          <w:b w:val="0"/>
          <w:snapToGrid/>
          <w:color w:val="0000FF"/>
          <w:sz w:val="18"/>
          <w:lang w:eastAsia="zh-CN"/>
        </w:rPr>
        <w:t>quickSel:</w:t>
      </w:r>
      <w:r>
        <w:rPr>
          <w:rFonts w:hint="default" w:ascii="宋体" w:hAnsi="宋体" w:eastAsia="宋体"/>
          <w:b w:val="0"/>
          <w:snapToGrid/>
          <w:color w:val="FF0000"/>
          <w:sz w:val="18"/>
          <w:lang w:eastAsia="zh-CN"/>
        </w:rPr>
        <w:t>['2000-1-10','2000-2-20']</w:t>
      </w:r>
      <w:r>
        <w:rPr>
          <w:rFonts w:hint="default" w:ascii="宋体" w:hAnsi="宋体" w:eastAsia="宋体"/>
          <w:b w:val="0"/>
          <w:snapToGrid/>
          <w:color w:val="333333"/>
          <w:sz w:val="18"/>
          <w:lang w:eastAsia="zh-CN"/>
        </w:rPr>
        <w:t>})"/&gt;</w:t>
      </w:r>
      <w:r>
        <w:rPr>
          <w:rFonts w:hint="default" w:ascii="宋体" w:hAnsi="宋体" w:eastAsia="宋体"/>
          <w:b w:val="0"/>
          <w:snapToGrid/>
          <w:color w:val="333333"/>
          <w:sz w:val="18"/>
          <w:lang w:eastAsia="zh-CN"/>
        </w:rPr>
        <w:br w:type="textWrapping"/>
      </w:r>
      <w:r>
        <w:rPr>
          <w:rFonts w:hint="default" w:ascii="宋体" w:hAnsi="宋体" w:eastAsia="宋体"/>
          <w:b w:val="0"/>
          <w:snapToGrid/>
          <w:color w:val="333333"/>
          <w:sz w:val="18"/>
          <w:lang w:eastAsia="zh-CN"/>
        </w:rPr>
        <w:br w:type="textWrapping"/>
      </w:r>
      <w:r>
        <w:rPr>
          <w:rFonts w:hint="default" w:ascii="宋体" w:hAnsi="宋体" w:eastAsia="宋体"/>
          <w:b w:val="0"/>
          <w:snapToGrid/>
          <w:color w:val="FF0000"/>
          <w:sz w:val="18"/>
          <w:lang w:eastAsia="zh-CN"/>
        </w:rPr>
        <w:t>注意:</w:t>
      </w:r>
      <w:r>
        <w:rPr>
          <w:rFonts w:hint="default" w:ascii="宋体" w:hAnsi="宋体" w:eastAsia="宋体"/>
          <w:b w:val="0"/>
          <w:snapToGrid/>
          <w:color w:val="333333"/>
          <w:sz w:val="18"/>
          <w:lang w:eastAsia="zh-CN"/>
        </w:rPr>
        <w:t>当传入的数据不足5个时,系统将自动补全</w:t>
      </w:r>
    </w:p>
    <w:p>
      <w:pPr>
        <w:pBdr>
          <w:top w:val="none" w:color="000000" w:sz="0" w:space="2"/>
          <w:left w:val="none" w:color="000000" w:sz="0" w:space="2"/>
          <w:bottom w:val="none" w:color="000000" w:sz="0" w:space="2"/>
          <w:right w:val="none" w:color="000000" w:sz="0" w:space="2"/>
        </w:pBdr>
        <w:shd w:val="solid" w:color="EEEEEE" w:fill="auto"/>
        <w:kinsoku/>
        <w:autoSpaceDE/>
        <w:autoSpaceDN w:val="0"/>
        <w:spacing w:before="279" w:beforeLines="0" w:after="75" w:afterLines="0"/>
        <w:jc w:val="left"/>
        <w:rPr>
          <w:rFonts w:hint="default" w:ascii="宋体" w:hAnsi="宋体" w:eastAsia="宋体"/>
          <w:b/>
          <w:snapToGrid/>
          <w:color w:val="333333"/>
          <w:sz w:val="18"/>
          <w:shd w:val="clear" w:color="auto" w:fill="EEEEEE"/>
          <w:lang w:eastAsia="zh-CN"/>
        </w:rPr>
      </w:pPr>
      <w:r>
        <w:rPr>
          <w:rFonts w:hint="default" w:ascii="宋体" w:hAnsi="宋体" w:eastAsia="宋体"/>
          <w:b/>
          <w:snapToGrid/>
          <w:color w:val="333333"/>
          <w:sz w:val="18"/>
          <w:shd w:val="clear" w:color="auto" w:fill="EEEEEE"/>
          <w:lang w:eastAsia="zh-CN"/>
        </w:rPr>
        <w:t>示例6-2 传入2个动态日期,1个静态日期</w:t>
      </w:r>
    </w:p>
    <w:p>
      <w:pPr>
        <w:pBdr>
          <w:top w:val="none" w:color="000000" w:sz="0" w:space="3"/>
          <w:left w:val="none" w:color="000000" w:sz="0" w:space="3"/>
          <w:bottom w:val="none" w:color="000000" w:sz="0" w:space="3"/>
          <w:right w:val="none" w:color="000000" w:sz="0" w:space="3"/>
        </w:pBdr>
        <w:kinsoku/>
        <w:autoSpaceDE/>
        <w:autoSpaceDN w:val="0"/>
        <w:jc w:val="left"/>
        <w:rPr>
          <w:rFonts w:hint="default" w:ascii="宋体" w:hAnsi="宋体" w:eastAsia="宋体"/>
          <w:b w:val="0"/>
          <w:snapToGrid/>
          <w:color w:val="333333"/>
          <w:sz w:val="18"/>
          <w:lang w:eastAsia="zh-CN"/>
        </w:rPr>
      </w:pPr>
      <w:r>
        <w:rPr>
          <w:rFonts w:hint="default" w:ascii="宋体" w:hAnsi="宋体" w:eastAsia="宋体"/>
          <w:b w:val="0"/>
          <w:snapToGrid/>
          <w:color w:val="333333"/>
          <w:sz w:val="18"/>
          <w:lang w:eastAsia="zh-CN"/>
        </w:rPr>
        <w:br w:type="textWrapping"/>
      </w:r>
      <w:r>
        <w:rPr>
          <w:rFonts w:hint="default" w:ascii="宋体" w:hAnsi="宋体" w:eastAsia="宋体"/>
          <w:b w:val="0"/>
          <w:snapToGrid/>
          <w:color w:val="333333"/>
          <w:sz w:val="18"/>
          <w:lang w:eastAsia="zh-CN"/>
        </w:rPr>
        <w:t>&lt;input type="text" class="Wdate" onFocus="WdatePicker({dateFmt:'yyyy年MM月dd日',</w:t>
      </w:r>
      <w:r>
        <w:rPr>
          <w:rFonts w:hint="default" w:ascii="宋体" w:hAnsi="宋体" w:eastAsia="宋体"/>
          <w:b w:val="0"/>
          <w:snapToGrid/>
          <w:color w:val="0000FF"/>
          <w:sz w:val="18"/>
          <w:lang w:eastAsia="zh-CN"/>
        </w:rPr>
        <w:t>qsEnabled:</w:t>
      </w:r>
      <w:r>
        <w:rPr>
          <w:rFonts w:hint="default" w:ascii="宋体" w:hAnsi="宋体" w:eastAsia="宋体"/>
          <w:b w:val="0"/>
          <w:snapToGrid/>
          <w:color w:val="FF0000"/>
          <w:sz w:val="18"/>
          <w:lang w:eastAsia="zh-CN"/>
        </w:rPr>
        <w:t>true</w:t>
      </w:r>
      <w:r>
        <w:rPr>
          <w:rFonts w:hint="default" w:ascii="宋体" w:hAnsi="宋体" w:eastAsia="宋体"/>
          <w:b w:val="0"/>
          <w:snapToGrid/>
          <w:color w:val="333333"/>
          <w:sz w:val="18"/>
          <w:lang w:eastAsia="zh-CN"/>
        </w:rPr>
        <w:t>,</w:t>
      </w:r>
      <w:r>
        <w:rPr>
          <w:rFonts w:hint="default" w:ascii="宋体" w:hAnsi="宋体" w:eastAsia="宋体"/>
          <w:b w:val="0"/>
          <w:snapToGrid/>
          <w:color w:val="0000FF"/>
          <w:sz w:val="18"/>
          <w:lang w:eastAsia="zh-CN"/>
        </w:rPr>
        <w:t>quickSel:</w:t>
      </w:r>
      <w:r>
        <w:rPr>
          <w:rFonts w:hint="default" w:ascii="宋体" w:hAnsi="宋体" w:eastAsia="宋体"/>
          <w:b w:val="0"/>
          <w:snapToGrid/>
          <w:color w:val="FF0000"/>
          <w:sz w:val="18"/>
          <w:lang w:eastAsia="zh-CN"/>
        </w:rPr>
        <w:t>['2000-10-01','%y-%M-01','%y-%M-%ld']</w:t>
      </w:r>
      <w:r>
        <w:rPr>
          <w:rFonts w:hint="default" w:ascii="宋体" w:hAnsi="宋体" w:eastAsia="宋体"/>
          <w:b w:val="0"/>
          <w:snapToGrid/>
          <w:color w:val="333333"/>
          <w:sz w:val="18"/>
          <w:lang w:eastAsia="zh-CN"/>
        </w:rPr>
        <w:t>})"/&gt;</w:t>
      </w:r>
      <w:r>
        <w:rPr>
          <w:rFonts w:hint="default" w:ascii="宋体" w:hAnsi="宋体" w:eastAsia="宋体"/>
          <w:b w:val="0"/>
          <w:snapToGrid/>
          <w:color w:val="333333"/>
          <w:sz w:val="18"/>
          <w:lang w:eastAsia="zh-CN"/>
        </w:rPr>
        <w:br w:type="textWrapping"/>
      </w:r>
      <w:r>
        <w:rPr>
          <w:rFonts w:hint="default" w:ascii="宋体" w:hAnsi="宋体" w:eastAsia="宋体"/>
          <w:b w:val="0"/>
          <w:snapToGrid/>
          <w:color w:val="333333"/>
          <w:sz w:val="18"/>
          <w:lang w:eastAsia="zh-CN"/>
        </w:rPr>
        <w:br w:type="textWrapping"/>
      </w:r>
      <w:r>
        <w:rPr>
          <w:rFonts w:hint="default" w:ascii="宋体" w:hAnsi="宋体" w:eastAsia="宋体"/>
          <w:b w:val="0"/>
          <w:snapToGrid/>
          <w:color w:val="FF0000"/>
          <w:sz w:val="18"/>
          <w:lang w:eastAsia="zh-CN"/>
        </w:rPr>
        <w:t>注意:</w:t>
      </w:r>
      <w:r>
        <w:rPr>
          <w:rFonts w:hint="default" w:ascii="宋体" w:hAnsi="宋体" w:eastAsia="宋体"/>
          <w:b w:val="0"/>
          <w:snapToGrid/>
          <w:color w:val="333333"/>
          <w:sz w:val="18"/>
          <w:lang w:eastAsia="zh-CN"/>
        </w:rPr>
        <w:t>当传入的数据不足5个时,系统将自动补全</w:t>
      </w:r>
    </w:p>
    <w:p>
      <w:pPr>
        <w:pBdr>
          <w:top w:val="none" w:color="000000" w:sz="0" w:space="22"/>
        </w:pBdr>
        <w:kinsoku/>
        <w:autoSpaceDE/>
        <w:autoSpaceDN w:val="0"/>
        <w:spacing w:before="174" w:beforeLines="0" w:after="120" w:afterLines="0"/>
        <w:jc w:val="left"/>
        <w:rPr>
          <w:rFonts w:hint="default" w:ascii="宋体" w:hAnsi="宋体" w:eastAsia="宋体"/>
          <w:b/>
          <w:snapToGrid/>
          <w:color w:val="1E9300"/>
          <w:sz w:val="27"/>
          <w:lang w:eastAsia="zh-CN"/>
        </w:rPr>
      </w:pPr>
    </w:p>
    <w:p>
      <w:pPr>
        <w:pBdr>
          <w:top w:val="none" w:color="000000" w:sz="0" w:space="22"/>
        </w:pBdr>
        <w:kinsoku/>
        <w:autoSpaceDE/>
        <w:autoSpaceDN w:val="0"/>
        <w:spacing w:before="174" w:beforeLines="0" w:after="120" w:afterLines="0"/>
        <w:jc w:val="left"/>
        <w:rPr>
          <w:rFonts w:hint="default" w:ascii="宋体" w:hAnsi="宋体" w:eastAsia="宋体"/>
          <w:b/>
          <w:snapToGrid/>
          <w:color w:val="1E9300"/>
          <w:sz w:val="27"/>
          <w:lang w:eastAsia="zh-CN"/>
        </w:rPr>
      </w:pPr>
    </w:p>
    <w:p>
      <w:pPr>
        <w:pBdr>
          <w:top w:val="none" w:color="000000" w:sz="0" w:space="22"/>
        </w:pBdr>
        <w:kinsoku/>
        <w:autoSpaceDE/>
        <w:autoSpaceDN w:val="0"/>
        <w:spacing w:before="174" w:beforeLines="0" w:after="120" w:afterLines="0"/>
        <w:jc w:val="left"/>
        <w:rPr>
          <w:rFonts w:hint="default" w:ascii="宋体" w:hAnsi="宋体" w:eastAsia="宋体"/>
          <w:b/>
          <w:snapToGrid/>
          <w:color w:val="1E9300"/>
          <w:sz w:val="27"/>
          <w:lang w:eastAsia="zh-CN"/>
        </w:rPr>
      </w:pPr>
      <w:r>
        <w:rPr>
          <w:rFonts w:hint="default" w:ascii="宋体" w:hAnsi="宋体" w:eastAsia="宋体"/>
          <w:b/>
          <w:snapToGrid/>
          <w:color w:val="1E9300"/>
          <w:sz w:val="27"/>
          <w:lang w:eastAsia="zh-CN"/>
        </w:rPr>
        <w:t>三. 配置说明</w:t>
      </w:r>
      <w:bookmarkStart w:id="44" w:name="m3"/>
      <w:bookmarkEnd w:id="44"/>
    </w:p>
    <w:p>
      <w:pPr>
        <w:kinsoku/>
        <w:autoSpaceDE/>
        <w:autoSpaceDN w:val="0"/>
        <w:spacing w:before="360" w:beforeLines="0" w:after="120" w:afterLines="0"/>
        <w:jc w:val="left"/>
        <w:rPr>
          <w:rFonts w:hint="default" w:ascii="瀹嬩綋"/>
          <w:b/>
          <w:snapToGrid/>
          <w:color w:val="0033CC"/>
          <w:sz w:val="21"/>
        </w:rPr>
      </w:pPr>
      <w:r>
        <w:rPr>
          <w:rFonts w:hint="default" w:ascii="瀹嬩綋"/>
          <w:b/>
          <w:snapToGrid/>
          <w:color w:val="0033CC"/>
          <w:sz w:val="21"/>
        </w:rPr>
        <w:t>1. 属性配置</w:t>
      </w:r>
      <w:bookmarkStart w:id="45" w:name="m31"/>
      <w:bookmarkEnd w:id="45"/>
    </w:p>
    <w:p>
      <w:pPr>
        <w:numPr>
          <w:ilvl w:val="0"/>
          <w:numId w:val="7"/>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属性表</w:t>
      </w:r>
      <w:bookmarkStart w:id="46" w:name="m311"/>
      <w:bookmarkEnd w:id="46"/>
      <w:r>
        <w:rPr>
          <w:rFonts w:hint="default" w:ascii="瀹嬩綋"/>
          <w:b/>
          <w:snapToGrid/>
          <w:color w:val="333333"/>
          <w:sz w:val="18"/>
        </w:rPr>
        <w:t xml:space="preserve"> </w:t>
      </w:r>
    </w:p>
    <w:tbl>
      <w:tblPr>
        <w:tblStyle w:val="4"/>
        <w:tblW w:w="0" w:type="auto"/>
        <w:tblInd w:w="-6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67"/>
        <w:gridCol w:w="1256"/>
        <w:gridCol w:w="1432"/>
        <w:gridCol w:w="4791"/>
        <w:gridCol w:w="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CCCCCC" w:fill="auto"/>
            <w:noWrap w:val="0"/>
            <w:tcMar>
              <w:top w:w="45" w:type="dxa"/>
              <w:left w:w="45" w:type="dxa"/>
              <w:bottom w:w="45" w:type="dxa"/>
              <w:right w:w="45" w:type="dxa"/>
            </w:tcMar>
            <w:vAlign w:val="center"/>
          </w:tcPr>
          <w:p>
            <w:pPr>
              <w:shd w:val="solid" w:color="CCCCCC" w:fill="auto"/>
              <w:kinsoku/>
              <w:autoSpaceDE/>
              <w:autoSpaceDN w:val="0"/>
              <w:spacing w:line="300" w:lineRule="atLeast"/>
              <w:jc w:val="center"/>
              <w:textAlignment w:val="auto"/>
              <w:rPr>
                <w:rFonts w:hint="default" w:ascii="宋体" w:hAnsi="宋体" w:eastAsia="宋体"/>
                <w:b/>
                <w:snapToGrid/>
                <w:color w:val="333333"/>
                <w:sz w:val="18"/>
                <w:shd w:val="clear" w:color="auto" w:fill="CCCCCC"/>
                <w:lang w:eastAsia="zh-CN"/>
              </w:rPr>
            </w:pPr>
            <w:r>
              <w:rPr>
                <w:rFonts w:hint="default" w:ascii="宋体" w:hAnsi="宋体" w:eastAsia="宋体"/>
                <w:b/>
                <w:snapToGrid/>
                <w:color w:val="333333"/>
                <w:sz w:val="18"/>
                <w:shd w:val="clear" w:color="auto" w:fill="CCCCCC"/>
                <w:lang w:eastAsia="zh-CN"/>
              </w:rPr>
              <w:t>属性</w:t>
            </w:r>
          </w:p>
        </w:tc>
        <w:tc>
          <w:tcPr>
            <w:tcW w:w="1256" w:type="dxa"/>
            <w:shd w:val="solid" w:color="CCCCCC" w:fill="auto"/>
            <w:noWrap w:val="0"/>
            <w:tcMar>
              <w:top w:w="45" w:type="dxa"/>
              <w:left w:w="45" w:type="dxa"/>
              <w:bottom w:w="45" w:type="dxa"/>
              <w:right w:w="45" w:type="dxa"/>
            </w:tcMar>
            <w:vAlign w:val="center"/>
          </w:tcPr>
          <w:p>
            <w:pPr>
              <w:shd w:val="solid" w:color="CCCCCC" w:fill="auto"/>
              <w:kinsoku/>
              <w:autoSpaceDE/>
              <w:autoSpaceDN w:val="0"/>
              <w:spacing w:line="300" w:lineRule="atLeast"/>
              <w:jc w:val="center"/>
              <w:textAlignment w:val="auto"/>
              <w:rPr>
                <w:rFonts w:hint="default" w:ascii="宋体" w:hAnsi="宋体" w:eastAsia="宋体"/>
                <w:b/>
                <w:snapToGrid/>
                <w:color w:val="333333"/>
                <w:sz w:val="18"/>
                <w:shd w:val="clear" w:color="auto" w:fill="CCCCCC"/>
                <w:lang w:eastAsia="zh-CN"/>
              </w:rPr>
            </w:pPr>
            <w:r>
              <w:rPr>
                <w:rFonts w:hint="default" w:ascii="宋体" w:hAnsi="宋体" w:eastAsia="宋体"/>
                <w:b/>
                <w:snapToGrid/>
                <w:color w:val="333333"/>
                <w:sz w:val="18"/>
                <w:shd w:val="clear" w:color="auto" w:fill="CCCCCC"/>
                <w:lang w:eastAsia="zh-CN"/>
              </w:rPr>
              <w:t>类型</w:t>
            </w:r>
          </w:p>
        </w:tc>
        <w:tc>
          <w:tcPr>
            <w:tcW w:w="1432" w:type="dxa"/>
            <w:shd w:val="solid" w:color="CCCCCC" w:fill="auto"/>
            <w:noWrap w:val="0"/>
            <w:tcMar>
              <w:top w:w="45" w:type="dxa"/>
              <w:left w:w="45" w:type="dxa"/>
              <w:bottom w:w="45" w:type="dxa"/>
              <w:right w:w="45" w:type="dxa"/>
            </w:tcMar>
            <w:vAlign w:val="center"/>
          </w:tcPr>
          <w:p>
            <w:pPr>
              <w:shd w:val="solid" w:color="CCCCCC" w:fill="auto"/>
              <w:kinsoku/>
              <w:autoSpaceDE/>
              <w:autoSpaceDN w:val="0"/>
              <w:spacing w:line="300" w:lineRule="atLeast"/>
              <w:jc w:val="center"/>
              <w:textAlignment w:val="auto"/>
              <w:rPr>
                <w:rFonts w:hint="default" w:ascii="宋体" w:hAnsi="宋体" w:eastAsia="宋体"/>
                <w:b/>
                <w:snapToGrid/>
                <w:color w:val="333333"/>
                <w:sz w:val="18"/>
                <w:shd w:val="clear" w:color="auto" w:fill="CCCCCC"/>
                <w:lang w:eastAsia="zh-CN"/>
              </w:rPr>
            </w:pPr>
            <w:r>
              <w:rPr>
                <w:rFonts w:hint="default" w:ascii="宋体" w:hAnsi="宋体" w:eastAsia="宋体"/>
                <w:b/>
                <w:snapToGrid/>
                <w:color w:val="333333"/>
                <w:sz w:val="18"/>
                <w:shd w:val="clear" w:color="auto" w:fill="CCCCCC"/>
                <w:lang w:eastAsia="zh-CN"/>
              </w:rPr>
              <w:t>默认值</w:t>
            </w:r>
          </w:p>
        </w:tc>
        <w:tc>
          <w:tcPr>
            <w:tcW w:w="4791" w:type="dxa"/>
            <w:shd w:val="solid" w:color="CCCCCC" w:fill="auto"/>
            <w:noWrap w:val="0"/>
            <w:tcMar>
              <w:top w:w="45" w:type="dxa"/>
              <w:left w:w="45" w:type="dxa"/>
              <w:bottom w:w="45" w:type="dxa"/>
              <w:right w:w="45" w:type="dxa"/>
            </w:tcMar>
            <w:vAlign w:val="center"/>
          </w:tcPr>
          <w:p>
            <w:pPr>
              <w:shd w:val="solid" w:color="CCCCCC" w:fill="auto"/>
              <w:kinsoku/>
              <w:autoSpaceDE/>
              <w:autoSpaceDN w:val="0"/>
              <w:spacing w:line="300" w:lineRule="atLeast"/>
              <w:jc w:val="center"/>
              <w:textAlignment w:val="auto"/>
              <w:rPr>
                <w:rFonts w:hint="default" w:ascii="宋体" w:hAnsi="宋体" w:eastAsia="宋体"/>
                <w:b/>
                <w:snapToGrid/>
                <w:color w:val="333333"/>
                <w:sz w:val="18"/>
                <w:shd w:val="clear" w:color="auto" w:fill="CCCCCC"/>
                <w:lang w:eastAsia="zh-CN"/>
              </w:rPr>
            </w:pPr>
            <w:r>
              <w:rPr>
                <w:rFonts w:hint="default" w:ascii="宋体" w:hAnsi="宋体" w:eastAsia="宋体"/>
                <w:b/>
                <w:snapToGrid/>
                <w:color w:val="333333"/>
                <w:sz w:val="18"/>
                <w:shd w:val="clear" w:color="auto" w:fill="CCCCCC"/>
                <w:lang w:eastAsia="zh-CN"/>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8648" w:type="dxa"/>
            <w:gridSpan w:val="5"/>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静态属性:只能在WdatePicker.js中配置,一般情况下,不建议您修改静态属性的值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$wdate</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bool</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true</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是否自动引入Wdate类 设置为true时,可直接在引入WdatePicker.js的页面里使用 class="Wdate"</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Wdate可在skin目录下的WdatePicker.css文件中定义</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0000FF"/>
                <w:sz w:val="18"/>
                <w:shd w:val="clear" w:color="auto" w:fill="FFFFFF"/>
                <w:lang w:eastAsia="zh-CN"/>
              </w:rPr>
              <w:t>建议使用默认值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$dpPath</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string</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是否显示指定程序包的绝对位置,一般情况下为空即可(程序自动创建),该属性是为防止极其少数的情况下程序创建出错而设置的</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设置方法:</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如果,程序包所在http中的地址为 http://localhost/proName/My97DatePicker/</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则 $dpPath = '/proName/My97DatePicker/';</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0000FF"/>
                <w:sz w:val="18"/>
                <w:shd w:val="clear" w:color="auto" w:fill="FFFFFF"/>
                <w:lang w:eastAsia="zh-CN"/>
              </w:rPr>
              <w:t>建议使用默认值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$crossFrame</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bool</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true</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是否跨框架,一般设置为true即可,遇到跨域错误时可以将此功能关闭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8648" w:type="dxa"/>
            <w:gridSpan w:val="5"/>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可配置属性:可以在WdatePicker方法是配置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el</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Element 或 String</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null</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指定一个控件或控件的ID,必须具有value或innerHTML属性(如input,textarea,span,div,p等标签都可以),用户存储日期显示值(也就是dateFmt格式化后的值)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vel</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Element 或 String</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null</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指定一个控件或控件的ID,必须具有value属性(如input),用于存储真实值(也就是realDateFmt和realTimeFmt格式化后的值)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doubleCalendar</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bool</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false</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是否是双月模式,如果该属性为true,则弹出同时显示2个月的日期框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enableKeyboard</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bool</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true</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键盘控制开关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enableInputMask</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bool</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true</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文本框输入启用掩码开关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autoUpdateOnChanged</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bool</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null</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在修改年月日时分秒等元素时,自动更新到el,默认是关闭的(即:需要点击确定或点击日期才更新)</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为false时 不自动更新</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为true时 自动更新</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为null时(默认值) 如果有日元素且不隐藏确定按钮时 为false,其他情况为true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whichDayIsfirstWeek</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int(1-7之间任何一个数字)</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4</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周算法不同的地方有一些差异</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常见算法有三种</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1. ISO8601:规定第一个星期四为第一周,默认值: 4</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2. MSExcel:1月1日所在的周: 可以填写: 7</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3. 自己根据需要自定义,每年的第一个星期X作为第一周,可以填写: X (X可以是1-7之间任何一个数字)</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相关链接:</w:t>
            </w:r>
            <w:r>
              <w:rPr>
                <w:rFonts w:hint="default" w:ascii="宋体" w:hAnsi="宋体" w:eastAsia="宋体"/>
                <w:b w:val="0"/>
                <w:snapToGrid/>
                <w:color w:val="4264BD"/>
                <w:sz w:val="18"/>
                <w:u w:val="single"/>
                <w:shd w:val="clear" w:color="auto" w:fill="FFFFFF"/>
                <w:lang w:eastAsia="zh-CN"/>
              </w:rPr>
              <w:fldChar w:fldCharType="begin"/>
            </w:r>
            <w:r>
              <w:rPr>
                <w:rFonts w:hint="default" w:ascii="宋体" w:hAnsi="宋体" w:eastAsia="宋体"/>
                <w:b w:val="0"/>
                <w:snapToGrid/>
                <w:color w:val="4264BD"/>
                <w:sz w:val="18"/>
                <w:u w:val="single"/>
                <w:shd w:val="clear" w:color="auto" w:fill="FFFFFF"/>
                <w:lang w:eastAsia="zh-CN"/>
              </w:rPr>
              <w:instrText xml:space="preserve">HYPERLINK "http://en.wikipedia.org/wiki/ISO_week_date"</w:instrText>
            </w:r>
            <w:r>
              <w:rPr>
                <w:rFonts w:hint="default" w:ascii="宋体" w:hAnsi="宋体" w:eastAsia="宋体"/>
                <w:b w:val="0"/>
                <w:snapToGrid/>
                <w:color w:val="4264BD"/>
                <w:sz w:val="18"/>
                <w:u w:val="single"/>
                <w:shd w:val="clear" w:color="auto" w:fill="FFFFFF"/>
                <w:lang w:eastAsia="zh-CN"/>
              </w:rPr>
              <w:fldChar w:fldCharType="separate"/>
            </w:r>
            <w:r>
              <w:rPr>
                <w:rFonts w:hint="default" w:ascii="宋体" w:hAnsi="宋体" w:eastAsia="宋体"/>
                <w:b w:val="0"/>
                <w:snapToGrid/>
                <w:color w:val="4264BD"/>
                <w:sz w:val="18"/>
                <w:u w:val="single"/>
                <w:shd w:val="clear" w:color="auto" w:fill="FFFFFF"/>
                <w:lang w:eastAsia="zh-CN"/>
              </w:rPr>
              <w:t>http://en.wikipedia.org/wiki/ISO_week_date</w:t>
            </w:r>
            <w:r>
              <w:rPr>
                <w:rFonts w:hint="default" w:ascii="宋体" w:hAnsi="宋体" w:eastAsia="宋体"/>
                <w:b w:val="0"/>
                <w:snapToGrid/>
                <w:color w:val="4264BD"/>
                <w:sz w:val="18"/>
                <w:u w:val="single"/>
                <w:shd w:val="clear" w:color="auto" w:fill="FFFFFF"/>
                <w:lang w:eastAsia="zh-CN"/>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position</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object</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日期选择框显示位置</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0000FF"/>
                <w:sz w:val="18"/>
                <w:shd w:val="clear" w:color="auto" w:fill="FFFFFF"/>
                <w:lang w:eastAsia="zh-CN"/>
              </w:rPr>
              <w:t>注意:坐标默认单位是px,是相对当前框架坐标(不受滚动条),left属性只接受数字,top属性除接受数字外还可以接受 'above' 上方显示, 'under' 下方显示, 'auto' 系统根据页面大小自动选择(默认)</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如:</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{left:100,top:50}表示固定坐标[100,50]</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{top:50}表示横坐标自动生成,纵坐标指定为 50</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{left:100}表示纵坐标自动生成,横坐标指定为 100</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{top:'above'}表示上方显示</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{top:'under'}表示下方显示</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请参考示例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lang</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string</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'auto'</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当值为'auto'时 自动根据客户端浏览器的语言自动选择语言</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当值为 其他 时 从langList中选择对应的语言</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你可以参考</w:t>
            </w:r>
            <w:r>
              <w:rPr>
                <w:rFonts w:hint="default" w:ascii="宋体" w:hAnsi="宋体" w:eastAsia="宋体"/>
                <w:b w:val="0"/>
                <w:snapToGrid/>
                <w:color w:val="4264BD"/>
                <w:sz w:val="18"/>
                <w:u w:val="single"/>
                <w:shd w:val="clear" w:color="auto" w:fill="FFFFFF"/>
                <w:lang w:eastAsia="zh-CN"/>
              </w:rPr>
              <w:fldChar w:fldCharType="begin"/>
            </w:r>
            <w:r>
              <w:rPr>
                <w:rFonts w:hint="default" w:ascii="宋体" w:hAnsi="宋体" w:eastAsia="宋体"/>
                <w:b w:val="0"/>
                <w:snapToGrid/>
                <w:color w:val="4264BD"/>
                <w:sz w:val="18"/>
                <w:u w:val="single"/>
                <w:shd w:val="clear" w:color="auto" w:fill="FFFFFF"/>
                <w:lang w:eastAsia="zh-CN"/>
              </w:rPr>
              <w:instrText xml:space="preserve">HYPERLINK \l "m32"</w:instrText>
            </w:r>
            <w:r>
              <w:rPr>
                <w:rFonts w:hint="default" w:ascii="宋体" w:hAnsi="宋体" w:eastAsia="宋体"/>
                <w:b w:val="0"/>
                <w:snapToGrid/>
                <w:color w:val="4264BD"/>
                <w:sz w:val="18"/>
                <w:u w:val="single"/>
                <w:shd w:val="clear" w:color="auto" w:fill="FFFFFF"/>
                <w:lang w:eastAsia="zh-CN"/>
              </w:rPr>
              <w:fldChar w:fldCharType="separate"/>
            </w:r>
            <w:r>
              <w:rPr>
                <w:rFonts w:hint="default" w:ascii="宋体" w:hAnsi="宋体" w:eastAsia="宋体"/>
                <w:b w:val="0"/>
                <w:snapToGrid/>
                <w:color w:val="4264BD"/>
                <w:sz w:val="18"/>
                <w:u w:val="single"/>
                <w:shd w:val="clear" w:color="auto" w:fill="FFFFFF"/>
                <w:lang w:eastAsia="zh-CN"/>
              </w:rPr>
              <w:t>语言配置</w:t>
            </w:r>
            <w:r>
              <w:rPr>
                <w:rFonts w:hint="default" w:ascii="宋体" w:hAnsi="宋体" w:eastAsia="宋体"/>
                <w:b w:val="0"/>
                <w:snapToGrid/>
                <w:color w:val="4264BD"/>
                <w:sz w:val="18"/>
                <w:u w:val="single"/>
                <w:shd w:val="clear" w:color="auto" w:fill="FFFFFF"/>
                <w:lang w:eastAsia="zh-CN"/>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skin</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string</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'default'</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皮肤名称 默认自带 default和whyGreen两个皮肤</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另外如果你的css够强的话,可以自己做皮肤</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你可以参考</w:t>
            </w:r>
            <w:r>
              <w:rPr>
                <w:rFonts w:hint="default" w:ascii="宋体" w:hAnsi="宋体" w:eastAsia="宋体"/>
                <w:b w:val="0"/>
                <w:snapToGrid/>
                <w:color w:val="4264BD"/>
                <w:sz w:val="18"/>
                <w:u w:val="single"/>
                <w:shd w:val="clear" w:color="auto" w:fill="FFFFFF"/>
                <w:lang w:eastAsia="zh-CN"/>
              </w:rPr>
              <w:fldChar w:fldCharType="begin"/>
            </w:r>
            <w:r>
              <w:rPr>
                <w:rFonts w:hint="default" w:ascii="宋体" w:hAnsi="宋体" w:eastAsia="宋体"/>
                <w:b w:val="0"/>
                <w:snapToGrid/>
                <w:color w:val="4264BD"/>
                <w:sz w:val="18"/>
                <w:u w:val="single"/>
                <w:shd w:val="clear" w:color="auto" w:fill="FFFFFF"/>
                <w:lang w:eastAsia="zh-CN"/>
              </w:rPr>
              <w:instrText xml:space="preserve">HYPERLINK \l "m33"</w:instrText>
            </w:r>
            <w:r>
              <w:rPr>
                <w:rFonts w:hint="default" w:ascii="宋体" w:hAnsi="宋体" w:eastAsia="宋体"/>
                <w:b w:val="0"/>
                <w:snapToGrid/>
                <w:color w:val="4264BD"/>
                <w:sz w:val="18"/>
                <w:u w:val="single"/>
                <w:shd w:val="clear" w:color="auto" w:fill="FFFFFF"/>
                <w:lang w:eastAsia="zh-CN"/>
              </w:rPr>
              <w:fldChar w:fldCharType="separate"/>
            </w:r>
            <w:r>
              <w:rPr>
                <w:rFonts w:hint="default" w:ascii="宋体" w:hAnsi="宋体" w:eastAsia="宋体"/>
                <w:b w:val="0"/>
                <w:snapToGrid/>
                <w:color w:val="4264BD"/>
                <w:sz w:val="18"/>
                <w:u w:val="single"/>
                <w:shd w:val="clear" w:color="auto" w:fill="FFFFFF"/>
                <w:lang w:eastAsia="zh-CN"/>
              </w:rPr>
              <w:t>皮肤配置</w:t>
            </w:r>
            <w:r>
              <w:rPr>
                <w:rFonts w:hint="default" w:ascii="宋体" w:hAnsi="宋体" w:eastAsia="宋体"/>
                <w:b w:val="0"/>
                <w:snapToGrid/>
                <w:color w:val="4264BD"/>
                <w:sz w:val="18"/>
                <w:u w:val="single"/>
                <w:shd w:val="clear" w:color="auto" w:fill="FFFFFF"/>
                <w:lang w:eastAsia="zh-CN"/>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dateFmt</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string</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'yyyy-MM-dd'</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日期显示格式</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你可以参考</w:t>
            </w:r>
            <w:r>
              <w:rPr>
                <w:rFonts w:hint="default" w:ascii="宋体" w:hAnsi="宋体" w:eastAsia="宋体"/>
                <w:b w:val="0"/>
                <w:snapToGrid/>
                <w:color w:val="4264BD"/>
                <w:sz w:val="18"/>
                <w:u w:val="single"/>
                <w:shd w:val="clear" w:color="auto" w:fill="FFFFFF"/>
                <w:lang w:eastAsia="zh-CN"/>
              </w:rPr>
              <w:fldChar w:fldCharType="begin"/>
            </w:r>
            <w:r>
              <w:rPr>
                <w:rFonts w:hint="default" w:ascii="宋体" w:hAnsi="宋体" w:eastAsia="宋体"/>
                <w:b w:val="0"/>
                <w:snapToGrid/>
                <w:color w:val="4264BD"/>
                <w:sz w:val="18"/>
                <w:u w:val="single"/>
                <w:shd w:val="clear" w:color="auto" w:fill="FFFFFF"/>
                <w:lang w:eastAsia="zh-CN"/>
              </w:rPr>
              <w:instrText xml:space="preserve">HYPERLINK "file:///E:/Down/My97DatePicker日期控件4.7文档/2.2.htm#m224"</w:instrText>
            </w:r>
            <w:r>
              <w:rPr>
                <w:rFonts w:hint="default" w:ascii="宋体" w:hAnsi="宋体" w:eastAsia="宋体"/>
                <w:b w:val="0"/>
                <w:snapToGrid/>
                <w:color w:val="4264BD"/>
                <w:sz w:val="18"/>
                <w:u w:val="single"/>
                <w:shd w:val="clear" w:color="auto" w:fill="FFFFFF"/>
                <w:lang w:eastAsia="zh-CN"/>
              </w:rPr>
              <w:fldChar w:fldCharType="separate"/>
            </w:r>
            <w:r>
              <w:rPr>
                <w:rFonts w:hint="default" w:ascii="宋体" w:hAnsi="宋体" w:eastAsia="宋体"/>
                <w:b w:val="0"/>
                <w:snapToGrid/>
                <w:color w:val="4264BD"/>
                <w:sz w:val="18"/>
                <w:u w:val="single"/>
                <w:shd w:val="clear" w:color="auto" w:fill="FFFFFF"/>
                <w:lang w:eastAsia="zh-CN"/>
              </w:rPr>
              <w:t>自定义格式</w:t>
            </w:r>
            <w:r>
              <w:rPr>
                <w:rFonts w:hint="default" w:ascii="宋体" w:hAnsi="宋体" w:eastAsia="宋体"/>
                <w:b w:val="0"/>
                <w:snapToGrid/>
                <w:color w:val="4264BD"/>
                <w:sz w:val="18"/>
                <w:u w:val="single"/>
                <w:shd w:val="clear" w:color="auto" w:fill="FFFFFF"/>
                <w:lang w:eastAsia="zh-CN"/>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realDateFmt</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string</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'yyyy-MM-dd'</w:t>
            </w:r>
          </w:p>
        </w:tc>
        <w:tc>
          <w:tcPr>
            <w:tcW w:w="4791" w:type="dxa"/>
            <w:vMerge w:val="restart"/>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计算机可识别的,真正的日期格式</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0000FF"/>
                <w:sz w:val="18"/>
                <w:shd w:val="clear" w:color="auto" w:fill="FFFFFF"/>
                <w:lang w:eastAsia="zh-CN"/>
              </w:rPr>
              <w:t>无效日期设置(disabledDates),最大日期(maxDate),最小日期(minDate)以及快速日期都必须与它们相匹配</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0000FF"/>
                <w:sz w:val="18"/>
                <w:shd w:val="clear" w:color="auto" w:fill="FFFFFF"/>
                <w:lang w:eastAsia="zh-CN"/>
              </w:rPr>
              <w:t>建议使用默认值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realTimeFmt</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string</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'HH:mm:ss'</w:t>
            </w:r>
          </w:p>
        </w:tc>
        <w:tc>
          <w:tcPr>
            <w:tcW w:w="4791" w:type="dxa"/>
            <w:vMerge w:val="continue"/>
            <w:shd w:val="solid" w:color="FFFFFF" w:fill="auto"/>
            <w:noWrap w:val="0"/>
            <w:tcMar>
              <w:top w:w="45" w:type="dxa"/>
              <w:left w:w="45" w:type="dxa"/>
              <w:bottom w:w="45" w:type="dxa"/>
              <w:right w:w="45" w:type="dxa"/>
            </w:tcMar>
            <w:vAlign w:val="center"/>
          </w:tcPr>
          <w:p>
            <w:pPr>
              <w:kinsoku/>
              <w:autoSpaceDE/>
              <w:autoSpaceDN w:val="0"/>
              <w:spacing w:line="300" w:lineRule="atLeast"/>
              <w:textAlignment w:val="auto"/>
              <w:rPr>
                <w:rFonts w:hint="default" w:ascii="宋体" w:hAnsi="宋体" w:eastAsia="宋体"/>
                <w:b w:val="0"/>
                <w:snapToGrid/>
                <w:color w:val="333333"/>
                <w:sz w:val="18"/>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realFullFmt</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string</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'%Date %Time'</w:t>
            </w:r>
          </w:p>
        </w:tc>
        <w:tc>
          <w:tcPr>
            <w:tcW w:w="4791" w:type="dxa"/>
            <w:vMerge w:val="continue"/>
            <w:shd w:val="solid" w:color="FFFFFF" w:fill="auto"/>
            <w:noWrap w:val="0"/>
            <w:tcMar>
              <w:top w:w="45" w:type="dxa"/>
              <w:left w:w="45" w:type="dxa"/>
              <w:bottom w:w="45" w:type="dxa"/>
              <w:right w:w="45" w:type="dxa"/>
            </w:tcMar>
            <w:vAlign w:val="center"/>
          </w:tcPr>
          <w:p>
            <w:pPr>
              <w:kinsoku/>
              <w:autoSpaceDE/>
              <w:autoSpaceDN w:val="0"/>
              <w:spacing w:line="300" w:lineRule="atLeast"/>
              <w:textAlignment w:val="auto"/>
              <w:rPr>
                <w:rFonts w:hint="default" w:ascii="宋体" w:hAnsi="宋体" w:eastAsia="宋体"/>
                <w:b w:val="0"/>
                <w:snapToGrid/>
                <w:color w:val="333333"/>
                <w:sz w:val="18"/>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minDate</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string</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'1900-01-01 00:00:00'</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最小日期(注意要与上面的real日期相匹配)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maxDate</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string</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'2099-12-31 23:59:59'</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最大日期(注意要与上面的real日期相匹配)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startDate</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string</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起始日期,既点击日期框时显示的起始日期</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为空时,使用今天作为起始日期(默认值)</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否则使用传入的日期作为起始日期(注意要与上面的real日期相匹配)</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你可以参考</w:t>
            </w:r>
            <w:r>
              <w:rPr>
                <w:rFonts w:hint="default" w:ascii="宋体" w:hAnsi="宋体" w:eastAsia="宋体"/>
                <w:b w:val="0"/>
                <w:snapToGrid/>
                <w:color w:val="4264BD"/>
                <w:sz w:val="18"/>
                <w:u w:val="single"/>
                <w:shd w:val="clear" w:color="auto" w:fill="FFFFFF"/>
                <w:lang w:eastAsia="zh-CN"/>
              </w:rPr>
              <w:fldChar w:fldCharType="begin"/>
            </w:r>
            <w:r>
              <w:rPr>
                <w:rFonts w:hint="default" w:ascii="宋体" w:hAnsi="宋体" w:eastAsia="宋体"/>
                <w:b w:val="0"/>
                <w:snapToGrid/>
                <w:color w:val="4264BD"/>
                <w:sz w:val="18"/>
                <w:u w:val="single"/>
                <w:shd w:val="clear" w:color="auto" w:fill="FFFFFF"/>
                <w:lang w:eastAsia="zh-CN"/>
              </w:rPr>
              <w:instrText xml:space="preserve">HYPERLINK "file:///E:/Down/My97DatePicker日期控件4.7文档/2.2.htm#m223"</w:instrText>
            </w:r>
            <w:r>
              <w:rPr>
                <w:rFonts w:hint="default" w:ascii="宋体" w:hAnsi="宋体" w:eastAsia="宋体"/>
                <w:b w:val="0"/>
                <w:snapToGrid/>
                <w:color w:val="4264BD"/>
                <w:sz w:val="18"/>
                <w:u w:val="single"/>
                <w:shd w:val="clear" w:color="auto" w:fill="FFFFFF"/>
                <w:lang w:eastAsia="zh-CN"/>
              </w:rPr>
              <w:fldChar w:fldCharType="separate"/>
            </w:r>
            <w:r>
              <w:rPr>
                <w:rFonts w:hint="default" w:ascii="宋体" w:hAnsi="宋体" w:eastAsia="宋体"/>
                <w:b w:val="0"/>
                <w:snapToGrid/>
                <w:color w:val="4264BD"/>
                <w:sz w:val="18"/>
                <w:u w:val="single"/>
                <w:shd w:val="clear" w:color="auto" w:fill="FFFFFF"/>
                <w:lang w:eastAsia="zh-CN"/>
              </w:rPr>
              <w:t>起始日期示例</w:t>
            </w:r>
            <w:r>
              <w:rPr>
                <w:rFonts w:hint="default" w:ascii="宋体" w:hAnsi="宋体" w:eastAsia="宋体"/>
                <w:b w:val="0"/>
                <w:snapToGrid/>
                <w:color w:val="4264BD"/>
                <w:sz w:val="18"/>
                <w:u w:val="single"/>
                <w:shd w:val="clear" w:color="auto" w:fill="FFFFFF"/>
                <w:lang w:eastAsia="zh-CN"/>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firstDayOfWeek</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int</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0</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周的第一天 0表示星期日 1表示星期一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isShowWeek</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bool</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false</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是否显示周</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你可以参考</w:t>
            </w:r>
            <w:r>
              <w:rPr>
                <w:rFonts w:hint="default" w:ascii="宋体" w:hAnsi="宋体" w:eastAsia="宋体"/>
                <w:b w:val="0"/>
                <w:snapToGrid/>
                <w:color w:val="4264BD"/>
                <w:sz w:val="18"/>
                <w:u w:val="single"/>
                <w:shd w:val="clear" w:color="auto" w:fill="FFFFFF"/>
                <w:lang w:eastAsia="zh-CN"/>
              </w:rPr>
              <w:fldChar w:fldCharType="begin"/>
            </w:r>
            <w:r>
              <w:rPr>
                <w:rFonts w:hint="default" w:ascii="宋体" w:hAnsi="宋体" w:eastAsia="宋体"/>
                <w:b w:val="0"/>
                <w:snapToGrid/>
                <w:color w:val="4264BD"/>
                <w:sz w:val="18"/>
                <w:u w:val="single"/>
                <w:shd w:val="clear" w:color="auto" w:fill="FFFFFF"/>
                <w:lang w:eastAsia="zh-CN"/>
              </w:rPr>
              <w:instrText xml:space="preserve">HYPERLINK "file:///E:/Down/My97DatePicker日期控件4.7文档/2.1.htm#m213"</w:instrText>
            </w:r>
            <w:r>
              <w:rPr>
                <w:rFonts w:hint="default" w:ascii="宋体" w:hAnsi="宋体" w:eastAsia="宋体"/>
                <w:b w:val="0"/>
                <w:snapToGrid/>
                <w:color w:val="4264BD"/>
                <w:sz w:val="18"/>
                <w:u w:val="single"/>
                <w:shd w:val="clear" w:color="auto" w:fill="FFFFFF"/>
                <w:lang w:eastAsia="zh-CN"/>
              </w:rPr>
              <w:fldChar w:fldCharType="separate"/>
            </w:r>
            <w:r>
              <w:rPr>
                <w:rFonts w:hint="default" w:ascii="宋体" w:hAnsi="宋体" w:eastAsia="宋体"/>
                <w:b w:val="0"/>
                <w:snapToGrid/>
                <w:color w:val="4264BD"/>
                <w:sz w:val="18"/>
                <w:u w:val="single"/>
                <w:shd w:val="clear" w:color="auto" w:fill="FFFFFF"/>
                <w:lang w:eastAsia="zh-CN"/>
              </w:rPr>
              <w:t>周显示示例</w:t>
            </w:r>
            <w:r>
              <w:rPr>
                <w:rFonts w:hint="default" w:ascii="宋体" w:hAnsi="宋体" w:eastAsia="宋体"/>
                <w:b w:val="0"/>
                <w:snapToGrid/>
                <w:color w:val="4264BD"/>
                <w:sz w:val="18"/>
                <w:u w:val="single"/>
                <w:shd w:val="clear" w:color="auto" w:fill="FFFFFF"/>
                <w:lang w:eastAsia="zh-CN"/>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highLineWeekDay</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bool</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true</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是否高亮显示 周六 周日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isShowClear</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bool</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true</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是否显示清空按钮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isShowToday</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bool</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true</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是否显示今天按钮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isShowOthers</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bool</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true</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为true时,第一行空白处显示上月的日期，末行空白处显示下月的日期,否则不显示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readOnly</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bool</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false</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是否只读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errDealMode</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int</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0</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纠错模式设置 可设置3中模式 0 - 提示 1 - 自动纠错 2 - 标记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autoPickDate</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bool</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null</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bookmarkStart w:id="47" w:name="autopickdate"/>
            <w:bookmarkEnd w:id="47"/>
            <w:r>
              <w:rPr>
                <w:rFonts w:hint="default" w:ascii="宋体" w:hAnsi="宋体" w:eastAsia="宋体"/>
                <w:b w:val="0"/>
                <w:snapToGrid/>
                <w:color w:val="333333"/>
                <w:sz w:val="18"/>
                <w:shd w:val="clear" w:color="auto" w:fill="FFFFFF"/>
                <w:lang w:eastAsia="zh-CN"/>
              </w:rPr>
              <w:t>为false时 点日期的时候不自动输入,而是要通过确定才能输入</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为true时 即点击日期即可返回日期值</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为null时(推荐使用) 如果有时间置为false 否则置为true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qsEnabled</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bool</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true</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是否启用快速选择功能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autoShowQS</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bool</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false</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是否默认显示快速选择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quickSel</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Array</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null</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快速选择数据,可以传入5个快速选择日期</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注意:日期格式必须与 realDateFmt realTimeFmt realFullFmt 相匹配</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你可以参考</w:t>
            </w:r>
            <w:r>
              <w:rPr>
                <w:rFonts w:hint="default" w:ascii="宋体" w:hAnsi="宋体" w:eastAsia="宋体"/>
                <w:b w:val="0"/>
                <w:snapToGrid/>
                <w:color w:val="4264BD"/>
                <w:sz w:val="18"/>
                <w:u w:val="single"/>
                <w:shd w:val="clear" w:color="auto" w:fill="FFFFFF"/>
                <w:lang w:eastAsia="zh-CN"/>
              </w:rPr>
              <w:fldChar w:fldCharType="begin"/>
            </w:r>
            <w:r>
              <w:rPr>
                <w:rFonts w:hint="default" w:ascii="宋体" w:hAnsi="宋体" w:eastAsia="宋体"/>
                <w:b w:val="0"/>
                <w:snapToGrid/>
                <w:color w:val="4264BD"/>
                <w:sz w:val="18"/>
                <w:u w:val="single"/>
                <w:shd w:val="clear" w:color="auto" w:fill="FFFFFF"/>
                <w:lang w:eastAsia="zh-CN"/>
              </w:rPr>
              <w:instrText xml:space="preserve">HYPERLINK "file:///E:/Down/My97DatePicker日期控件4.7文档/2.6.htm#m26"</w:instrText>
            </w:r>
            <w:r>
              <w:rPr>
                <w:rFonts w:hint="default" w:ascii="宋体" w:hAnsi="宋体" w:eastAsia="宋体"/>
                <w:b w:val="0"/>
                <w:snapToGrid/>
                <w:color w:val="4264BD"/>
                <w:sz w:val="18"/>
                <w:u w:val="single"/>
                <w:shd w:val="clear" w:color="auto" w:fill="FFFFFF"/>
                <w:lang w:eastAsia="zh-CN"/>
              </w:rPr>
              <w:fldChar w:fldCharType="separate"/>
            </w:r>
            <w:r>
              <w:rPr>
                <w:rFonts w:hint="default" w:ascii="宋体" w:hAnsi="宋体" w:eastAsia="宋体"/>
                <w:b w:val="0"/>
                <w:snapToGrid/>
                <w:color w:val="4264BD"/>
                <w:sz w:val="18"/>
                <w:u w:val="single"/>
                <w:shd w:val="clear" w:color="auto" w:fill="FFFFFF"/>
                <w:lang w:eastAsia="zh-CN"/>
              </w:rPr>
              <w:t>快速选择示例</w:t>
            </w:r>
            <w:r>
              <w:rPr>
                <w:rFonts w:hint="default" w:ascii="宋体" w:hAnsi="宋体" w:eastAsia="宋体"/>
                <w:b w:val="0"/>
                <w:snapToGrid/>
                <w:color w:val="4264BD"/>
                <w:sz w:val="18"/>
                <w:u w:val="single"/>
                <w:shd w:val="clear" w:color="auto" w:fill="FFFFFF"/>
                <w:lang w:eastAsia="zh-CN"/>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disabledDays</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Array</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null</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可以使用此功能禁用周日至周六所对应的日期</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0至6 分别代表 周日至周六</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你可以参考</w:t>
            </w:r>
            <w:r>
              <w:rPr>
                <w:rFonts w:hint="default" w:ascii="宋体" w:hAnsi="宋体" w:eastAsia="宋体"/>
                <w:b w:val="0"/>
                <w:snapToGrid/>
                <w:color w:val="4264BD"/>
                <w:sz w:val="18"/>
                <w:u w:val="single"/>
                <w:shd w:val="clear" w:color="auto" w:fill="FFFFFF"/>
                <w:lang w:eastAsia="zh-CN"/>
              </w:rPr>
              <w:fldChar w:fldCharType="begin"/>
            </w:r>
            <w:r>
              <w:rPr>
                <w:rFonts w:hint="default" w:ascii="宋体" w:hAnsi="宋体" w:eastAsia="宋体"/>
                <w:b w:val="0"/>
                <w:snapToGrid/>
                <w:color w:val="4264BD"/>
                <w:sz w:val="18"/>
                <w:u w:val="single"/>
                <w:shd w:val="clear" w:color="auto" w:fill="FFFFFF"/>
                <w:lang w:eastAsia="zh-CN"/>
              </w:rPr>
              <w:instrText xml:space="preserve">HYPERLINK "file:///E:/Down/My97DatePicker日期控件4.7文档/2.4.htm#m244"</w:instrText>
            </w:r>
            <w:r>
              <w:rPr>
                <w:rFonts w:hint="default" w:ascii="宋体" w:hAnsi="宋体" w:eastAsia="宋体"/>
                <w:b w:val="0"/>
                <w:snapToGrid/>
                <w:color w:val="4264BD"/>
                <w:sz w:val="18"/>
                <w:u w:val="single"/>
                <w:shd w:val="clear" w:color="auto" w:fill="FFFFFF"/>
                <w:lang w:eastAsia="zh-CN"/>
              </w:rPr>
              <w:fldChar w:fldCharType="separate"/>
            </w:r>
            <w:r>
              <w:rPr>
                <w:rFonts w:hint="default" w:ascii="宋体" w:hAnsi="宋体" w:eastAsia="宋体"/>
                <w:b w:val="0"/>
                <w:snapToGrid/>
                <w:color w:val="4264BD"/>
                <w:sz w:val="18"/>
                <w:u w:val="single"/>
                <w:shd w:val="clear" w:color="auto" w:fill="FFFFFF"/>
                <w:lang w:eastAsia="zh-CN"/>
              </w:rPr>
              <w:t>无效天示例</w:t>
            </w:r>
            <w:r>
              <w:rPr>
                <w:rFonts w:hint="default" w:ascii="宋体" w:hAnsi="宋体" w:eastAsia="宋体"/>
                <w:b w:val="0"/>
                <w:snapToGrid/>
                <w:color w:val="4264BD"/>
                <w:sz w:val="18"/>
                <w:u w:val="single"/>
                <w:shd w:val="clear" w:color="auto" w:fill="FFFFFF"/>
                <w:lang w:eastAsia="zh-CN"/>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disabledDates</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Array</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null</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可以使用此功能禁用所指定的一个或多个日期</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你可以参考</w:t>
            </w:r>
            <w:r>
              <w:rPr>
                <w:rFonts w:hint="default" w:ascii="宋体" w:hAnsi="宋体" w:eastAsia="宋体"/>
                <w:b w:val="0"/>
                <w:snapToGrid/>
                <w:color w:val="4264BD"/>
                <w:sz w:val="18"/>
                <w:u w:val="single"/>
                <w:shd w:val="clear" w:color="auto" w:fill="FFFFFF"/>
                <w:lang w:eastAsia="zh-CN"/>
              </w:rPr>
              <w:fldChar w:fldCharType="begin"/>
            </w:r>
            <w:r>
              <w:rPr>
                <w:rFonts w:hint="default" w:ascii="宋体" w:hAnsi="宋体" w:eastAsia="宋体"/>
                <w:b w:val="0"/>
                <w:snapToGrid/>
                <w:color w:val="4264BD"/>
                <w:sz w:val="18"/>
                <w:u w:val="single"/>
                <w:shd w:val="clear" w:color="auto" w:fill="FFFFFF"/>
                <w:lang w:eastAsia="zh-CN"/>
              </w:rPr>
              <w:instrText xml:space="preserve">HYPERLINK "file:///E:/Down/My97DatePicker日期控件4.7文档/2.4.htm#m245"</w:instrText>
            </w:r>
            <w:r>
              <w:rPr>
                <w:rFonts w:hint="default" w:ascii="宋体" w:hAnsi="宋体" w:eastAsia="宋体"/>
                <w:b w:val="0"/>
                <w:snapToGrid/>
                <w:color w:val="4264BD"/>
                <w:sz w:val="18"/>
                <w:u w:val="single"/>
                <w:shd w:val="clear" w:color="auto" w:fill="FFFFFF"/>
                <w:lang w:eastAsia="zh-CN"/>
              </w:rPr>
              <w:fldChar w:fldCharType="separate"/>
            </w:r>
            <w:r>
              <w:rPr>
                <w:rFonts w:hint="default" w:ascii="宋体" w:hAnsi="宋体" w:eastAsia="宋体"/>
                <w:b w:val="0"/>
                <w:snapToGrid/>
                <w:color w:val="4264BD"/>
                <w:sz w:val="18"/>
                <w:u w:val="single"/>
                <w:shd w:val="clear" w:color="auto" w:fill="FFFFFF"/>
                <w:lang w:eastAsia="zh-CN"/>
              </w:rPr>
              <w:t>无效日期示例</w:t>
            </w:r>
            <w:r>
              <w:rPr>
                <w:rFonts w:hint="default" w:ascii="宋体" w:hAnsi="宋体" w:eastAsia="宋体"/>
                <w:b w:val="0"/>
                <w:snapToGrid/>
                <w:color w:val="4264BD"/>
                <w:sz w:val="18"/>
                <w:u w:val="single"/>
                <w:shd w:val="clear" w:color="auto" w:fill="FFFFFF"/>
                <w:lang w:eastAsia="zh-CN"/>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opposite</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bool</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false</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默认为false, 为true时,无效天和无效日期变成有效天和有效日期</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你可以参考</w:t>
            </w:r>
            <w:r>
              <w:rPr>
                <w:rFonts w:hint="default" w:ascii="宋体" w:hAnsi="宋体" w:eastAsia="宋体"/>
                <w:b w:val="0"/>
                <w:snapToGrid/>
                <w:color w:val="4264BD"/>
                <w:sz w:val="18"/>
                <w:u w:val="single"/>
                <w:shd w:val="clear" w:color="auto" w:fill="FFFFFF"/>
                <w:lang w:eastAsia="zh-CN"/>
              </w:rPr>
              <w:fldChar w:fldCharType="begin"/>
            </w:r>
            <w:r>
              <w:rPr>
                <w:rFonts w:hint="default" w:ascii="宋体" w:hAnsi="宋体" w:eastAsia="宋体"/>
                <w:b w:val="0"/>
                <w:snapToGrid/>
                <w:color w:val="4264BD"/>
                <w:sz w:val="18"/>
                <w:u w:val="single"/>
                <w:shd w:val="clear" w:color="auto" w:fill="FFFFFF"/>
                <w:lang w:eastAsia="zh-CN"/>
              </w:rPr>
              <w:instrText xml:space="preserve">HYPERLINK "file:///E:/Down/My97DatePicker日期控件4.7文档/2.4.htm#m246"</w:instrText>
            </w:r>
            <w:r>
              <w:rPr>
                <w:rFonts w:hint="default" w:ascii="宋体" w:hAnsi="宋体" w:eastAsia="宋体"/>
                <w:b w:val="0"/>
                <w:snapToGrid/>
                <w:color w:val="4264BD"/>
                <w:sz w:val="18"/>
                <w:u w:val="single"/>
                <w:shd w:val="clear" w:color="auto" w:fill="FFFFFF"/>
                <w:lang w:eastAsia="zh-CN"/>
              </w:rPr>
              <w:fldChar w:fldCharType="separate"/>
            </w:r>
            <w:r>
              <w:rPr>
                <w:rFonts w:hint="default" w:ascii="宋体" w:hAnsi="宋体" w:eastAsia="宋体"/>
                <w:b w:val="0"/>
                <w:snapToGrid/>
                <w:color w:val="4264BD"/>
                <w:sz w:val="18"/>
                <w:u w:val="single"/>
                <w:shd w:val="clear" w:color="auto" w:fill="FFFFFF"/>
                <w:lang w:eastAsia="zh-CN"/>
              </w:rPr>
              <w:t>有效天与有效日期示例</w:t>
            </w:r>
            <w:r>
              <w:rPr>
                <w:rFonts w:hint="default" w:ascii="宋体" w:hAnsi="宋体" w:eastAsia="宋体"/>
                <w:b w:val="0"/>
                <w:snapToGrid/>
                <w:color w:val="4264BD"/>
                <w:sz w:val="18"/>
                <w:u w:val="single"/>
                <w:shd w:val="clear" w:color="auto" w:fill="FFFFFF"/>
                <w:lang w:eastAsia="zh-CN"/>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specialDates</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Array</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null</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特殊日期,对指定的日期进行高亮显示</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你可以参考</w:t>
            </w:r>
            <w:r>
              <w:rPr>
                <w:rFonts w:hint="default" w:ascii="宋体" w:hAnsi="宋体" w:eastAsia="宋体"/>
                <w:b w:val="0"/>
                <w:snapToGrid/>
                <w:color w:val="4264BD"/>
                <w:sz w:val="18"/>
                <w:u w:val="single"/>
                <w:shd w:val="clear" w:color="auto" w:fill="FFFFFF"/>
                <w:lang w:eastAsia="zh-CN"/>
              </w:rPr>
              <w:fldChar w:fldCharType="begin"/>
            </w:r>
            <w:r>
              <w:rPr>
                <w:rFonts w:hint="default" w:ascii="宋体" w:hAnsi="宋体" w:eastAsia="宋体"/>
                <w:b w:val="0"/>
                <w:snapToGrid/>
                <w:color w:val="4264BD"/>
                <w:sz w:val="18"/>
                <w:u w:val="single"/>
                <w:shd w:val="clear" w:color="auto" w:fill="FFFFFF"/>
                <w:lang w:eastAsia="zh-CN"/>
              </w:rPr>
              <w:instrText xml:space="preserve">HYPERLINK "file:///E:/Down/My97DatePicker日期控件4.7文档/2.4.htm#m247"</w:instrText>
            </w:r>
            <w:r>
              <w:rPr>
                <w:rFonts w:hint="default" w:ascii="宋体" w:hAnsi="宋体" w:eastAsia="宋体"/>
                <w:b w:val="0"/>
                <w:snapToGrid/>
                <w:color w:val="4264BD"/>
                <w:sz w:val="18"/>
                <w:u w:val="single"/>
                <w:shd w:val="clear" w:color="auto" w:fill="FFFFFF"/>
                <w:lang w:eastAsia="zh-CN"/>
              </w:rPr>
              <w:fldChar w:fldCharType="separate"/>
            </w:r>
            <w:r>
              <w:rPr>
                <w:rFonts w:hint="default" w:ascii="宋体" w:hAnsi="宋体" w:eastAsia="宋体"/>
                <w:b w:val="0"/>
                <w:snapToGrid/>
                <w:color w:val="4264BD"/>
                <w:sz w:val="18"/>
                <w:u w:val="single"/>
                <w:shd w:val="clear" w:color="auto" w:fill="FFFFFF"/>
                <w:lang w:eastAsia="zh-CN"/>
              </w:rPr>
              <w:t>特殊天与特殊日期示例</w:t>
            </w:r>
            <w:r>
              <w:rPr>
                <w:rFonts w:hint="default" w:ascii="宋体" w:hAnsi="宋体" w:eastAsia="宋体"/>
                <w:b w:val="0"/>
                <w:snapToGrid/>
                <w:color w:val="4264BD"/>
                <w:sz w:val="18"/>
                <w:u w:val="single"/>
                <w:shd w:val="clear" w:color="auto" w:fill="FFFFFF"/>
                <w:lang w:eastAsia="zh-CN"/>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specialDays</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Array</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null</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特殊天,使用此功能禁用周日至周六所对应的日期进行高亮显示</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0至6 分别代表 周日至周六</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你可以参考</w:t>
            </w:r>
            <w:r>
              <w:rPr>
                <w:rFonts w:hint="default" w:ascii="宋体" w:hAnsi="宋体" w:eastAsia="宋体"/>
                <w:b w:val="0"/>
                <w:snapToGrid/>
                <w:color w:val="4264BD"/>
                <w:sz w:val="18"/>
                <w:u w:val="single"/>
                <w:shd w:val="clear" w:color="auto" w:fill="FFFFFF"/>
                <w:lang w:eastAsia="zh-CN"/>
              </w:rPr>
              <w:fldChar w:fldCharType="begin"/>
            </w:r>
            <w:r>
              <w:rPr>
                <w:rFonts w:hint="default" w:ascii="宋体" w:hAnsi="宋体" w:eastAsia="宋体"/>
                <w:b w:val="0"/>
                <w:snapToGrid/>
                <w:color w:val="4264BD"/>
                <w:sz w:val="18"/>
                <w:u w:val="single"/>
                <w:shd w:val="clear" w:color="auto" w:fill="FFFFFF"/>
                <w:lang w:eastAsia="zh-CN"/>
              </w:rPr>
              <w:instrText xml:space="preserve">HYPERLINK "file:///E:/Down/My97DatePicker日期控件4.7文档/2.4.htm#m247"</w:instrText>
            </w:r>
            <w:r>
              <w:rPr>
                <w:rFonts w:hint="default" w:ascii="宋体" w:hAnsi="宋体" w:eastAsia="宋体"/>
                <w:b w:val="0"/>
                <w:snapToGrid/>
                <w:color w:val="4264BD"/>
                <w:sz w:val="18"/>
                <w:u w:val="single"/>
                <w:shd w:val="clear" w:color="auto" w:fill="FFFFFF"/>
                <w:lang w:eastAsia="zh-CN"/>
              </w:rPr>
              <w:fldChar w:fldCharType="separate"/>
            </w:r>
            <w:r>
              <w:rPr>
                <w:rFonts w:hint="default" w:ascii="宋体" w:hAnsi="宋体" w:eastAsia="宋体"/>
                <w:b w:val="0"/>
                <w:snapToGrid/>
                <w:color w:val="4264BD"/>
                <w:sz w:val="18"/>
                <w:u w:val="single"/>
                <w:shd w:val="clear" w:color="auto" w:fill="FFFFFF"/>
                <w:lang w:eastAsia="zh-CN"/>
              </w:rPr>
              <w:t>特殊天与特殊日期示例</w:t>
            </w:r>
            <w:r>
              <w:rPr>
                <w:rFonts w:hint="default" w:ascii="宋体" w:hAnsi="宋体" w:eastAsia="宋体"/>
                <w:b w:val="0"/>
                <w:snapToGrid/>
                <w:color w:val="4264BD"/>
                <w:sz w:val="18"/>
                <w:u w:val="single"/>
                <w:shd w:val="clear" w:color="auto" w:fill="FFFFFF"/>
                <w:lang w:eastAsia="zh-CN"/>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onpicking</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function</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null</w:t>
            </w:r>
          </w:p>
        </w:tc>
        <w:tc>
          <w:tcPr>
            <w:tcW w:w="4791" w:type="dxa"/>
            <w:vMerge w:val="restart"/>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此四个参数为事件参数</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你可以参考</w:t>
            </w:r>
            <w:r>
              <w:rPr>
                <w:rFonts w:hint="default" w:ascii="宋体" w:hAnsi="宋体" w:eastAsia="宋体"/>
                <w:b w:val="0"/>
                <w:snapToGrid/>
                <w:color w:val="4264BD"/>
                <w:sz w:val="18"/>
                <w:u w:val="single"/>
                <w:shd w:val="clear" w:color="auto" w:fill="FFFFFF"/>
                <w:lang w:eastAsia="zh-CN"/>
              </w:rPr>
              <w:fldChar w:fldCharType="begin"/>
            </w:r>
            <w:r>
              <w:rPr>
                <w:rFonts w:hint="default" w:ascii="宋体" w:hAnsi="宋体" w:eastAsia="宋体"/>
                <w:b w:val="0"/>
                <w:snapToGrid/>
                <w:color w:val="4264BD"/>
                <w:sz w:val="18"/>
                <w:u w:val="single"/>
                <w:shd w:val="clear" w:color="auto" w:fill="FFFFFF"/>
                <w:lang w:eastAsia="zh-CN"/>
              </w:rPr>
              <w:instrText xml:space="preserve">HYPERLINK "file:///E:/Down/My97DatePicker日期控件4.7文档/2.5.htm#m25"</w:instrText>
            </w:r>
            <w:r>
              <w:rPr>
                <w:rFonts w:hint="default" w:ascii="宋体" w:hAnsi="宋体" w:eastAsia="宋体"/>
                <w:b w:val="0"/>
                <w:snapToGrid/>
                <w:color w:val="4264BD"/>
                <w:sz w:val="18"/>
                <w:u w:val="single"/>
                <w:shd w:val="clear" w:color="auto" w:fill="FFFFFF"/>
                <w:lang w:eastAsia="zh-CN"/>
              </w:rPr>
              <w:fldChar w:fldCharType="separate"/>
            </w:r>
            <w:r>
              <w:rPr>
                <w:rFonts w:hint="default" w:ascii="宋体" w:hAnsi="宋体" w:eastAsia="宋体"/>
                <w:b w:val="0"/>
                <w:snapToGrid/>
                <w:color w:val="4264BD"/>
                <w:sz w:val="18"/>
                <w:u w:val="single"/>
                <w:shd w:val="clear" w:color="auto" w:fill="FFFFFF"/>
                <w:lang w:eastAsia="zh-CN"/>
              </w:rPr>
              <w:t>自定义事件示例</w:t>
            </w:r>
            <w:r>
              <w:rPr>
                <w:rFonts w:hint="default" w:ascii="宋体" w:hAnsi="宋体" w:eastAsia="宋体"/>
                <w:b w:val="0"/>
                <w:snapToGrid/>
                <w:color w:val="4264BD"/>
                <w:sz w:val="18"/>
                <w:u w:val="single"/>
                <w:shd w:val="clear" w:color="auto" w:fill="FFFFFF"/>
                <w:lang w:eastAsia="zh-CN"/>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onpicked</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function</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null</w:t>
            </w:r>
          </w:p>
        </w:tc>
        <w:tc>
          <w:tcPr>
            <w:tcW w:w="4791" w:type="dxa"/>
            <w:vMerge w:val="continue"/>
            <w:shd w:val="solid" w:color="FFFFFF" w:fill="auto"/>
            <w:noWrap w:val="0"/>
            <w:tcMar>
              <w:top w:w="45" w:type="dxa"/>
              <w:left w:w="45" w:type="dxa"/>
              <w:bottom w:w="45" w:type="dxa"/>
              <w:right w:w="45" w:type="dxa"/>
            </w:tcMar>
            <w:vAlign w:val="center"/>
          </w:tcPr>
          <w:p>
            <w:pPr>
              <w:kinsoku/>
              <w:autoSpaceDE/>
              <w:autoSpaceDN w:val="0"/>
              <w:spacing w:line="300" w:lineRule="atLeast"/>
              <w:textAlignment w:val="auto"/>
              <w:rPr>
                <w:rFonts w:hint="default" w:ascii="宋体" w:hAnsi="宋体" w:eastAsia="宋体"/>
                <w:b w:val="0"/>
                <w:snapToGrid/>
                <w:color w:val="333333"/>
                <w:sz w:val="18"/>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onclearing</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function</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null</w:t>
            </w:r>
          </w:p>
        </w:tc>
        <w:tc>
          <w:tcPr>
            <w:tcW w:w="4791" w:type="dxa"/>
            <w:vMerge w:val="continue"/>
            <w:shd w:val="solid" w:color="FFFFFF" w:fill="auto"/>
            <w:noWrap w:val="0"/>
            <w:tcMar>
              <w:top w:w="45" w:type="dxa"/>
              <w:left w:w="45" w:type="dxa"/>
              <w:bottom w:w="45" w:type="dxa"/>
              <w:right w:w="45" w:type="dxa"/>
            </w:tcMar>
            <w:vAlign w:val="center"/>
          </w:tcPr>
          <w:p>
            <w:pPr>
              <w:kinsoku/>
              <w:autoSpaceDE/>
              <w:autoSpaceDN w:val="0"/>
              <w:spacing w:line="300" w:lineRule="atLeast"/>
              <w:textAlignment w:val="auto"/>
              <w:rPr>
                <w:rFonts w:hint="default" w:ascii="宋体" w:hAnsi="宋体" w:eastAsia="宋体"/>
                <w:b w:val="0"/>
                <w:snapToGrid/>
                <w:color w:val="333333"/>
                <w:sz w:val="18"/>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oncleared</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function</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null</w:t>
            </w:r>
          </w:p>
        </w:tc>
        <w:tc>
          <w:tcPr>
            <w:tcW w:w="4791" w:type="dxa"/>
            <w:vMerge w:val="continue"/>
            <w:shd w:val="solid" w:color="FFFFFF" w:fill="auto"/>
            <w:noWrap w:val="0"/>
            <w:tcMar>
              <w:top w:w="45" w:type="dxa"/>
              <w:left w:w="45" w:type="dxa"/>
              <w:bottom w:w="45" w:type="dxa"/>
              <w:right w:w="45" w:type="dxa"/>
            </w:tcMar>
            <w:vAlign w:val="center"/>
          </w:tcPr>
          <w:p>
            <w:pPr>
              <w:kinsoku/>
              <w:autoSpaceDE/>
              <w:autoSpaceDN w:val="0"/>
              <w:spacing w:line="300" w:lineRule="atLeast"/>
              <w:textAlignment w:val="auto"/>
              <w:rPr>
                <w:rFonts w:hint="default" w:ascii="宋体" w:hAnsi="宋体" w:eastAsia="宋体"/>
                <w:b w:val="0"/>
                <w:snapToGrid/>
                <w:color w:val="333333"/>
                <w:sz w:val="18"/>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dxa"/>
          <w:trHeight w:val="0" w:hRule="atLeast"/>
        </w:trPr>
        <w:tc>
          <w:tcPr>
            <w:tcW w:w="1167"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ychanging ychanged</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Mchanging Mchanged</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dchanging dchanged</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Hchanging Hchanged</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mchanging mchanged</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schanging schanged</w:t>
            </w:r>
          </w:p>
        </w:tc>
        <w:tc>
          <w:tcPr>
            <w:tcW w:w="1256"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function</w:t>
            </w:r>
          </w:p>
        </w:tc>
        <w:tc>
          <w:tcPr>
            <w:tcW w:w="1432"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null</w:t>
            </w:r>
          </w:p>
        </w:tc>
        <w:tc>
          <w:tcPr>
            <w:tcW w:w="4791" w:type="dxa"/>
            <w:shd w:val="solid" w:color="FFFFFF" w:fill="auto"/>
            <w:noWrap w:val="0"/>
            <w:tcMar>
              <w:top w:w="45" w:type="dxa"/>
              <w:left w:w="45" w:type="dxa"/>
              <w:bottom w:w="45" w:type="dxa"/>
              <w:right w:w="45" w:type="dxa"/>
            </w:tcMar>
            <w:vAlign w:val="center"/>
          </w:tcPr>
          <w:p>
            <w:pPr>
              <w:shd w:val="solid" w:color="FFFFFF" w:fill="auto"/>
              <w:kinsoku/>
              <w:autoSpaceDE/>
              <w:autoSpaceDN w:val="0"/>
              <w:spacing w:line="300" w:lineRule="atLeast"/>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FF0000"/>
                <w:sz w:val="18"/>
                <w:shd w:val="clear" w:color="auto" w:fill="FFFFFF"/>
                <w:lang w:eastAsia="zh-CN"/>
              </w:rPr>
              <w:t>(4.6Beta3新增)</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y M d H m s 分别表示年月日时分秒</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changing 事件发生在属性改变之前</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changed 事件发生在属性改变之后</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你可以参考</w:t>
            </w:r>
            <w:r>
              <w:rPr>
                <w:rFonts w:hint="default" w:ascii="宋体" w:hAnsi="宋体" w:eastAsia="宋体"/>
                <w:b w:val="0"/>
                <w:snapToGrid/>
                <w:color w:val="4264BD"/>
                <w:sz w:val="18"/>
                <w:u w:val="single"/>
                <w:shd w:val="clear" w:color="auto" w:fill="FFFFFF"/>
                <w:lang w:eastAsia="zh-CN"/>
              </w:rPr>
              <w:fldChar w:fldCharType="begin"/>
            </w:r>
            <w:r>
              <w:rPr>
                <w:rFonts w:hint="default" w:ascii="宋体" w:hAnsi="宋体" w:eastAsia="宋体"/>
                <w:b w:val="0"/>
                <w:snapToGrid/>
                <w:color w:val="4264BD"/>
                <w:sz w:val="18"/>
                <w:u w:val="single"/>
                <w:shd w:val="clear" w:color="auto" w:fill="FFFFFF"/>
                <w:lang w:eastAsia="zh-CN"/>
              </w:rPr>
              <w:instrText xml:space="preserve">HYPERLINK "file:///E:/Down/My97DatePicker日期控件4.7文档/2.5.htm?#m254"</w:instrText>
            </w:r>
            <w:r>
              <w:rPr>
                <w:rFonts w:hint="default" w:ascii="宋体" w:hAnsi="宋体" w:eastAsia="宋体"/>
                <w:b w:val="0"/>
                <w:snapToGrid/>
                <w:color w:val="4264BD"/>
                <w:sz w:val="18"/>
                <w:u w:val="single"/>
                <w:shd w:val="clear" w:color="auto" w:fill="FFFFFF"/>
                <w:lang w:eastAsia="zh-CN"/>
              </w:rPr>
              <w:fldChar w:fldCharType="separate"/>
            </w:r>
            <w:r>
              <w:rPr>
                <w:rFonts w:hint="default" w:ascii="宋体" w:hAnsi="宋体" w:eastAsia="宋体"/>
                <w:b w:val="0"/>
                <w:snapToGrid/>
                <w:color w:val="4264BD"/>
                <w:sz w:val="18"/>
                <w:u w:val="single"/>
                <w:shd w:val="clear" w:color="auto" w:fill="FFFFFF"/>
                <w:lang w:eastAsia="zh-CN"/>
              </w:rPr>
              <w:t>示例5-4-1</w:t>
            </w:r>
            <w:r>
              <w:rPr>
                <w:rFonts w:hint="default" w:ascii="宋体" w:hAnsi="宋体" w:eastAsia="宋体"/>
                <w:b w:val="0"/>
                <w:snapToGrid/>
                <w:color w:val="4264BD"/>
                <w:sz w:val="18"/>
                <w:u w:val="single"/>
                <w:shd w:val="clear" w:color="auto" w:fill="FFFFFF"/>
                <w:lang w:eastAsia="zh-CN"/>
              </w:rPr>
              <w:fldChar w:fldCharType="end"/>
            </w:r>
          </w:p>
        </w:tc>
      </w:tr>
    </w:tbl>
    <w:p>
      <w:pPr>
        <w:numPr>
          <w:ilvl w:val="0"/>
          <w:numId w:val="7"/>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配置全局默认值</w:t>
      </w:r>
      <w:bookmarkStart w:id="48" w:name="m312"/>
      <w:bookmarkEnd w:id="48"/>
      <w:r>
        <w:rPr>
          <w:rFonts w:hint="default" w:ascii="瀹嬩綋"/>
          <w:b/>
          <w:snapToGrid/>
          <w:color w:val="333333"/>
          <w:sz w:val="18"/>
        </w:rPr>
        <w:t xml:space="preserve"> </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通过配置WdatePicker.js的属性可以避免每次调用都传入配置值,为变成带来很多方便.</w:t>
      </w:r>
      <w:r>
        <w:rPr>
          <w:rFonts w:hint="default" w:ascii="瀹嬩綋"/>
          <w:b w:val="0"/>
          <w:snapToGrid/>
          <w:color w:val="333333"/>
          <w:sz w:val="18"/>
        </w:rPr>
        <w:br w:type="textWrapping"/>
      </w:r>
      <w:r>
        <w:rPr>
          <w:rFonts w:hint="default" w:ascii="瀹嬩綋"/>
          <w:b w:val="0"/>
          <w:snapToGrid/>
          <w:color w:val="333333"/>
          <w:sz w:val="18"/>
        </w:rPr>
        <w:t>在默认情况下My97为每个属性都配置了默认值,这些默认值都可以在WdatePicker.js中修改的</w:t>
      </w:r>
      <w:r>
        <w:rPr>
          <w:rFonts w:hint="default" w:ascii="瀹嬩綋"/>
          <w:b w:val="0"/>
          <w:snapToGrid/>
          <w:color w:val="333333"/>
          <w:sz w:val="18"/>
        </w:rPr>
        <w:br w:type="textWrapping"/>
      </w:r>
      <w:r>
        <w:rPr>
          <w:rFonts w:hint="default" w:ascii="瀹嬩綋"/>
          <w:b w:val="0"/>
          <w:snapToGrid/>
          <w:color w:val="333333"/>
          <w:sz w:val="18"/>
        </w:rPr>
        <w:t>你可以根据你个人的喜好更改这些值</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333333"/>
          <w:sz w:val="18"/>
        </w:rPr>
        <w:t>比如你比较不喜欢默认的皮肤default 而更喜欢 whyGreen 这个皮肤,</w:t>
      </w:r>
      <w:r>
        <w:rPr>
          <w:rFonts w:hint="default" w:ascii="瀹嬩綋"/>
          <w:b w:val="0"/>
          <w:snapToGrid/>
          <w:color w:val="333333"/>
          <w:sz w:val="18"/>
        </w:rPr>
        <w:br w:type="textWrapping"/>
      </w:r>
      <w:r>
        <w:rPr>
          <w:rFonts w:hint="default" w:ascii="瀹嬩綋"/>
          <w:b w:val="0"/>
          <w:snapToGrid/>
          <w:color w:val="333333"/>
          <w:sz w:val="18"/>
        </w:rPr>
        <w:t>你可以直接在WdatePicker.js把skin值改为 whyGreen</w:t>
      </w:r>
      <w:r>
        <w:rPr>
          <w:rFonts w:hint="default" w:ascii="瀹嬩綋"/>
          <w:b w:val="0"/>
          <w:snapToGrid/>
          <w:color w:val="333333"/>
          <w:sz w:val="18"/>
        </w:rPr>
        <w:br w:type="textWrapping"/>
      </w:r>
      <w:r>
        <w:rPr>
          <w:rFonts w:hint="default" w:ascii="瀹嬩綋"/>
          <w:b w:val="0"/>
          <w:snapToGrid/>
          <w:color w:val="333333"/>
          <w:sz w:val="18"/>
        </w:rPr>
        <w:t>这样,你就</w:t>
      </w:r>
      <w:r>
        <w:rPr>
          <w:rFonts w:hint="default" w:ascii="瀹嬩綋"/>
          <w:b w:val="0"/>
          <w:snapToGrid/>
          <w:color w:val="0000FF"/>
          <w:sz w:val="18"/>
        </w:rPr>
        <w:t>不必每次调用控件的时候都传入</w:t>
      </w:r>
      <w:r>
        <w:rPr>
          <w:rFonts w:hint="default" w:ascii="瀹嬩綋"/>
          <w:b w:val="0"/>
          <w:snapToGrid/>
          <w:color w:val="333333"/>
          <w:sz w:val="18"/>
        </w:rPr>
        <w:t xml:space="preserve"> skin:'whyGreen' 了</w:t>
      </w:r>
      <w:r>
        <w:rPr>
          <w:rFonts w:hint="default" w:ascii="瀹嬩綋"/>
          <w:b w:val="0"/>
          <w:snapToGrid/>
          <w:color w:val="333333"/>
          <w:sz w:val="18"/>
        </w:rPr>
        <w:br w:type="textWrapping"/>
      </w:r>
      <w:r>
        <w:rPr>
          <w:rFonts w:hint="default" w:ascii="瀹嬩綋"/>
          <w:b w:val="0"/>
          <w:snapToGrid/>
          <w:color w:val="333333"/>
          <w:sz w:val="18"/>
        </w:rPr>
        <w:t>你学会了吗?</w:t>
      </w:r>
    </w:p>
    <w:p>
      <w:pPr>
        <w:numPr>
          <w:ilvl w:val="0"/>
          <w:numId w:val="7"/>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配置单个控件</w:t>
      </w:r>
      <w:bookmarkStart w:id="49" w:name="m313"/>
      <w:bookmarkEnd w:id="49"/>
      <w:r>
        <w:rPr>
          <w:rFonts w:hint="default" w:ascii="瀹嬩綋"/>
          <w:b/>
          <w:snapToGrid/>
          <w:color w:val="333333"/>
          <w:sz w:val="18"/>
        </w:rPr>
        <w:t xml:space="preserve"> </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在控件里面你可以使用 onfocus 或 onclick 事件来调用WdatePicker函数来触发日期控件</w:t>
      </w:r>
      <w:r>
        <w:rPr>
          <w:rFonts w:hint="default" w:ascii="瀹嬩綋"/>
          <w:b w:val="0"/>
          <w:snapToGrid/>
          <w:color w:val="333333"/>
          <w:sz w:val="18"/>
        </w:rPr>
        <w:br w:type="textWrapping"/>
      </w:r>
      <w:r>
        <w:rPr>
          <w:rFonts w:hint="default" w:ascii="瀹嬩綋"/>
          <w:b w:val="0"/>
          <w:snapToGrid/>
          <w:color w:val="333333"/>
          <w:sz w:val="18"/>
        </w:rPr>
        <w:t>WdatePicker({})其中{}中的内容都是只对当前实例有效,你可以任意配置属性表里有的所有属性</w:t>
      </w:r>
      <w:r>
        <w:rPr>
          <w:rFonts w:hint="default" w:ascii="瀹嬩綋"/>
          <w:b w:val="0"/>
          <w:snapToGrid/>
          <w:color w:val="333333"/>
          <w:sz w:val="18"/>
        </w:rPr>
        <w:br w:type="textWrapping"/>
      </w:r>
      <w:r>
        <w:rPr>
          <w:rFonts w:hint="default" w:ascii="瀹嬩綋"/>
          <w:b w:val="0"/>
          <w:snapToGrid/>
          <w:color w:val="333333"/>
          <w:sz w:val="18"/>
        </w:rPr>
        <w:t>你可以随意的组合这些属性,达到你的需求</w:t>
      </w:r>
      <w:r>
        <w:rPr>
          <w:rFonts w:hint="default" w:ascii="瀹嬩綋"/>
          <w:b w:val="0"/>
          <w:snapToGrid/>
          <w:color w:val="333333"/>
          <w:sz w:val="18"/>
        </w:rPr>
        <w:br w:type="textWrapping"/>
      </w:r>
      <w:r>
        <w:rPr>
          <w:rFonts w:hint="default" w:ascii="瀹嬩綋"/>
          <w:b w:val="0"/>
          <w:snapToGrid/>
          <w:color w:val="333333"/>
          <w:sz w:val="18"/>
        </w:rPr>
        <w:t>My97日期控件在这方面是做得非常灵活的.</w:t>
      </w:r>
    </w:p>
    <w:p>
      <w:pPr>
        <w:numPr>
          <w:ilvl w:val="0"/>
          <w:numId w:val="7"/>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多套配置快速切换</w:t>
      </w:r>
      <w:bookmarkStart w:id="50" w:name="m314"/>
      <w:bookmarkEnd w:id="50"/>
      <w:r>
        <w:rPr>
          <w:rFonts w:hint="default" w:ascii="瀹嬩綋"/>
          <w:b/>
          <w:snapToGrid/>
          <w:color w:val="333333"/>
          <w:sz w:val="18"/>
        </w:rPr>
        <w:t xml:space="preserve"> </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您可以设置多个WdatePicker.js文件,如 cn_WdatePicker.js,en_WdatePicker.js,simple_WdatePicker.js等</w:t>
      </w:r>
      <w:r>
        <w:rPr>
          <w:rFonts w:hint="default" w:ascii="瀹嬩綋"/>
          <w:b w:val="0"/>
          <w:snapToGrid/>
          <w:color w:val="333333"/>
          <w:sz w:val="18"/>
        </w:rPr>
        <w:br w:type="textWrapping"/>
      </w:r>
      <w:r>
        <w:rPr>
          <w:rFonts w:hint="default" w:ascii="瀹嬩綋"/>
          <w:b w:val="0"/>
          <w:snapToGrid/>
          <w:color w:val="333333"/>
          <w:sz w:val="18"/>
        </w:rPr>
        <w:t>在不同的页面引入不同的 WdatePicker.js 达到配置快速切换的目的.</w:t>
      </w:r>
      <w:r>
        <w:rPr>
          <w:rFonts w:hint="default" w:ascii="瀹嬩綋"/>
          <w:b w:val="0"/>
          <w:snapToGrid/>
          <w:color w:val="333333"/>
          <w:sz w:val="18"/>
        </w:rPr>
        <w:br w:type="textWrapping"/>
      </w:r>
      <w:r>
        <w:rPr>
          <w:rFonts w:hint="default" w:ascii="瀹嬩綋"/>
          <w:b w:val="0"/>
          <w:snapToGrid/>
          <w:color w:val="FF0000"/>
          <w:sz w:val="18"/>
        </w:rPr>
        <w:t>注意:文件必须以 _WdatePicker.js(大小写不限制) 为后缀,形如 &lt;yourname&gt;_WdatePicker.js</w:t>
      </w:r>
    </w:p>
    <w:p>
      <w:pPr>
        <w:kinsoku/>
        <w:autoSpaceDE/>
        <w:autoSpaceDN w:val="0"/>
        <w:spacing w:before="360" w:beforeLines="0" w:after="120" w:afterLines="0"/>
        <w:jc w:val="left"/>
        <w:rPr>
          <w:rFonts w:hint="default" w:ascii="瀹嬩綋"/>
          <w:b/>
          <w:snapToGrid/>
          <w:color w:val="0033CC"/>
          <w:sz w:val="21"/>
        </w:rPr>
      </w:pPr>
      <w:r>
        <w:rPr>
          <w:rFonts w:hint="default" w:ascii="瀹嬩綋"/>
          <w:b/>
          <w:snapToGrid/>
          <w:color w:val="0033CC"/>
          <w:sz w:val="21"/>
        </w:rPr>
        <w:t>2. 语言配置</w:t>
      </w:r>
      <w:bookmarkStart w:id="51" w:name="m32"/>
      <w:bookmarkEnd w:id="51"/>
    </w:p>
    <w:p>
      <w:pPr>
        <w:numPr>
          <w:ilvl w:val="0"/>
          <w:numId w:val="7"/>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语言列表</w:t>
      </w:r>
      <w:bookmarkStart w:id="52" w:name="m321"/>
      <w:bookmarkEnd w:id="52"/>
      <w:r>
        <w:rPr>
          <w:rFonts w:hint="default" w:ascii="瀹嬩綋"/>
          <w:b/>
          <w:snapToGrid/>
          <w:color w:val="333333"/>
          <w:sz w:val="18"/>
        </w:rPr>
        <w:t xml:space="preserve"> </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My97DatePicker目录下有个config.js,里面有段代码:</w:t>
      </w:r>
      <w:r>
        <w:rPr>
          <w:rFonts w:hint="default" w:ascii="瀹嬩綋"/>
          <w:b w:val="0"/>
          <w:snapToGrid/>
          <w:color w:val="333333"/>
          <w:sz w:val="18"/>
        </w:rPr>
        <w:br w:type="textWrapping"/>
      </w:r>
      <w:r>
        <w:rPr>
          <w:rFonts w:hint="default" w:ascii="瀹嬩綋"/>
          <w:b w:val="0"/>
          <w:snapToGrid/>
          <w:color w:val="333333"/>
          <w:sz w:val="18"/>
        </w:rPr>
        <w:t xml:space="preserve">var </w:t>
      </w:r>
      <w:r>
        <w:rPr>
          <w:rFonts w:hint="default" w:ascii="瀹嬩綋"/>
          <w:b w:val="0"/>
          <w:snapToGrid/>
          <w:color w:val="FF0000"/>
          <w:sz w:val="18"/>
        </w:rPr>
        <w:t>langList</w:t>
      </w:r>
      <w:r>
        <w:rPr>
          <w:rFonts w:hint="default" w:ascii="瀹嬩綋"/>
          <w:b w:val="0"/>
          <w:snapToGrid/>
          <w:color w:val="333333"/>
          <w:sz w:val="18"/>
        </w:rPr>
        <w:t xml:space="preserve"> =</w:t>
      </w:r>
      <w:r>
        <w:rPr>
          <w:rFonts w:hint="default" w:ascii="瀹嬩綋"/>
          <w:b w:val="0"/>
          <w:snapToGrid/>
          <w:color w:val="333333"/>
          <w:sz w:val="18"/>
        </w:rPr>
        <w:br w:type="textWrapping"/>
      </w:r>
      <w:r>
        <w:rPr>
          <w:rFonts w:hint="default" w:ascii="瀹嬩綋"/>
          <w:b w:val="0"/>
          <w:snapToGrid/>
          <w:color w:val="333333"/>
          <w:sz w:val="18"/>
        </w:rPr>
        <w:t>[</w:t>
      </w:r>
      <w:r>
        <w:rPr>
          <w:rFonts w:hint="default" w:ascii="瀹嬩綋"/>
          <w:b w:val="0"/>
          <w:snapToGrid/>
          <w:color w:val="333333"/>
          <w:sz w:val="18"/>
        </w:rPr>
        <w:br w:type="textWrapping"/>
      </w:r>
      <w:r>
        <w:rPr>
          <w:rFonts w:hint="default" w:ascii="瀹嬩綋"/>
          <w:b w:val="0"/>
          <w:snapToGrid/>
          <w:color w:val="333333"/>
          <w:sz w:val="18"/>
        </w:rPr>
        <w:t>{</w:t>
      </w:r>
      <w:r>
        <w:rPr>
          <w:rFonts w:hint="default" w:ascii="瀹嬩綋"/>
          <w:b w:val="0"/>
          <w:snapToGrid/>
          <w:color w:val="0000FF"/>
          <w:sz w:val="18"/>
        </w:rPr>
        <w:t>name:</w:t>
      </w:r>
      <w:r>
        <w:rPr>
          <w:rFonts w:hint="default" w:ascii="瀹嬩綋"/>
          <w:b w:val="0"/>
          <w:snapToGrid/>
          <w:color w:val="FF0000"/>
          <w:sz w:val="18"/>
        </w:rPr>
        <w:t>'en'</w:t>
      </w:r>
      <w:r>
        <w:rPr>
          <w:rFonts w:hint="default" w:ascii="瀹嬩綋"/>
          <w:b w:val="0"/>
          <w:snapToGrid/>
          <w:color w:val="333333"/>
          <w:sz w:val="18"/>
        </w:rPr>
        <w:t xml:space="preserve">, </w:t>
      </w:r>
      <w:r>
        <w:rPr>
          <w:rFonts w:hint="default" w:ascii="瀹嬩綋"/>
          <w:b w:val="0"/>
          <w:snapToGrid/>
          <w:color w:val="0000FF"/>
          <w:sz w:val="18"/>
        </w:rPr>
        <w:t>charset:</w:t>
      </w:r>
      <w:r>
        <w:rPr>
          <w:rFonts w:hint="default" w:ascii="瀹嬩綋"/>
          <w:b w:val="0"/>
          <w:snapToGrid/>
          <w:color w:val="FF0000"/>
          <w:sz w:val="18"/>
        </w:rPr>
        <w:t>'UTF-8'</w:t>
      </w:r>
      <w:r>
        <w:rPr>
          <w:rFonts w:hint="default" w:ascii="瀹嬩綋"/>
          <w:b w:val="0"/>
          <w:snapToGrid/>
          <w:color w:val="333333"/>
          <w:sz w:val="18"/>
        </w:rPr>
        <w:t>},</w:t>
      </w:r>
      <w:r>
        <w:rPr>
          <w:rFonts w:hint="default" w:ascii="瀹嬩綋"/>
          <w:b w:val="0"/>
          <w:snapToGrid/>
          <w:color w:val="333333"/>
          <w:sz w:val="18"/>
        </w:rPr>
        <w:br w:type="textWrapping"/>
      </w:r>
      <w:r>
        <w:rPr>
          <w:rFonts w:hint="default" w:ascii="瀹嬩綋"/>
          <w:b w:val="0"/>
          <w:snapToGrid/>
          <w:color w:val="333333"/>
          <w:sz w:val="18"/>
        </w:rPr>
        <w:t>{name:'zh-cn', charset:'gb2312'},</w:t>
      </w:r>
      <w:r>
        <w:rPr>
          <w:rFonts w:hint="default" w:ascii="瀹嬩綋"/>
          <w:b w:val="0"/>
          <w:snapToGrid/>
          <w:color w:val="333333"/>
          <w:sz w:val="18"/>
        </w:rPr>
        <w:br w:type="textWrapping"/>
      </w:r>
      <w:r>
        <w:rPr>
          <w:rFonts w:hint="default" w:ascii="瀹嬩綋"/>
          <w:b w:val="0"/>
          <w:snapToGrid/>
          <w:color w:val="333333"/>
          <w:sz w:val="18"/>
        </w:rPr>
        <w:t>{name:'zh-tw', charset:'GBK'}</w:t>
      </w:r>
      <w:r>
        <w:rPr>
          <w:rFonts w:hint="default" w:ascii="瀹嬩綋"/>
          <w:b w:val="0"/>
          <w:snapToGrid/>
          <w:color w:val="333333"/>
          <w:sz w:val="18"/>
        </w:rPr>
        <w:br w:type="textWrapping"/>
      </w:r>
      <w:r>
        <w:rPr>
          <w:rFonts w:hint="default" w:ascii="瀹嬩綋"/>
          <w:b w:val="0"/>
          <w:snapToGrid/>
          <w:color w:val="333333"/>
          <w:sz w:val="18"/>
        </w:rPr>
        <w:t>];</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333333"/>
          <w:sz w:val="18"/>
        </w:rPr>
        <w:t>这就是语言列表,每个项有name和charset两个属性.</w:t>
      </w:r>
      <w:r>
        <w:rPr>
          <w:rFonts w:hint="default" w:ascii="瀹嬩綋"/>
          <w:b w:val="0"/>
          <w:snapToGrid/>
          <w:color w:val="333333"/>
          <w:sz w:val="18"/>
        </w:rPr>
        <w:br w:type="textWrapping"/>
      </w:r>
      <w:r>
        <w:rPr>
          <w:rFonts w:hint="default" w:ascii="瀹嬩綋"/>
          <w:b w:val="0"/>
          <w:snapToGrid/>
          <w:color w:val="333333"/>
          <w:sz w:val="18"/>
        </w:rPr>
        <w:t>name 表示语言的名称(必须与浏览器的语言字符串命名相同),在配置的时候,</w:t>
      </w:r>
      <w:r>
        <w:rPr>
          <w:rFonts w:hint="default" w:ascii="瀹嬩綋"/>
          <w:b w:val="0"/>
          <w:snapToGrid/>
          <w:color w:val="0000FF"/>
          <w:sz w:val="18"/>
        </w:rPr>
        <w:t>lang属性只能是配置列表里面已有的项,否则将自动返回第一项</w:t>
      </w:r>
      <w:r>
        <w:rPr>
          <w:rFonts w:hint="default" w:ascii="瀹嬩綋"/>
          <w:b w:val="0"/>
          <w:snapToGrid/>
          <w:color w:val="333333"/>
          <w:sz w:val="18"/>
        </w:rPr>
        <w:br w:type="textWrapping"/>
      </w:r>
      <w:r>
        <w:rPr>
          <w:rFonts w:hint="default" w:ascii="瀹嬩綋"/>
          <w:b w:val="0"/>
          <w:snapToGrid/>
          <w:color w:val="333333"/>
          <w:sz w:val="18"/>
        </w:rPr>
        <w:t>charset 表示对应语言目录下的js文件所对应的编码格式</w:t>
      </w:r>
    </w:p>
    <w:p>
      <w:pPr>
        <w:numPr>
          <w:ilvl w:val="0"/>
          <w:numId w:val="7"/>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语言安装说明</w:t>
      </w:r>
      <w:bookmarkStart w:id="53" w:name="m322"/>
      <w:bookmarkEnd w:id="53"/>
      <w:r>
        <w:rPr>
          <w:rFonts w:hint="default" w:ascii="瀹嬩綋"/>
          <w:b/>
          <w:snapToGrid/>
          <w:color w:val="333333"/>
          <w:sz w:val="18"/>
        </w:rPr>
        <w:t xml:space="preserve"> </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分两步轻松实现:</w:t>
      </w:r>
      <w:r>
        <w:rPr>
          <w:rFonts w:hint="default" w:ascii="瀹嬩綋"/>
          <w:b w:val="0"/>
          <w:snapToGrid/>
          <w:color w:val="333333"/>
          <w:sz w:val="18"/>
        </w:rPr>
        <w:br w:type="textWrapping"/>
      </w:r>
      <w:r>
        <w:rPr>
          <w:rFonts w:hint="default" w:ascii="瀹嬩綋"/>
          <w:b w:val="0"/>
          <w:snapToGrid/>
          <w:color w:val="333333"/>
          <w:sz w:val="18"/>
        </w:rPr>
        <w:t>1 将语言文件拷贝到 lang 目录</w:t>
      </w:r>
      <w:r>
        <w:rPr>
          <w:rFonts w:hint="default" w:ascii="瀹嬩綋"/>
          <w:b w:val="0"/>
          <w:snapToGrid/>
          <w:color w:val="333333"/>
          <w:sz w:val="18"/>
        </w:rPr>
        <w:br w:type="textWrapping"/>
      </w:r>
      <w:r>
        <w:rPr>
          <w:rFonts w:hint="default" w:ascii="瀹嬩綋"/>
          <w:b w:val="0"/>
          <w:snapToGrid/>
          <w:color w:val="333333"/>
          <w:sz w:val="18"/>
        </w:rPr>
        <w:t>2 打开 config.js 配置语言列表</w:t>
      </w:r>
    </w:p>
    <w:p>
      <w:pPr>
        <w:kinsoku/>
        <w:autoSpaceDE/>
        <w:autoSpaceDN w:val="0"/>
        <w:spacing w:before="360" w:beforeLines="0" w:after="120" w:afterLines="0"/>
        <w:jc w:val="left"/>
        <w:rPr>
          <w:rFonts w:hint="default" w:ascii="瀹嬩綋"/>
          <w:b/>
          <w:snapToGrid/>
          <w:color w:val="0033CC"/>
          <w:sz w:val="21"/>
        </w:rPr>
      </w:pPr>
      <w:r>
        <w:rPr>
          <w:rFonts w:hint="default" w:ascii="瀹嬩綋"/>
          <w:b/>
          <w:snapToGrid/>
          <w:color w:val="0033CC"/>
          <w:sz w:val="21"/>
        </w:rPr>
        <w:t>3. 皮肤配置</w:t>
      </w:r>
      <w:bookmarkStart w:id="54" w:name="m33"/>
      <w:bookmarkEnd w:id="54"/>
    </w:p>
    <w:p>
      <w:pPr>
        <w:numPr>
          <w:ilvl w:val="0"/>
          <w:numId w:val="7"/>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皮肤列表</w:t>
      </w:r>
      <w:bookmarkStart w:id="55" w:name="m331"/>
      <w:bookmarkEnd w:id="55"/>
      <w:r>
        <w:rPr>
          <w:rFonts w:hint="default" w:ascii="瀹嬩綋"/>
          <w:b/>
          <w:snapToGrid/>
          <w:color w:val="333333"/>
          <w:sz w:val="18"/>
        </w:rPr>
        <w:t xml:space="preserve"> </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My97DatePicker目录下有个config.js,里面有段代码:</w:t>
      </w:r>
      <w:r>
        <w:rPr>
          <w:rFonts w:hint="default" w:ascii="瀹嬩綋"/>
          <w:b w:val="0"/>
          <w:snapToGrid/>
          <w:color w:val="333333"/>
          <w:sz w:val="18"/>
        </w:rPr>
        <w:br w:type="textWrapping"/>
      </w:r>
      <w:r>
        <w:rPr>
          <w:rFonts w:hint="default" w:ascii="瀹嬩綋"/>
          <w:b w:val="0"/>
          <w:snapToGrid/>
          <w:color w:val="333333"/>
          <w:sz w:val="18"/>
        </w:rPr>
        <w:t xml:space="preserve">var </w:t>
      </w:r>
      <w:r>
        <w:rPr>
          <w:rFonts w:hint="default" w:ascii="瀹嬩綋"/>
          <w:b w:val="0"/>
          <w:snapToGrid/>
          <w:color w:val="FF0000"/>
          <w:sz w:val="18"/>
        </w:rPr>
        <w:t>skinList</w:t>
      </w:r>
      <w:r>
        <w:rPr>
          <w:rFonts w:hint="default" w:ascii="瀹嬩綋"/>
          <w:b w:val="0"/>
          <w:snapToGrid/>
          <w:color w:val="333333"/>
          <w:sz w:val="18"/>
        </w:rPr>
        <w:t xml:space="preserve"> =</w:t>
      </w:r>
      <w:r>
        <w:rPr>
          <w:rFonts w:hint="default" w:ascii="瀹嬩綋"/>
          <w:b w:val="0"/>
          <w:snapToGrid/>
          <w:color w:val="333333"/>
          <w:sz w:val="18"/>
        </w:rPr>
        <w:br w:type="textWrapping"/>
      </w:r>
      <w:r>
        <w:rPr>
          <w:rFonts w:hint="default" w:ascii="瀹嬩綋"/>
          <w:b w:val="0"/>
          <w:snapToGrid/>
          <w:color w:val="333333"/>
          <w:sz w:val="18"/>
        </w:rPr>
        <w:t>[</w:t>
      </w:r>
      <w:r>
        <w:rPr>
          <w:rFonts w:hint="default" w:ascii="瀹嬩綋"/>
          <w:b w:val="0"/>
          <w:snapToGrid/>
          <w:color w:val="333333"/>
          <w:sz w:val="18"/>
        </w:rPr>
        <w:br w:type="textWrapping"/>
      </w:r>
      <w:r>
        <w:rPr>
          <w:rFonts w:hint="default" w:ascii="瀹嬩綋"/>
          <w:b w:val="0"/>
          <w:snapToGrid/>
          <w:color w:val="333333"/>
          <w:sz w:val="18"/>
        </w:rPr>
        <w:t>{</w:t>
      </w:r>
      <w:r>
        <w:rPr>
          <w:rFonts w:hint="default" w:ascii="瀹嬩綋"/>
          <w:b w:val="0"/>
          <w:snapToGrid/>
          <w:color w:val="0000FF"/>
          <w:sz w:val="18"/>
        </w:rPr>
        <w:t>name:</w:t>
      </w:r>
      <w:r>
        <w:rPr>
          <w:rFonts w:hint="default" w:ascii="瀹嬩綋"/>
          <w:b w:val="0"/>
          <w:snapToGrid/>
          <w:color w:val="FF0000"/>
          <w:sz w:val="18"/>
        </w:rPr>
        <w:t>'default'</w:t>
      </w:r>
      <w:r>
        <w:rPr>
          <w:rFonts w:hint="default" w:ascii="瀹嬩綋"/>
          <w:b w:val="0"/>
          <w:snapToGrid/>
          <w:color w:val="333333"/>
          <w:sz w:val="18"/>
        </w:rPr>
        <w:t xml:space="preserve">, </w:t>
      </w:r>
      <w:r>
        <w:rPr>
          <w:rFonts w:hint="default" w:ascii="瀹嬩綋"/>
          <w:b w:val="0"/>
          <w:snapToGrid/>
          <w:color w:val="0000FF"/>
          <w:sz w:val="18"/>
        </w:rPr>
        <w:t>charset:</w:t>
      </w:r>
      <w:r>
        <w:rPr>
          <w:rFonts w:hint="default" w:ascii="瀹嬩綋"/>
          <w:b w:val="0"/>
          <w:snapToGrid/>
          <w:color w:val="FF0000"/>
          <w:sz w:val="18"/>
        </w:rPr>
        <w:t>'gb2312'</w:t>
      </w:r>
      <w:r>
        <w:rPr>
          <w:rFonts w:hint="default" w:ascii="瀹嬩綋"/>
          <w:b w:val="0"/>
          <w:snapToGrid/>
          <w:color w:val="333333"/>
          <w:sz w:val="18"/>
        </w:rPr>
        <w:t>},</w:t>
      </w:r>
      <w:r>
        <w:rPr>
          <w:rFonts w:hint="default" w:ascii="瀹嬩綋"/>
          <w:b w:val="0"/>
          <w:snapToGrid/>
          <w:color w:val="333333"/>
          <w:sz w:val="18"/>
        </w:rPr>
        <w:br w:type="textWrapping"/>
      </w:r>
      <w:r>
        <w:rPr>
          <w:rFonts w:hint="default" w:ascii="瀹嬩綋"/>
          <w:b w:val="0"/>
          <w:snapToGrid/>
          <w:color w:val="333333"/>
          <w:sz w:val="18"/>
        </w:rPr>
        <w:t>{name:'whyGreen', charset:'gb2312'},</w:t>
      </w:r>
      <w:r>
        <w:rPr>
          <w:rFonts w:hint="default" w:ascii="瀹嬩綋"/>
          <w:b w:val="0"/>
          <w:snapToGrid/>
          <w:color w:val="333333"/>
          <w:sz w:val="18"/>
        </w:rPr>
        <w:br w:type="textWrapping"/>
      </w:r>
      <w:r>
        <w:rPr>
          <w:rFonts w:hint="default" w:ascii="瀹嬩綋"/>
          <w:b w:val="0"/>
          <w:snapToGrid/>
          <w:color w:val="333333"/>
          <w:sz w:val="18"/>
        </w:rPr>
        <w:t>{name:'blue', charset:'gb2312'},</w:t>
      </w:r>
      <w:r>
        <w:rPr>
          <w:rFonts w:hint="default" w:ascii="瀹嬩綋"/>
          <w:b w:val="0"/>
          <w:snapToGrid/>
          <w:color w:val="333333"/>
          <w:sz w:val="18"/>
        </w:rPr>
        <w:br w:type="textWrapping"/>
      </w:r>
      <w:r>
        <w:rPr>
          <w:rFonts w:hint="default" w:ascii="瀹嬩綋"/>
          <w:b w:val="0"/>
          <w:snapToGrid/>
          <w:color w:val="333333"/>
          <w:sz w:val="18"/>
        </w:rPr>
        <w:t>{name:'simple', charset:'gb2312'}</w:t>
      </w:r>
      <w:r>
        <w:rPr>
          <w:rFonts w:hint="default" w:ascii="瀹嬩綋"/>
          <w:b w:val="0"/>
          <w:snapToGrid/>
          <w:color w:val="333333"/>
          <w:sz w:val="18"/>
        </w:rPr>
        <w:br w:type="textWrapping"/>
      </w:r>
      <w:r>
        <w:rPr>
          <w:rFonts w:hint="default" w:ascii="瀹嬩綋"/>
          <w:b w:val="0"/>
          <w:snapToGrid/>
          <w:color w:val="333333"/>
          <w:sz w:val="18"/>
        </w:rPr>
        <w:t>];</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333333"/>
          <w:sz w:val="18"/>
        </w:rPr>
        <w:t>这就是皮肤列表,每个项有name和charset两个属性.</w:t>
      </w:r>
      <w:r>
        <w:rPr>
          <w:rFonts w:hint="default" w:ascii="瀹嬩綋"/>
          <w:b w:val="0"/>
          <w:snapToGrid/>
          <w:color w:val="333333"/>
          <w:sz w:val="18"/>
        </w:rPr>
        <w:br w:type="textWrapping"/>
      </w:r>
      <w:r>
        <w:rPr>
          <w:rFonts w:hint="default" w:ascii="瀹嬩綋"/>
          <w:b w:val="0"/>
          <w:snapToGrid/>
          <w:color w:val="333333"/>
          <w:sz w:val="18"/>
        </w:rPr>
        <w:t>name 表示皮肤的名称,在配置的时候,</w:t>
      </w:r>
      <w:r>
        <w:rPr>
          <w:rFonts w:hint="default" w:ascii="瀹嬩綋"/>
          <w:b w:val="0"/>
          <w:snapToGrid/>
          <w:color w:val="0000FF"/>
          <w:sz w:val="18"/>
        </w:rPr>
        <w:t>skin属性只能是配置列表里面已有的项,否则将自动返回第一项</w:t>
      </w:r>
      <w:r>
        <w:rPr>
          <w:rFonts w:hint="default" w:ascii="瀹嬩綋"/>
          <w:b w:val="0"/>
          <w:snapToGrid/>
          <w:color w:val="333333"/>
          <w:sz w:val="18"/>
        </w:rPr>
        <w:br w:type="textWrapping"/>
      </w:r>
      <w:r>
        <w:rPr>
          <w:rFonts w:hint="default" w:ascii="瀹嬩綋"/>
          <w:b w:val="0"/>
          <w:snapToGrid/>
          <w:color w:val="333333"/>
          <w:sz w:val="18"/>
        </w:rPr>
        <w:t>charset 表示对应皮肤目录下的css文件:datepicker.css所对应的编码格式</w:t>
      </w:r>
    </w:p>
    <w:p>
      <w:pPr>
        <w:numPr>
          <w:ilvl w:val="0"/>
          <w:numId w:val="7"/>
        </w:numPr>
        <w:kinsoku/>
        <w:autoSpaceDE/>
        <w:autoSpaceDN w:val="0"/>
        <w:spacing w:before="240" w:beforeLines="0" w:line="300" w:lineRule="atLeast"/>
        <w:ind w:left="360" w:firstLine="0"/>
        <w:jc w:val="left"/>
        <w:rPr>
          <w:rFonts w:hint="default" w:ascii="瀹嬩綋"/>
          <w:b/>
          <w:snapToGrid/>
          <w:color w:val="333333"/>
          <w:sz w:val="18"/>
        </w:rPr>
      </w:pPr>
      <w:r>
        <w:rPr>
          <w:rFonts w:hint="default" w:ascii="瀹嬩綋"/>
          <w:b/>
          <w:snapToGrid/>
          <w:color w:val="333333"/>
          <w:sz w:val="18"/>
        </w:rPr>
        <w:t>皮肤安装说明</w:t>
      </w:r>
      <w:bookmarkStart w:id="56" w:name="m332"/>
      <w:bookmarkEnd w:id="56"/>
      <w:r>
        <w:rPr>
          <w:rFonts w:hint="default" w:ascii="瀹嬩綋"/>
          <w:b/>
          <w:snapToGrid/>
          <w:color w:val="333333"/>
          <w:sz w:val="18"/>
        </w:rPr>
        <w:t xml:space="preserve"> </w:t>
      </w:r>
    </w:p>
    <w:p>
      <w:pPr>
        <w:kinsoku/>
        <w:autoSpaceDE/>
        <w:autoSpaceDN w:val="0"/>
        <w:spacing w:line="300" w:lineRule="atLeast"/>
        <w:jc w:val="left"/>
        <w:rPr>
          <w:rFonts w:hint="default" w:ascii="瀹嬩綋"/>
          <w:b w:val="0"/>
          <w:snapToGrid/>
          <w:color w:val="333333"/>
          <w:sz w:val="18"/>
        </w:rPr>
      </w:pPr>
      <w:r>
        <w:rPr>
          <w:rFonts w:hint="default" w:ascii="瀹嬩綋"/>
          <w:b w:val="0"/>
          <w:snapToGrid/>
          <w:color w:val="333333"/>
          <w:sz w:val="18"/>
        </w:rPr>
        <w:t>分两步轻松实现:</w:t>
      </w:r>
      <w:r>
        <w:rPr>
          <w:rFonts w:hint="default" w:ascii="瀹嬩綋"/>
          <w:b w:val="0"/>
          <w:snapToGrid/>
          <w:color w:val="333333"/>
          <w:sz w:val="18"/>
        </w:rPr>
        <w:br w:type="textWrapping"/>
      </w:r>
      <w:r>
        <w:rPr>
          <w:rFonts w:hint="default" w:ascii="瀹嬩綋"/>
          <w:b w:val="0"/>
          <w:snapToGrid/>
          <w:color w:val="333333"/>
          <w:sz w:val="18"/>
        </w:rPr>
        <w:t>1 将皮肤文件包拷贝到 skin 目录</w:t>
      </w:r>
      <w:r>
        <w:rPr>
          <w:rFonts w:hint="default" w:ascii="瀹嬩綋"/>
          <w:b w:val="0"/>
          <w:snapToGrid/>
          <w:color w:val="333333"/>
          <w:sz w:val="18"/>
        </w:rPr>
        <w:br w:type="textWrapping"/>
      </w:r>
      <w:r>
        <w:rPr>
          <w:rFonts w:hint="default" w:ascii="瀹嬩綋"/>
          <w:b w:val="0"/>
          <w:snapToGrid/>
          <w:color w:val="333333"/>
          <w:sz w:val="18"/>
        </w:rPr>
        <w:t>2 打开 config.js 配置皮肤列表</w:t>
      </w:r>
      <w:r>
        <w:rPr>
          <w:rFonts w:hint="default" w:ascii="瀹嬩綋"/>
          <w:b w:val="0"/>
          <w:snapToGrid/>
          <w:color w:val="333333"/>
          <w:sz w:val="18"/>
        </w:rPr>
        <w:br w:type="textWrapping"/>
      </w:r>
      <w:r>
        <w:rPr>
          <w:rFonts w:hint="default" w:ascii="瀹嬩綋"/>
          <w:b w:val="0"/>
          <w:snapToGrid/>
          <w:color w:val="333333"/>
          <w:sz w:val="18"/>
        </w:rPr>
        <w:br w:type="textWrapping"/>
      </w:r>
      <w:r>
        <w:rPr>
          <w:rFonts w:hint="default" w:ascii="瀹嬩綋"/>
          <w:b w:val="0"/>
          <w:snapToGrid/>
          <w:color w:val="FF0000"/>
          <w:sz w:val="18"/>
        </w:rPr>
        <w:t>注意:安装过多的皮肤会影响性能,一般只安装自己使用的皮肤,3个以下比较适宜</w:t>
      </w:r>
    </w:p>
    <w:p>
      <w:pPr>
        <w:pBdr>
          <w:top w:val="none" w:color="000000" w:sz="0" w:space="22"/>
        </w:pBdr>
        <w:kinsoku/>
        <w:autoSpaceDE/>
        <w:autoSpaceDN w:val="0"/>
        <w:spacing w:before="174" w:beforeLines="0" w:after="120" w:afterLines="0"/>
        <w:jc w:val="left"/>
        <w:rPr>
          <w:rFonts w:hint="default" w:ascii="宋体" w:hAnsi="宋体" w:eastAsia="宋体"/>
          <w:b/>
          <w:snapToGrid/>
          <w:color w:val="1E9300"/>
          <w:sz w:val="27"/>
          <w:lang w:eastAsia="zh-CN"/>
        </w:rPr>
      </w:pPr>
    </w:p>
    <w:p>
      <w:pPr>
        <w:pBdr>
          <w:top w:val="none" w:color="000000" w:sz="0" w:space="22"/>
        </w:pBdr>
        <w:kinsoku/>
        <w:autoSpaceDE/>
        <w:autoSpaceDN w:val="0"/>
        <w:spacing w:before="174" w:beforeLines="0" w:after="120" w:afterLines="0"/>
        <w:jc w:val="left"/>
        <w:rPr>
          <w:rFonts w:hint="default" w:ascii="宋体" w:hAnsi="宋体" w:eastAsia="宋体"/>
          <w:b/>
          <w:snapToGrid/>
          <w:color w:val="1E9300"/>
          <w:sz w:val="27"/>
          <w:lang w:eastAsia="zh-CN"/>
        </w:rPr>
      </w:pPr>
    </w:p>
    <w:p>
      <w:pPr>
        <w:pBdr>
          <w:top w:val="none" w:color="000000" w:sz="0" w:space="22"/>
        </w:pBdr>
        <w:kinsoku/>
        <w:autoSpaceDE/>
        <w:autoSpaceDN w:val="0"/>
        <w:spacing w:before="174" w:beforeLines="0" w:after="120" w:afterLines="0"/>
        <w:jc w:val="left"/>
        <w:rPr>
          <w:rFonts w:hint="default" w:ascii="宋体" w:hAnsi="宋体" w:eastAsia="宋体"/>
          <w:b/>
          <w:snapToGrid/>
          <w:color w:val="1E9300"/>
          <w:sz w:val="27"/>
          <w:lang w:eastAsia="zh-CN"/>
        </w:rPr>
      </w:pPr>
    </w:p>
    <w:p>
      <w:pPr>
        <w:pBdr>
          <w:top w:val="none" w:color="000000" w:sz="0" w:space="22"/>
        </w:pBdr>
        <w:kinsoku/>
        <w:autoSpaceDE/>
        <w:autoSpaceDN w:val="0"/>
        <w:spacing w:before="174" w:beforeLines="0" w:after="120" w:afterLines="0"/>
        <w:jc w:val="left"/>
        <w:rPr>
          <w:rFonts w:hint="default" w:ascii="宋体" w:hAnsi="宋体" w:eastAsia="宋体"/>
          <w:b/>
          <w:snapToGrid/>
          <w:color w:val="1E9300"/>
          <w:sz w:val="27"/>
          <w:lang w:eastAsia="zh-CN"/>
        </w:rPr>
      </w:pPr>
      <w:r>
        <w:rPr>
          <w:rFonts w:hint="default" w:ascii="宋体" w:hAnsi="宋体" w:eastAsia="宋体"/>
          <w:b/>
          <w:snapToGrid/>
          <w:color w:val="1E9300"/>
          <w:sz w:val="27"/>
          <w:lang w:eastAsia="zh-CN"/>
        </w:rPr>
        <w:t>四. 如何使用</w:t>
      </w:r>
    </w:p>
    <w:p>
      <w:pPr>
        <w:kinsoku/>
        <w:autoSpaceDE/>
        <w:autoSpaceDN w:val="0"/>
        <w:ind w:left="300"/>
        <w:jc w:val="left"/>
        <w:rPr>
          <w:rFonts w:hint="default" w:ascii="宋体" w:hAnsi="宋体" w:eastAsia="宋体"/>
          <w:b w:val="0"/>
          <w:snapToGrid/>
          <w:color w:val="333333"/>
          <w:sz w:val="18"/>
          <w:lang w:eastAsia="zh-CN"/>
        </w:rPr>
      </w:pPr>
      <w:r>
        <w:rPr>
          <w:rFonts w:hint="default" w:ascii="宋体" w:hAnsi="宋体" w:eastAsia="宋体"/>
          <w:b w:val="0"/>
          <w:snapToGrid/>
          <w:color w:val="333333"/>
          <w:sz w:val="18"/>
          <w:lang w:eastAsia="zh-CN"/>
        </w:rPr>
        <w:t>1. 在使用该日期控件的文件中加入JS库</w:t>
      </w:r>
      <w:r>
        <w:rPr>
          <w:rFonts w:hint="default" w:ascii="宋体" w:hAnsi="宋体" w:eastAsia="宋体"/>
          <w:b w:val="0"/>
          <w:snapToGrid/>
          <w:color w:val="0000FF"/>
          <w:sz w:val="18"/>
          <w:lang w:eastAsia="zh-CN"/>
        </w:rPr>
        <w:t>(仅这一个文件即可,其他文件会自动引入,请勿删除或改名)</w:t>
      </w:r>
      <w:r>
        <w:rPr>
          <w:rFonts w:hint="default" w:ascii="宋体" w:hAnsi="宋体" w:eastAsia="宋体"/>
          <w:b w:val="0"/>
          <w:snapToGrid/>
          <w:color w:val="333333"/>
          <w:sz w:val="18"/>
          <w:lang w:eastAsia="zh-CN"/>
        </w:rPr>
        <w:t>, 代码如下 &lt;script language="javascript" type="text/javascript" src="datepicker/WdatePicker.js"&gt;&lt;/script&gt;</w:t>
      </w:r>
      <w:r>
        <w:rPr>
          <w:rFonts w:hint="default" w:ascii="宋体" w:hAnsi="宋体" w:eastAsia="宋体"/>
          <w:b w:val="0"/>
          <w:snapToGrid/>
          <w:color w:val="333333"/>
          <w:sz w:val="18"/>
          <w:lang w:eastAsia="zh-CN"/>
        </w:rPr>
        <w:br w:type="textWrapping"/>
      </w:r>
      <w:r>
        <w:rPr>
          <w:rFonts w:hint="default" w:ascii="宋体" w:hAnsi="宋体" w:eastAsia="宋体"/>
          <w:b w:val="0"/>
          <w:snapToGrid/>
          <w:color w:val="333333"/>
          <w:sz w:val="18"/>
          <w:lang w:eastAsia="zh-CN"/>
        </w:rPr>
        <w:t>注:</w:t>
      </w:r>
      <w:r>
        <w:rPr>
          <w:rFonts w:hint="default" w:ascii="宋体" w:hAnsi="宋体" w:eastAsia="宋体"/>
          <w:b w:val="0"/>
          <w:snapToGrid/>
          <w:color w:val="0000FF"/>
          <w:sz w:val="18"/>
          <w:lang w:eastAsia="zh-CN"/>
        </w:rPr>
        <w:t>src="datepicker/WdatePicker.js"</w:t>
      </w:r>
      <w:r>
        <w:rPr>
          <w:rFonts w:hint="default" w:ascii="宋体" w:hAnsi="宋体" w:eastAsia="宋体"/>
          <w:b w:val="0"/>
          <w:snapToGrid/>
          <w:color w:val="333333"/>
          <w:sz w:val="18"/>
          <w:lang w:eastAsia="zh-CN"/>
        </w:rPr>
        <w:t xml:space="preserve"> 请根据你的实际情况改变路径</w:t>
      </w:r>
      <w:r>
        <w:rPr>
          <w:rFonts w:hint="default" w:ascii="宋体" w:hAnsi="宋体" w:eastAsia="宋体"/>
          <w:b w:val="0"/>
          <w:snapToGrid/>
          <w:color w:val="333333"/>
          <w:sz w:val="18"/>
          <w:lang w:eastAsia="zh-CN"/>
        </w:rPr>
        <w:br w:type="textWrapping"/>
      </w:r>
      <w:r>
        <w:rPr>
          <w:rFonts w:hint="default" w:ascii="宋体" w:hAnsi="宋体" w:eastAsia="宋体"/>
          <w:b w:val="0"/>
          <w:snapToGrid/>
          <w:color w:val="333333"/>
          <w:sz w:val="18"/>
          <w:lang w:eastAsia="zh-CN"/>
        </w:rPr>
        <w:br w:type="textWrapping"/>
      </w:r>
      <w:r>
        <w:rPr>
          <w:rFonts w:hint="default" w:ascii="宋体" w:hAnsi="宋体" w:eastAsia="宋体"/>
          <w:b w:val="0"/>
          <w:snapToGrid/>
          <w:color w:val="333333"/>
          <w:sz w:val="18"/>
          <w:lang w:eastAsia="zh-CN"/>
        </w:rPr>
        <w:t>2. 加上主调函数 WdatePicker</w:t>
      </w:r>
      <w:r>
        <w:rPr>
          <w:rFonts w:hint="default" w:ascii="宋体" w:hAnsi="宋体" w:eastAsia="宋体"/>
          <w:b w:val="0"/>
          <w:snapToGrid/>
          <w:color w:val="333333"/>
          <w:sz w:val="18"/>
          <w:lang w:eastAsia="zh-CN"/>
        </w:rPr>
        <w:br w:type="textWrapping"/>
      </w:r>
      <w:r>
        <w:rPr>
          <w:rFonts w:hint="default" w:ascii="宋体" w:hAnsi="宋体" w:eastAsia="宋体"/>
          <w:b w:val="0"/>
          <w:snapToGrid/>
          <w:color w:val="333333"/>
          <w:sz w:val="18"/>
          <w:lang w:eastAsia="zh-CN"/>
        </w:rPr>
        <w:t>关于 WdatePicker 的用法:</w:t>
      </w:r>
      <w:r>
        <w:rPr>
          <w:rFonts w:hint="default" w:ascii="宋体" w:hAnsi="宋体" w:eastAsia="宋体"/>
          <w:b w:val="0"/>
          <w:snapToGrid/>
          <w:color w:val="333333"/>
          <w:sz w:val="18"/>
          <w:lang w:eastAsia="zh-CN"/>
        </w:rPr>
        <w:br w:type="textWrapping"/>
      </w:r>
      <w:r>
        <w:rPr>
          <w:rFonts w:hint="default" w:ascii="宋体" w:hAnsi="宋体" w:eastAsia="宋体"/>
          <w:b w:val="0"/>
          <w:snapToGrid/>
          <w:color w:val="333333"/>
          <w:sz w:val="18"/>
          <w:lang w:eastAsia="zh-CN"/>
        </w:rPr>
        <w:br w:type="textWrapping"/>
      </w:r>
      <w:r>
        <w:rPr>
          <w:rFonts w:hint="default" w:ascii="宋体" w:hAnsi="宋体" w:eastAsia="宋体"/>
          <w:b w:val="0"/>
          <w:snapToGrid/>
          <w:color w:val="0000FF"/>
          <w:sz w:val="18"/>
          <w:lang w:eastAsia="zh-CN"/>
        </w:rPr>
        <w:t>如果您是新手,对js还不是很了解的话</w:t>
      </w:r>
      <w:r>
        <w:rPr>
          <w:rFonts w:hint="default" w:ascii="宋体" w:hAnsi="宋体" w:eastAsia="宋体"/>
          <w:b w:val="0"/>
          <w:snapToGrid/>
          <w:color w:val="FF0000"/>
          <w:sz w:val="18"/>
          <w:lang w:eastAsia="zh-CN"/>
        </w:rPr>
        <w:t>一定要多看看这份文档</w:t>
      </w:r>
      <w:r>
        <w:rPr>
          <w:rFonts w:hint="default" w:ascii="宋体" w:hAnsi="宋体" w:eastAsia="宋体"/>
          <w:b w:val="0"/>
          <w:snapToGrid/>
          <w:color w:val="333333"/>
          <w:sz w:val="18"/>
          <w:lang w:eastAsia="zh-CN"/>
        </w:rPr>
        <w:br w:type="textWrapping"/>
      </w:r>
      <w:r>
        <w:rPr>
          <w:rFonts w:hint="default" w:ascii="宋体" w:hAnsi="宋体" w:eastAsia="宋体"/>
          <w:b w:val="0"/>
          <w:snapToGrid/>
          <w:color w:val="333333"/>
          <w:sz w:val="18"/>
          <w:lang w:eastAsia="zh-CN"/>
        </w:rPr>
        <w:t xml:space="preserve">基本上每一个演示的示例下面都有相关代码,并且 </w:t>
      </w:r>
      <w:r>
        <w:rPr>
          <w:rFonts w:hint="default" w:ascii="宋体" w:hAnsi="宋体" w:eastAsia="宋体"/>
          <w:b w:val="0"/>
          <w:snapToGrid/>
          <w:color w:val="0000FF"/>
          <w:sz w:val="18"/>
          <w:lang w:eastAsia="zh-CN"/>
        </w:rPr>
        <w:t>关键属性用蓝字标出</w:t>
      </w:r>
      <w:r>
        <w:rPr>
          <w:rFonts w:hint="default" w:ascii="宋体" w:hAnsi="宋体" w:eastAsia="宋体"/>
          <w:b w:val="0"/>
          <w:snapToGrid/>
          <w:color w:val="333333"/>
          <w:sz w:val="18"/>
          <w:lang w:eastAsia="zh-CN"/>
        </w:rPr>
        <w:t>,</w:t>
      </w:r>
      <w:r>
        <w:rPr>
          <w:rFonts w:hint="default" w:ascii="宋体" w:hAnsi="宋体" w:eastAsia="宋体"/>
          <w:b w:val="0"/>
          <w:snapToGrid/>
          <w:color w:val="FF0000"/>
          <w:sz w:val="18"/>
          <w:lang w:eastAsia="zh-CN"/>
        </w:rPr>
        <w:t>关键值用红字标出</w:t>
      </w:r>
      <w:r>
        <w:rPr>
          <w:rFonts w:hint="default" w:ascii="宋体" w:hAnsi="宋体" w:eastAsia="宋体"/>
          <w:b w:val="0"/>
          <w:snapToGrid/>
          <w:color w:val="333333"/>
          <w:sz w:val="18"/>
          <w:lang w:eastAsia="zh-CN"/>
        </w:rPr>
        <w:t xml:space="preserve"> 应该很容易看明白</w:t>
      </w:r>
      <w:r>
        <w:rPr>
          <w:rFonts w:hint="default" w:ascii="宋体" w:hAnsi="宋体" w:eastAsia="宋体"/>
          <w:b w:val="0"/>
          <w:snapToGrid/>
          <w:color w:val="333333"/>
          <w:sz w:val="18"/>
          <w:lang w:eastAsia="zh-CN"/>
        </w:rPr>
        <w:br w:type="textWrapping"/>
      </w:r>
      <w:r>
        <w:rPr>
          <w:rFonts w:hint="default" w:ascii="宋体" w:hAnsi="宋体" w:eastAsia="宋体"/>
          <w:b w:val="0"/>
          <w:snapToGrid/>
          <w:color w:val="333333"/>
          <w:sz w:val="18"/>
          <w:lang w:eastAsia="zh-CN"/>
        </w:rPr>
        <w:br w:type="textWrapping"/>
      </w:r>
      <w:r>
        <w:rPr>
          <w:rFonts w:hint="default" w:ascii="宋体" w:hAnsi="宋体" w:eastAsia="宋体"/>
          <w:b w:val="0"/>
          <w:snapToGrid/>
          <w:color w:val="0000FF"/>
          <w:sz w:val="18"/>
          <w:lang w:eastAsia="zh-CN"/>
        </w:rPr>
        <w:t>如果您有一定的水准</w:t>
      </w:r>
      <w:r>
        <w:rPr>
          <w:rFonts w:hint="default" w:ascii="宋体" w:hAnsi="宋体" w:eastAsia="宋体"/>
          <w:b w:val="0"/>
          <w:snapToGrid/>
          <w:color w:val="333333"/>
          <w:sz w:val="18"/>
          <w:lang w:eastAsia="zh-CN"/>
        </w:rPr>
        <w:br w:type="textWrapping"/>
      </w:r>
      <w:r>
        <w:rPr>
          <w:rFonts w:hint="default" w:ascii="宋体" w:hAnsi="宋体" w:eastAsia="宋体"/>
          <w:b w:val="0"/>
          <w:snapToGrid/>
          <w:color w:val="333333"/>
          <w:sz w:val="18"/>
          <w:lang w:eastAsia="zh-CN"/>
        </w:rPr>
        <w:t>希望能从头到尾把功能介绍好好看一遍,这样大部分功能你都会用了</w:t>
      </w:r>
      <w:r>
        <w:rPr>
          <w:rFonts w:hint="default" w:ascii="宋体" w:hAnsi="宋体" w:eastAsia="宋体"/>
          <w:b w:val="0"/>
          <w:snapToGrid/>
          <w:color w:val="333333"/>
          <w:sz w:val="18"/>
          <w:lang w:eastAsia="zh-CN"/>
        </w:rPr>
        <w:br w:type="textWrapping"/>
      </w:r>
      <w:r>
        <w:rPr>
          <w:rFonts w:hint="default" w:ascii="宋体" w:hAnsi="宋体" w:eastAsia="宋体"/>
          <w:b w:val="0"/>
          <w:snapToGrid/>
          <w:color w:val="333333"/>
          <w:sz w:val="18"/>
          <w:lang w:eastAsia="zh-CN"/>
        </w:rPr>
        <w:br w:type="textWrapping"/>
      </w:r>
      <w:r>
        <w:rPr>
          <w:rFonts w:hint="default" w:ascii="宋体" w:hAnsi="宋体" w:eastAsia="宋体"/>
          <w:b w:val="0"/>
          <w:snapToGrid/>
          <w:color w:val="0000FF"/>
          <w:sz w:val="18"/>
          <w:lang w:eastAsia="zh-CN"/>
        </w:rPr>
        <w:t>如果您是高手</w:t>
      </w:r>
      <w:r>
        <w:rPr>
          <w:rFonts w:hint="default" w:ascii="宋体" w:hAnsi="宋体" w:eastAsia="宋体"/>
          <w:b w:val="0"/>
          <w:snapToGrid/>
          <w:color w:val="333333"/>
          <w:sz w:val="18"/>
          <w:lang w:eastAsia="zh-CN"/>
        </w:rPr>
        <w:br w:type="textWrapping"/>
      </w:r>
      <w:r>
        <w:rPr>
          <w:rFonts w:hint="default" w:ascii="宋体" w:hAnsi="宋体" w:eastAsia="宋体"/>
          <w:b w:val="0"/>
          <w:snapToGrid/>
          <w:color w:val="333333"/>
          <w:sz w:val="18"/>
          <w:lang w:eastAsia="zh-CN"/>
        </w:rPr>
        <w:t>建议您通读配置说明和内置函数</w:t>
      </w:r>
    </w:p>
    <w:p>
      <w:pPr>
        <w:pBdr>
          <w:top w:val="none" w:color="000000" w:sz="0" w:space="22"/>
        </w:pBdr>
        <w:kinsoku/>
        <w:autoSpaceDE/>
        <w:autoSpaceDN w:val="0"/>
        <w:spacing w:before="174" w:beforeLines="0" w:after="120" w:afterLines="0"/>
        <w:jc w:val="left"/>
        <w:rPr>
          <w:rFonts w:hint="default" w:ascii="宋体" w:hAnsi="宋体" w:eastAsia="宋体"/>
          <w:b/>
          <w:snapToGrid/>
          <w:color w:val="1E9300"/>
          <w:sz w:val="27"/>
          <w:lang w:eastAsia="zh-CN"/>
        </w:rPr>
      </w:pPr>
    </w:p>
    <w:p>
      <w:pPr>
        <w:pBdr>
          <w:top w:val="none" w:color="000000" w:sz="0" w:space="22"/>
        </w:pBdr>
        <w:kinsoku/>
        <w:autoSpaceDE/>
        <w:autoSpaceDN w:val="0"/>
        <w:spacing w:before="174" w:beforeLines="0" w:after="120" w:afterLines="0"/>
        <w:jc w:val="left"/>
        <w:rPr>
          <w:rFonts w:hint="default" w:ascii="宋体" w:hAnsi="宋体" w:eastAsia="宋体"/>
          <w:b/>
          <w:snapToGrid/>
          <w:color w:val="1E9300"/>
          <w:sz w:val="27"/>
          <w:lang w:eastAsia="zh-CN"/>
        </w:rPr>
      </w:pPr>
    </w:p>
    <w:p>
      <w:pPr>
        <w:pBdr>
          <w:top w:val="none" w:color="000000" w:sz="0" w:space="22"/>
        </w:pBdr>
        <w:kinsoku/>
        <w:autoSpaceDE/>
        <w:autoSpaceDN w:val="0"/>
        <w:spacing w:before="174" w:beforeLines="0" w:after="120" w:afterLines="0"/>
        <w:jc w:val="left"/>
        <w:rPr>
          <w:rFonts w:hint="default" w:ascii="宋体" w:hAnsi="宋体" w:eastAsia="宋体"/>
          <w:b/>
          <w:snapToGrid/>
          <w:color w:val="1E9300"/>
          <w:sz w:val="27"/>
          <w:lang w:eastAsia="zh-CN"/>
        </w:rPr>
      </w:pPr>
      <w:r>
        <w:rPr>
          <w:rFonts w:hint="default" w:ascii="宋体" w:hAnsi="宋体" w:eastAsia="宋体"/>
          <w:b/>
          <w:snapToGrid/>
          <w:color w:val="1E9300"/>
          <w:sz w:val="27"/>
          <w:lang w:eastAsia="zh-CN"/>
        </w:rPr>
        <w:t>五. 内置函数和属性</w:t>
      </w:r>
      <w:bookmarkStart w:id="57" w:name="m5"/>
      <w:bookmarkEnd w:id="57"/>
    </w:p>
    <w:tbl>
      <w:tblPr>
        <w:tblStyle w:val="4"/>
        <w:tblW w:w="0" w:type="auto"/>
        <w:tblInd w:w="-6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57"/>
        <w:gridCol w:w="714"/>
        <w:gridCol w:w="802"/>
        <w:gridCol w:w="2235"/>
        <w:gridCol w:w="4138"/>
        <w:gridCol w:w="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 w:type="dxa"/>
          <w:trHeight w:val="0" w:hRule="atLeast"/>
        </w:trPr>
        <w:tc>
          <w:tcPr>
            <w:tcW w:w="757" w:type="dxa"/>
            <w:shd w:val="solid" w:color="CCCCCC" w:fill="auto"/>
            <w:noWrap w:val="0"/>
            <w:tcMar>
              <w:top w:w="45" w:type="dxa"/>
              <w:left w:w="45" w:type="dxa"/>
              <w:bottom w:w="45" w:type="dxa"/>
              <w:right w:w="45" w:type="dxa"/>
            </w:tcMar>
            <w:vAlign w:val="center"/>
          </w:tcPr>
          <w:p>
            <w:pPr>
              <w:shd w:val="solid" w:color="CCCCCC" w:fill="auto"/>
              <w:kinsoku/>
              <w:autoSpaceDE/>
              <w:autoSpaceDN w:val="0"/>
              <w:jc w:val="center"/>
              <w:textAlignment w:val="auto"/>
              <w:rPr>
                <w:rFonts w:hint="default" w:ascii="宋体" w:hAnsi="宋体" w:eastAsia="宋体"/>
                <w:b/>
                <w:snapToGrid/>
                <w:color w:val="333333"/>
                <w:sz w:val="18"/>
                <w:shd w:val="clear" w:color="auto" w:fill="CCCCCC"/>
                <w:lang w:eastAsia="zh-CN"/>
              </w:rPr>
            </w:pPr>
            <w:r>
              <w:rPr>
                <w:rFonts w:hint="default" w:ascii="宋体" w:hAnsi="宋体" w:eastAsia="宋体"/>
                <w:b/>
                <w:snapToGrid/>
                <w:color w:val="333333"/>
                <w:sz w:val="18"/>
                <w:shd w:val="clear" w:color="auto" w:fill="CCCCCC"/>
                <w:lang w:eastAsia="zh-CN"/>
              </w:rPr>
              <w:t>函数名</w:t>
            </w:r>
          </w:p>
        </w:tc>
        <w:tc>
          <w:tcPr>
            <w:tcW w:w="714" w:type="dxa"/>
            <w:shd w:val="solid" w:color="CCCCCC" w:fill="auto"/>
            <w:noWrap w:val="0"/>
            <w:tcMar>
              <w:top w:w="45" w:type="dxa"/>
              <w:left w:w="45" w:type="dxa"/>
              <w:bottom w:w="45" w:type="dxa"/>
              <w:right w:w="45" w:type="dxa"/>
            </w:tcMar>
            <w:vAlign w:val="center"/>
          </w:tcPr>
          <w:p>
            <w:pPr>
              <w:shd w:val="solid" w:color="CCCCCC" w:fill="auto"/>
              <w:kinsoku/>
              <w:autoSpaceDE/>
              <w:autoSpaceDN w:val="0"/>
              <w:jc w:val="center"/>
              <w:textAlignment w:val="auto"/>
              <w:rPr>
                <w:rFonts w:hint="default" w:ascii="宋体" w:hAnsi="宋体" w:eastAsia="宋体"/>
                <w:b/>
                <w:snapToGrid/>
                <w:color w:val="333333"/>
                <w:sz w:val="18"/>
                <w:shd w:val="clear" w:color="auto" w:fill="CCCCCC"/>
                <w:lang w:eastAsia="zh-CN"/>
              </w:rPr>
            </w:pPr>
            <w:r>
              <w:rPr>
                <w:rFonts w:hint="default" w:ascii="宋体" w:hAnsi="宋体" w:eastAsia="宋体"/>
                <w:b/>
                <w:snapToGrid/>
                <w:color w:val="333333"/>
                <w:sz w:val="18"/>
                <w:shd w:val="clear" w:color="auto" w:fill="CCCCCC"/>
                <w:lang w:eastAsia="zh-CN"/>
              </w:rPr>
              <w:t>返回值类型</w:t>
            </w:r>
          </w:p>
        </w:tc>
        <w:tc>
          <w:tcPr>
            <w:tcW w:w="802" w:type="dxa"/>
            <w:shd w:val="solid" w:color="CCCCCC" w:fill="auto"/>
            <w:noWrap w:val="0"/>
            <w:tcMar>
              <w:top w:w="45" w:type="dxa"/>
              <w:left w:w="45" w:type="dxa"/>
              <w:bottom w:w="45" w:type="dxa"/>
              <w:right w:w="45" w:type="dxa"/>
            </w:tcMar>
            <w:vAlign w:val="center"/>
          </w:tcPr>
          <w:p>
            <w:pPr>
              <w:shd w:val="solid" w:color="CCCCCC" w:fill="auto"/>
              <w:kinsoku/>
              <w:autoSpaceDE/>
              <w:autoSpaceDN w:val="0"/>
              <w:jc w:val="center"/>
              <w:textAlignment w:val="auto"/>
              <w:rPr>
                <w:rFonts w:hint="default" w:ascii="宋体" w:hAnsi="宋体" w:eastAsia="宋体"/>
                <w:b/>
                <w:snapToGrid/>
                <w:color w:val="333333"/>
                <w:sz w:val="18"/>
                <w:shd w:val="clear" w:color="auto" w:fill="CCCCCC"/>
                <w:lang w:eastAsia="zh-CN"/>
              </w:rPr>
            </w:pPr>
            <w:r>
              <w:rPr>
                <w:rFonts w:hint="default" w:ascii="宋体" w:hAnsi="宋体" w:eastAsia="宋体"/>
                <w:b/>
                <w:snapToGrid/>
                <w:color w:val="333333"/>
                <w:sz w:val="18"/>
                <w:shd w:val="clear" w:color="auto" w:fill="CCCCCC"/>
                <w:lang w:eastAsia="zh-CN"/>
              </w:rPr>
              <w:t>作用域</w:t>
            </w:r>
          </w:p>
        </w:tc>
        <w:tc>
          <w:tcPr>
            <w:tcW w:w="2235" w:type="dxa"/>
            <w:shd w:val="solid" w:color="CCCCCC" w:fill="auto"/>
            <w:noWrap w:val="0"/>
            <w:tcMar>
              <w:top w:w="45" w:type="dxa"/>
              <w:left w:w="45" w:type="dxa"/>
              <w:bottom w:w="45" w:type="dxa"/>
              <w:right w:w="45" w:type="dxa"/>
            </w:tcMar>
            <w:vAlign w:val="center"/>
          </w:tcPr>
          <w:p>
            <w:pPr>
              <w:shd w:val="solid" w:color="CCCCCC" w:fill="auto"/>
              <w:kinsoku/>
              <w:autoSpaceDE/>
              <w:autoSpaceDN w:val="0"/>
              <w:jc w:val="center"/>
              <w:textAlignment w:val="auto"/>
              <w:rPr>
                <w:rFonts w:hint="default" w:ascii="宋体" w:hAnsi="宋体" w:eastAsia="宋体"/>
                <w:b/>
                <w:snapToGrid/>
                <w:color w:val="333333"/>
                <w:sz w:val="18"/>
                <w:shd w:val="clear" w:color="auto" w:fill="CCCCCC"/>
                <w:lang w:eastAsia="zh-CN"/>
              </w:rPr>
            </w:pPr>
            <w:r>
              <w:rPr>
                <w:rFonts w:hint="default" w:ascii="宋体" w:hAnsi="宋体" w:eastAsia="宋体"/>
                <w:b/>
                <w:snapToGrid/>
                <w:color w:val="333333"/>
                <w:sz w:val="18"/>
                <w:shd w:val="clear" w:color="auto" w:fill="CCCCCC"/>
                <w:lang w:eastAsia="zh-CN"/>
              </w:rPr>
              <w:t>参数</w:t>
            </w:r>
          </w:p>
        </w:tc>
        <w:tc>
          <w:tcPr>
            <w:tcW w:w="4138" w:type="dxa"/>
            <w:shd w:val="solid" w:color="CCCCCC" w:fill="auto"/>
            <w:noWrap w:val="0"/>
            <w:tcMar>
              <w:top w:w="45" w:type="dxa"/>
              <w:left w:w="45" w:type="dxa"/>
              <w:bottom w:w="45" w:type="dxa"/>
              <w:right w:w="45" w:type="dxa"/>
            </w:tcMar>
            <w:vAlign w:val="center"/>
          </w:tcPr>
          <w:p>
            <w:pPr>
              <w:shd w:val="solid" w:color="CCCCCC" w:fill="auto"/>
              <w:kinsoku/>
              <w:autoSpaceDE/>
              <w:autoSpaceDN w:val="0"/>
              <w:jc w:val="center"/>
              <w:textAlignment w:val="auto"/>
              <w:rPr>
                <w:rFonts w:hint="default" w:ascii="宋体" w:hAnsi="宋体" w:eastAsia="宋体"/>
                <w:b/>
                <w:snapToGrid/>
                <w:color w:val="333333"/>
                <w:sz w:val="18"/>
                <w:shd w:val="clear" w:color="auto" w:fill="CCCCCC"/>
                <w:lang w:eastAsia="zh-CN"/>
              </w:rPr>
            </w:pPr>
            <w:r>
              <w:rPr>
                <w:rFonts w:hint="default" w:ascii="宋体" w:hAnsi="宋体" w:eastAsia="宋体"/>
                <w:b/>
                <w:snapToGrid/>
                <w:color w:val="333333"/>
                <w:sz w:val="18"/>
                <w:shd w:val="clear" w:color="auto" w:fill="CCCCCC"/>
                <w:lang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 w:type="dxa"/>
          <w:trHeight w:val="0" w:hRule="atLeast"/>
        </w:trPr>
        <w:tc>
          <w:tcPr>
            <w:tcW w:w="757" w:type="dxa"/>
            <w:shd w:val="solid" w:color="FFFFFF" w:fill="auto"/>
            <w:noWrap w:val="0"/>
            <w:tcMar>
              <w:top w:w="45" w:type="dxa"/>
              <w:left w:w="45" w:type="dxa"/>
              <w:bottom w:w="45" w:type="dxa"/>
              <w:right w:w="45" w:type="dxa"/>
            </w:tcMar>
            <w:vAlign w:val="center"/>
          </w:tcPr>
          <w:p>
            <w:pPr>
              <w:shd w:val="solid" w:color="FFFFFF" w:fill="auto"/>
              <w:kinsoku/>
              <w:autoSpaceDE/>
              <w:autoSpaceDN w:val="0"/>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$dp.show</w:t>
            </w:r>
          </w:p>
        </w:tc>
        <w:tc>
          <w:tcPr>
            <w:tcW w:w="714" w:type="dxa"/>
            <w:shd w:val="solid" w:color="FFFFFF" w:fill="auto"/>
            <w:noWrap w:val="0"/>
            <w:tcMar>
              <w:top w:w="45" w:type="dxa"/>
              <w:left w:w="45" w:type="dxa"/>
              <w:bottom w:w="45" w:type="dxa"/>
              <w:right w:w="45" w:type="dxa"/>
            </w:tcMar>
            <w:vAlign w:val="center"/>
          </w:tcPr>
          <w:p>
            <w:pPr>
              <w:shd w:val="solid" w:color="FFFFFF" w:fill="auto"/>
              <w:kinsoku/>
              <w:autoSpaceDE/>
              <w:autoSpaceDN w:val="0"/>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void</w:t>
            </w:r>
          </w:p>
        </w:tc>
        <w:tc>
          <w:tcPr>
            <w:tcW w:w="802" w:type="dxa"/>
            <w:shd w:val="solid" w:color="FFFFFF" w:fill="auto"/>
            <w:noWrap w:val="0"/>
            <w:tcMar>
              <w:top w:w="45" w:type="dxa"/>
              <w:left w:w="45" w:type="dxa"/>
              <w:bottom w:w="45" w:type="dxa"/>
              <w:right w:w="45" w:type="dxa"/>
            </w:tcMar>
            <w:vAlign w:val="center"/>
          </w:tcPr>
          <w:p>
            <w:pPr>
              <w:shd w:val="solid" w:color="FFFFFF" w:fill="auto"/>
              <w:kinsoku/>
              <w:autoSpaceDE/>
              <w:autoSpaceDN w:val="0"/>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全局</w:t>
            </w:r>
          </w:p>
        </w:tc>
        <w:tc>
          <w:tcPr>
            <w:tcW w:w="2235" w:type="dxa"/>
            <w:shd w:val="solid" w:color="FFFFFF" w:fill="auto"/>
            <w:noWrap w:val="0"/>
            <w:tcMar>
              <w:top w:w="45" w:type="dxa"/>
              <w:left w:w="45" w:type="dxa"/>
              <w:bottom w:w="45" w:type="dxa"/>
              <w:right w:w="45" w:type="dxa"/>
            </w:tcMar>
            <w:vAlign w:val="center"/>
          </w:tcPr>
          <w:p>
            <w:pPr>
              <w:shd w:val="solid" w:color="FFFFFF" w:fill="auto"/>
              <w:kinsoku/>
              <w:autoSpaceDE/>
              <w:autoSpaceDN w:val="0"/>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无</w:t>
            </w:r>
          </w:p>
        </w:tc>
        <w:tc>
          <w:tcPr>
            <w:tcW w:w="4138" w:type="dxa"/>
            <w:shd w:val="solid" w:color="FFFFFF" w:fill="auto"/>
            <w:noWrap w:val="0"/>
            <w:tcMar>
              <w:top w:w="45" w:type="dxa"/>
              <w:left w:w="45" w:type="dxa"/>
              <w:bottom w:w="45" w:type="dxa"/>
              <w:right w:w="45" w:type="dxa"/>
            </w:tcMar>
            <w:vAlign w:val="center"/>
          </w:tcPr>
          <w:p>
            <w:pPr>
              <w:shd w:val="solid" w:color="FFFFFF" w:fill="auto"/>
              <w:kinsoku/>
              <w:autoSpaceDE/>
              <w:autoSpaceDN w:val="0"/>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显示日期选择框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 w:type="dxa"/>
          <w:trHeight w:val="0" w:hRule="atLeast"/>
        </w:trPr>
        <w:tc>
          <w:tcPr>
            <w:tcW w:w="757" w:type="dxa"/>
            <w:shd w:val="solid" w:color="FFFFFF" w:fill="auto"/>
            <w:noWrap w:val="0"/>
            <w:tcMar>
              <w:top w:w="45" w:type="dxa"/>
              <w:left w:w="45" w:type="dxa"/>
              <w:bottom w:w="45" w:type="dxa"/>
              <w:right w:w="45" w:type="dxa"/>
            </w:tcMar>
            <w:vAlign w:val="center"/>
          </w:tcPr>
          <w:p>
            <w:pPr>
              <w:shd w:val="solid" w:color="FFFFFF" w:fill="auto"/>
              <w:kinsoku/>
              <w:autoSpaceDE/>
              <w:autoSpaceDN w:val="0"/>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$dp.hide</w:t>
            </w:r>
          </w:p>
        </w:tc>
        <w:tc>
          <w:tcPr>
            <w:tcW w:w="714" w:type="dxa"/>
            <w:shd w:val="solid" w:color="FFFFFF" w:fill="auto"/>
            <w:noWrap w:val="0"/>
            <w:tcMar>
              <w:top w:w="45" w:type="dxa"/>
              <w:left w:w="45" w:type="dxa"/>
              <w:bottom w:w="45" w:type="dxa"/>
              <w:right w:w="45" w:type="dxa"/>
            </w:tcMar>
            <w:vAlign w:val="center"/>
          </w:tcPr>
          <w:p>
            <w:pPr>
              <w:shd w:val="solid" w:color="FFFFFF" w:fill="auto"/>
              <w:kinsoku/>
              <w:autoSpaceDE/>
              <w:autoSpaceDN w:val="0"/>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void</w:t>
            </w:r>
          </w:p>
        </w:tc>
        <w:tc>
          <w:tcPr>
            <w:tcW w:w="802" w:type="dxa"/>
            <w:shd w:val="solid" w:color="FFFFFF" w:fill="auto"/>
            <w:noWrap w:val="0"/>
            <w:tcMar>
              <w:top w:w="45" w:type="dxa"/>
              <w:left w:w="45" w:type="dxa"/>
              <w:bottom w:w="45" w:type="dxa"/>
              <w:right w:w="45" w:type="dxa"/>
            </w:tcMar>
            <w:vAlign w:val="center"/>
          </w:tcPr>
          <w:p>
            <w:pPr>
              <w:shd w:val="solid" w:color="FFFFFF" w:fill="auto"/>
              <w:kinsoku/>
              <w:autoSpaceDE/>
              <w:autoSpaceDN w:val="0"/>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全局</w:t>
            </w:r>
          </w:p>
        </w:tc>
        <w:tc>
          <w:tcPr>
            <w:tcW w:w="2235" w:type="dxa"/>
            <w:shd w:val="solid" w:color="FFFFFF" w:fill="auto"/>
            <w:noWrap w:val="0"/>
            <w:tcMar>
              <w:top w:w="45" w:type="dxa"/>
              <w:left w:w="45" w:type="dxa"/>
              <w:bottom w:w="45" w:type="dxa"/>
              <w:right w:w="45" w:type="dxa"/>
            </w:tcMar>
            <w:vAlign w:val="center"/>
          </w:tcPr>
          <w:p>
            <w:pPr>
              <w:shd w:val="solid" w:color="FFFFFF" w:fill="auto"/>
              <w:kinsoku/>
              <w:autoSpaceDE/>
              <w:autoSpaceDN w:val="0"/>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无</w:t>
            </w:r>
          </w:p>
        </w:tc>
        <w:tc>
          <w:tcPr>
            <w:tcW w:w="4138" w:type="dxa"/>
            <w:shd w:val="solid" w:color="FFFFFF" w:fill="auto"/>
            <w:noWrap w:val="0"/>
            <w:tcMar>
              <w:top w:w="45" w:type="dxa"/>
              <w:left w:w="45" w:type="dxa"/>
              <w:bottom w:w="45" w:type="dxa"/>
              <w:right w:w="45" w:type="dxa"/>
            </w:tcMar>
            <w:vAlign w:val="center"/>
          </w:tcPr>
          <w:p>
            <w:pPr>
              <w:shd w:val="solid" w:color="FFFFFF" w:fill="auto"/>
              <w:kinsoku/>
              <w:autoSpaceDE/>
              <w:autoSpaceDN w:val="0"/>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隐藏日期选择框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 w:type="dxa"/>
          <w:trHeight w:val="0" w:hRule="atLeast"/>
        </w:trPr>
        <w:tc>
          <w:tcPr>
            <w:tcW w:w="757" w:type="dxa"/>
            <w:shd w:val="solid" w:color="FFFFFF" w:fill="auto"/>
            <w:noWrap w:val="0"/>
            <w:tcMar>
              <w:top w:w="45" w:type="dxa"/>
              <w:left w:w="45" w:type="dxa"/>
              <w:bottom w:w="45" w:type="dxa"/>
              <w:right w:w="45" w:type="dxa"/>
            </w:tcMar>
            <w:vAlign w:val="center"/>
          </w:tcPr>
          <w:p>
            <w:pPr>
              <w:shd w:val="solid" w:color="FFFFFF" w:fill="auto"/>
              <w:kinsoku/>
              <w:autoSpaceDE/>
              <w:autoSpaceDN w:val="0"/>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$dp.$D</w:t>
            </w:r>
          </w:p>
        </w:tc>
        <w:tc>
          <w:tcPr>
            <w:tcW w:w="714" w:type="dxa"/>
            <w:shd w:val="solid" w:color="FFFFFF" w:fill="auto"/>
            <w:noWrap w:val="0"/>
            <w:tcMar>
              <w:top w:w="45" w:type="dxa"/>
              <w:left w:w="45" w:type="dxa"/>
              <w:bottom w:w="45" w:type="dxa"/>
              <w:right w:w="45" w:type="dxa"/>
            </w:tcMar>
            <w:vAlign w:val="center"/>
          </w:tcPr>
          <w:p>
            <w:pPr>
              <w:shd w:val="solid" w:color="FFFFFF" w:fill="auto"/>
              <w:kinsoku/>
              <w:autoSpaceDE/>
              <w:autoSpaceDN w:val="0"/>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String</w:t>
            </w:r>
          </w:p>
        </w:tc>
        <w:tc>
          <w:tcPr>
            <w:tcW w:w="802" w:type="dxa"/>
            <w:shd w:val="solid" w:color="FFFFFF" w:fill="auto"/>
            <w:noWrap w:val="0"/>
            <w:tcMar>
              <w:top w:w="45" w:type="dxa"/>
              <w:left w:w="45" w:type="dxa"/>
              <w:bottom w:w="45" w:type="dxa"/>
              <w:right w:w="45" w:type="dxa"/>
            </w:tcMar>
            <w:vAlign w:val="center"/>
          </w:tcPr>
          <w:p>
            <w:pPr>
              <w:shd w:val="solid" w:color="FFFFFF" w:fill="auto"/>
              <w:kinsoku/>
              <w:autoSpaceDE/>
              <w:autoSpaceDN w:val="0"/>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全局</w:t>
            </w:r>
          </w:p>
        </w:tc>
        <w:tc>
          <w:tcPr>
            <w:tcW w:w="2235" w:type="dxa"/>
            <w:shd w:val="solid" w:color="FFFFFF" w:fill="auto"/>
            <w:noWrap w:val="0"/>
            <w:tcMar>
              <w:top w:w="45" w:type="dxa"/>
              <w:left w:w="45" w:type="dxa"/>
              <w:bottom w:w="45" w:type="dxa"/>
              <w:right w:w="45" w:type="dxa"/>
            </w:tcMar>
            <w:vAlign w:val="center"/>
          </w:tcPr>
          <w:p>
            <w:pPr>
              <w:shd w:val="solid" w:color="FFFFFF" w:fill="auto"/>
              <w:kinsoku/>
              <w:autoSpaceDE/>
              <w:autoSpaceDN w:val="0"/>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0000FF"/>
                <w:sz w:val="18"/>
                <w:shd w:val="clear" w:color="auto" w:fill="FFFFFF"/>
                <w:lang w:eastAsia="zh-CN"/>
              </w:rPr>
              <w:t>id [string]:</w:t>
            </w:r>
            <w:r>
              <w:rPr>
                <w:rFonts w:hint="default" w:ascii="宋体" w:hAnsi="宋体" w:eastAsia="宋体"/>
                <w:b w:val="0"/>
                <w:snapToGrid/>
                <w:color w:val="333333"/>
                <w:sz w:val="18"/>
                <w:shd w:val="clear" w:color="auto" w:fill="FFFFFF"/>
                <w:lang w:eastAsia="zh-CN"/>
              </w:rPr>
              <w:t>对象的ID</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0000FF"/>
                <w:sz w:val="18"/>
                <w:shd w:val="clear" w:color="auto" w:fill="FFFFFF"/>
                <w:lang w:eastAsia="zh-CN"/>
              </w:rPr>
              <w:t>arg [object]:</w:t>
            </w:r>
            <w:r>
              <w:rPr>
                <w:rFonts w:hint="default" w:ascii="宋体" w:hAnsi="宋体" w:eastAsia="宋体"/>
                <w:b w:val="0"/>
                <w:snapToGrid/>
                <w:color w:val="333333"/>
                <w:sz w:val="18"/>
                <w:shd w:val="clear" w:color="auto" w:fill="FFFFFF"/>
                <w:lang w:eastAsia="zh-CN"/>
              </w:rPr>
              <w:t>日期差量,可以设置成</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{y:[值],M:[值],d:[值],H:[值],m:[值],s:[值]}</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属性 y,M,d,H,m,s 分别代表 年月日时分秒</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{M:3,d:7} 表示 3个月零7天</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{d:1,H:1} 表示1天多1小时</w:t>
            </w:r>
          </w:p>
        </w:tc>
        <w:tc>
          <w:tcPr>
            <w:tcW w:w="4138" w:type="dxa"/>
            <w:shd w:val="solid" w:color="FFFFFF" w:fill="auto"/>
            <w:noWrap w:val="0"/>
            <w:tcMar>
              <w:top w:w="45" w:type="dxa"/>
              <w:left w:w="45" w:type="dxa"/>
              <w:bottom w:w="45" w:type="dxa"/>
              <w:right w:w="45" w:type="dxa"/>
            </w:tcMar>
            <w:vAlign w:val="center"/>
          </w:tcPr>
          <w:p>
            <w:pPr>
              <w:shd w:val="solid" w:color="FFFFFF" w:fill="auto"/>
              <w:kinsoku/>
              <w:autoSpaceDE/>
              <w:autoSpaceDN w:val="0"/>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将id对应的日期框中的日期字符串,加上定义的日期差量,返回使用real格式化后的日期串</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0000FF"/>
                <w:sz w:val="18"/>
                <w:shd w:val="clear" w:color="auto" w:fill="FFFFFF"/>
                <w:lang w:eastAsia="zh-CN"/>
              </w:rPr>
              <w:t>参考 示例 4-3-2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 w:type="dxa"/>
          <w:trHeight w:val="0" w:hRule="atLeast"/>
        </w:trPr>
        <w:tc>
          <w:tcPr>
            <w:tcW w:w="757" w:type="dxa"/>
            <w:shd w:val="solid" w:color="FFFFFF" w:fill="auto"/>
            <w:noWrap w:val="0"/>
            <w:tcMar>
              <w:top w:w="45" w:type="dxa"/>
              <w:left w:w="45" w:type="dxa"/>
              <w:bottom w:w="45" w:type="dxa"/>
              <w:right w:w="45" w:type="dxa"/>
            </w:tcMar>
            <w:vAlign w:val="center"/>
          </w:tcPr>
          <w:p>
            <w:pPr>
              <w:shd w:val="solid" w:color="FFFFFF" w:fill="auto"/>
              <w:kinsoku/>
              <w:autoSpaceDE/>
              <w:autoSpaceDN w:val="0"/>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$dp.$DV</w:t>
            </w:r>
          </w:p>
        </w:tc>
        <w:tc>
          <w:tcPr>
            <w:tcW w:w="714" w:type="dxa"/>
            <w:shd w:val="solid" w:color="FFFFFF" w:fill="auto"/>
            <w:noWrap w:val="0"/>
            <w:tcMar>
              <w:top w:w="45" w:type="dxa"/>
              <w:left w:w="45" w:type="dxa"/>
              <w:bottom w:w="45" w:type="dxa"/>
              <w:right w:w="45" w:type="dxa"/>
            </w:tcMar>
            <w:vAlign w:val="center"/>
          </w:tcPr>
          <w:p>
            <w:pPr>
              <w:shd w:val="solid" w:color="FFFFFF" w:fill="auto"/>
              <w:kinsoku/>
              <w:autoSpaceDE/>
              <w:autoSpaceDN w:val="0"/>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String</w:t>
            </w:r>
          </w:p>
        </w:tc>
        <w:tc>
          <w:tcPr>
            <w:tcW w:w="802" w:type="dxa"/>
            <w:shd w:val="solid" w:color="FFFFFF" w:fill="auto"/>
            <w:noWrap w:val="0"/>
            <w:tcMar>
              <w:top w:w="45" w:type="dxa"/>
              <w:left w:w="45" w:type="dxa"/>
              <w:bottom w:w="45" w:type="dxa"/>
              <w:right w:w="45" w:type="dxa"/>
            </w:tcMar>
            <w:vAlign w:val="center"/>
          </w:tcPr>
          <w:p>
            <w:pPr>
              <w:shd w:val="solid" w:color="FFFFFF" w:fill="auto"/>
              <w:kinsoku/>
              <w:autoSpaceDE/>
              <w:autoSpaceDN w:val="0"/>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全局</w:t>
            </w:r>
          </w:p>
        </w:tc>
        <w:tc>
          <w:tcPr>
            <w:tcW w:w="2235" w:type="dxa"/>
            <w:shd w:val="solid" w:color="FFFFFF" w:fill="auto"/>
            <w:noWrap w:val="0"/>
            <w:tcMar>
              <w:top w:w="45" w:type="dxa"/>
              <w:left w:w="45" w:type="dxa"/>
              <w:bottom w:w="45" w:type="dxa"/>
              <w:right w:w="45" w:type="dxa"/>
            </w:tcMar>
            <w:vAlign w:val="center"/>
          </w:tcPr>
          <w:p>
            <w:pPr>
              <w:shd w:val="solid" w:color="FFFFFF" w:fill="auto"/>
              <w:kinsoku/>
              <w:autoSpaceDE/>
              <w:autoSpaceDN w:val="0"/>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0000FF"/>
                <w:sz w:val="18"/>
                <w:shd w:val="clear" w:color="auto" w:fill="FFFFFF"/>
                <w:lang w:eastAsia="zh-CN"/>
              </w:rPr>
              <w:t>v [string]:</w:t>
            </w:r>
            <w:r>
              <w:rPr>
                <w:rFonts w:hint="default" w:ascii="宋体" w:hAnsi="宋体" w:eastAsia="宋体"/>
                <w:b w:val="0"/>
                <w:snapToGrid/>
                <w:color w:val="333333"/>
                <w:sz w:val="18"/>
                <w:shd w:val="clear" w:color="auto" w:fill="FFFFFF"/>
                <w:lang w:eastAsia="zh-CN"/>
              </w:rPr>
              <w:t>日期字符串</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0000FF"/>
                <w:sz w:val="18"/>
                <w:shd w:val="clear" w:color="auto" w:fill="FFFFFF"/>
                <w:lang w:eastAsia="zh-CN"/>
              </w:rPr>
              <w:t>arg [object]:</w:t>
            </w:r>
            <w:r>
              <w:rPr>
                <w:rFonts w:hint="default" w:ascii="宋体" w:hAnsi="宋体" w:eastAsia="宋体"/>
                <w:b w:val="0"/>
                <w:snapToGrid/>
                <w:color w:val="333333"/>
                <w:sz w:val="18"/>
                <w:shd w:val="clear" w:color="auto" w:fill="FFFFFF"/>
                <w:lang w:eastAsia="zh-CN"/>
              </w:rPr>
              <w:t>同上例的arg</w:t>
            </w:r>
          </w:p>
        </w:tc>
        <w:tc>
          <w:tcPr>
            <w:tcW w:w="4138" w:type="dxa"/>
            <w:shd w:val="solid" w:color="FFFFFF" w:fill="auto"/>
            <w:noWrap w:val="0"/>
            <w:tcMar>
              <w:top w:w="45" w:type="dxa"/>
              <w:left w:w="45" w:type="dxa"/>
              <w:bottom w:w="45" w:type="dxa"/>
              <w:right w:w="45" w:type="dxa"/>
            </w:tcMar>
            <w:vAlign w:val="center"/>
          </w:tcPr>
          <w:p>
            <w:pPr>
              <w:shd w:val="solid" w:color="FFFFFF" w:fill="auto"/>
              <w:kinsoku/>
              <w:autoSpaceDE/>
              <w:autoSpaceDN w:val="0"/>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将传入的日期字符串,加上定义的日期差量,返回使用real格式化后的日期串</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0000FF"/>
                <w:sz w:val="18"/>
                <w:shd w:val="clear" w:color="auto" w:fill="FFFFFF"/>
                <w:lang w:eastAsia="zh-CN"/>
              </w:rPr>
              <w:t>参考 示例 4-3-3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8647" w:type="dxa"/>
            <w:gridSpan w:val="6"/>
            <w:shd w:val="solid" w:color="FFFFFF" w:fill="auto"/>
            <w:noWrap w:val="0"/>
            <w:tcMar>
              <w:top w:w="45" w:type="dxa"/>
              <w:left w:w="45" w:type="dxa"/>
              <w:bottom w:w="45" w:type="dxa"/>
              <w:right w:w="45" w:type="dxa"/>
            </w:tcMar>
            <w:vAlign w:val="center"/>
          </w:tcPr>
          <w:p>
            <w:pPr>
              <w:shd w:val="solid" w:color="FFFFFF" w:fill="auto"/>
              <w:kinsoku/>
              <w:autoSpaceDE/>
              <w:autoSpaceDN w:val="0"/>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以下函数只在事件自定义函数中有效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 w:type="dxa"/>
          <w:trHeight w:val="0" w:hRule="atLeast"/>
        </w:trPr>
        <w:tc>
          <w:tcPr>
            <w:tcW w:w="757" w:type="dxa"/>
            <w:shd w:val="solid" w:color="FFFFFF" w:fill="auto"/>
            <w:noWrap w:val="0"/>
            <w:tcMar>
              <w:top w:w="45" w:type="dxa"/>
              <w:left w:w="45" w:type="dxa"/>
              <w:bottom w:w="45" w:type="dxa"/>
              <w:right w:w="45" w:type="dxa"/>
            </w:tcMar>
            <w:vAlign w:val="center"/>
          </w:tcPr>
          <w:p>
            <w:pPr>
              <w:shd w:val="solid" w:color="FFFFFF" w:fill="auto"/>
              <w:kinsoku/>
              <w:autoSpaceDE/>
              <w:autoSpaceDN w:val="0"/>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$dp.cal.getP</w:t>
            </w:r>
          </w:p>
        </w:tc>
        <w:tc>
          <w:tcPr>
            <w:tcW w:w="714" w:type="dxa"/>
            <w:shd w:val="solid" w:color="FFFFFF" w:fill="auto"/>
            <w:noWrap w:val="0"/>
            <w:tcMar>
              <w:top w:w="45" w:type="dxa"/>
              <w:left w:w="45" w:type="dxa"/>
              <w:bottom w:w="45" w:type="dxa"/>
              <w:right w:w="45" w:type="dxa"/>
            </w:tcMar>
            <w:vAlign w:val="center"/>
          </w:tcPr>
          <w:p>
            <w:pPr>
              <w:shd w:val="solid" w:color="FFFFFF" w:fill="auto"/>
              <w:kinsoku/>
              <w:autoSpaceDE/>
              <w:autoSpaceDN w:val="0"/>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String</w:t>
            </w:r>
          </w:p>
        </w:tc>
        <w:tc>
          <w:tcPr>
            <w:tcW w:w="802" w:type="dxa"/>
            <w:shd w:val="solid" w:color="FFFFFF" w:fill="auto"/>
            <w:noWrap w:val="0"/>
            <w:tcMar>
              <w:top w:w="45" w:type="dxa"/>
              <w:left w:w="45" w:type="dxa"/>
              <w:bottom w:w="45" w:type="dxa"/>
              <w:right w:w="45" w:type="dxa"/>
            </w:tcMar>
            <w:vAlign w:val="center"/>
          </w:tcPr>
          <w:p>
            <w:pPr>
              <w:shd w:val="solid" w:color="FFFFFF" w:fill="auto"/>
              <w:kinsoku/>
              <w:autoSpaceDE/>
              <w:autoSpaceDN w:val="0"/>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事件function</w:t>
            </w:r>
          </w:p>
        </w:tc>
        <w:tc>
          <w:tcPr>
            <w:tcW w:w="2235" w:type="dxa"/>
            <w:shd w:val="solid" w:color="FFFFFF" w:fill="auto"/>
            <w:noWrap w:val="0"/>
            <w:tcMar>
              <w:top w:w="45" w:type="dxa"/>
              <w:left w:w="45" w:type="dxa"/>
              <w:bottom w:w="45" w:type="dxa"/>
              <w:right w:w="45" w:type="dxa"/>
            </w:tcMar>
            <w:vAlign w:val="center"/>
          </w:tcPr>
          <w:p>
            <w:pPr>
              <w:shd w:val="solid" w:color="FFFFFF" w:fill="auto"/>
              <w:kinsoku/>
              <w:autoSpaceDE/>
              <w:autoSpaceDN w:val="0"/>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0000FF"/>
                <w:sz w:val="18"/>
                <w:shd w:val="clear" w:color="auto" w:fill="FFFFFF"/>
                <w:lang w:eastAsia="zh-CN"/>
              </w:rPr>
              <w:t>p [string]:</w:t>
            </w:r>
            <w:r>
              <w:rPr>
                <w:rFonts w:hint="default" w:ascii="宋体" w:hAnsi="宋体" w:eastAsia="宋体"/>
                <w:b w:val="0"/>
                <w:snapToGrid/>
                <w:color w:val="333333"/>
                <w:sz w:val="18"/>
                <w:shd w:val="clear" w:color="auto" w:fill="FFFFFF"/>
                <w:lang w:eastAsia="zh-CN"/>
              </w:rPr>
              <w:t>属性名称 yMdHmswWD分别代表年,月,日,时,分,秒,星期(0-6),周(1-52),星期(一-六)</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0000FF"/>
                <w:sz w:val="18"/>
                <w:shd w:val="clear" w:color="auto" w:fill="FFFFFF"/>
                <w:lang w:eastAsia="zh-CN"/>
              </w:rPr>
              <w:t>f [string]:</w:t>
            </w:r>
            <w:r>
              <w:rPr>
                <w:rFonts w:hint="default" w:ascii="宋体" w:hAnsi="宋体" w:eastAsia="宋体"/>
                <w:b w:val="0"/>
                <w:snapToGrid/>
                <w:color w:val="333333"/>
                <w:sz w:val="18"/>
                <w:shd w:val="clear" w:color="auto" w:fill="FFFFFF"/>
                <w:lang w:eastAsia="zh-CN"/>
              </w:rPr>
              <w:t>format 格式字符串</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 xml:space="preserve">设置方法参考 </w:t>
            </w:r>
            <w:r>
              <w:rPr>
                <w:rFonts w:hint="default" w:ascii="宋体" w:hAnsi="宋体" w:eastAsia="宋体"/>
                <w:b w:val="0"/>
                <w:snapToGrid/>
                <w:color w:val="0000FF"/>
                <w:sz w:val="18"/>
                <w:shd w:val="clear" w:color="auto" w:fill="FFFFFF"/>
                <w:lang w:eastAsia="zh-CN"/>
              </w:rPr>
              <w:t>1.4 自定义格式</w:t>
            </w:r>
          </w:p>
        </w:tc>
        <w:tc>
          <w:tcPr>
            <w:tcW w:w="4138" w:type="dxa"/>
            <w:shd w:val="solid" w:color="FFFFFF" w:fill="auto"/>
            <w:noWrap w:val="0"/>
            <w:tcMar>
              <w:top w:w="45" w:type="dxa"/>
              <w:left w:w="45" w:type="dxa"/>
              <w:bottom w:w="45" w:type="dxa"/>
              <w:right w:w="45" w:type="dxa"/>
            </w:tcMar>
            <w:vAlign w:val="center"/>
          </w:tcPr>
          <w:p>
            <w:pPr>
              <w:shd w:val="solid" w:color="FFFFFF" w:fill="auto"/>
              <w:kinsoku/>
              <w:autoSpaceDE/>
              <w:autoSpaceDN w:val="0"/>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返回所指定属性被格式字符串格式化后的值[单属性],在changing,picking,clearing事件中返回</w:t>
            </w:r>
            <w:r>
              <w:rPr>
                <w:rFonts w:hint="default" w:ascii="宋体" w:hAnsi="宋体" w:eastAsia="宋体"/>
                <w:b w:val="0"/>
                <w:snapToGrid/>
                <w:color w:val="FF0000"/>
                <w:sz w:val="18"/>
                <w:shd w:val="clear" w:color="auto" w:fill="FFFFFF"/>
                <w:lang w:eastAsia="zh-CN"/>
              </w:rPr>
              <w:t>选择前</w:t>
            </w:r>
            <w:r>
              <w:rPr>
                <w:rFonts w:hint="default" w:ascii="宋体" w:hAnsi="宋体" w:eastAsia="宋体"/>
                <w:b w:val="0"/>
                <w:snapToGrid/>
                <w:color w:val="333333"/>
                <w:sz w:val="18"/>
                <w:shd w:val="clear" w:color="auto" w:fill="FFFFFF"/>
                <w:lang w:eastAsia="zh-CN"/>
              </w:rPr>
              <w:t>的值</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0000FF"/>
                <w:sz w:val="18"/>
                <w:shd w:val="clear" w:color="auto" w:fill="FFFFFF"/>
                <w:lang w:eastAsia="zh-CN"/>
              </w:rPr>
              <w:t>参考 示例 1-2-2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 w:type="dxa"/>
          <w:trHeight w:val="0" w:hRule="atLeast"/>
        </w:trPr>
        <w:tc>
          <w:tcPr>
            <w:tcW w:w="757" w:type="dxa"/>
            <w:shd w:val="solid" w:color="FFFFFF" w:fill="auto"/>
            <w:noWrap w:val="0"/>
            <w:tcMar>
              <w:top w:w="45" w:type="dxa"/>
              <w:left w:w="45" w:type="dxa"/>
              <w:bottom w:w="45" w:type="dxa"/>
              <w:right w:w="45" w:type="dxa"/>
            </w:tcMar>
            <w:vAlign w:val="center"/>
          </w:tcPr>
          <w:p>
            <w:pPr>
              <w:shd w:val="solid" w:color="FFFFFF" w:fill="auto"/>
              <w:kinsoku/>
              <w:autoSpaceDE/>
              <w:autoSpaceDN w:val="0"/>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$dp.cal.getDateStr</w:t>
            </w:r>
          </w:p>
        </w:tc>
        <w:tc>
          <w:tcPr>
            <w:tcW w:w="714" w:type="dxa"/>
            <w:shd w:val="solid" w:color="FFFFFF" w:fill="auto"/>
            <w:noWrap w:val="0"/>
            <w:tcMar>
              <w:top w:w="45" w:type="dxa"/>
              <w:left w:w="45" w:type="dxa"/>
              <w:bottom w:w="45" w:type="dxa"/>
              <w:right w:w="45" w:type="dxa"/>
            </w:tcMar>
            <w:vAlign w:val="center"/>
          </w:tcPr>
          <w:p>
            <w:pPr>
              <w:shd w:val="solid" w:color="FFFFFF" w:fill="auto"/>
              <w:kinsoku/>
              <w:autoSpaceDE/>
              <w:autoSpaceDN w:val="0"/>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String</w:t>
            </w:r>
          </w:p>
        </w:tc>
        <w:tc>
          <w:tcPr>
            <w:tcW w:w="802" w:type="dxa"/>
            <w:shd w:val="solid" w:color="FFFFFF" w:fill="auto"/>
            <w:noWrap w:val="0"/>
            <w:tcMar>
              <w:top w:w="45" w:type="dxa"/>
              <w:left w:w="45" w:type="dxa"/>
              <w:bottom w:w="45" w:type="dxa"/>
              <w:right w:w="45" w:type="dxa"/>
            </w:tcMar>
            <w:vAlign w:val="center"/>
          </w:tcPr>
          <w:p>
            <w:pPr>
              <w:shd w:val="solid" w:color="FFFFFF" w:fill="auto"/>
              <w:kinsoku/>
              <w:autoSpaceDE/>
              <w:autoSpaceDN w:val="0"/>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事件function</w:t>
            </w:r>
          </w:p>
        </w:tc>
        <w:tc>
          <w:tcPr>
            <w:tcW w:w="2235" w:type="dxa"/>
            <w:shd w:val="solid" w:color="FFFFFF" w:fill="auto"/>
            <w:noWrap w:val="0"/>
            <w:tcMar>
              <w:top w:w="45" w:type="dxa"/>
              <w:left w:w="45" w:type="dxa"/>
              <w:bottom w:w="45" w:type="dxa"/>
              <w:right w:w="45" w:type="dxa"/>
            </w:tcMar>
            <w:vAlign w:val="center"/>
          </w:tcPr>
          <w:p>
            <w:pPr>
              <w:shd w:val="solid" w:color="FFFFFF" w:fill="auto"/>
              <w:kinsoku/>
              <w:autoSpaceDE/>
              <w:autoSpaceDN w:val="0"/>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0000FF"/>
                <w:sz w:val="18"/>
                <w:shd w:val="clear" w:color="auto" w:fill="FFFFFF"/>
                <w:lang w:eastAsia="zh-CN"/>
              </w:rPr>
              <w:t>f [string]:</w:t>
            </w:r>
            <w:r>
              <w:rPr>
                <w:rFonts w:hint="default" w:ascii="宋体" w:hAnsi="宋体" w:eastAsia="宋体"/>
                <w:b w:val="0"/>
                <w:snapToGrid/>
                <w:color w:val="333333"/>
                <w:sz w:val="18"/>
                <w:shd w:val="clear" w:color="auto" w:fill="FFFFFF"/>
                <w:lang w:eastAsia="zh-CN"/>
              </w:rPr>
              <w:t>格式字符串,为空时使用dateFmt</w:t>
            </w:r>
          </w:p>
        </w:tc>
        <w:tc>
          <w:tcPr>
            <w:tcW w:w="4138" w:type="dxa"/>
            <w:shd w:val="solid" w:color="FFFFFF" w:fill="auto"/>
            <w:noWrap w:val="0"/>
            <w:tcMar>
              <w:top w:w="45" w:type="dxa"/>
              <w:left w:w="45" w:type="dxa"/>
              <w:bottom w:w="45" w:type="dxa"/>
              <w:right w:w="45" w:type="dxa"/>
            </w:tcMar>
            <w:vAlign w:val="center"/>
          </w:tcPr>
          <w:p>
            <w:pPr>
              <w:shd w:val="solid" w:color="FFFFFF" w:fill="auto"/>
              <w:kinsoku/>
              <w:autoSpaceDE/>
              <w:autoSpaceDN w:val="0"/>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返回所指定属性被格式字符串格式化后的值[整个值],在changing,picking,clearing事件中返回</w:t>
            </w:r>
            <w:r>
              <w:rPr>
                <w:rFonts w:hint="default" w:ascii="宋体" w:hAnsi="宋体" w:eastAsia="宋体"/>
                <w:b w:val="0"/>
                <w:snapToGrid/>
                <w:color w:val="FF0000"/>
                <w:sz w:val="18"/>
                <w:shd w:val="clear" w:color="auto" w:fill="FFFFFF"/>
                <w:lang w:eastAsia="zh-CN"/>
              </w:rPr>
              <w:t>选择前</w:t>
            </w:r>
            <w:r>
              <w:rPr>
                <w:rFonts w:hint="default" w:ascii="宋体" w:hAnsi="宋体" w:eastAsia="宋体"/>
                <w:b w:val="0"/>
                <w:snapToGrid/>
                <w:color w:val="333333"/>
                <w:sz w:val="18"/>
                <w:shd w:val="clear" w:color="auto" w:fill="FFFFFF"/>
                <w:lang w:eastAsia="zh-CN"/>
              </w:rPr>
              <w:t>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 w:type="dxa"/>
          <w:trHeight w:val="0" w:hRule="atLeast"/>
        </w:trPr>
        <w:tc>
          <w:tcPr>
            <w:tcW w:w="757" w:type="dxa"/>
            <w:shd w:val="solid" w:color="FFFFFF" w:fill="auto"/>
            <w:noWrap w:val="0"/>
            <w:tcMar>
              <w:top w:w="45" w:type="dxa"/>
              <w:left w:w="45" w:type="dxa"/>
              <w:bottom w:w="45" w:type="dxa"/>
              <w:right w:w="45" w:type="dxa"/>
            </w:tcMar>
            <w:vAlign w:val="center"/>
          </w:tcPr>
          <w:p>
            <w:pPr>
              <w:shd w:val="solid" w:color="FFFFFF" w:fill="auto"/>
              <w:kinsoku/>
              <w:autoSpaceDE/>
              <w:autoSpaceDN w:val="0"/>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$dp.cal.getNewP</w:t>
            </w:r>
          </w:p>
        </w:tc>
        <w:tc>
          <w:tcPr>
            <w:tcW w:w="714" w:type="dxa"/>
            <w:shd w:val="solid" w:color="FFFFFF" w:fill="auto"/>
            <w:noWrap w:val="0"/>
            <w:tcMar>
              <w:top w:w="45" w:type="dxa"/>
              <w:left w:w="45" w:type="dxa"/>
              <w:bottom w:w="45" w:type="dxa"/>
              <w:right w:w="45" w:type="dxa"/>
            </w:tcMar>
            <w:vAlign w:val="center"/>
          </w:tcPr>
          <w:p>
            <w:pPr>
              <w:shd w:val="solid" w:color="FFFFFF" w:fill="auto"/>
              <w:kinsoku/>
              <w:autoSpaceDE/>
              <w:autoSpaceDN w:val="0"/>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String</w:t>
            </w:r>
          </w:p>
        </w:tc>
        <w:tc>
          <w:tcPr>
            <w:tcW w:w="802" w:type="dxa"/>
            <w:shd w:val="solid" w:color="FFFFFF" w:fill="auto"/>
            <w:noWrap w:val="0"/>
            <w:tcMar>
              <w:top w:w="45" w:type="dxa"/>
              <w:left w:w="45" w:type="dxa"/>
              <w:bottom w:w="45" w:type="dxa"/>
              <w:right w:w="45" w:type="dxa"/>
            </w:tcMar>
            <w:vAlign w:val="center"/>
          </w:tcPr>
          <w:p>
            <w:pPr>
              <w:shd w:val="solid" w:color="FFFFFF" w:fill="auto"/>
              <w:kinsoku/>
              <w:autoSpaceDE/>
              <w:autoSpaceDN w:val="0"/>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事件function</w:t>
            </w:r>
          </w:p>
        </w:tc>
        <w:tc>
          <w:tcPr>
            <w:tcW w:w="2235" w:type="dxa"/>
            <w:shd w:val="solid" w:color="FFFFFF" w:fill="auto"/>
            <w:noWrap w:val="0"/>
            <w:tcMar>
              <w:top w:w="45" w:type="dxa"/>
              <w:left w:w="45" w:type="dxa"/>
              <w:bottom w:w="45" w:type="dxa"/>
              <w:right w:w="45" w:type="dxa"/>
            </w:tcMar>
            <w:vAlign w:val="center"/>
          </w:tcPr>
          <w:p>
            <w:pPr>
              <w:shd w:val="solid" w:color="FFFFFF" w:fill="auto"/>
              <w:kinsoku/>
              <w:autoSpaceDE/>
              <w:autoSpaceDN w:val="0"/>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用法同$dp.cal.getP</w:t>
            </w:r>
          </w:p>
        </w:tc>
        <w:tc>
          <w:tcPr>
            <w:tcW w:w="4138" w:type="dxa"/>
            <w:shd w:val="solid" w:color="FFFFFF" w:fill="auto"/>
            <w:noWrap w:val="0"/>
            <w:tcMar>
              <w:top w:w="45" w:type="dxa"/>
              <w:left w:w="45" w:type="dxa"/>
              <w:bottom w:w="45" w:type="dxa"/>
              <w:right w:w="45" w:type="dxa"/>
            </w:tcMar>
            <w:vAlign w:val="center"/>
          </w:tcPr>
          <w:p>
            <w:pPr>
              <w:shd w:val="solid" w:color="FFFFFF" w:fill="auto"/>
              <w:kinsoku/>
              <w:autoSpaceDE/>
              <w:autoSpaceDN w:val="0"/>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返回所指定属性被格式字符串格式化后的值[单属性],在changing,picking,clearing事件中返回</w:t>
            </w:r>
            <w:r>
              <w:rPr>
                <w:rFonts w:hint="default" w:ascii="宋体" w:hAnsi="宋体" w:eastAsia="宋体"/>
                <w:b w:val="0"/>
                <w:snapToGrid/>
                <w:color w:val="FF0000"/>
                <w:sz w:val="18"/>
                <w:shd w:val="clear" w:color="auto" w:fill="FFFFFF"/>
                <w:lang w:eastAsia="zh-CN"/>
              </w:rPr>
              <w:t>选择后</w:t>
            </w:r>
            <w:r>
              <w:rPr>
                <w:rFonts w:hint="default" w:ascii="宋体" w:hAnsi="宋体" w:eastAsia="宋体"/>
                <w:b w:val="0"/>
                <w:snapToGrid/>
                <w:color w:val="333333"/>
                <w:sz w:val="18"/>
                <w:shd w:val="clear" w:color="auto" w:fill="FFFFFF"/>
                <w:lang w:eastAsia="zh-CN"/>
              </w:rPr>
              <w:t>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 w:type="dxa"/>
          <w:trHeight w:val="0" w:hRule="atLeast"/>
        </w:trPr>
        <w:tc>
          <w:tcPr>
            <w:tcW w:w="757" w:type="dxa"/>
            <w:shd w:val="solid" w:color="FFFFFF" w:fill="auto"/>
            <w:noWrap w:val="0"/>
            <w:tcMar>
              <w:top w:w="45" w:type="dxa"/>
              <w:left w:w="45" w:type="dxa"/>
              <w:bottom w:w="45" w:type="dxa"/>
              <w:right w:w="45" w:type="dxa"/>
            </w:tcMar>
            <w:vAlign w:val="center"/>
          </w:tcPr>
          <w:p>
            <w:pPr>
              <w:shd w:val="solid" w:color="FFFFFF" w:fill="auto"/>
              <w:kinsoku/>
              <w:autoSpaceDE/>
              <w:autoSpaceDN w:val="0"/>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$dp.cal.getNewDateStr</w:t>
            </w:r>
          </w:p>
        </w:tc>
        <w:tc>
          <w:tcPr>
            <w:tcW w:w="714" w:type="dxa"/>
            <w:shd w:val="solid" w:color="FFFFFF" w:fill="auto"/>
            <w:noWrap w:val="0"/>
            <w:tcMar>
              <w:top w:w="45" w:type="dxa"/>
              <w:left w:w="45" w:type="dxa"/>
              <w:bottom w:w="45" w:type="dxa"/>
              <w:right w:w="45" w:type="dxa"/>
            </w:tcMar>
            <w:vAlign w:val="center"/>
          </w:tcPr>
          <w:p>
            <w:pPr>
              <w:shd w:val="solid" w:color="FFFFFF" w:fill="auto"/>
              <w:kinsoku/>
              <w:autoSpaceDE/>
              <w:autoSpaceDN w:val="0"/>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String</w:t>
            </w:r>
          </w:p>
        </w:tc>
        <w:tc>
          <w:tcPr>
            <w:tcW w:w="802" w:type="dxa"/>
            <w:shd w:val="solid" w:color="FFFFFF" w:fill="auto"/>
            <w:noWrap w:val="0"/>
            <w:tcMar>
              <w:top w:w="45" w:type="dxa"/>
              <w:left w:w="45" w:type="dxa"/>
              <w:bottom w:w="45" w:type="dxa"/>
              <w:right w:w="45" w:type="dxa"/>
            </w:tcMar>
            <w:vAlign w:val="center"/>
          </w:tcPr>
          <w:p>
            <w:pPr>
              <w:shd w:val="solid" w:color="FFFFFF" w:fill="auto"/>
              <w:kinsoku/>
              <w:autoSpaceDE/>
              <w:autoSpaceDN w:val="0"/>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事件function</w:t>
            </w:r>
          </w:p>
        </w:tc>
        <w:tc>
          <w:tcPr>
            <w:tcW w:w="2235" w:type="dxa"/>
            <w:shd w:val="solid" w:color="FFFFFF" w:fill="auto"/>
            <w:noWrap w:val="0"/>
            <w:tcMar>
              <w:top w:w="45" w:type="dxa"/>
              <w:left w:w="45" w:type="dxa"/>
              <w:bottom w:w="45" w:type="dxa"/>
              <w:right w:w="45" w:type="dxa"/>
            </w:tcMar>
            <w:vAlign w:val="center"/>
          </w:tcPr>
          <w:p>
            <w:pPr>
              <w:shd w:val="solid" w:color="FFFFFF" w:fill="auto"/>
              <w:kinsoku/>
              <w:autoSpaceDE/>
              <w:autoSpaceDN w:val="0"/>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用法同$dp.cal.getDateStr</w:t>
            </w:r>
          </w:p>
        </w:tc>
        <w:tc>
          <w:tcPr>
            <w:tcW w:w="4138" w:type="dxa"/>
            <w:shd w:val="solid" w:color="FFFFFF" w:fill="auto"/>
            <w:noWrap w:val="0"/>
            <w:tcMar>
              <w:top w:w="45" w:type="dxa"/>
              <w:left w:w="45" w:type="dxa"/>
              <w:bottom w:w="45" w:type="dxa"/>
              <w:right w:w="45" w:type="dxa"/>
            </w:tcMar>
            <w:vAlign w:val="center"/>
          </w:tcPr>
          <w:p>
            <w:pPr>
              <w:shd w:val="solid" w:color="FFFFFF" w:fill="auto"/>
              <w:kinsoku/>
              <w:autoSpaceDE/>
              <w:autoSpaceDN w:val="0"/>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返回所指定属性被格式字符串格式化后的值[整个值],在changing,picking,clearing事件中返回</w:t>
            </w:r>
            <w:r>
              <w:rPr>
                <w:rFonts w:hint="default" w:ascii="宋体" w:hAnsi="宋体" w:eastAsia="宋体"/>
                <w:b w:val="0"/>
                <w:snapToGrid/>
                <w:color w:val="FF0000"/>
                <w:sz w:val="18"/>
                <w:shd w:val="clear" w:color="auto" w:fill="FFFFFF"/>
                <w:lang w:eastAsia="zh-CN"/>
              </w:rPr>
              <w:t>选择后</w:t>
            </w:r>
            <w:r>
              <w:rPr>
                <w:rFonts w:hint="default" w:ascii="宋体" w:hAnsi="宋体" w:eastAsia="宋体"/>
                <w:b w:val="0"/>
                <w:snapToGrid/>
                <w:color w:val="333333"/>
                <w:sz w:val="18"/>
                <w:shd w:val="clear" w:color="auto" w:fill="FFFFFF"/>
                <w:lang w:eastAsia="zh-CN"/>
              </w:rPr>
              <w:t>的值</w:t>
            </w:r>
          </w:p>
        </w:tc>
      </w:tr>
    </w:tbl>
    <w:p>
      <w:pPr>
        <w:pBdr>
          <w:left w:val="none" w:color="000000" w:sz="0" w:space="5"/>
          <w:right w:val="none" w:color="000000" w:sz="0" w:space="30"/>
        </w:pBdr>
        <w:kinsoku/>
        <w:autoSpaceDE/>
        <w:autoSpaceDN w:val="0"/>
        <w:jc w:val="left"/>
        <w:rPr>
          <w:rFonts w:hint="default" w:ascii="宋体" w:hAnsi="宋体" w:eastAsia="宋体"/>
          <w:snapToGrid/>
          <w:color w:val="333333"/>
          <w:sz w:val="18"/>
          <w:lang w:eastAsia="zh-CN"/>
        </w:rPr>
      </w:pPr>
      <w:r>
        <w:rPr>
          <w:rFonts w:hint="default" w:ascii="宋体" w:hAnsi="宋体" w:eastAsia="宋体"/>
          <w:snapToGrid/>
          <w:color w:val="333333"/>
          <w:sz w:val="18"/>
          <w:lang w:eastAsia="zh-CN"/>
        </w:rPr>
        <w:br w:type="textWrapping"/>
      </w:r>
    </w:p>
    <w:tbl>
      <w:tblPr>
        <w:tblStyle w:val="4"/>
        <w:tblW w:w="0" w:type="auto"/>
        <w:tblInd w:w="-6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32"/>
        <w:gridCol w:w="809"/>
        <w:gridCol w:w="890"/>
        <w:gridCol w:w="2346"/>
        <w:gridCol w:w="34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1132" w:type="dxa"/>
            <w:shd w:val="solid" w:color="CCCCCC" w:fill="auto"/>
            <w:noWrap w:val="0"/>
            <w:tcMar>
              <w:top w:w="45" w:type="dxa"/>
              <w:left w:w="45" w:type="dxa"/>
              <w:bottom w:w="45" w:type="dxa"/>
              <w:right w:w="45" w:type="dxa"/>
            </w:tcMar>
            <w:vAlign w:val="center"/>
          </w:tcPr>
          <w:p>
            <w:pPr>
              <w:shd w:val="solid" w:color="CCCCCC" w:fill="auto"/>
              <w:kinsoku/>
              <w:autoSpaceDE/>
              <w:autoSpaceDN w:val="0"/>
              <w:jc w:val="center"/>
              <w:textAlignment w:val="auto"/>
              <w:rPr>
                <w:rFonts w:hint="default" w:ascii="宋体" w:hAnsi="宋体" w:eastAsia="宋体"/>
                <w:b/>
                <w:snapToGrid/>
                <w:color w:val="333333"/>
                <w:sz w:val="18"/>
                <w:shd w:val="clear" w:color="auto" w:fill="CCCCCC"/>
                <w:lang w:eastAsia="zh-CN"/>
              </w:rPr>
            </w:pPr>
            <w:r>
              <w:rPr>
                <w:rFonts w:hint="default" w:ascii="宋体" w:hAnsi="宋体" w:eastAsia="宋体"/>
                <w:b/>
                <w:snapToGrid/>
                <w:color w:val="333333"/>
                <w:sz w:val="18"/>
                <w:shd w:val="clear" w:color="auto" w:fill="CCCCCC"/>
                <w:lang w:eastAsia="zh-CN"/>
              </w:rPr>
              <w:t>属性名</w:t>
            </w:r>
          </w:p>
        </w:tc>
        <w:tc>
          <w:tcPr>
            <w:tcW w:w="809" w:type="dxa"/>
            <w:shd w:val="solid" w:color="CCCCCC" w:fill="auto"/>
            <w:noWrap w:val="0"/>
            <w:tcMar>
              <w:top w:w="45" w:type="dxa"/>
              <w:left w:w="45" w:type="dxa"/>
              <w:bottom w:w="45" w:type="dxa"/>
              <w:right w:w="45" w:type="dxa"/>
            </w:tcMar>
            <w:vAlign w:val="center"/>
          </w:tcPr>
          <w:p>
            <w:pPr>
              <w:shd w:val="solid" w:color="CCCCCC" w:fill="auto"/>
              <w:kinsoku/>
              <w:autoSpaceDE/>
              <w:autoSpaceDN w:val="0"/>
              <w:jc w:val="center"/>
              <w:textAlignment w:val="auto"/>
              <w:rPr>
                <w:rFonts w:hint="default" w:ascii="宋体" w:hAnsi="宋体" w:eastAsia="宋体"/>
                <w:b/>
                <w:snapToGrid/>
                <w:color w:val="333333"/>
                <w:sz w:val="18"/>
                <w:shd w:val="clear" w:color="auto" w:fill="CCCCCC"/>
                <w:lang w:eastAsia="zh-CN"/>
              </w:rPr>
            </w:pPr>
            <w:r>
              <w:rPr>
                <w:rFonts w:hint="default" w:ascii="宋体" w:hAnsi="宋体" w:eastAsia="宋体"/>
                <w:b/>
                <w:snapToGrid/>
                <w:color w:val="333333"/>
                <w:sz w:val="18"/>
                <w:shd w:val="clear" w:color="auto" w:fill="CCCCCC"/>
                <w:lang w:eastAsia="zh-CN"/>
              </w:rPr>
              <w:t>返回值类型</w:t>
            </w:r>
          </w:p>
        </w:tc>
        <w:tc>
          <w:tcPr>
            <w:tcW w:w="890" w:type="dxa"/>
            <w:shd w:val="solid" w:color="CCCCCC" w:fill="auto"/>
            <w:noWrap w:val="0"/>
            <w:tcMar>
              <w:top w:w="45" w:type="dxa"/>
              <w:left w:w="45" w:type="dxa"/>
              <w:bottom w:w="45" w:type="dxa"/>
              <w:right w:w="45" w:type="dxa"/>
            </w:tcMar>
            <w:vAlign w:val="center"/>
          </w:tcPr>
          <w:p>
            <w:pPr>
              <w:shd w:val="solid" w:color="CCCCCC" w:fill="auto"/>
              <w:kinsoku/>
              <w:autoSpaceDE/>
              <w:autoSpaceDN w:val="0"/>
              <w:jc w:val="center"/>
              <w:textAlignment w:val="auto"/>
              <w:rPr>
                <w:rFonts w:hint="default" w:ascii="宋体" w:hAnsi="宋体" w:eastAsia="宋体"/>
                <w:b/>
                <w:snapToGrid/>
                <w:color w:val="333333"/>
                <w:sz w:val="18"/>
                <w:shd w:val="clear" w:color="auto" w:fill="CCCCCC"/>
                <w:lang w:eastAsia="zh-CN"/>
              </w:rPr>
            </w:pPr>
            <w:r>
              <w:rPr>
                <w:rFonts w:hint="default" w:ascii="宋体" w:hAnsi="宋体" w:eastAsia="宋体"/>
                <w:b/>
                <w:snapToGrid/>
                <w:color w:val="333333"/>
                <w:sz w:val="18"/>
                <w:shd w:val="clear" w:color="auto" w:fill="CCCCCC"/>
                <w:lang w:eastAsia="zh-CN"/>
              </w:rPr>
              <w:t>作用域</w:t>
            </w:r>
          </w:p>
        </w:tc>
        <w:tc>
          <w:tcPr>
            <w:tcW w:w="2346" w:type="dxa"/>
            <w:shd w:val="solid" w:color="CCCCCC" w:fill="auto"/>
            <w:noWrap w:val="0"/>
            <w:tcMar>
              <w:top w:w="45" w:type="dxa"/>
              <w:left w:w="45" w:type="dxa"/>
              <w:bottom w:w="45" w:type="dxa"/>
              <w:right w:w="45" w:type="dxa"/>
            </w:tcMar>
            <w:vAlign w:val="center"/>
          </w:tcPr>
          <w:p>
            <w:pPr>
              <w:shd w:val="solid" w:color="CCCCCC" w:fill="auto"/>
              <w:kinsoku/>
              <w:autoSpaceDE/>
              <w:autoSpaceDN w:val="0"/>
              <w:jc w:val="center"/>
              <w:textAlignment w:val="auto"/>
              <w:rPr>
                <w:rFonts w:hint="default" w:ascii="宋体" w:hAnsi="宋体" w:eastAsia="宋体"/>
                <w:b/>
                <w:snapToGrid/>
                <w:color w:val="333333"/>
                <w:sz w:val="18"/>
                <w:shd w:val="clear" w:color="auto" w:fill="CCCCCC"/>
                <w:lang w:eastAsia="zh-CN"/>
              </w:rPr>
            </w:pPr>
            <w:r>
              <w:rPr>
                <w:rFonts w:hint="default" w:ascii="宋体" w:hAnsi="宋体" w:eastAsia="宋体"/>
                <w:b/>
                <w:snapToGrid/>
                <w:color w:val="333333"/>
                <w:sz w:val="18"/>
                <w:shd w:val="clear" w:color="auto" w:fill="CCCCCC"/>
                <w:lang w:eastAsia="zh-CN"/>
              </w:rPr>
              <w:t>参数</w:t>
            </w:r>
          </w:p>
        </w:tc>
        <w:tc>
          <w:tcPr>
            <w:tcW w:w="3469" w:type="dxa"/>
            <w:shd w:val="solid" w:color="CCCCCC" w:fill="auto"/>
            <w:noWrap w:val="0"/>
            <w:tcMar>
              <w:top w:w="45" w:type="dxa"/>
              <w:left w:w="45" w:type="dxa"/>
              <w:bottom w:w="45" w:type="dxa"/>
              <w:right w:w="45" w:type="dxa"/>
            </w:tcMar>
            <w:vAlign w:val="center"/>
          </w:tcPr>
          <w:p>
            <w:pPr>
              <w:shd w:val="solid" w:color="CCCCCC" w:fill="auto"/>
              <w:kinsoku/>
              <w:autoSpaceDE/>
              <w:autoSpaceDN w:val="0"/>
              <w:jc w:val="center"/>
              <w:textAlignment w:val="auto"/>
              <w:rPr>
                <w:rFonts w:hint="default" w:ascii="宋体" w:hAnsi="宋体" w:eastAsia="宋体"/>
                <w:b/>
                <w:snapToGrid/>
                <w:color w:val="333333"/>
                <w:sz w:val="18"/>
                <w:shd w:val="clear" w:color="auto" w:fill="CCCCCC"/>
                <w:lang w:eastAsia="zh-CN"/>
              </w:rPr>
            </w:pPr>
            <w:r>
              <w:rPr>
                <w:rFonts w:hint="default" w:ascii="宋体" w:hAnsi="宋体" w:eastAsia="宋体"/>
                <w:b/>
                <w:snapToGrid/>
                <w:color w:val="333333"/>
                <w:sz w:val="18"/>
                <w:shd w:val="clear" w:color="auto" w:fill="CCCCCC"/>
                <w:lang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1132" w:type="dxa"/>
            <w:shd w:val="solid" w:color="FFFFFF" w:fill="auto"/>
            <w:noWrap w:val="0"/>
            <w:tcMar>
              <w:top w:w="45" w:type="dxa"/>
              <w:left w:w="45" w:type="dxa"/>
              <w:bottom w:w="45" w:type="dxa"/>
              <w:right w:w="45" w:type="dxa"/>
            </w:tcMar>
            <w:vAlign w:val="center"/>
          </w:tcPr>
          <w:p>
            <w:pPr>
              <w:shd w:val="solid" w:color="FFFFFF" w:fill="auto"/>
              <w:kinsoku/>
              <w:autoSpaceDE/>
              <w:autoSpaceDN w:val="0"/>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$dp.cal.date</w:t>
            </w:r>
          </w:p>
        </w:tc>
        <w:tc>
          <w:tcPr>
            <w:tcW w:w="809" w:type="dxa"/>
            <w:shd w:val="solid" w:color="FFFFFF" w:fill="auto"/>
            <w:noWrap w:val="0"/>
            <w:tcMar>
              <w:top w:w="45" w:type="dxa"/>
              <w:left w:w="45" w:type="dxa"/>
              <w:bottom w:w="45" w:type="dxa"/>
              <w:right w:w="45" w:type="dxa"/>
            </w:tcMar>
            <w:vAlign w:val="center"/>
          </w:tcPr>
          <w:p>
            <w:pPr>
              <w:shd w:val="solid" w:color="FFFFFF" w:fill="auto"/>
              <w:kinsoku/>
              <w:autoSpaceDE/>
              <w:autoSpaceDN w:val="0"/>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object</w:t>
            </w:r>
          </w:p>
        </w:tc>
        <w:tc>
          <w:tcPr>
            <w:tcW w:w="890" w:type="dxa"/>
            <w:shd w:val="solid" w:color="FFFFFF" w:fill="auto"/>
            <w:noWrap w:val="0"/>
            <w:tcMar>
              <w:top w:w="45" w:type="dxa"/>
              <w:left w:w="45" w:type="dxa"/>
              <w:bottom w:w="45" w:type="dxa"/>
              <w:right w:w="45" w:type="dxa"/>
            </w:tcMar>
            <w:vAlign w:val="center"/>
          </w:tcPr>
          <w:p>
            <w:pPr>
              <w:shd w:val="solid" w:color="FFFFFF" w:fill="auto"/>
              <w:kinsoku/>
              <w:autoSpaceDE/>
              <w:autoSpaceDN w:val="0"/>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事件function</w:t>
            </w:r>
          </w:p>
        </w:tc>
        <w:tc>
          <w:tcPr>
            <w:tcW w:w="2346" w:type="dxa"/>
            <w:shd w:val="solid" w:color="FFFFFF" w:fill="auto"/>
            <w:noWrap w:val="0"/>
            <w:tcMar>
              <w:top w:w="45" w:type="dxa"/>
              <w:left w:w="45" w:type="dxa"/>
              <w:bottom w:w="45" w:type="dxa"/>
              <w:right w:w="45" w:type="dxa"/>
            </w:tcMar>
            <w:vAlign w:val="center"/>
          </w:tcPr>
          <w:p>
            <w:pPr>
              <w:shd w:val="solid" w:color="FFFFFF" w:fill="auto"/>
              <w:kinsoku/>
              <w:autoSpaceDE/>
              <w:autoSpaceDN w:val="0"/>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$dp.cal.date.y:返回 年</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$dp.cal.date.M:返回 月</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$dp.cal.date.d:返回 日</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$dp.cal.date.H:返回 时</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$dp.cal.date.m:返回 分</w:t>
            </w:r>
            <w:r>
              <w:rPr>
                <w:rFonts w:hint="default" w:ascii="宋体" w:hAnsi="宋体" w:eastAsia="宋体"/>
                <w:b w:val="0"/>
                <w:snapToGrid/>
                <w:color w:val="333333"/>
                <w:sz w:val="18"/>
                <w:shd w:val="clear" w:color="auto" w:fill="FFFFFF"/>
                <w:lang w:eastAsia="zh-CN"/>
              </w:rPr>
              <w:br w:type="textWrapping"/>
            </w:r>
            <w:r>
              <w:rPr>
                <w:rFonts w:hint="default" w:ascii="宋体" w:hAnsi="宋体" w:eastAsia="宋体"/>
                <w:b w:val="0"/>
                <w:snapToGrid/>
                <w:color w:val="333333"/>
                <w:sz w:val="18"/>
                <w:shd w:val="clear" w:color="auto" w:fill="FFFFFF"/>
                <w:lang w:eastAsia="zh-CN"/>
              </w:rPr>
              <w:t>$dp.cal.date.s:返回 秒</w:t>
            </w:r>
          </w:p>
        </w:tc>
        <w:tc>
          <w:tcPr>
            <w:tcW w:w="3469" w:type="dxa"/>
            <w:shd w:val="solid" w:color="FFFFFF" w:fill="auto"/>
            <w:noWrap w:val="0"/>
            <w:tcMar>
              <w:top w:w="45" w:type="dxa"/>
              <w:left w:w="45" w:type="dxa"/>
              <w:bottom w:w="45" w:type="dxa"/>
              <w:right w:w="45" w:type="dxa"/>
            </w:tcMar>
            <w:vAlign w:val="center"/>
          </w:tcPr>
          <w:p>
            <w:pPr>
              <w:shd w:val="solid" w:color="FFFFFF" w:fill="auto"/>
              <w:kinsoku/>
              <w:autoSpaceDE/>
              <w:autoSpaceDN w:val="0"/>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在changing,picking,clearing事件中返回</w:t>
            </w:r>
            <w:r>
              <w:rPr>
                <w:rFonts w:hint="default" w:ascii="宋体" w:hAnsi="宋体" w:eastAsia="宋体"/>
                <w:b w:val="0"/>
                <w:snapToGrid/>
                <w:color w:val="FF0000"/>
                <w:sz w:val="18"/>
                <w:shd w:val="clear" w:color="auto" w:fill="FFFFFF"/>
                <w:lang w:eastAsia="zh-CN"/>
              </w:rPr>
              <w:t>选择前</w:t>
            </w:r>
            <w:r>
              <w:rPr>
                <w:rFonts w:hint="default" w:ascii="宋体" w:hAnsi="宋体" w:eastAsia="宋体"/>
                <w:b w:val="0"/>
                <w:snapToGrid/>
                <w:color w:val="333333"/>
                <w:sz w:val="18"/>
                <w:shd w:val="clear" w:color="auto" w:fill="FFFFFF"/>
                <w:lang w:eastAsia="zh-CN"/>
              </w:rPr>
              <w:t>的日期对象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1132" w:type="dxa"/>
            <w:shd w:val="solid" w:color="FFFFFF" w:fill="auto"/>
            <w:noWrap w:val="0"/>
            <w:tcMar>
              <w:top w:w="45" w:type="dxa"/>
              <w:left w:w="45" w:type="dxa"/>
              <w:bottom w:w="45" w:type="dxa"/>
              <w:right w:w="45" w:type="dxa"/>
            </w:tcMar>
            <w:vAlign w:val="center"/>
          </w:tcPr>
          <w:p>
            <w:pPr>
              <w:shd w:val="solid" w:color="FFFFFF" w:fill="auto"/>
              <w:kinsoku/>
              <w:autoSpaceDE/>
              <w:autoSpaceDN w:val="0"/>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$dp.cal.newdate</w:t>
            </w:r>
          </w:p>
        </w:tc>
        <w:tc>
          <w:tcPr>
            <w:tcW w:w="809" w:type="dxa"/>
            <w:shd w:val="solid" w:color="FFFFFF" w:fill="auto"/>
            <w:noWrap w:val="0"/>
            <w:tcMar>
              <w:top w:w="45" w:type="dxa"/>
              <w:left w:w="45" w:type="dxa"/>
              <w:bottom w:w="45" w:type="dxa"/>
              <w:right w:w="45" w:type="dxa"/>
            </w:tcMar>
            <w:vAlign w:val="center"/>
          </w:tcPr>
          <w:p>
            <w:pPr>
              <w:shd w:val="solid" w:color="FFFFFF" w:fill="auto"/>
              <w:kinsoku/>
              <w:autoSpaceDE/>
              <w:autoSpaceDN w:val="0"/>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object</w:t>
            </w:r>
          </w:p>
        </w:tc>
        <w:tc>
          <w:tcPr>
            <w:tcW w:w="890" w:type="dxa"/>
            <w:shd w:val="solid" w:color="FFFFFF" w:fill="auto"/>
            <w:noWrap w:val="0"/>
            <w:tcMar>
              <w:top w:w="45" w:type="dxa"/>
              <w:left w:w="45" w:type="dxa"/>
              <w:bottom w:w="45" w:type="dxa"/>
              <w:right w:w="45" w:type="dxa"/>
            </w:tcMar>
            <w:vAlign w:val="center"/>
          </w:tcPr>
          <w:p>
            <w:pPr>
              <w:shd w:val="solid" w:color="FFFFFF" w:fill="auto"/>
              <w:kinsoku/>
              <w:autoSpaceDE/>
              <w:autoSpaceDN w:val="0"/>
              <w:jc w:val="center"/>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事件function</w:t>
            </w:r>
          </w:p>
        </w:tc>
        <w:tc>
          <w:tcPr>
            <w:tcW w:w="2346" w:type="dxa"/>
            <w:shd w:val="solid" w:color="FFFFFF" w:fill="auto"/>
            <w:noWrap w:val="0"/>
            <w:tcMar>
              <w:top w:w="45" w:type="dxa"/>
              <w:left w:w="45" w:type="dxa"/>
              <w:bottom w:w="45" w:type="dxa"/>
              <w:right w:w="45" w:type="dxa"/>
            </w:tcMar>
            <w:vAlign w:val="center"/>
          </w:tcPr>
          <w:p>
            <w:pPr>
              <w:shd w:val="solid" w:color="FFFFFF" w:fill="auto"/>
              <w:kinsoku/>
              <w:autoSpaceDE/>
              <w:autoSpaceDN w:val="0"/>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用法同$dp.cal.date</w:t>
            </w:r>
          </w:p>
        </w:tc>
        <w:tc>
          <w:tcPr>
            <w:tcW w:w="3469" w:type="dxa"/>
            <w:shd w:val="solid" w:color="FFFFFF" w:fill="auto"/>
            <w:noWrap w:val="0"/>
            <w:tcMar>
              <w:top w:w="45" w:type="dxa"/>
              <w:left w:w="45" w:type="dxa"/>
              <w:bottom w:w="45" w:type="dxa"/>
              <w:right w:w="45" w:type="dxa"/>
            </w:tcMar>
            <w:vAlign w:val="center"/>
          </w:tcPr>
          <w:p>
            <w:pPr>
              <w:shd w:val="solid" w:color="FFFFFF" w:fill="auto"/>
              <w:kinsoku/>
              <w:autoSpaceDE/>
              <w:autoSpaceDN w:val="0"/>
              <w:textAlignment w:val="auto"/>
              <w:rPr>
                <w:rFonts w:hint="default" w:ascii="宋体" w:hAnsi="宋体" w:eastAsia="宋体"/>
                <w:b w:val="0"/>
                <w:snapToGrid/>
                <w:color w:val="333333"/>
                <w:sz w:val="18"/>
                <w:shd w:val="clear" w:color="auto" w:fill="FFFFFF"/>
                <w:lang w:eastAsia="zh-CN"/>
              </w:rPr>
            </w:pPr>
            <w:r>
              <w:rPr>
                <w:rFonts w:hint="default" w:ascii="宋体" w:hAnsi="宋体" w:eastAsia="宋体"/>
                <w:b w:val="0"/>
                <w:snapToGrid/>
                <w:color w:val="333333"/>
                <w:sz w:val="18"/>
                <w:shd w:val="clear" w:color="auto" w:fill="FFFFFF"/>
                <w:lang w:eastAsia="zh-CN"/>
              </w:rPr>
              <w:t>在changing,picking,clearing事件中返回</w:t>
            </w:r>
            <w:r>
              <w:rPr>
                <w:rFonts w:hint="default" w:ascii="宋体" w:hAnsi="宋体" w:eastAsia="宋体"/>
                <w:b w:val="0"/>
                <w:snapToGrid/>
                <w:color w:val="FF0000"/>
                <w:sz w:val="18"/>
                <w:shd w:val="clear" w:color="auto" w:fill="FFFFFF"/>
                <w:lang w:eastAsia="zh-CN"/>
              </w:rPr>
              <w:t>选择后</w:t>
            </w:r>
            <w:r>
              <w:rPr>
                <w:rFonts w:hint="default" w:ascii="宋体" w:hAnsi="宋体" w:eastAsia="宋体"/>
                <w:b w:val="0"/>
                <w:snapToGrid/>
                <w:color w:val="333333"/>
                <w:sz w:val="18"/>
                <w:shd w:val="clear" w:color="auto" w:fill="FFFFFF"/>
                <w:lang w:eastAsia="zh-CN"/>
              </w:rPr>
              <w:t>的日期对象</w:t>
            </w:r>
          </w:p>
        </w:tc>
      </w:tr>
    </w:tbl>
    <w:p>
      <w:pPr>
        <w:pBdr>
          <w:top w:val="none" w:color="000000" w:sz="0" w:space="22"/>
        </w:pBdr>
        <w:kinsoku/>
        <w:autoSpaceDE/>
        <w:autoSpaceDN w:val="0"/>
        <w:spacing w:before="174" w:beforeLines="0" w:after="120" w:afterLines="0"/>
        <w:jc w:val="left"/>
        <w:rPr>
          <w:rFonts w:hint="default" w:ascii="宋体" w:hAnsi="宋体" w:eastAsia="宋体"/>
          <w:b/>
          <w:snapToGrid/>
          <w:color w:val="1E9300"/>
          <w:sz w:val="27"/>
          <w:lang w:eastAsia="zh-CN"/>
        </w:rPr>
      </w:pPr>
    </w:p>
    <w:p>
      <w:pPr>
        <w:pBdr>
          <w:top w:val="none" w:color="000000" w:sz="0" w:space="22"/>
        </w:pBdr>
        <w:kinsoku/>
        <w:autoSpaceDE/>
        <w:autoSpaceDN w:val="0"/>
        <w:spacing w:before="174" w:beforeLines="0" w:after="120" w:afterLines="0"/>
        <w:jc w:val="left"/>
        <w:rPr>
          <w:rFonts w:hint="default" w:ascii="宋体" w:hAnsi="宋体" w:eastAsia="宋体"/>
          <w:b/>
          <w:snapToGrid/>
          <w:color w:val="1E9300"/>
          <w:sz w:val="27"/>
          <w:lang w:eastAsia="zh-CN"/>
        </w:rPr>
      </w:pPr>
    </w:p>
    <w:p>
      <w:pPr>
        <w:pBdr>
          <w:top w:val="none" w:color="000000" w:sz="0" w:space="22"/>
        </w:pBdr>
        <w:kinsoku/>
        <w:autoSpaceDE/>
        <w:autoSpaceDN w:val="0"/>
        <w:spacing w:before="174" w:beforeLines="0" w:after="120" w:afterLines="0"/>
        <w:jc w:val="left"/>
        <w:rPr>
          <w:rFonts w:hint="default" w:ascii="宋体" w:hAnsi="宋体" w:eastAsia="宋体"/>
          <w:b/>
          <w:snapToGrid/>
          <w:color w:val="1E9300"/>
          <w:sz w:val="27"/>
          <w:lang w:eastAsia="zh-CN"/>
        </w:rPr>
      </w:pPr>
      <w:r>
        <w:rPr>
          <w:rFonts w:hint="default" w:ascii="宋体" w:hAnsi="宋体" w:eastAsia="宋体"/>
          <w:b/>
          <w:snapToGrid/>
          <w:color w:val="1E9300"/>
          <w:sz w:val="27"/>
          <w:lang w:eastAsia="zh-CN"/>
        </w:rPr>
        <w:t>六. 疑难解答</w:t>
      </w:r>
      <w:bookmarkStart w:id="58" w:name="m6"/>
      <w:bookmarkEnd w:id="58"/>
    </w:p>
    <w:p>
      <w:pPr>
        <w:kinsoku/>
        <w:autoSpaceDE/>
        <w:autoSpaceDN w:val="0"/>
        <w:ind w:left="300"/>
        <w:jc w:val="left"/>
        <w:rPr>
          <w:rFonts w:hint="default" w:ascii="宋体" w:hAnsi="宋体" w:eastAsia="宋体"/>
          <w:b w:val="0"/>
          <w:snapToGrid/>
          <w:color w:val="333333"/>
          <w:sz w:val="18"/>
          <w:lang w:eastAsia="zh-CN"/>
        </w:rPr>
      </w:pPr>
      <w:r>
        <w:rPr>
          <w:rFonts w:hint="default" w:ascii="宋体" w:hAnsi="宋体" w:eastAsia="宋体"/>
          <w:b w:val="0"/>
          <w:snapToGrid/>
          <w:color w:val="333333"/>
          <w:sz w:val="18"/>
          <w:lang w:eastAsia="zh-CN"/>
        </w:rPr>
        <w:t xml:space="preserve">任何问题,请先参考 </w:t>
      </w:r>
      <w:r>
        <w:rPr>
          <w:rFonts w:hint="default" w:ascii="宋体" w:hAnsi="宋体" w:eastAsia="宋体"/>
          <w:b w:val="0"/>
          <w:snapToGrid/>
          <w:color w:val="4264BD"/>
          <w:sz w:val="18"/>
          <w:u w:val="single"/>
          <w:lang w:eastAsia="zh-CN"/>
        </w:rPr>
        <w:fldChar w:fldCharType="begin"/>
      </w:r>
      <w:r>
        <w:rPr>
          <w:rFonts w:hint="default" w:ascii="宋体" w:hAnsi="宋体" w:eastAsia="宋体"/>
          <w:b w:val="0"/>
          <w:snapToGrid/>
          <w:color w:val="4264BD"/>
          <w:sz w:val="18"/>
          <w:u w:val="single"/>
          <w:lang w:eastAsia="zh-CN"/>
        </w:rPr>
        <w:instrText xml:space="preserve">HYPERLINK "file:///E:/support.htm"</w:instrText>
      </w:r>
      <w:r>
        <w:rPr>
          <w:rFonts w:hint="default" w:ascii="宋体" w:hAnsi="宋体" w:eastAsia="宋体"/>
          <w:b w:val="0"/>
          <w:snapToGrid/>
          <w:color w:val="4264BD"/>
          <w:sz w:val="18"/>
          <w:u w:val="single"/>
          <w:lang w:eastAsia="zh-CN"/>
        </w:rPr>
        <w:fldChar w:fldCharType="separate"/>
      </w:r>
      <w:r>
        <w:rPr>
          <w:rFonts w:hint="default" w:ascii="宋体" w:hAnsi="宋体" w:eastAsia="宋体"/>
          <w:b w:val="0"/>
          <w:snapToGrid/>
          <w:color w:val="4264BD"/>
          <w:sz w:val="18"/>
          <w:u w:val="single"/>
          <w:lang w:eastAsia="zh-CN"/>
        </w:rPr>
        <w:t>技术支持</w:t>
      </w:r>
      <w:r>
        <w:rPr>
          <w:rFonts w:hint="default" w:ascii="宋体" w:hAnsi="宋体" w:eastAsia="宋体"/>
          <w:b w:val="0"/>
          <w:snapToGrid/>
          <w:color w:val="4264BD"/>
          <w:sz w:val="18"/>
          <w:u w:val="single"/>
          <w:lang w:eastAsia="zh-CN"/>
        </w:rPr>
        <w:fldChar w:fldCharType="end"/>
      </w:r>
      <w:r>
        <w:rPr>
          <w:rFonts w:hint="default" w:ascii="宋体" w:hAnsi="宋体" w:eastAsia="宋体"/>
          <w:b w:val="0"/>
          <w:snapToGrid/>
          <w:color w:val="333333"/>
          <w:sz w:val="18"/>
          <w:lang w:eastAsia="zh-CN"/>
        </w:rPr>
        <w:br w:type="textWrapping"/>
      </w:r>
      <w:r>
        <w:rPr>
          <w:rFonts w:hint="default" w:ascii="宋体" w:hAnsi="宋体" w:eastAsia="宋体"/>
          <w:b w:val="0"/>
          <w:snapToGrid/>
          <w:color w:val="333333"/>
          <w:sz w:val="18"/>
          <w:lang w:eastAsia="zh-CN"/>
        </w:rPr>
        <w:t>如果找不到答案,您可以直接在blog留言,或者通过下面的联系方式与我联系</w:t>
      </w:r>
    </w:p>
    <w:p>
      <w:pPr>
        <w:pBdr>
          <w:top w:val="none" w:color="000000" w:sz="0" w:space="22"/>
        </w:pBdr>
        <w:kinsoku/>
        <w:autoSpaceDE/>
        <w:autoSpaceDN w:val="0"/>
        <w:spacing w:before="174" w:beforeLines="0" w:after="120" w:afterLines="0"/>
        <w:jc w:val="left"/>
        <w:rPr>
          <w:rFonts w:hint="default" w:ascii="宋体" w:hAnsi="宋体" w:eastAsia="宋体"/>
          <w:b/>
          <w:snapToGrid/>
          <w:color w:val="1E9300"/>
          <w:sz w:val="27"/>
          <w:lang w:eastAsia="zh-CN"/>
        </w:rPr>
      </w:pPr>
    </w:p>
    <w:p>
      <w:pPr>
        <w:pBdr>
          <w:top w:val="none" w:color="000000" w:sz="0" w:space="22"/>
        </w:pBdr>
        <w:kinsoku/>
        <w:autoSpaceDE/>
        <w:autoSpaceDN w:val="0"/>
        <w:spacing w:before="174" w:beforeLines="0" w:after="120" w:afterLines="0"/>
        <w:jc w:val="left"/>
        <w:rPr>
          <w:rFonts w:hint="default" w:ascii="宋体" w:hAnsi="宋体" w:eastAsia="宋体"/>
          <w:b/>
          <w:snapToGrid/>
          <w:color w:val="1E9300"/>
          <w:sz w:val="27"/>
          <w:lang w:eastAsia="zh-CN"/>
        </w:rPr>
      </w:pPr>
    </w:p>
    <w:p>
      <w:pPr>
        <w:pBdr>
          <w:top w:val="none" w:color="000000" w:sz="0" w:space="22"/>
        </w:pBdr>
        <w:kinsoku/>
        <w:autoSpaceDE/>
        <w:autoSpaceDN w:val="0"/>
        <w:spacing w:before="174" w:beforeLines="0" w:after="120" w:afterLines="0"/>
        <w:jc w:val="left"/>
        <w:rPr>
          <w:rFonts w:hint="default" w:ascii="宋体" w:hAnsi="宋体" w:eastAsia="宋体"/>
          <w:b/>
          <w:snapToGrid/>
          <w:color w:val="1E9300"/>
          <w:sz w:val="27"/>
          <w:lang w:eastAsia="zh-CN"/>
        </w:rPr>
      </w:pPr>
      <w:r>
        <w:rPr>
          <w:rFonts w:hint="default" w:ascii="宋体" w:hAnsi="宋体" w:eastAsia="宋体"/>
          <w:b/>
          <w:snapToGrid/>
          <w:color w:val="1E9300"/>
          <w:sz w:val="27"/>
          <w:lang w:eastAsia="zh-CN"/>
        </w:rPr>
        <w:t>七. 联系My97</w:t>
      </w:r>
      <w:bookmarkStart w:id="59" w:name="m7"/>
      <w:bookmarkEnd w:id="59"/>
    </w:p>
    <w:p>
      <w:pPr>
        <w:kinsoku/>
        <w:autoSpaceDE/>
        <w:autoSpaceDN w:val="0"/>
        <w:ind w:left="300"/>
        <w:jc w:val="left"/>
        <w:rPr>
          <w:rFonts w:hint="default" w:ascii="宋体" w:hAnsi="宋体" w:eastAsia="宋体"/>
          <w:b w:val="0"/>
          <w:snapToGrid/>
          <w:color w:val="333333"/>
          <w:sz w:val="18"/>
          <w:lang w:eastAsia="zh-CN"/>
        </w:rPr>
      </w:pPr>
      <w:r>
        <w:rPr>
          <w:rFonts w:hint="default" w:ascii="宋体" w:hAnsi="宋体" w:eastAsia="宋体"/>
          <w:b w:val="0"/>
          <w:snapToGrid/>
          <w:color w:val="333333"/>
          <w:sz w:val="18"/>
          <w:lang w:eastAsia="zh-CN"/>
        </w:rPr>
        <w:t>* 如果您在使用过程中遇到问题,或者有更好的建议</w:t>
      </w:r>
      <w:r>
        <w:rPr>
          <w:rFonts w:hint="default" w:ascii="宋体" w:hAnsi="宋体" w:eastAsia="宋体"/>
          <w:b w:val="0"/>
          <w:snapToGrid/>
          <w:color w:val="333333"/>
          <w:sz w:val="18"/>
          <w:lang w:eastAsia="zh-CN"/>
        </w:rPr>
        <w:br w:type="textWrapping"/>
      </w:r>
      <w:r>
        <w:rPr>
          <w:rFonts w:hint="default" w:ascii="宋体" w:hAnsi="宋体" w:eastAsia="宋体"/>
          <w:b w:val="0"/>
          <w:snapToGrid/>
          <w:color w:val="333333"/>
          <w:sz w:val="18"/>
          <w:lang w:eastAsia="zh-CN"/>
        </w:rPr>
        <w:t>* 欢迎您访问</w:t>
      </w:r>
      <w:r>
        <w:rPr>
          <w:rFonts w:hint="default" w:ascii="宋体" w:hAnsi="宋体" w:eastAsia="宋体"/>
          <w:b w:val="0"/>
          <w:snapToGrid/>
          <w:color w:val="333333"/>
          <w:sz w:val="18"/>
          <w:lang w:eastAsia="zh-CN"/>
        </w:rPr>
        <w:br w:type="textWrapping"/>
      </w:r>
      <w:r>
        <w:rPr>
          <w:rFonts w:hint="default" w:ascii="宋体" w:hAnsi="宋体" w:eastAsia="宋体"/>
          <w:b w:val="0"/>
          <w:snapToGrid/>
          <w:color w:val="333333"/>
          <w:sz w:val="18"/>
          <w:lang w:eastAsia="zh-CN"/>
        </w:rPr>
        <w:t xml:space="preserve">* BLOG: </w:t>
      </w:r>
      <w:r>
        <w:rPr>
          <w:rFonts w:hint="default" w:ascii="宋体" w:hAnsi="宋体" w:eastAsia="宋体"/>
          <w:b w:val="0"/>
          <w:snapToGrid/>
          <w:color w:val="4264BD"/>
          <w:sz w:val="18"/>
          <w:u w:val="single"/>
          <w:lang w:eastAsia="zh-CN"/>
        </w:rPr>
        <w:fldChar w:fldCharType="begin"/>
      </w:r>
      <w:r>
        <w:rPr>
          <w:rFonts w:hint="default" w:ascii="宋体" w:hAnsi="宋体" w:eastAsia="宋体"/>
          <w:b w:val="0"/>
          <w:snapToGrid/>
          <w:color w:val="4264BD"/>
          <w:sz w:val="18"/>
          <w:u w:val="single"/>
          <w:lang w:eastAsia="zh-CN"/>
        </w:rPr>
        <w:instrText xml:space="preserve">HYPERLINK "http://my97.cnblogs.com"</w:instrText>
      </w:r>
      <w:r>
        <w:rPr>
          <w:rFonts w:hint="default" w:ascii="宋体" w:hAnsi="宋体" w:eastAsia="宋体"/>
          <w:b w:val="0"/>
          <w:snapToGrid/>
          <w:color w:val="4264BD"/>
          <w:sz w:val="18"/>
          <w:u w:val="single"/>
          <w:lang w:eastAsia="zh-CN"/>
        </w:rPr>
        <w:fldChar w:fldCharType="separate"/>
      </w:r>
      <w:r>
        <w:rPr>
          <w:rFonts w:hint="default" w:ascii="宋体" w:hAnsi="宋体" w:eastAsia="宋体"/>
          <w:b w:val="0"/>
          <w:snapToGrid/>
          <w:color w:val="4264BD"/>
          <w:sz w:val="18"/>
          <w:u w:val="single"/>
          <w:lang w:eastAsia="zh-CN"/>
        </w:rPr>
        <w:t>http://my97.cnblogs.com</w:t>
      </w:r>
      <w:r>
        <w:rPr>
          <w:rFonts w:hint="default" w:ascii="宋体" w:hAnsi="宋体" w:eastAsia="宋体"/>
          <w:b w:val="0"/>
          <w:snapToGrid/>
          <w:color w:val="4264BD"/>
          <w:sz w:val="18"/>
          <w:u w:val="single"/>
          <w:lang w:eastAsia="zh-CN"/>
        </w:rPr>
        <w:fldChar w:fldCharType="end"/>
      </w:r>
      <w:r>
        <w:rPr>
          <w:rFonts w:hint="default" w:ascii="宋体" w:hAnsi="宋体" w:eastAsia="宋体"/>
          <w:b w:val="0"/>
          <w:snapToGrid/>
          <w:color w:val="333333"/>
          <w:sz w:val="18"/>
          <w:lang w:eastAsia="zh-CN"/>
        </w:rPr>
        <w:br w:type="textWrapping"/>
      </w:r>
      <w:r>
        <w:rPr>
          <w:rFonts w:hint="default" w:ascii="宋体" w:hAnsi="宋体" w:eastAsia="宋体"/>
          <w:b w:val="0"/>
          <w:snapToGrid/>
          <w:color w:val="333333"/>
          <w:sz w:val="18"/>
          <w:lang w:eastAsia="zh-CN"/>
        </w:rPr>
        <w:t>* MAIL: support$my97.net($换成@)</w:t>
      </w:r>
      <w:r>
        <w:rPr>
          <w:rFonts w:hint="default" w:ascii="宋体" w:hAnsi="宋体" w:eastAsia="宋体"/>
          <w:b w:val="0"/>
          <w:snapToGrid/>
          <w:color w:val="333333"/>
          <w:sz w:val="18"/>
          <w:lang w:eastAsia="zh-CN"/>
        </w:rPr>
        <w:br w:type="textWrapping"/>
      </w:r>
      <w:r>
        <w:rPr>
          <w:rFonts w:hint="default" w:ascii="宋体" w:hAnsi="宋体" w:eastAsia="宋体"/>
          <w:b w:val="0"/>
          <w:snapToGrid/>
          <w:color w:val="333333"/>
          <w:sz w:val="18"/>
          <w:lang w:eastAsia="zh-CN"/>
        </w:rPr>
        <w:t>* 有问题在我blog留言或给我Email吧,</w:t>
      </w:r>
      <w:r>
        <w:rPr>
          <w:rFonts w:hint="default" w:ascii="宋体" w:hAnsi="宋体" w:eastAsia="宋体"/>
          <w:b w:val="0"/>
          <w:snapToGrid/>
          <w:color w:val="FF0000"/>
          <w:sz w:val="18"/>
          <w:lang w:eastAsia="zh-CN"/>
        </w:rPr>
        <w:t>最好先仔细看说明,很多问题都是因为没有仔细看说明导致的</w:t>
      </w:r>
    </w:p>
    <w:p>
      <w:pPr>
        <w:pBdr>
          <w:left w:val="none" w:color="000000" w:sz="0" w:space="5"/>
          <w:right w:val="none" w:color="000000" w:sz="0" w:space="30"/>
        </w:pBdr>
        <w:kinsoku/>
        <w:autoSpaceDE/>
        <w:autoSpaceDN w:val="0"/>
        <w:jc w:val="left"/>
        <w:rPr>
          <w:rFonts w:hint="default" w:ascii="宋体" w:hAnsi="宋体" w:eastAsia="宋体"/>
          <w:snapToGrid/>
          <w:color w:val="333333"/>
          <w:sz w:val="18"/>
          <w:lang w:eastAsia="zh-CN"/>
        </w:rPr>
      </w:pPr>
      <w:r>
        <w:rPr>
          <w:rFonts w:hint="default" w:ascii="宋体" w:hAnsi="宋体" w:eastAsia="宋体"/>
          <w:snapToGrid/>
          <w:color w:val="333333"/>
          <w:sz w:val="18"/>
          <w:lang w:eastAsia="zh-CN"/>
        </w:rPr>
        <w:br w:type="textWrapping"/>
      </w:r>
      <w:r>
        <w:rPr>
          <w:rFonts w:hint="default" w:ascii="宋体" w:hAnsi="宋体" w:eastAsia="宋体"/>
          <w:snapToGrid/>
          <w:color w:val="333333"/>
          <w:sz w:val="18"/>
          <w:lang w:eastAsia="zh-CN"/>
        </w:rPr>
        <w:br w:type="textWrapping"/>
      </w:r>
    </w:p>
    <w:p>
      <w:pPr>
        <w:pBdr>
          <w:top w:val="none" w:color="000000" w:sz="0" w:space="6"/>
        </w:pBdr>
        <w:kinsoku/>
        <w:autoSpaceDE/>
        <w:autoSpaceDN w:val="0"/>
        <w:ind w:leftChars="0"/>
        <w:jc w:val="center"/>
        <w:rPr>
          <w:rFonts w:hint="default" w:ascii="Arial"/>
          <w:snapToGrid/>
          <w:color w:val="CCCCCC"/>
          <w:sz w:val="18"/>
        </w:rPr>
      </w:pPr>
      <w:r>
        <w:rPr>
          <w:rFonts w:hint="default" w:ascii="Arial"/>
          <w:snapToGrid/>
          <w:color w:val="CCCCCC"/>
          <w:sz w:val="18"/>
        </w:rPr>
        <w:t xml:space="preserve">© 2010 </w:t>
      </w:r>
      <w:r>
        <w:rPr>
          <w:rFonts w:hint="default" w:ascii="Arial"/>
          <w:snapToGrid/>
          <w:color w:val="DDDDDD"/>
          <w:sz w:val="18"/>
          <w:u w:val="none"/>
        </w:rPr>
        <w:fldChar w:fldCharType="begin"/>
      </w:r>
      <w:r>
        <w:rPr>
          <w:rFonts w:hint="default" w:ascii="Arial"/>
          <w:snapToGrid/>
          <w:color w:val="DDDDDD"/>
          <w:sz w:val="18"/>
          <w:u w:val="none"/>
        </w:rPr>
        <w:instrText xml:space="preserve">HYPERLINK "mailto:smallcarrot@163.com"</w:instrText>
      </w:r>
      <w:r>
        <w:rPr>
          <w:rFonts w:hint="default" w:ascii="Arial"/>
          <w:snapToGrid/>
          <w:color w:val="DDDDDD"/>
          <w:sz w:val="18"/>
          <w:u w:val="none"/>
        </w:rPr>
        <w:fldChar w:fldCharType="separate"/>
      </w:r>
      <w:r>
        <w:rPr>
          <w:rFonts w:hint="default" w:ascii="Arial"/>
          <w:snapToGrid/>
          <w:color w:val="DDDDDD"/>
          <w:sz w:val="18"/>
          <w:u w:val="none"/>
        </w:rPr>
        <w:t>My97</w:t>
      </w:r>
      <w:r>
        <w:rPr>
          <w:rFonts w:hint="default" w:ascii="Arial"/>
          <w:snapToGrid/>
          <w:color w:val="DDDDDD"/>
          <w:sz w:val="18"/>
          <w:u w:val="none"/>
        </w:rPr>
        <w:fldChar w:fldCharType="end"/>
      </w:r>
      <w:r>
        <w:rPr>
          <w:rFonts w:hint="default" w:ascii="Arial"/>
          <w:snapToGrid/>
          <w:color w:val="CCCCCC"/>
          <w:sz w:val="18"/>
        </w:rPr>
        <w:t xml:space="preserve"> All Rights Reserved.      </w:t>
      </w:r>
      <w:r>
        <w:rPr>
          <w:rFonts w:hint="default"/>
          <w:sz w:val="21"/>
        </w:rPr>
        <w:fldChar w:fldCharType="begin"/>
      </w:r>
      <w:r>
        <w:rPr>
          <w:rFonts w:hint="default"/>
          <w:sz w:val="21"/>
        </w:rPr>
        <w:instrText xml:space="preserve">INCLUDEPICTURE "http://dt.tongji.linezing.com/tongji.do?unit_id=324202&amp;uv_id=13607821761248446050&amp;uv_new=0&amp;cna=&amp;cg=&amp;mid=&amp;mmland=&amp;ade=&amp;adtm=&amp;sttm=&amp;cpa=&amp;ss_id=2995157574&amp;ss_no=7&amp;ec=1&amp;ref=&amp;url=file://E:\\Down\\My97DatePicker日期控件4.7文档\\4.htm&amp;title=My97%u65E5%u671F%u63A7%u4EF6 %u529F%u80FD%u6F14%u793A %u5E38%u89C4%u529F%u80FD My97 Datepicker Demo&amp;charset=gb2312&amp;domain=&amp;hashval=0&amp;filtered=0&amp;app=Microsoft Internet Explorer&amp;agent=Mozilla/4.0 (compatible; MSIE 7.0; Windows NT 5.2; Trident/4.0; .NET CLR 2.0.50727; .NET CLR 3.0.4506.2152; .NET CLR 3.5.30729; Maxthon 2.0)&amp;color=32-bit&amp;screen=1280x800&amp;lg=zh-cn&amp;je=1&amp;fv=10.0&amp;st=1294730334&amp;vc=73494166&amp;ut=0&amp;url_id=0&amp;cnu=0.34579190595831993"</w:instrText>
      </w:r>
      <w:r>
        <w:rPr>
          <w:rFonts w:hint="default"/>
          <w:sz w:val="21"/>
        </w:rPr>
        <w:fldChar w:fldCharType="separate"/>
      </w:r>
      <w:r>
        <w:rPr>
          <w:rFonts w:hint="default"/>
          <w:sz w:val="21"/>
        </w:rPr>
        <w:pict>
          <v:shape id="_x0000_i1031" o:spt="75" type="#_x0000_t75" style="height:0.75pt;width:0.75pt;" filled="f" stroked="f" coordsize="21600,21600">
            <v:path/>
            <v:fill on="f" focussize="0,0"/>
            <v:stroke on="f"/>
            <v:imagedata r:id="rId8" o:title=""/>
            <o:lock v:ext="edit" grouping="f" rotation="f" text="f" aspectratio="t"/>
            <w10:wrap type="none"/>
            <w10:anchorlock/>
          </v:shape>
        </w:pict>
      </w:r>
      <w:r>
        <w:rPr>
          <w:rFonts w:hint="default"/>
          <w:sz w:val="21"/>
        </w:rPr>
        <w:fldChar w:fldCharType="end"/>
      </w:r>
      <w:r>
        <w:rPr>
          <w:rFonts w:hint="default" w:ascii="Arial"/>
          <w:snapToGrid/>
          <w:color w:val="DDDDDD"/>
          <w:sz w:val="18"/>
          <w:u w:val="none"/>
        </w:rPr>
        <w:fldChar w:fldCharType="begin"/>
      </w:r>
      <w:r>
        <w:rPr>
          <w:rFonts w:hint="default" w:ascii="Arial"/>
          <w:snapToGrid/>
          <w:color w:val="DDDDDD"/>
          <w:sz w:val="18"/>
          <w:u w:val="none"/>
        </w:rPr>
        <w:instrText xml:space="preserve">HYPERLINK "http://tongji.linezing.com/report.html?unit_id=324202"</w:instrText>
      </w:r>
      <w:r>
        <w:rPr>
          <w:rFonts w:hint="default" w:ascii="Arial"/>
          <w:snapToGrid/>
          <w:color w:val="DDDDDD"/>
          <w:sz w:val="18"/>
          <w:u w:val="none"/>
        </w:rPr>
        <w:fldChar w:fldCharType="separate"/>
      </w:r>
      <w:r>
        <w:rPr>
          <w:rFonts w:hint="default" w:ascii="Arial"/>
          <w:snapToGrid/>
          <w:color w:val="DDDDDD"/>
          <w:sz w:val="18"/>
          <w:u w:val="none"/>
        </w:rPr>
        <w:t>LinezingStat</w:t>
      </w:r>
      <w:r>
        <w:rPr>
          <w:rFonts w:hint="default" w:ascii="Arial"/>
          <w:snapToGrid/>
          <w:color w:val="DDDDDD"/>
          <w:sz w:val="18"/>
          <w:u w:val="none"/>
        </w:rPr>
        <w:fldChar w:fldCharType="end"/>
      </w:r>
      <w:r>
        <w:rPr>
          <w:rFonts w:hint="default" w:ascii="Arial"/>
          <w:snapToGrid/>
          <w:color w:val="CCCCCC"/>
          <w:sz w:val="18"/>
        </w:rPr>
        <w:t xml:space="preserve">       浙ICP备09049265号</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瀹嬩綋">
    <w:altName w:val="微软雅黑"/>
    <w:panose1 w:val="00000000000000000000"/>
    <w:charset w:val="01"/>
    <w:family w:val="auto"/>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decimal"/>
      <w:lvlText w:val="%1"/>
      <w:lvlJc w:val="left"/>
      <w:pPr>
        <w:tabs>
          <w:tab w:val="left" w:pos="720"/>
        </w:tabs>
        <w:ind w:left="360" w:firstLine="0"/>
      </w:pPr>
      <w:rPr>
        <w:rFonts w:hint="default" w:ascii="Symbol" w:hAnsi="Symbol"/>
        <w:b/>
        <w:snapToGrid/>
        <w:color w:val="333333"/>
        <w:sz w:val="18"/>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00000001"/>
    <w:multiLevelType w:val="multilevel"/>
    <w:tmpl w:val="00000001"/>
    <w:lvl w:ilvl="0" w:tentative="0">
      <w:start w:val="1"/>
      <w:numFmt w:val="decimal"/>
      <w:lvlText w:val="%1"/>
      <w:lvlJc w:val="left"/>
      <w:pPr>
        <w:tabs>
          <w:tab w:val="left" w:pos="720"/>
        </w:tabs>
        <w:ind w:left="360" w:firstLine="0"/>
      </w:pPr>
      <w:rPr>
        <w:rFonts w:hint="default" w:ascii="Symbol" w:hAnsi="Symbol"/>
        <w:b/>
        <w:snapToGrid/>
        <w:color w:val="333333"/>
        <w:sz w:val="18"/>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
    <w:nsid w:val="00000002"/>
    <w:multiLevelType w:val="multilevel"/>
    <w:tmpl w:val="00000002"/>
    <w:lvl w:ilvl="0" w:tentative="0">
      <w:start w:val="1"/>
      <w:numFmt w:val="bullet"/>
      <w:lvlText w:val=""/>
      <w:lvlJc w:val="left"/>
      <w:pPr>
        <w:tabs>
          <w:tab w:val="left" w:pos="720"/>
        </w:tabs>
        <w:ind w:left="360" w:firstLine="0"/>
      </w:pPr>
      <w:rPr>
        <w:rFonts w:hint="default" w:ascii="Symbol" w:hAnsi="Symbol" w:eastAsia="宋体"/>
        <w:snapToGrid/>
        <w:color w:val="333333"/>
        <w:sz w:val="18"/>
        <w:lang w:eastAsia="zh-CN"/>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3">
    <w:nsid w:val="00000003"/>
    <w:multiLevelType w:val="multilevel"/>
    <w:tmpl w:val="00000003"/>
    <w:lvl w:ilvl="0" w:tentative="0">
      <w:start w:val="1"/>
      <w:numFmt w:val="decimal"/>
      <w:lvlText w:val="%1"/>
      <w:lvlJc w:val="left"/>
      <w:pPr>
        <w:tabs>
          <w:tab w:val="left" w:pos="720"/>
        </w:tabs>
        <w:ind w:left="360" w:firstLine="0"/>
      </w:pPr>
      <w:rPr>
        <w:rFonts w:hint="default" w:ascii="Symbol" w:hAnsi="Symbol"/>
        <w:b/>
        <w:snapToGrid/>
        <w:color w:val="333333"/>
        <w:sz w:val="18"/>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4">
    <w:nsid w:val="00000004"/>
    <w:multiLevelType w:val="multilevel"/>
    <w:tmpl w:val="00000004"/>
    <w:lvl w:ilvl="0" w:tentative="0">
      <w:start w:val="1"/>
      <w:numFmt w:val="decimal"/>
      <w:lvlText w:val="%1"/>
      <w:lvlJc w:val="left"/>
      <w:pPr>
        <w:tabs>
          <w:tab w:val="left" w:pos="720"/>
        </w:tabs>
        <w:ind w:left="360" w:firstLine="0"/>
      </w:pPr>
      <w:rPr>
        <w:rFonts w:hint="default" w:ascii="Symbol" w:hAnsi="Symbol"/>
        <w:b/>
        <w:snapToGrid/>
        <w:color w:val="333333"/>
        <w:sz w:val="18"/>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5">
    <w:nsid w:val="00000005"/>
    <w:multiLevelType w:val="multilevel"/>
    <w:tmpl w:val="00000005"/>
    <w:lvl w:ilvl="0" w:tentative="0">
      <w:start w:val="1"/>
      <w:numFmt w:val="decimal"/>
      <w:lvlText w:val="%1"/>
      <w:lvlJc w:val="left"/>
      <w:pPr>
        <w:tabs>
          <w:tab w:val="left" w:pos="720"/>
        </w:tabs>
        <w:ind w:left="360" w:firstLine="0"/>
      </w:pPr>
      <w:rPr>
        <w:rFonts w:hint="default" w:ascii="Symbol" w:hAnsi="Symbol"/>
        <w:b/>
        <w:snapToGrid/>
        <w:color w:val="333333"/>
        <w:sz w:val="18"/>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6">
    <w:nsid w:val="00000010"/>
    <w:multiLevelType w:val="multilevel"/>
    <w:tmpl w:val="00000010"/>
    <w:lvl w:ilvl="0" w:tentative="0">
      <w:start w:val="1"/>
      <w:numFmt w:val="decimal"/>
      <w:lvlText w:val="%1"/>
      <w:lvlJc w:val="left"/>
      <w:pPr>
        <w:tabs>
          <w:tab w:val="left" w:pos="720"/>
        </w:tabs>
        <w:ind w:left="360" w:firstLine="0"/>
      </w:pPr>
      <w:rPr>
        <w:rFonts w:hint="default" w:ascii="Symbol" w:hAnsi="Symbol"/>
        <w:b/>
        <w:snapToGrid/>
        <w:color w:val="333333"/>
        <w:sz w:val="18"/>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2"/>
  </w:num>
  <w:num w:numId="2">
    <w:abstractNumId w:val="1"/>
  </w:num>
  <w:num w:numId="3">
    <w:abstractNumId w:val="3"/>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59AD11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5">
    <w:name w:val="Default Paragraph Font"/>
    <w:uiPriority w:val="0"/>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0</TotalTime>
  <ScaleCrop>false</ScaleCrop>
  <LinksUpToDate>false</LinksUpToDate>
  <CharactersWithSpaces>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2011-01-11T15:12:42Z</dcterms:created>
  <dc:creator>mq</dc:creator>
  <cp:lastModifiedBy>zhangxue</cp:lastModifiedBy>
  <dcterms:modified xsi:type="dcterms:W3CDTF">2022-07-22T02:14:42Z</dcterms:modified>
  <dc:title>一. 简介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302C322C27F449CABF07A209FE940AC8</vt:lpwstr>
  </property>
</Properties>
</file>