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bookmarkStart w:id="51" w:name="_GoBack"/>
      <w:bookmarkEnd w:id="51"/>
      <w:r>
        <w:rPr>
          <w:rFonts w:hint="eastAsia"/>
        </w:rPr>
        <w:t>类型转换</w:t>
      </w:r>
    </w:p>
    <w:p>
      <w:pPr>
        <w:pStyle w:val="3"/>
        <w:rPr>
          <w:rFonts w:hint="eastAsia"/>
        </w:rPr>
      </w:pPr>
      <w:r>
        <w:rPr>
          <w:rFonts w:hint="eastAsia"/>
        </w:rPr>
        <w:t>概述</w:t>
      </w:r>
    </w:p>
    <w:p>
      <w:pPr>
        <w:rPr>
          <w:rFonts w:hint="eastAsia"/>
        </w:rPr>
      </w:pPr>
      <w:r>
        <w:rPr>
          <w:rFonts w:hint="eastAsia"/>
        </w:rPr>
        <w:t>从一个HTML表单到一个动作对象,类型转换将是从字符串到非字符串.因为HTTP没有“类型”的概念，所以一切表单输入都将以请求参数的形式被发送到服务器，而每一项表单输入之可能是一个String或一个String数组。在服务器端，必须先把这些String值转换为特定的数据类型，才能进行相应的处理。</w:t>
      </w:r>
    </w:p>
    <w:p>
      <w:pPr>
        <w:rPr>
          <w:rFonts w:hint="eastAsia"/>
        </w:rPr>
      </w:pPr>
      <w:r>
        <w:rPr>
          <w:rFonts w:hint="eastAsia"/>
        </w:rPr>
        <w:t>把请求参数映射到动作属性的工作由Parameters拦截器负责，它是defaultStack拦截器栈的一员。所有的请求参数都是String类型，但并非所有的动作属性都是String类型，所以每一种非String类型的动作属性需要对相关的请求参数进行类型转换。</w:t>
      </w:r>
    </w:p>
    <w:p>
      <w:pPr>
        <w:pStyle w:val="3"/>
        <w:rPr>
          <w:rFonts w:hint="eastAsia"/>
        </w:rPr>
      </w:pPr>
      <w:r>
        <w:rPr>
          <w:rFonts w:hint="eastAsia"/>
        </w:rPr>
        <w:t>struts2提供的转换解决方案</w:t>
      </w:r>
    </w:p>
    <w:p>
      <w:pPr>
        <w:rPr>
          <w:rFonts w:hint="eastAsia"/>
        </w:rPr>
      </w:pPr>
      <w:r>
        <w:rPr>
          <w:rFonts w:hint="eastAsia"/>
        </w:rPr>
        <w:t>Struts2在类型转换失败时会发生错误，具体如何处理取决于你的动作类是否实现了</w:t>
      </w:r>
      <w:bookmarkStart w:id="0" w:name="OLE_LINK97"/>
      <w:bookmarkStart w:id="1" w:name="OLE_LINK96"/>
      <w:r>
        <w:t>com.opensymphony.xwork2.ValidationAware</w:t>
      </w:r>
      <w:bookmarkEnd w:id="0"/>
      <w:bookmarkEnd w:id="1"/>
      <w:r>
        <w:rPr>
          <w:rFonts w:hint="eastAsia"/>
        </w:rPr>
        <w:t>接口。</w:t>
      </w:r>
    </w:p>
    <w:p>
      <w:pPr>
        <w:numPr>
          <w:ilvl w:val="0"/>
          <w:numId w:val="1"/>
        </w:numPr>
        <w:rPr>
          <w:rFonts w:hint="eastAsia"/>
        </w:rPr>
      </w:pPr>
      <w:r>
        <w:rPr>
          <w:rFonts w:hint="eastAsia"/>
        </w:rPr>
        <w:t>没有实现该接口：</w:t>
      </w:r>
      <w:bookmarkStart w:id="2" w:name="OLE_LINK94"/>
      <w:bookmarkStart w:id="3" w:name="OLE_LINK95"/>
      <w:r>
        <w:rPr>
          <w:rFonts w:hint="eastAsia"/>
        </w:rPr>
        <w:t>struts在遇到类型转换错误时仍会继续调用其动作方法</w:t>
      </w:r>
      <w:bookmarkEnd w:id="2"/>
      <w:bookmarkEnd w:id="3"/>
      <w:r>
        <w:rPr>
          <w:rFonts w:hint="eastAsia"/>
        </w:rPr>
        <w:t>，就好像什么问题都没有发生过那样。</w:t>
      </w:r>
    </w:p>
    <w:p>
      <w:pPr>
        <w:numPr>
          <w:ilvl w:val="0"/>
          <w:numId w:val="1"/>
        </w:numPr>
        <w:rPr>
          <w:rFonts w:hint="eastAsia"/>
        </w:rPr>
      </w:pPr>
      <w:r>
        <w:rPr>
          <w:rFonts w:hint="eastAsia"/>
        </w:rPr>
        <w:t>如果实现了该接口：struts在遇到类型转换错误时不会继续调用其动作方法，它将检查相关动作元素中是否包含着一个input结果。如果是，struts将把控制权转交给那个result元素；如果找不到这样的结果，struts将抛出一个异常。</w:t>
      </w:r>
    </w:p>
    <w:p>
      <w:pPr>
        <w:rPr>
          <w:rFonts w:hint="eastAsia"/>
        </w:rPr>
      </w:pPr>
      <w:r>
        <w:rPr>
          <w:rFonts w:hint="eastAsia"/>
        </w:rPr>
        <w:t>注：如果你的动作类继承自</w:t>
      </w:r>
      <w:r>
        <w:t>com.opensymphony.xwork2.ActionSupport</w:t>
      </w:r>
      <w:r>
        <w:rPr>
          <w:rFonts w:hint="eastAsia"/>
        </w:rPr>
        <w:t>，就相当于你间接实现了</w:t>
      </w:r>
      <w:r>
        <w:t>com.opensymphony.xwork2.ValidationAware</w:t>
      </w:r>
      <w:r>
        <w:rPr>
          <w:rFonts w:hint="eastAsia"/>
        </w:rPr>
        <w:t>接口。</w:t>
      </w:r>
    </w:p>
    <w:p>
      <w:pPr>
        <w:pStyle w:val="3"/>
        <w:rPr>
          <w:rFonts w:hint="eastAsia"/>
        </w:rPr>
      </w:pPr>
      <w:r>
        <w:rPr>
          <w:rFonts w:hint="eastAsia"/>
        </w:rPr>
        <w:t>类型转换错误消息的定制</w:t>
      </w:r>
    </w:p>
    <w:p>
      <w:pPr>
        <w:rPr>
          <w:rFonts w:hint="eastAsia"/>
        </w:rPr>
      </w:pPr>
      <w:r>
        <w:t>conversionError</w:t>
      </w:r>
      <w:r>
        <w:rPr>
          <w:rFonts w:hint="eastAsia"/>
        </w:rPr>
        <w:t>拦截器负责添加与类型转换有关的出错消息和保存各请求参数的原始值，它是</w:t>
      </w:r>
      <w:r>
        <w:t>defaultStack</w:t>
      </w:r>
      <w:r>
        <w:rPr>
          <w:rFonts w:hint="eastAsia"/>
        </w:rPr>
        <w:t>中的一员。使用该拦截器的前提是你实现了</w:t>
      </w:r>
      <w:r>
        <w:t>com.opensymphony.xwork2.ValidationAware</w:t>
      </w:r>
      <w:r>
        <w:rPr>
          <w:rFonts w:hint="eastAsia"/>
        </w:rPr>
        <w:t>接口。</w:t>
      </w:r>
    </w:p>
    <w:p>
      <w:pPr>
        <w:rPr>
          <w:rFonts w:hint="eastAsia"/>
        </w:rPr>
      </w:pPr>
      <w:r>
        <w:rPr>
          <w:rFonts w:hint="eastAsia"/>
        </w:rPr>
        <w:t>如果你用来呈现这个字段的标签使用的不是simple主题，有非法值的字段将导致一条有着以下格式的出错消息：</w:t>
      </w:r>
    </w:p>
    <w:p>
      <w:pPr>
        <w:rPr>
          <w:rFonts w:hint="eastAsia"/>
        </w:rPr>
      </w:pPr>
      <w:r>
        <w:t>Invalid field value for field "</w:t>
      </w:r>
      <w:r>
        <w:rPr>
          <w:rFonts w:hint="eastAsia"/>
          <w:i/>
        </w:rPr>
        <w:t>fieldName</w:t>
      </w:r>
      <w:r>
        <w:t>".</w:t>
      </w:r>
    </w:p>
    <w:p>
      <w:pPr>
        <w:rPr>
          <w:rFonts w:hint="eastAsia"/>
        </w:rPr>
      </w:pPr>
      <w:r>
        <w:rPr>
          <w:rFonts w:hint="eastAsia"/>
        </w:rPr>
        <w:t>我们可以通过以下方式来改变该消息：</w:t>
      </w:r>
    </w:p>
    <w:p>
      <w:pPr>
        <w:numPr>
          <w:ilvl w:val="0"/>
          <w:numId w:val="2"/>
        </w:numPr>
        <w:rPr>
          <w:rFonts w:hint="eastAsia"/>
        </w:rPr>
      </w:pPr>
      <w:r>
        <w:rPr>
          <w:rFonts w:hint="eastAsia"/>
        </w:rPr>
        <w:t>在动作类所在的包中创建一文件，文件的命名规则是</w:t>
      </w:r>
      <w:r>
        <w:rPr>
          <w:rFonts w:hint="eastAsia"/>
          <w:i/>
        </w:rPr>
        <w:t>ClassName</w:t>
      </w:r>
      <w:r>
        <w:rPr>
          <w:rFonts w:hint="eastAsia"/>
        </w:rPr>
        <w:t>.properties。</w:t>
      </w:r>
    </w:p>
    <w:p>
      <w:pPr>
        <w:numPr>
          <w:ilvl w:val="0"/>
          <w:numId w:val="2"/>
        </w:numPr>
        <w:rPr>
          <w:rFonts w:hint="eastAsia"/>
        </w:rPr>
      </w:pPr>
      <w:r>
        <w:rPr>
          <w:rFonts w:hint="eastAsia"/>
        </w:rPr>
        <w:t>在该文件中增加以下内容：invalid.fieldvalue.</w:t>
      </w:r>
      <w:r>
        <w:rPr>
          <w:rFonts w:hint="eastAsia"/>
          <w:i/>
        </w:rPr>
        <w:t>fieldName</w:t>
      </w:r>
      <w:r>
        <w:rPr>
          <w:rFonts w:hint="eastAsia"/>
        </w:rPr>
        <w:t>=Your message。</w:t>
      </w:r>
      <w:r>
        <w:rPr>
          <w:rFonts w:hint="eastAsia"/>
          <w:i/>
        </w:rPr>
        <w:t>fieldName</w:t>
      </w:r>
      <w:r>
        <w:rPr>
          <w:rFonts w:hint="eastAsia"/>
        </w:rPr>
        <w:t>是你动作类中队应的字段。</w:t>
      </w:r>
    </w:p>
    <w:p>
      <w:pPr>
        <w:pStyle w:val="3"/>
        <w:rPr>
          <w:rFonts w:hint="eastAsia"/>
        </w:rPr>
      </w:pPr>
      <w:r>
        <w:rPr>
          <w:rFonts w:hint="eastAsia"/>
        </w:rPr>
        <w:t>示例</w:t>
      </w:r>
    </w:p>
    <w:p>
      <w:pPr>
        <w:pStyle w:val="3"/>
        <w:rPr>
          <w:rFonts w:hint="eastAsia"/>
        </w:rPr>
      </w:pPr>
      <w:r>
        <w:rPr>
          <w:rFonts w:hint="eastAsia"/>
        </w:rPr>
        <w:t>自定义类型转换器</w:t>
      </w:r>
    </w:p>
    <w:p>
      <w:pPr>
        <w:pStyle w:val="4"/>
        <w:rPr>
          <w:rFonts w:hint="eastAsia"/>
        </w:rPr>
      </w:pPr>
      <w:r>
        <w:rPr>
          <w:rFonts w:hint="eastAsia"/>
        </w:rPr>
        <w:t>TypeConverter接口</w:t>
      </w:r>
    </w:p>
    <w:p>
      <w:pPr>
        <w:rPr>
          <w:rFonts w:hint="eastAsia"/>
        </w:rPr>
      </w:pPr>
      <w:r>
        <w:rPr>
          <w:rFonts w:hint="eastAsia"/>
        </w:rPr>
        <w:t>struts2内建的类型转换器并不能解决所有的问题，那就需要自己创建类型转换器。</w:t>
      </w:r>
    </w:p>
    <w:p>
      <w:pPr>
        <w:rPr>
          <w:rFonts w:hint="eastAsia"/>
        </w:rPr>
      </w:pPr>
      <w:r>
        <w:rPr>
          <w:rFonts w:hint="eastAsia"/>
        </w:rPr>
        <w:t>自定义的类型转换器必须实现ognl.TypeConverter接口或对这个接口的某种具体实现做进一步扩展。</w:t>
      </w:r>
    </w:p>
    <w:p>
      <w:pPr>
        <w:rPr>
          <w:rFonts w:hint="eastAsia"/>
        </w:rPr>
      </w:pPr>
      <w:r>
        <w:rPr>
          <w:rFonts w:hint="eastAsia"/>
        </w:rPr>
        <w:pict>
          <v:shape id="_x0000_i1025" o:spt="75" type="#_x0000_t75" style="height:202.5pt;width:131.25pt;" filled="f" stroked="f" coordsize="21600,21600">
            <v:path/>
            <v:fill on="f" focussize="0,0"/>
            <v:stroke on="f"/>
            <v:imagedata r:id="rId4" o:title="Main"/>
            <o:lock v:ext="edit" grouping="f" rotation="f" text="f" aspectratio="t"/>
            <w10:wrap type="none"/>
            <w10:anchorlock/>
          </v:shape>
        </w:pict>
      </w:r>
    </w:p>
    <w:p>
      <w:pPr>
        <w:rPr>
          <w:rFonts w:hint="eastAsia"/>
          <w:color w:val="000000"/>
        </w:rPr>
      </w:pPr>
      <w:r>
        <w:rPr>
          <w:rFonts w:hint="eastAsia"/>
        </w:rPr>
        <w:t>TypeConverter接口只有一个名为</w:t>
      </w:r>
      <w:r>
        <w:rPr>
          <w:color w:val="000000"/>
        </w:rPr>
        <w:t>convertValue</w:t>
      </w:r>
      <w:r>
        <w:rPr>
          <w:rFonts w:hint="eastAsia"/>
          <w:color w:val="000000"/>
        </w:rPr>
        <w:t>的方法，它的方法签名如下：</w:t>
      </w:r>
    </w:p>
    <w:p>
      <w:pPr>
        <w:rPr>
          <w:rFonts w:hint="eastAsia"/>
        </w:rPr>
      </w:pPr>
      <w:r>
        <w:t>public Object convertValue(Map&lt;String, Object&gt; context, Object target, Member member, String propertyName, Object value, Class toType);</w:t>
      </w:r>
    </w:p>
    <w:p>
      <w:pPr>
        <w:rPr>
          <w:rFonts w:hint="eastAsia"/>
        </w:rPr>
      </w:pPr>
      <w:r>
        <w:rPr>
          <w:rFonts w:hint="eastAsia"/>
        </w:rPr>
        <w:t>参数：</w:t>
      </w:r>
    </w:p>
    <w:p>
      <w:pPr>
        <w:rPr>
          <w:rFonts w:hint="eastAsia"/>
        </w:rPr>
      </w:pPr>
      <w:r>
        <w:rPr>
          <w:rFonts w:hint="eastAsia"/>
        </w:rPr>
        <w:t>context：将在其中进行类型转换的OGNL上下文环境。</w:t>
      </w:r>
    </w:p>
    <w:p>
      <w:pPr>
        <w:rPr>
          <w:rFonts w:hint="eastAsia"/>
        </w:rPr>
      </w:pPr>
      <w:r>
        <w:rPr>
          <w:rFonts w:hint="eastAsia"/>
        </w:rPr>
        <w:t>target：将在其中对有关属性进行设置的目标对象。</w:t>
      </w:r>
    </w:p>
    <w:p>
      <w:pPr>
        <w:rPr>
          <w:rFonts w:hint="eastAsia"/>
        </w:rPr>
      </w:pPr>
      <w:r>
        <w:rPr>
          <w:rFonts w:hint="eastAsia"/>
        </w:rPr>
        <w:t>member：将被设置的类成员的名字。</w:t>
      </w:r>
    </w:p>
    <w:p>
      <w:pPr>
        <w:rPr>
          <w:rFonts w:hint="eastAsia"/>
        </w:rPr>
      </w:pPr>
      <w:r>
        <w:rPr>
          <w:rFonts w:hint="eastAsia"/>
        </w:rPr>
        <w:t>propertyName：将被设置的属性的名字。</w:t>
      </w:r>
    </w:p>
    <w:p>
      <w:pPr>
        <w:rPr>
          <w:rFonts w:hint="eastAsia"/>
        </w:rPr>
      </w:pPr>
      <w:r>
        <w:rPr>
          <w:rFonts w:hint="eastAsia"/>
        </w:rPr>
        <w:t>value：将被转换的值。</w:t>
      </w:r>
    </w:p>
    <w:p>
      <w:pPr>
        <w:rPr>
          <w:rFonts w:hint="eastAsia"/>
        </w:rPr>
      </w:pPr>
      <w:r>
        <w:rPr>
          <w:rFonts w:hint="eastAsia"/>
        </w:rPr>
        <w:t>toType：转换结果的类型。</w:t>
      </w:r>
    </w:p>
    <w:p>
      <w:pPr>
        <w:pStyle w:val="4"/>
        <w:rPr>
          <w:rFonts w:hint="eastAsia"/>
        </w:rPr>
      </w:pPr>
      <w:r>
        <w:rPr>
          <w:rFonts w:hint="eastAsia"/>
        </w:rPr>
        <w:t>DefaultTypeConverter</w:t>
      </w:r>
    </w:p>
    <w:p>
      <w:pPr>
        <w:rPr>
          <w:rFonts w:hint="eastAsia"/>
        </w:rPr>
      </w:pPr>
      <w:r>
        <w:rPr>
          <w:rFonts w:hint="eastAsia"/>
        </w:rPr>
        <w:t>与自行实现TypeConverter接口相比，对该类扩展更容易一些，他是对TypeConverter金额接口的一种默认实现类，且他有简单的方法签名。</w:t>
      </w: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Object convertValue(Map&lt;String, Object&gt; context, Object value, Class toType)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convertValue(value, toType);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Object convertValue(Map&lt;String, Object&gt; context, Object target, Member member,</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String propertyName, Object value, Class toType)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convertValue(context, value, toType);</w:t>
      </w:r>
    </w:p>
    <w:p>
      <w:pPr>
        <w:ind w:firstLine="390"/>
        <w:rPr>
          <w:rFonts w:hint="eastAsia" w:ascii="Courier New" w:hAnsi="Courier New" w:cs="Courier New"/>
          <w:color w:val="000000"/>
          <w:kern w:val="0"/>
          <w:sz w:val="20"/>
          <w:szCs w:val="20"/>
        </w:rPr>
      </w:pPr>
      <w:r>
        <w:rPr>
          <w:rFonts w:ascii="Courier New" w:hAnsi="Courier New" w:cs="Courier New"/>
          <w:color w:val="000000"/>
          <w:kern w:val="0"/>
          <w:sz w:val="20"/>
          <w:szCs w:val="20"/>
        </w:rPr>
        <w:t>}</w:t>
      </w:r>
    </w:p>
    <w:p>
      <w:pPr>
        <w:pStyle w:val="4"/>
        <w:rPr>
          <w:rFonts w:hint="eastAsia"/>
        </w:rPr>
      </w:pPr>
      <w:r>
        <w:rPr>
          <w:rFonts w:hint="eastAsia"/>
        </w:rPr>
        <w:t>自定义类型转换器的配置</w:t>
      </w:r>
    </w:p>
    <w:p>
      <w:pPr>
        <w:rPr>
          <w:rFonts w:hint="eastAsia"/>
        </w:rPr>
      </w:pPr>
      <w:r>
        <w:rPr>
          <w:rFonts w:hint="eastAsia"/>
        </w:rPr>
        <w:t>在使用一个自定义的类型转换器之前，必须先对它进行配置。这种配置可以基于字段，也可以基于类。</w:t>
      </w:r>
    </w:p>
    <w:p>
      <w:pPr>
        <w:pStyle w:val="5"/>
        <w:rPr>
          <w:rFonts w:hint="eastAsia"/>
        </w:rPr>
      </w:pPr>
      <w:r>
        <w:rPr>
          <w:rFonts w:hint="eastAsia"/>
        </w:rPr>
        <w:t>基于字段：</w:t>
      </w:r>
    </w:p>
    <w:p>
      <w:pPr>
        <w:rPr>
          <w:rFonts w:hint="eastAsia"/>
        </w:rPr>
      </w:pPr>
      <w:r>
        <w:rPr>
          <w:rFonts w:hint="eastAsia"/>
        </w:rPr>
        <w:t>在动作类所在的包中创建</w:t>
      </w:r>
      <w:r>
        <w:rPr>
          <w:rFonts w:hint="eastAsia"/>
          <w:i/>
        </w:rPr>
        <w:t>ActionClass</w:t>
      </w:r>
      <w:r>
        <w:rPr>
          <w:rFonts w:hint="eastAsia"/>
        </w:rPr>
        <w:t>-conversion.properties的文件，其中的内容可能为下所示：</w:t>
      </w:r>
    </w:p>
    <w:p>
      <w:pPr>
        <w:rPr>
          <w:rFonts w:hint="eastAsia"/>
        </w:rPr>
      </w:pPr>
      <w:r>
        <w:rPr>
          <w:i/>
        </w:rPr>
        <w:t>fieldname</w:t>
      </w:r>
      <w:r>
        <w:rPr>
          <w:rFonts w:hint="eastAsia"/>
        </w:rPr>
        <w:t>=customConverter1</w:t>
      </w:r>
    </w:p>
    <w:p>
      <w:pPr>
        <w:pStyle w:val="5"/>
        <w:rPr>
          <w:rFonts w:hint="eastAsia"/>
        </w:rPr>
      </w:pPr>
      <w:r>
        <w:rPr>
          <w:rFonts w:hint="eastAsia"/>
        </w:rPr>
        <w:t>基于类：</w:t>
      </w:r>
    </w:p>
    <w:p>
      <w:pPr>
        <w:rPr>
          <w:rFonts w:hint="eastAsia"/>
        </w:rPr>
      </w:pPr>
      <w:r>
        <w:rPr>
          <w:rFonts w:hint="eastAsia"/>
        </w:rPr>
        <w:t>在WEB-INF/classes子目录下创建一个conversion.properties文件，其中的内容可能为下所示：</w:t>
      </w:r>
    </w:p>
    <w:p>
      <w:pPr>
        <w:rPr>
          <w:rFonts w:hint="eastAsia"/>
        </w:rPr>
      </w:pPr>
      <w:r>
        <w:rPr>
          <w:rFonts w:hint="eastAsia"/>
          <w:i/>
        </w:rPr>
        <w:t>fullQualifieldClassName</w:t>
      </w:r>
      <w:r>
        <w:rPr>
          <w:rFonts w:hint="eastAsia"/>
        </w:rPr>
        <w:t>=customerConverter1</w:t>
      </w:r>
    </w:p>
    <w:p>
      <w:pPr>
        <w:pStyle w:val="3"/>
        <w:rPr>
          <w:rFonts w:hint="eastAsia"/>
        </w:rPr>
      </w:pPr>
      <w:r>
        <w:rPr>
          <w:rFonts w:hint="eastAsia"/>
        </w:rPr>
        <w:t>与复杂对象的配合使用</w:t>
      </w:r>
    </w:p>
    <w:p>
      <w:pPr>
        <w:pStyle w:val="4"/>
        <w:rPr>
          <w:rFonts w:hint="eastAsia"/>
        </w:rPr>
      </w:pPr>
      <w:r>
        <w:rPr>
          <w:rFonts w:hint="eastAsia"/>
        </w:rPr>
        <w:t>与Collection配合使用</w:t>
      </w:r>
    </w:p>
    <w:p>
      <w:pPr>
        <w:pStyle w:val="4"/>
        <w:rPr>
          <w:rFonts w:hint="eastAsia"/>
        </w:rPr>
      </w:pPr>
      <w:r>
        <w:rPr>
          <w:rFonts w:hint="eastAsia"/>
        </w:rPr>
        <w:t>与Map配合使用</w:t>
      </w:r>
    </w:p>
    <w:p>
      <w:pPr>
        <w:pStyle w:val="2"/>
        <w:rPr>
          <w:rFonts w:hint="eastAsia"/>
        </w:rPr>
      </w:pPr>
      <w:r>
        <w:rPr>
          <w:rFonts w:hint="eastAsia"/>
        </w:rPr>
        <w:t>验证</w:t>
      </w:r>
    </w:p>
    <w:p>
      <w:pPr>
        <w:rPr>
          <w:rFonts w:hint="eastAsia"/>
        </w:rPr>
      </w:pPr>
      <w:r>
        <w:t>S</w:t>
      </w:r>
      <w:r>
        <w:rPr>
          <w:rFonts w:hint="eastAsia"/>
        </w:rPr>
        <w:t>trut2验证可以通过一个XML配置文件和注解的方式来实现，当然手工验证（编码验证）也是支持的。同时也可以通过XML和注解共同使用的方式实现联合验证。</w:t>
      </w:r>
    </w:p>
    <w:p>
      <w:pPr>
        <w:rPr>
          <w:rFonts w:hint="eastAsia"/>
        </w:rPr>
      </w:pPr>
      <w:r>
        <w:t>S</w:t>
      </w:r>
      <w:r>
        <w:rPr>
          <w:rFonts w:hint="eastAsia"/>
        </w:rPr>
        <w:t>truts2的验证是通过validation和workflow拦截器实现的，它们都属于default interceptor stack。</w:t>
      </w:r>
      <w:r>
        <w:t>validation</w:t>
      </w:r>
      <w:r>
        <w:rPr>
          <w:rFonts w:hint="eastAsia"/>
        </w:rPr>
        <w:t>拦截器用于验证并组织错误消息。</w:t>
      </w:r>
      <w:r>
        <w:t>work</w:t>
      </w:r>
      <w:r>
        <w:rPr>
          <w:rFonts w:hint="eastAsia"/>
        </w:rPr>
        <w:t>flow拦截器用于检测是否包含错误消息，假如有，它将返回结果为input所指向的页面，并将错误消息和原先输入的数据一同呈现给客户。</w:t>
      </w:r>
    </w:p>
    <w:p>
      <w:pPr>
        <w:rPr>
          <w:rFonts w:hint="eastAsia"/>
        </w:rPr>
      </w:pPr>
      <w:r>
        <w:rPr>
          <w:rFonts w:hint="eastAsia"/>
        </w:rPr>
        <w:t>如果您的程序中使用了默认的验证（或者转换器）而没有提供为input的结果，则将出现错误。</w:t>
      </w:r>
    </w:p>
    <w:p>
      <w:pPr>
        <w:pStyle w:val="3"/>
        <w:rPr>
          <w:rFonts w:hint="eastAsia"/>
        </w:rPr>
      </w:pPr>
      <w:r>
        <w:rPr>
          <w:rFonts w:hint="eastAsia"/>
        </w:rPr>
        <w:t>注解验证</w:t>
      </w:r>
    </w:p>
    <w:p>
      <w:pPr>
        <w:rPr>
          <w:rFonts w:hint="eastAsia"/>
        </w:rPr>
      </w:pPr>
      <w:r>
        <w:rPr>
          <w:rFonts w:hint="eastAsia"/>
        </w:rPr>
        <w:t>注解验证从struts2.1版本开始就不建议使用了。</w:t>
      </w:r>
    </w:p>
    <w:p>
      <w:pPr>
        <w:pStyle w:val="3"/>
        <w:rPr>
          <w:rFonts w:hint="eastAsia"/>
        </w:rPr>
      </w:pPr>
      <w:r>
        <w:rPr>
          <w:rFonts w:hint="eastAsia"/>
        </w:rPr>
        <w:t>示例</w:t>
      </w:r>
    </w:p>
    <w:p>
      <w:pPr>
        <w:pStyle w:val="4"/>
        <w:rPr>
          <w:rFonts w:hint="eastAsia"/>
        </w:rPr>
      </w:pPr>
      <w:r>
        <w:rPr>
          <w:rFonts w:hint="eastAsia"/>
        </w:rPr>
        <w:t>基础验证Basic Validation</w:t>
      </w:r>
    </w:p>
    <w:p>
      <w:pPr>
        <w:rPr>
          <w:rFonts w:hint="eastAsia"/>
        </w:rPr>
      </w:pPr>
      <w:r>
        <w:rPr>
          <w:rFonts w:hint="eastAsia"/>
        </w:rPr>
        <w:t>让我们一步一步做一个基础验证的示例</w:t>
      </w:r>
    </w:p>
    <w:p>
      <w:pPr>
        <w:numPr>
          <w:ilvl w:val="0"/>
          <w:numId w:val="3"/>
        </w:numPr>
        <w:rPr>
          <w:rFonts w:hint="eastAsia"/>
        </w:rPr>
      </w:pPr>
      <w:r>
        <w:rPr>
          <w:rFonts w:hint="eastAsia"/>
        </w:rPr>
        <w:t>步骤一：创建输入表单</w:t>
      </w:r>
    </w:p>
    <w:tbl>
      <w:tblPr>
        <w:tblStyle w:val="15"/>
        <w:tblW w:w="0" w:type="auto"/>
        <w:tblInd w:w="0" w:type="dxa"/>
        <w:tblBorders>
          <w:top w:val="single" w:color="99CCFF" w:sz="4" w:space="0"/>
          <w:left w:val="single" w:color="99CCFF" w:sz="4" w:space="0"/>
          <w:bottom w:val="single" w:color="99CCFF" w:sz="4" w:space="0"/>
          <w:right w:val="single" w:color="99CCFF" w:sz="4" w:space="0"/>
          <w:insideH w:val="single" w:color="99CCFF" w:sz="4" w:space="0"/>
          <w:insideV w:val="single" w:color="99CCFF" w:sz="4" w:space="0"/>
        </w:tblBorders>
        <w:tblLayout w:type="fixed"/>
        <w:tblCellMar>
          <w:top w:w="0" w:type="dxa"/>
          <w:left w:w="108" w:type="dxa"/>
          <w:bottom w:w="0" w:type="dxa"/>
          <w:right w:w="108" w:type="dxa"/>
        </w:tblCellMar>
      </w:tblPr>
      <w:tblGrid>
        <w:gridCol w:w="8522"/>
      </w:tblGrid>
      <w:tr>
        <w:tblPrEx>
          <w:tblBorders>
            <w:top w:val="single" w:color="99CCFF" w:sz="4" w:space="0"/>
            <w:left w:val="single" w:color="99CCFF" w:sz="4" w:space="0"/>
            <w:bottom w:val="single" w:color="99CCFF" w:sz="4" w:space="0"/>
            <w:right w:val="single" w:color="99CCFF" w:sz="4" w:space="0"/>
            <w:insideH w:val="single" w:color="99CCFF" w:sz="4" w:space="0"/>
            <w:insideV w:val="single" w:color="99CCFF" w:sz="4" w:space="0"/>
          </w:tblBorders>
          <w:tblCellMar>
            <w:top w:w="0" w:type="dxa"/>
            <w:left w:w="108" w:type="dxa"/>
            <w:bottom w:w="0" w:type="dxa"/>
            <w:right w:w="108" w:type="dxa"/>
          </w:tblCellMar>
        </w:tblPrEx>
        <w:tc>
          <w:tcPr>
            <w:tcW w:w="8522" w:type="dxa"/>
            <w:shd w:val="clear" w:color="auto" w:fill="E6E6E6"/>
            <w:noWrap w:val="0"/>
            <w:vAlign w:val="top"/>
          </w:tcPr>
          <w:p>
            <w:pPr>
              <w:jc w:val="center"/>
              <w:rPr>
                <w:rFonts w:hint="eastAsia"/>
                <w:b/>
              </w:rPr>
            </w:pPr>
            <w:bookmarkStart w:id="4" w:name="OLE_LINK2"/>
            <w:r>
              <w:rPr>
                <w:b/>
              </w:rPr>
              <w:t>create</w:t>
            </w:r>
            <w:r>
              <w:rPr>
                <w:rFonts w:hint="eastAsia"/>
                <w:b/>
              </w:rPr>
              <w:t>.jsp</w:t>
            </w:r>
          </w:p>
        </w:tc>
      </w:tr>
      <w:tr>
        <w:tblPrEx>
          <w:tblBorders>
            <w:top w:val="single" w:color="99CCFF" w:sz="4" w:space="0"/>
            <w:left w:val="single" w:color="99CCFF" w:sz="4" w:space="0"/>
            <w:bottom w:val="single" w:color="99CCFF" w:sz="4" w:space="0"/>
            <w:right w:val="single" w:color="99CCFF" w:sz="4" w:space="0"/>
            <w:insideH w:val="single" w:color="99CCFF" w:sz="4" w:space="0"/>
            <w:insideV w:val="single" w:color="99CCFF" w:sz="4" w:space="0"/>
          </w:tblBorders>
          <w:tblCellMar>
            <w:top w:w="0" w:type="dxa"/>
            <w:left w:w="108" w:type="dxa"/>
            <w:bottom w:w="0" w:type="dxa"/>
            <w:right w:w="108" w:type="dxa"/>
          </w:tblCellMar>
        </w:tblPrEx>
        <w:tc>
          <w:tcPr>
            <w:tcW w:w="8522" w:type="dxa"/>
            <w:noWrap w:val="0"/>
            <w:vAlign w:val="top"/>
          </w:tcPr>
          <w:p>
            <w:r>
              <w:t>&lt;body&gt;</w:t>
            </w:r>
          </w:p>
          <w:p>
            <w:r>
              <w:tab/>
            </w:r>
            <w:r>
              <w:t>&lt;s:form action="helloValidation"&gt;</w:t>
            </w:r>
          </w:p>
          <w:p>
            <w:pPr>
              <w:rPr>
                <w:rFonts w:hint="eastAsia"/>
              </w:rPr>
            </w:pPr>
            <w:r>
              <w:rPr>
                <w:rFonts w:hint="eastAsia"/>
              </w:rPr>
              <w:tab/>
            </w:r>
            <w:r>
              <w:rPr>
                <w:rFonts w:hint="eastAsia"/>
              </w:rPr>
              <w:tab/>
            </w:r>
            <w:r>
              <w:rPr>
                <w:rFonts w:hint="eastAsia"/>
              </w:rPr>
              <w:t>&lt;s:textfield name="name" label="姓名"&gt;&lt;/s:textfield&gt;</w:t>
            </w:r>
          </w:p>
          <w:p>
            <w:pPr>
              <w:rPr>
                <w:rFonts w:hint="eastAsia"/>
              </w:rPr>
            </w:pPr>
            <w:r>
              <w:rPr>
                <w:rFonts w:hint="eastAsia"/>
              </w:rPr>
              <w:tab/>
            </w:r>
            <w:r>
              <w:rPr>
                <w:rFonts w:hint="eastAsia"/>
              </w:rPr>
              <w:tab/>
            </w:r>
            <w:r>
              <w:rPr>
                <w:rFonts w:hint="eastAsia"/>
              </w:rPr>
              <w:t>&lt;s:textfield name="age" label="年龄"&gt;&lt;/s:textfield&gt;</w:t>
            </w:r>
          </w:p>
          <w:p>
            <w:pPr>
              <w:rPr>
                <w:rFonts w:hint="eastAsia"/>
              </w:rPr>
            </w:pPr>
            <w:r>
              <w:rPr>
                <w:rFonts w:hint="eastAsia"/>
              </w:rPr>
              <w:tab/>
            </w:r>
            <w:r>
              <w:rPr>
                <w:rFonts w:hint="eastAsia"/>
              </w:rPr>
              <w:tab/>
            </w:r>
            <w:r>
              <w:rPr>
                <w:rFonts w:hint="eastAsia"/>
              </w:rPr>
              <w:t>&lt;s:textfield name="address" label="籍贯"&gt;&lt;/s:textfield&gt;</w:t>
            </w:r>
          </w:p>
          <w:p>
            <w:pPr>
              <w:rPr>
                <w:rFonts w:hint="eastAsia"/>
              </w:rPr>
            </w:pPr>
            <w:r>
              <w:rPr>
                <w:rFonts w:hint="eastAsia"/>
              </w:rPr>
              <w:tab/>
            </w:r>
            <w:r>
              <w:rPr>
                <w:rFonts w:hint="eastAsia"/>
              </w:rPr>
              <w:tab/>
            </w:r>
            <w:r>
              <w:rPr>
                <w:rFonts w:hint="eastAsia"/>
              </w:rPr>
              <w:t>&lt;s:submit value="提交"&gt;&lt;/s:submit&gt;</w:t>
            </w:r>
          </w:p>
          <w:p>
            <w:r>
              <w:tab/>
            </w:r>
            <w:r>
              <w:t>&lt;/s:form&gt;</w:t>
            </w:r>
          </w:p>
          <w:p>
            <w:pPr>
              <w:rPr>
                <w:rFonts w:hint="eastAsia"/>
              </w:rPr>
            </w:pPr>
            <w:r>
              <w:t>&lt;/body&gt;</w:t>
            </w:r>
          </w:p>
        </w:tc>
      </w:tr>
      <w:bookmarkEnd w:id="4"/>
    </w:tbl>
    <w:p>
      <w:pPr>
        <w:numPr>
          <w:ilvl w:val="0"/>
          <w:numId w:val="3"/>
        </w:numPr>
        <w:rPr>
          <w:rFonts w:hint="eastAsia"/>
        </w:rPr>
      </w:pPr>
      <w:r>
        <w:rPr>
          <w:rFonts w:hint="eastAsia"/>
        </w:rPr>
        <w:t>步骤二：创建动作类</w:t>
      </w:r>
    </w:p>
    <w:tbl>
      <w:tblPr>
        <w:tblStyle w:val="15"/>
        <w:tblW w:w="0" w:type="auto"/>
        <w:tblInd w:w="0" w:type="dxa"/>
        <w:tblBorders>
          <w:top w:val="single" w:color="99CCFF" w:sz="4" w:space="0"/>
          <w:left w:val="single" w:color="99CCFF" w:sz="4" w:space="0"/>
          <w:bottom w:val="single" w:color="99CCFF" w:sz="4" w:space="0"/>
          <w:right w:val="single" w:color="99CCFF" w:sz="4" w:space="0"/>
          <w:insideH w:val="single" w:color="99CCFF" w:sz="4" w:space="0"/>
          <w:insideV w:val="single" w:color="99CCFF" w:sz="4" w:space="0"/>
        </w:tblBorders>
        <w:tblLayout w:type="fixed"/>
        <w:tblCellMar>
          <w:top w:w="0" w:type="dxa"/>
          <w:left w:w="108" w:type="dxa"/>
          <w:bottom w:w="0" w:type="dxa"/>
          <w:right w:w="108" w:type="dxa"/>
        </w:tblCellMar>
      </w:tblPr>
      <w:tblGrid>
        <w:gridCol w:w="8522"/>
      </w:tblGrid>
      <w:tr>
        <w:tblPrEx>
          <w:tblBorders>
            <w:top w:val="single" w:color="99CCFF" w:sz="4" w:space="0"/>
            <w:left w:val="single" w:color="99CCFF" w:sz="4" w:space="0"/>
            <w:bottom w:val="single" w:color="99CCFF" w:sz="4" w:space="0"/>
            <w:right w:val="single" w:color="99CCFF" w:sz="4" w:space="0"/>
            <w:insideH w:val="single" w:color="99CCFF" w:sz="4" w:space="0"/>
            <w:insideV w:val="single" w:color="99CCFF" w:sz="4" w:space="0"/>
          </w:tblBorders>
          <w:tblCellMar>
            <w:top w:w="0" w:type="dxa"/>
            <w:left w:w="108" w:type="dxa"/>
            <w:bottom w:w="0" w:type="dxa"/>
            <w:right w:w="108" w:type="dxa"/>
          </w:tblCellMar>
        </w:tblPrEx>
        <w:tc>
          <w:tcPr>
            <w:tcW w:w="8522" w:type="dxa"/>
            <w:shd w:val="clear" w:color="auto" w:fill="E6E6E6"/>
            <w:noWrap w:val="0"/>
            <w:vAlign w:val="top"/>
          </w:tcPr>
          <w:p>
            <w:pPr>
              <w:jc w:val="center"/>
              <w:rPr>
                <w:rFonts w:hint="eastAsia"/>
                <w:b/>
              </w:rPr>
            </w:pPr>
            <w:r>
              <w:rPr>
                <w:b/>
              </w:rPr>
              <w:t>HelloAction</w:t>
            </w:r>
            <w:r>
              <w:rPr>
                <w:rFonts w:hint="eastAsia"/>
                <w:b/>
              </w:rPr>
              <w:t>.java</w:t>
            </w:r>
          </w:p>
        </w:tc>
      </w:tr>
      <w:tr>
        <w:tblPrEx>
          <w:tblBorders>
            <w:top w:val="single" w:color="99CCFF" w:sz="4" w:space="0"/>
            <w:left w:val="single" w:color="99CCFF" w:sz="4" w:space="0"/>
            <w:bottom w:val="single" w:color="99CCFF" w:sz="4" w:space="0"/>
            <w:right w:val="single" w:color="99CCFF" w:sz="4" w:space="0"/>
            <w:insideH w:val="single" w:color="99CCFF" w:sz="4" w:space="0"/>
            <w:insideV w:val="single" w:color="99CCFF" w:sz="4" w:space="0"/>
          </w:tblBorders>
          <w:tblCellMar>
            <w:top w:w="0" w:type="dxa"/>
            <w:left w:w="108" w:type="dxa"/>
            <w:bottom w:w="0" w:type="dxa"/>
            <w:right w:w="108" w:type="dxa"/>
          </w:tblCellMar>
        </w:tblPrEx>
        <w:trPr>
          <w:trHeight w:val="3814" w:hRule="atLeast"/>
        </w:trPr>
        <w:tc>
          <w:tcPr>
            <w:tcW w:w="8522" w:type="dxa"/>
            <w:noWrap w:val="0"/>
            <w:vAlign w:val="top"/>
          </w:tcPr>
          <w:p>
            <w:r>
              <w:t>package cn.wzhting;</w:t>
            </w:r>
          </w:p>
          <w:p/>
          <w:p>
            <w:r>
              <w:t>import com.opensymphony.xwork2.ActionSupport;</w:t>
            </w:r>
          </w:p>
          <w:p/>
          <w:p>
            <w:r>
              <w:t>public class HelloAction extends ActionSupport {</w:t>
            </w:r>
          </w:p>
          <w:p/>
          <w:p>
            <w:r>
              <w:tab/>
            </w:r>
            <w:r>
              <w:t>private static final long serialVersionUID = 117358005790515177L;</w:t>
            </w:r>
          </w:p>
          <w:p>
            <w:r>
              <w:tab/>
            </w:r>
            <w:r>
              <w:t>private String name;</w:t>
            </w:r>
          </w:p>
          <w:p>
            <w:r>
              <w:tab/>
            </w:r>
            <w:r>
              <w:t>private Integer age;</w:t>
            </w:r>
          </w:p>
          <w:p>
            <w:r>
              <w:tab/>
            </w:r>
            <w:r>
              <w:t>private String address;</w:t>
            </w:r>
          </w:p>
          <w:p>
            <w:r>
              <w:tab/>
            </w:r>
            <w:r>
              <w:t>public String getName() {</w:t>
            </w:r>
          </w:p>
          <w:p>
            <w:r>
              <w:tab/>
            </w:r>
            <w:r>
              <w:tab/>
            </w:r>
            <w:r>
              <w:t>return name;</w:t>
            </w:r>
          </w:p>
          <w:p>
            <w:r>
              <w:tab/>
            </w:r>
            <w:r>
              <w:t>}</w:t>
            </w:r>
          </w:p>
          <w:p>
            <w:r>
              <w:tab/>
            </w:r>
            <w:r>
              <w:t>public void setName(String name) {</w:t>
            </w:r>
          </w:p>
          <w:p>
            <w:r>
              <w:tab/>
            </w:r>
            <w:r>
              <w:tab/>
            </w:r>
            <w:r>
              <w:t>this.name = name;</w:t>
            </w:r>
          </w:p>
          <w:p>
            <w:r>
              <w:tab/>
            </w:r>
            <w:r>
              <w:t>}</w:t>
            </w:r>
          </w:p>
          <w:p>
            <w:r>
              <w:tab/>
            </w:r>
          </w:p>
          <w:p>
            <w:r>
              <w:tab/>
            </w:r>
            <w:r>
              <w:t>public Integer getAge() {</w:t>
            </w:r>
          </w:p>
          <w:p>
            <w:r>
              <w:tab/>
            </w:r>
            <w:r>
              <w:tab/>
            </w:r>
            <w:r>
              <w:t>return age;</w:t>
            </w:r>
          </w:p>
          <w:p>
            <w:r>
              <w:tab/>
            </w:r>
            <w:r>
              <w:t>}</w:t>
            </w:r>
          </w:p>
          <w:p>
            <w:r>
              <w:tab/>
            </w:r>
            <w:r>
              <w:t>public void setAge(Integer age) {</w:t>
            </w:r>
          </w:p>
          <w:p>
            <w:r>
              <w:tab/>
            </w:r>
            <w:r>
              <w:tab/>
            </w:r>
            <w:r>
              <w:t>this.age = age;</w:t>
            </w:r>
          </w:p>
          <w:p>
            <w:r>
              <w:tab/>
            </w:r>
            <w:r>
              <w:t>}</w:t>
            </w:r>
          </w:p>
          <w:p>
            <w:r>
              <w:tab/>
            </w:r>
            <w:r>
              <w:t>public String getAddress() {</w:t>
            </w:r>
          </w:p>
          <w:p>
            <w:r>
              <w:tab/>
            </w:r>
            <w:r>
              <w:tab/>
            </w:r>
            <w:r>
              <w:t>return address;</w:t>
            </w:r>
          </w:p>
          <w:p>
            <w:r>
              <w:tab/>
            </w:r>
            <w:r>
              <w:t>}</w:t>
            </w:r>
          </w:p>
          <w:p>
            <w:r>
              <w:tab/>
            </w:r>
            <w:r>
              <w:t>public void setAddress(String address) {</w:t>
            </w:r>
          </w:p>
          <w:p>
            <w:r>
              <w:tab/>
            </w:r>
            <w:r>
              <w:tab/>
            </w:r>
            <w:r>
              <w:t>this.address = address;</w:t>
            </w:r>
          </w:p>
          <w:p>
            <w:r>
              <w:tab/>
            </w:r>
            <w:r>
              <w:t>}</w:t>
            </w:r>
          </w:p>
          <w:p>
            <w:r>
              <w:tab/>
            </w:r>
          </w:p>
          <w:p>
            <w:pPr>
              <w:rPr>
                <w:rFonts w:hint="eastAsia"/>
              </w:rPr>
            </w:pPr>
            <w:r>
              <w:t>}</w:t>
            </w:r>
          </w:p>
        </w:tc>
      </w:tr>
    </w:tbl>
    <w:p>
      <w:pPr>
        <w:numPr>
          <w:ilvl w:val="0"/>
          <w:numId w:val="3"/>
        </w:numPr>
        <w:rPr>
          <w:rFonts w:hint="eastAsia"/>
        </w:rPr>
      </w:pPr>
      <w:r>
        <w:rPr>
          <w:rFonts w:hint="eastAsia"/>
        </w:rPr>
        <w:t>步骤三：创建验证器。验证配置文件必须是以下两种形式之一</w:t>
      </w:r>
    </w:p>
    <w:p>
      <w:pPr>
        <w:numPr>
          <w:ilvl w:val="0"/>
          <w:numId w:val="4"/>
        </w:numPr>
        <w:rPr>
          <w:rFonts w:hint="eastAsia"/>
        </w:rPr>
      </w:pPr>
      <w:r>
        <w:rPr>
          <w:rFonts w:hint="eastAsia"/>
        </w:rPr>
        <w:t>&lt;ActionClassName&gt;-validation.xml</w:t>
      </w:r>
    </w:p>
    <w:p>
      <w:pPr>
        <w:numPr>
          <w:ilvl w:val="0"/>
          <w:numId w:val="4"/>
        </w:numPr>
        <w:rPr>
          <w:rFonts w:hint="eastAsia"/>
        </w:rPr>
      </w:pPr>
      <w:r>
        <w:rPr>
          <w:rFonts w:hint="eastAsia"/>
        </w:rPr>
        <w:t>&lt;ActionClassName&gt;-&lt;ActionAliasName&gt;-validation.xml</w:t>
      </w:r>
    </w:p>
    <w:tbl>
      <w:tblPr>
        <w:tblStyle w:val="15"/>
        <w:tblW w:w="0" w:type="auto"/>
        <w:tblInd w:w="0" w:type="dxa"/>
        <w:tblBorders>
          <w:top w:val="single" w:color="99CCFF" w:sz="4" w:space="0"/>
          <w:left w:val="single" w:color="99CCFF" w:sz="4" w:space="0"/>
          <w:bottom w:val="single" w:color="99CCFF" w:sz="4" w:space="0"/>
          <w:right w:val="single" w:color="99CCFF" w:sz="4" w:space="0"/>
          <w:insideH w:val="single" w:color="99CCFF" w:sz="4" w:space="0"/>
          <w:insideV w:val="single" w:color="99CCFF" w:sz="4" w:space="0"/>
        </w:tblBorders>
        <w:tblLayout w:type="fixed"/>
        <w:tblCellMar>
          <w:top w:w="0" w:type="dxa"/>
          <w:left w:w="108" w:type="dxa"/>
          <w:bottom w:w="0" w:type="dxa"/>
          <w:right w:w="108" w:type="dxa"/>
        </w:tblCellMar>
      </w:tblPr>
      <w:tblGrid>
        <w:gridCol w:w="8522"/>
      </w:tblGrid>
      <w:tr>
        <w:tblPrEx>
          <w:tblBorders>
            <w:top w:val="single" w:color="99CCFF" w:sz="4" w:space="0"/>
            <w:left w:val="single" w:color="99CCFF" w:sz="4" w:space="0"/>
            <w:bottom w:val="single" w:color="99CCFF" w:sz="4" w:space="0"/>
            <w:right w:val="single" w:color="99CCFF" w:sz="4" w:space="0"/>
            <w:insideH w:val="single" w:color="99CCFF" w:sz="4" w:space="0"/>
            <w:insideV w:val="single" w:color="99CCFF" w:sz="4" w:space="0"/>
          </w:tblBorders>
          <w:tblCellMar>
            <w:top w:w="0" w:type="dxa"/>
            <w:left w:w="108" w:type="dxa"/>
            <w:bottom w:w="0" w:type="dxa"/>
            <w:right w:w="108" w:type="dxa"/>
          </w:tblCellMar>
        </w:tblPrEx>
        <w:tc>
          <w:tcPr>
            <w:tcW w:w="8522" w:type="dxa"/>
            <w:shd w:val="clear" w:color="auto" w:fill="E6E6E6"/>
            <w:noWrap w:val="0"/>
            <w:vAlign w:val="top"/>
          </w:tcPr>
          <w:p>
            <w:pPr>
              <w:jc w:val="center"/>
              <w:rPr>
                <w:rFonts w:hint="eastAsia"/>
                <w:b/>
              </w:rPr>
            </w:pPr>
            <w:bookmarkStart w:id="5" w:name="OLE_LINK3"/>
            <w:bookmarkStart w:id="6" w:name="OLE_LINK4"/>
            <w:r>
              <w:rPr>
                <w:b/>
              </w:rPr>
              <w:t>HelloAction-validation.xml</w:t>
            </w:r>
          </w:p>
        </w:tc>
      </w:tr>
      <w:tr>
        <w:tblPrEx>
          <w:tblBorders>
            <w:top w:val="single" w:color="99CCFF" w:sz="4" w:space="0"/>
            <w:left w:val="single" w:color="99CCFF" w:sz="4" w:space="0"/>
            <w:bottom w:val="single" w:color="99CCFF" w:sz="4" w:space="0"/>
            <w:right w:val="single" w:color="99CCFF" w:sz="4" w:space="0"/>
            <w:insideH w:val="single" w:color="99CCFF" w:sz="4" w:space="0"/>
            <w:insideV w:val="single" w:color="99CCFF" w:sz="4" w:space="0"/>
          </w:tblBorders>
          <w:tblCellMar>
            <w:top w:w="0" w:type="dxa"/>
            <w:left w:w="108" w:type="dxa"/>
            <w:bottom w:w="0" w:type="dxa"/>
            <w:right w:w="108" w:type="dxa"/>
          </w:tblCellMar>
        </w:tblPrEx>
        <w:tc>
          <w:tcPr>
            <w:tcW w:w="8522" w:type="dxa"/>
            <w:noWrap w:val="0"/>
            <w:vAlign w:val="top"/>
          </w:tcPr>
          <w:p>
            <w:r>
              <w:t>&lt;?xml version="1.0" encoding="UTF-8"?&gt;</w:t>
            </w:r>
          </w:p>
          <w:p>
            <w:bookmarkStart w:id="7" w:name="OLE_LINK60"/>
            <w:bookmarkStart w:id="8" w:name="OLE_LINK59"/>
            <w:r>
              <w:t xml:space="preserve">&lt;!DOCTYPE validators PUBLIC </w:t>
            </w:r>
          </w:p>
          <w:p>
            <w:r>
              <w:t xml:space="preserve">  </w:t>
            </w:r>
            <w:r>
              <w:tab/>
            </w:r>
            <w:r>
              <w:tab/>
            </w:r>
            <w:r>
              <w:t xml:space="preserve">"-//OpenSymphony Group//XWork Validator 1.0.2//EN" </w:t>
            </w:r>
          </w:p>
          <w:p>
            <w:r>
              <w:t xml:space="preserve">  </w:t>
            </w:r>
            <w:r>
              <w:tab/>
            </w:r>
            <w:r>
              <w:tab/>
            </w:r>
            <w:r>
              <w:t>"http://www.opensymphony.com/xwork/xwork-validator-1.0.2.dtd"&gt;</w:t>
            </w:r>
          </w:p>
          <w:bookmarkEnd w:id="7"/>
          <w:bookmarkEnd w:id="8"/>
          <w:p>
            <w:r>
              <w:t>&lt;validators&gt;</w:t>
            </w:r>
          </w:p>
          <w:p>
            <w:r>
              <w:tab/>
            </w:r>
            <w:r>
              <w:t>&lt;field name="name"&gt;</w:t>
            </w:r>
          </w:p>
          <w:p>
            <w:r>
              <w:tab/>
            </w:r>
            <w:r>
              <w:tab/>
            </w:r>
            <w:r>
              <w:t>&lt;field-validator type="requiredstring"&gt;</w:t>
            </w:r>
          </w:p>
          <w:p>
            <w:pPr>
              <w:rPr>
                <w:rFonts w:hint="eastAsia"/>
              </w:rPr>
            </w:pPr>
            <w:r>
              <w:rPr>
                <w:rFonts w:hint="eastAsia"/>
              </w:rPr>
              <w:tab/>
            </w:r>
            <w:r>
              <w:rPr>
                <w:rFonts w:hint="eastAsia"/>
              </w:rPr>
              <w:tab/>
            </w:r>
            <w:r>
              <w:rPr>
                <w:rFonts w:hint="eastAsia"/>
              </w:rPr>
              <w:tab/>
            </w:r>
            <w:r>
              <w:rPr>
                <w:rFonts w:hint="eastAsia"/>
              </w:rPr>
              <w:t>&lt;message&gt;请输入姓名&lt;/message&gt;</w:t>
            </w:r>
          </w:p>
          <w:p>
            <w:r>
              <w:tab/>
            </w:r>
            <w:r>
              <w:tab/>
            </w:r>
            <w:r>
              <w:t>&lt;/field-validator&gt;</w:t>
            </w:r>
          </w:p>
          <w:p>
            <w:r>
              <w:tab/>
            </w:r>
            <w:r>
              <w:t>&lt;/field&gt;</w:t>
            </w:r>
          </w:p>
          <w:p>
            <w:r>
              <w:tab/>
            </w:r>
            <w:r>
              <w:t>&lt;field name="age"&gt;</w:t>
            </w:r>
          </w:p>
          <w:p>
            <w:r>
              <w:tab/>
            </w:r>
            <w:r>
              <w:tab/>
            </w:r>
            <w:r>
              <w:t>&lt;field-validator type="int"&gt;</w:t>
            </w:r>
          </w:p>
          <w:p>
            <w:r>
              <w:tab/>
            </w:r>
            <w:r>
              <w:tab/>
            </w:r>
            <w:r>
              <w:tab/>
            </w:r>
            <w:r>
              <w:t>&lt;param name="min"&gt;13&lt;/param&gt;</w:t>
            </w:r>
          </w:p>
          <w:p>
            <w:r>
              <w:tab/>
            </w:r>
            <w:r>
              <w:tab/>
            </w:r>
            <w:r>
              <w:tab/>
            </w:r>
            <w:r>
              <w:t>&lt;param name="max"&gt;19&lt;/param&gt;</w:t>
            </w:r>
          </w:p>
          <w:p>
            <w:pPr>
              <w:rPr>
                <w:rFonts w:hint="eastAsia"/>
              </w:rPr>
            </w:pPr>
            <w:r>
              <w:rPr>
                <w:rFonts w:hint="eastAsia"/>
              </w:rPr>
              <w:tab/>
            </w:r>
            <w:r>
              <w:rPr>
                <w:rFonts w:hint="eastAsia"/>
              </w:rPr>
              <w:tab/>
            </w:r>
            <w:r>
              <w:rPr>
                <w:rFonts w:hint="eastAsia"/>
              </w:rPr>
              <w:tab/>
            </w:r>
            <w:r>
              <w:rPr>
                <w:rFonts w:hint="eastAsia"/>
              </w:rPr>
              <w:t>&lt;message&gt;年龄为13~19周岁的才允许填写&lt;/message&gt;</w:t>
            </w:r>
          </w:p>
          <w:p>
            <w:r>
              <w:tab/>
            </w:r>
            <w:r>
              <w:tab/>
            </w:r>
            <w:r>
              <w:t>&lt;/field-validator&gt;</w:t>
            </w:r>
          </w:p>
          <w:p>
            <w:r>
              <w:tab/>
            </w:r>
            <w:r>
              <w:t>&lt;/field&gt;</w:t>
            </w:r>
          </w:p>
          <w:p>
            <w:pPr>
              <w:rPr>
                <w:rFonts w:hint="eastAsia"/>
              </w:rPr>
            </w:pPr>
            <w:r>
              <w:t>&lt;/validators&gt;</w:t>
            </w:r>
          </w:p>
        </w:tc>
      </w:tr>
      <w:bookmarkEnd w:id="5"/>
      <w:bookmarkEnd w:id="6"/>
    </w:tbl>
    <w:p>
      <w:pPr>
        <w:numPr>
          <w:ilvl w:val="0"/>
          <w:numId w:val="3"/>
        </w:numPr>
        <w:rPr>
          <w:rFonts w:hint="eastAsia"/>
        </w:rPr>
      </w:pPr>
      <w:r>
        <w:rPr>
          <w:rFonts w:hint="eastAsia"/>
        </w:rPr>
        <w:t>步骤四：请确认你的struts.xml文件中该动作有input的结果。</w:t>
      </w:r>
    </w:p>
    <w:tbl>
      <w:tblPr>
        <w:tblStyle w:val="15"/>
        <w:tblW w:w="0" w:type="auto"/>
        <w:tblInd w:w="0" w:type="dxa"/>
        <w:tblBorders>
          <w:top w:val="single" w:color="99CCFF" w:sz="4" w:space="0"/>
          <w:left w:val="single" w:color="99CCFF" w:sz="4" w:space="0"/>
          <w:bottom w:val="single" w:color="99CCFF" w:sz="4" w:space="0"/>
          <w:right w:val="single" w:color="99CCFF" w:sz="4" w:space="0"/>
          <w:insideH w:val="single" w:color="99CCFF" w:sz="4" w:space="0"/>
          <w:insideV w:val="single" w:color="99CCFF" w:sz="4" w:space="0"/>
        </w:tblBorders>
        <w:tblLayout w:type="fixed"/>
        <w:tblCellMar>
          <w:top w:w="0" w:type="dxa"/>
          <w:left w:w="108" w:type="dxa"/>
          <w:bottom w:w="0" w:type="dxa"/>
          <w:right w:w="108" w:type="dxa"/>
        </w:tblCellMar>
      </w:tblPr>
      <w:tblGrid>
        <w:gridCol w:w="8522"/>
      </w:tblGrid>
      <w:tr>
        <w:tblPrEx>
          <w:tblBorders>
            <w:top w:val="single" w:color="99CCFF" w:sz="4" w:space="0"/>
            <w:left w:val="single" w:color="99CCFF" w:sz="4" w:space="0"/>
            <w:bottom w:val="single" w:color="99CCFF" w:sz="4" w:space="0"/>
            <w:right w:val="single" w:color="99CCFF" w:sz="4" w:space="0"/>
            <w:insideH w:val="single" w:color="99CCFF" w:sz="4" w:space="0"/>
            <w:insideV w:val="single" w:color="99CCFF" w:sz="4" w:space="0"/>
          </w:tblBorders>
          <w:tblCellMar>
            <w:top w:w="0" w:type="dxa"/>
            <w:left w:w="108" w:type="dxa"/>
            <w:bottom w:w="0" w:type="dxa"/>
            <w:right w:w="108" w:type="dxa"/>
          </w:tblCellMar>
        </w:tblPrEx>
        <w:tc>
          <w:tcPr>
            <w:tcW w:w="8522" w:type="dxa"/>
            <w:shd w:val="clear" w:color="auto" w:fill="E6E6E6"/>
            <w:noWrap w:val="0"/>
            <w:vAlign w:val="top"/>
          </w:tcPr>
          <w:p>
            <w:pPr>
              <w:jc w:val="center"/>
              <w:rPr>
                <w:rFonts w:hint="eastAsia"/>
                <w:b/>
              </w:rPr>
            </w:pPr>
            <w:bookmarkStart w:id="9" w:name="OLE_LINK5"/>
            <w:bookmarkStart w:id="10" w:name="OLE_LINK6"/>
            <w:r>
              <w:rPr>
                <w:rFonts w:hint="eastAsia"/>
                <w:b/>
              </w:rPr>
              <w:t>struts</w:t>
            </w:r>
            <w:r>
              <w:rPr>
                <w:b/>
              </w:rPr>
              <w:t>.xml</w:t>
            </w:r>
          </w:p>
        </w:tc>
      </w:tr>
      <w:tr>
        <w:tblPrEx>
          <w:tblBorders>
            <w:top w:val="single" w:color="99CCFF" w:sz="4" w:space="0"/>
            <w:left w:val="single" w:color="99CCFF" w:sz="4" w:space="0"/>
            <w:bottom w:val="single" w:color="99CCFF" w:sz="4" w:space="0"/>
            <w:right w:val="single" w:color="99CCFF" w:sz="4" w:space="0"/>
            <w:insideH w:val="single" w:color="99CCFF" w:sz="4" w:space="0"/>
            <w:insideV w:val="single" w:color="99CCFF" w:sz="4" w:space="0"/>
          </w:tblBorders>
          <w:tblCellMar>
            <w:top w:w="0" w:type="dxa"/>
            <w:left w:w="108" w:type="dxa"/>
            <w:bottom w:w="0" w:type="dxa"/>
            <w:right w:w="108" w:type="dxa"/>
          </w:tblCellMar>
        </w:tblPrEx>
        <w:tc>
          <w:tcPr>
            <w:tcW w:w="8522" w:type="dxa"/>
            <w:noWrap w:val="0"/>
            <w:vAlign w:val="top"/>
          </w:tcPr>
          <w:p>
            <w:pPr>
              <w:rPr>
                <w:rFonts w:hint="eastAsia"/>
              </w:rPr>
            </w:pPr>
            <w:r>
              <w:t>…</w:t>
            </w:r>
          </w:p>
          <w:p>
            <w:r>
              <w:t>&lt;action name="helloValidation" class="cn.wzhting.HelloAction"&gt;</w:t>
            </w:r>
          </w:p>
          <w:p>
            <w:r>
              <w:tab/>
            </w:r>
            <w:r>
              <w:t>&lt;result name="success"&gt;/createConfirm.jsp&lt;/result&gt;</w:t>
            </w:r>
          </w:p>
          <w:p>
            <w:r>
              <w:tab/>
            </w:r>
            <w:r>
              <w:t>&lt;result name="error"&gt;/error.jsp&lt;/result&gt;</w:t>
            </w:r>
          </w:p>
          <w:p>
            <w:r>
              <w:tab/>
            </w:r>
            <w:r>
              <w:t>&lt;result name="input"&gt;/create.jsp&lt;/result&gt;</w:t>
            </w:r>
          </w:p>
          <w:p>
            <w:pPr>
              <w:rPr>
                <w:rFonts w:hint="eastAsia"/>
              </w:rPr>
            </w:pPr>
            <w:r>
              <w:t>&lt;/action&gt;</w:t>
            </w:r>
          </w:p>
          <w:p>
            <w:pPr>
              <w:rPr>
                <w:rFonts w:hint="eastAsia"/>
              </w:rPr>
            </w:pPr>
            <w:r>
              <w:t>…</w:t>
            </w:r>
          </w:p>
        </w:tc>
      </w:tr>
      <w:bookmarkEnd w:id="9"/>
      <w:bookmarkEnd w:id="10"/>
    </w:tbl>
    <w:p>
      <w:pPr>
        <w:rPr>
          <w:rFonts w:hint="eastAsia"/>
        </w:rPr>
      </w:pPr>
      <w:r>
        <w:rPr>
          <w:rFonts w:hint="eastAsia"/>
        </w:rPr>
        <w:t>假如你没有这样设置，你将会得到“</w:t>
      </w:r>
      <w:r>
        <w:t>No result defined for action *** and result input</w:t>
      </w:r>
      <w:r>
        <w:rPr>
          <w:rFonts w:hint="eastAsia"/>
        </w:rPr>
        <w:t>”的错误提示。</w:t>
      </w:r>
    </w:p>
    <w:p>
      <w:pPr>
        <w:pStyle w:val="4"/>
        <w:rPr>
          <w:rFonts w:hint="eastAsia"/>
        </w:rPr>
      </w:pPr>
      <w:r>
        <w:rPr>
          <w:rFonts w:hint="eastAsia"/>
        </w:rPr>
        <w:t>客户端验证Client-side Validation</w:t>
      </w:r>
    </w:p>
    <w:p>
      <w:pPr>
        <w:rPr>
          <w:rFonts w:hint="eastAsia"/>
        </w:rPr>
      </w:pPr>
      <w:r>
        <w:rPr>
          <w:rFonts w:hint="eastAsia"/>
        </w:rPr>
        <w:t>让我们一步一步做一个客户端验证的示例</w:t>
      </w:r>
    </w:p>
    <w:p>
      <w:pPr>
        <w:numPr>
          <w:ilvl w:val="0"/>
          <w:numId w:val="5"/>
        </w:numPr>
        <w:rPr>
          <w:rFonts w:hint="eastAsia"/>
        </w:rPr>
      </w:pPr>
      <w:r>
        <w:rPr>
          <w:rFonts w:hint="eastAsia"/>
        </w:rPr>
        <w:t>&lt;s:form&gt;标签的validate设置为true;</w:t>
      </w:r>
    </w:p>
    <w:p>
      <w:pPr>
        <w:numPr>
          <w:ilvl w:val="0"/>
          <w:numId w:val="5"/>
        </w:numPr>
        <w:rPr>
          <w:rFonts w:hint="eastAsia"/>
        </w:rPr>
      </w:pPr>
      <w:r>
        <w:rPr>
          <w:rFonts w:hint="eastAsia"/>
        </w:rPr>
        <w:t>某些主题（themes）不支持客户端验证；</w:t>
      </w:r>
    </w:p>
    <w:p>
      <w:pPr>
        <w:rPr>
          <w:rFonts w:hint="eastAsia"/>
        </w:rPr>
      </w:pPr>
      <w:r>
        <w:rPr>
          <w:rFonts w:hint="eastAsia"/>
        </w:rPr>
        <w:t>步骤一：创建输入表单</w:t>
      </w:r>
    </w:p>
    <w:tbl>
      <w:tblPr>
        <w:tblStyle w:val="15"/>
        <w:tblW w:w="0" w:type="auto"/>
        <w:tblInd w:w="0" w:type="dxa"/>
        <w:tblBorders>
          <w:top w:val="single" w:color="99CCFF" w:sz="4" w:space="0"/>
          <w:left w:val="single" w:color="99CCFF" w:sz="4" w:space="0"/>
          <w:bottom w:val="single" w:color="99CCFF" w:sz="4" w:space="0"/>
          <w:right w:val="single" w:color="99CCFF" w:sz="4" w:space="0"/>
          <w:insideH w:val="single" w:color="99CCFF" w:sz="4" w:space="0"/>
          <w:insideV w:val="single" w:color="99CCFF" w:sz="4" w:space="0"/>
        </w:tblBorders>
        <w:tblLayout w:type="fixed"/>
        <w:tblCellMar>
          <w:top w:w="0" w:type="dxa"/>
          <w:left w:w="108" w:type="dxa"/>
          <w:bottom w:w="0" w:type="dxa"/>
          <w:right w:w="108" w:type="dxa"/>
        </w:tblCellMar>
      </w:tblPr>
      <w:tblGrid>
        <w:gridCol w:w="8522"/>
      </w:tblGrid>
      <w:tr>
        <w:tblPrEx>
          <w:tblBorders>
            <w:top w:val="single" w:color="99CCFF" w:sz="4" w:space="0"/>
            <w:left w:val="single" w:color="99CCFF" w:sz="4" w:space="0"/>
            <w:bottom w:val="single" w:color="99CCFF" w:sz="4" w:space="0"/>
            <w:right w:val="single" w:color="99CCFF" w:sz="4" w:space="0"/>
            <w:insideH w:val="single" w:color="99CCFF" w:sz="4" w:space="0"/>
            <w:insideV w:val="single" w:color="99CCFF" w:sz="4" w:space="0"/>
          </w:tblBorders>
          <w:tblCellMar>
            <w:top w:w="0" w:type="dxa"/>
            <w:left w:w="108" w:type="dxa"/>
            <w:bottom w:w="0" w:type="dxa"/>
            <w:right w:w="108" w:type="dxa"/>
          </w:tblCellMar>
        </w:tblPrEx>
        <w:tc>
          <w:tcPr>
            <w:tcW w:w="8522" w:type="dxa"/>
            <w:shd w:val="clear" w:color="auto" w:fill="E6E6E6"/>
            <w:noWrap w:val="0"/>
            <w:vAlign w:val="top"/>
          </w:tcPr>
          <w:p>
            <w:pPr>
              <w:jc w:val="center"/>
              <w:rPr>
                <w:rFonts w:hint="eastAsia"/>
                <w:b/>
              </w:rPr>
            </w:pPr>
            <w:bookmarkStart w:id="11" w:name="OLE_LINK7"/>
            <w:r>
              <w:rPr>
                <w:b/>
              </w:rPr>
              <w:t>create</w:t>
            </w:r>
            <w:r>
              <w:rPr>
                <w:rFonts w:hint="eastAsia"/>
                <w:b/>
              </w:rPr>
              <w:t>.jsp</w:t>
            </w:r>
          </w:p>
        </w:tc>
      </w:tr>
      <w:tr>
        <w:tblPrEx>
          <w:tblBorders>
            <w:top w:val="single" w:color="99CCFF" w:sz="4" w:space="0"/>
            <w:left w:val="single" w:color="99CCFF" w:sz="4" w:space="0"/>
            <w:bottom w:val="single" w:color="99CCFF" w:sz="4" w:space="0"/>
            <w:right w:val="single" w:color="99CCFF" w:sz="4" w:space="0"/>
            <w:insideH w:val="single" w:color="99CCFF" w:sz="4" w:space="0"/>
            <w:insideV w:val="single" w:color="99CCFF" w:sz="4" w:space="0"/>
          </w:tblBorders>
          <w:tblCellMar>
            <w:top w:w="0" w:type="dxa"/>
            <w:left w:w="108" w:type="dxa"/>
            <w:bottom w:w="0" w:type="dxa"/>
            <w:right w:w="108" w:type="dxa"/>
          </w:tblCellMar>
        </w:tblPrEx>
        <w:tc>
          <w:tcPr>
            <w:tcW w:w="8522" w:type="dxa"/>
            <w:noWrap w:val="0"/>
            <w:vAlign w:val="top"/>
          </w:tcPr>
          <w:p>
            <w:r>
              <w:t>&lt;head&gt;</w:t>
            </w:r>
          </w:p>
          <w:p>
            <w:r>
              <w:tab/>
            </w:r>
            <w:r>
              <w:t>&lt;meta http-equiv="Content-Type" content="text/html; charset=UTF-8" /&gt;</w:t>
            </w:r>
          </w:p>
          <w:p>
            <w:r>
              <w:tab/>
            </w:r>
            <w:r>
              <w:t>&lt;title&gt;Validation - Basic&lt;/title&gt;</w:t>
            </w:r>
          </w:p>
          <w:p>
            <w:r>
              <w:tab/>
            </w:r>
            <w:r>
              <w:t>&lt;s:head/&gt;</w:t>
            </w:r>
          </w:p>
          <w:p>
            <w:pPr>
              <w:rPr>
                <w:rFonts w:hint="eastAsia"/>
              </w:rPr>
            </w:pPr>
            <w:r>
              <w:t>&lt;/head&gt;</w:t>
            </w:r>
          </w:p>
          <w:p>
            <w:r>
              <w:t>&lt;body&gt;</w:t>
            </w:r>
          </w:p>
          <w:p>
            <w:r>
              <w:tab/>
            </w:r>
            <w:r>
              <w:t>&lt;s:form action="helloValidation</w:t>
            </w:r>
            <w:r>
              <w:rPr>
                <w:rFonts w:hint="eastAsia"/>
                <w:color w:val="FF0000"/>
              </w:rPr>
              <w:t>.action</w:t>
            </w:r>
            <w:r>
              <w:t>"</w:t>
            </w:r>
            <w:r>
              <w:rPr>
                <w:rFonts w:hint="eastAsia"/>
              </w:rPr>
              <w:t xml:space="preserve"> </w:t>
            </w:r>
            <w:r>
              <w:t>validate="</w:t>
            </w:r>
            <w:r>
              <w:rPr>
                <w:color w:val="FF0000"/>
              </w:rPr>
              <w:t>true</w:t>
            </w:r>
            <w:r>
              <w:t>"&gt;</w:t>
            </w:r>
          </w:p>
          <w:p>
            <w:pPr>
              <w:rPr>
                <w:rFonts w:hint="eastAsia"/>
              </w:rPr>
            </w:pPr>
            <w:r>
              <w:rPr>
                <w:rFonts w:hint="eastAsia"/>
              </w:rPr>
              <w:tab/>
            </w:r>
            <w:r>
              <w:rPr>
                <w:rFonts w:hint="eastAsia"/>
              </w:rPr>
              <w:tab/>
            </w:r>
            <w:r>
              <w:rPr>
                <w:rFonts w:hint="eastAsia"/>
              </w:rPr>
              <w:t>&lt;s:textfield name="name" label="姓名"&gt;&lt;/s:textfield&gt;</w:t>
            </w:r>
          </w:p>
          <w:p>
            <w:pPr>
              <w:rPr>
                <w:rFonts w:hint="eastAsia"/>
              </w:rPr>
            </w:pPr>
            <w:r>
              <w:rPr>
                <w:rFonts w:hint="eastAsia"/>
              </w:rPr>
              <w:tab/>
            </w:r>
            <w:r>
              <w:rPr>
                <w:rFonts w:hint="eastAsia"/>
              </w:rPr>
              <w:tab/>
            </w:r>
            <w:r>
              <w:rPr>
                <w:rFonts w:hint="eastAsia"/>
              </w:rPr>
              <w:t>&lt;s:textfield name="age" label="年龄"&gt;&lt;/s:textfield&gt;</w:t>
            </w:r>
          </w:p>
          <w:p>
            <w:pPr>
              <w:rPr>
                <w:rFonts w:hint="eastAsia"/>
              </w:rPr>
            </w:pPr>
            <w:r>
              <w:rPr>
                <w:rFonts w:hint="eastAsia"/>
              </w:rPr>
              <w:tab/>
            </w:r>
            <w:r>
              <w:rPr>
                <w:rFonts w:hint="eastAsia"/>
              </w:rPr>
              <w:tab/>
            </w:r>
            <w:r>
              <w:rPr>
                <w:rFonts w:hint="eastAsia"/>
              </w:rPr>
              <w:t>&lt;s:textfield name="address" label="籍贯"&gt;&lt;/s:textfield&gt;</w:t>
            </w:r>
          </w:p>
          <w:p>
            <w:pPr>
              <w:rPr>
                <w:rFonts w:hint="eastAsia"/>
              </w:rPr>
            </w:pPr>
            <w:r>
              <w:rPr>
                <w:rFonts w:hint="eastAsia"/>
              </w:rPr>
              <w:tab/>
            </w:r>
            <w:r>
              <w:rPr>
                <w:rFonts w:hint="eastAsia"/>
              </w:rPr>
              <w:tab/>
            </w:r>
            <w:r>
              <w:rPr>
                <w:rFonts w:hint="eastAsia"/>
              </w:rPr>
              <w:t>&lt;s:submit value="提交"&gt;&lt;/s:submit&gt;</w:t>
            </w:r>
          </w:p>
          <w:p>
            <w:r>
              <w:tab/>
            </w:r>
            <w:r>
              <w:t>&lt;/s:form&gt;</w:t>
            </w:r>
          </w:p>
          <w:p>
            <w:pPr>
              <w:rPr>
                <w:rFonts w:hint="eastAsia"/>
              </w:rPr>
            </w:pPr>
            <w:r>
              <w:t>&lt;/body&gt;</w:t>
            </w:r>
          </w:p>
        </w:tc>
      </w:tr>
      <w:bookmarkEnd w:id="11"/>
    </w:tbl>
    <w:p>
      <w:pPr>
        <w:rPr>
          <w:rFonts w:hint="eastAsia"/>
        </w:rPr>
      </w:pPr>
      <w:r>
        <w:rPr>
          <w:rFonts w:hint="eastAsia"/>
        </w:rPr>
        <w:t>注意：</w:t>
      </w:r>
    </w:p>
    <w:p>
      <w:pPr>
        <w:numPr>
          <w:ilvl w:val="0"/>
          <w:numId w:val="6"/>
        </w:numPr>
        <w:rPr>
          <w:rFonts w:hint="eastAsia"/>
        </w:rPr>
      </w:pPr>
      <w:r>
        <w:rPr>
          <w:rFonts w:hint="eastAsia"/>
        </w:rPr>
        <w:t>虽然使用了</w:t>
      </w:r>
      <w:r>
        <w:t>&lt;s:head/&gt;</w:t>
      </w:r>
      <w:r>
        <w:rPr>
          <w:rFonts w:hint="eastAsia"/>
        </w:rPr>
        <w:t>标签，此处我们只是利用其默认样式。</w:t>
      </w:r>
    </w:p>
    <w:p>
      <w:pPr>
        <w:numPr>
          <w:ilvl w:val="0"/>
          <w:numId w:val="6"/>
        </w:numPr>
        <w:rPr>
          <w:rFonts w:hint="eastAsia"/>
        </w:rPr>
      </w:pPr>
      <w:r>
        <w:rPr>
          <w:rFonts w:hint="eastAsia"/>
        </w:rPr>
        <w:t>虽然struts2中的动作带不带action后缀效果一样，但是在此处最好加上action后缀，不然会报错。</w:t>
      </w:r>
    </w:p>
    <w:p>
      <w:pPr>
        <w:rPr>
          <w:rFonts w:hint="eastAsia"/>
        </w:rPr>
      </w:pPr>
      <w:r>
        <w:rPr>
          <w:rFonts w:hint="eastAsia"/>
        </w:rPr>
        <w:t>步骤二、三、四通《基础验证 Basic Validation》一节，此处省略。</w:t>
      </w:r>
    </w:p>
    <w:p>
      <w:pPr>
        <w:pStyle w:val="5"/>
        <w:rPr>
          <w:rFonts w:hint="eastAsia"/>
        </w:rPr>
      </w:pPr>
      <w:r>
        <w:rPr>
          <w:rFonts w:hint="eastAsia"/>
        </w:rPr>
        <w:t>动作和命名空间(Action and namespace)</w:t>
      </w:r>
    </w:p>
    <w:p>
      <w:pPr>
        <w:rPr>
          <w:rFonts w:hint="eastAsia"/>
        </w:rPr>
      </w:pPr>
      <w:r>
        <w:rPr>
          <w:rFonts w:hint="eastAsia"/>
        </w:rPr>
        <w:t>如果表单提交到的动作不在默认命名空间里，在使用&lt;s:form&gt;时必须指定其namespace属性。例如，helloValidation在命名空间/ns内，可能的struts.xml如下：</w:t>
      </w:r>
    </w:p>
    <w:tbl>
      <w:tblPr>
        <w:tblStyle w:val="15"/>
        <w:tblW w:w="0" w:type="auto"/>
        <w:tblInd w:w="0" w:type="dxa"/>
        <w:tblBorders>
          <w:top w:val="single" w:color="99CCFF" w:sz="4" w:space="0"/>
          <w:left w:val="single" w:color="99CCFF" w:sz="4" w:space="0"/>
          <w:bottom w:val="single" w:color="99CCFF" w:sz="4" w:space="0"/>
          <w:right w:val="single" w:color="99CCFF" w:sz="4" w:space="0"/>
          <w:insideH w:val="single" w:color="99CCFF" w:sz="4" w:space="0"/>
          <w:insideV w:val="single" w:color="99CCFF" w:sz="4" w:space="0"/>
        </w:tblBorders>
        <w:tblLayout w:type="fixed"/>
        <w:tblCellMar>
          <w:top w:w="0" w:type="dxa"/>
          <w:left w:w="108" w:type="dxa"/>
          <w:bottom w:w="0" w:type="dxa"/>
          <w:right w:w="108" w:type="dxa"/>
        </w:tblCellMar>
      </w:tblPr>
      <w:tblGrid>
        <w:gridCol w:w="8522"/>
      </w:tblGrid>
      <w:tr>
        <w:tblPrEx>
          <w:tblBorders>
            <w:top w:val="single" w:color="99CCFF" w:sz="4" w:space="0"/>
            <w:left w:val="single" w:color="99CCFF" w:sz="4" w:space="0"/>
            <w:bottom w:val="single" w:color="99CCFF" w:sz="4" w:space="0"/>
            <w:right w:val="single" w:color="99CCFF" w:sz="4" w:space="0"/>
            <w:insideH w:val="single" w:color="99CCFF" w:sz="4" w:space="0"/>
            <w:insideV w:val="single" w:color="99CCFF" w:sz="4" w:space="0"/>
          </w:tblBorders>
          <w:tblCellMar>
            <w:top w:w="0" w:type="dxa"/>
            <w:left w:w="108" w:type="dxa"/>
            <w:bottom w:w="0" w:type="dxa"/>
            <w:right w:w="108" w:type="dxa"/>
          </w:tblCellMar>
        </w:tblPrEx>
        <w:tc>
          <w:tcPr>
            <w:tcW w:w="8522" w:type="dxa"/>
            <w:shd w:val="clear" w:color="auto" w:fill="E6E6E6"/>
            <w:noWrap w:val="0"/>
            <w:vAlign w:val="top"/>
          </w:tcPr>
          <w:p>
            <w:pPr>
              <w:jc w:val="center"/>
              <w:rPr>
                <w:rFonts w:hint="eastAsia"/>
                <w:b/>
              </w:rPr>
            </w:pPr>
            <w:r>
              <w:rPr>
                <w:rFonts w:hint="eastAsia"/>
                <w:b/>
              </w:rPr>
              <w:t>struts</w:t>
            </w:r>
            <w:r>
              <w:rPr>
                <w:b/>
              </w:rPr>
              <w:t>.xml</w:t>
            </w:r>
          </w:p>
        </w:tc>
      </w:tr>
      <w:tr>
        <w:tblPrEx>
          <w:tblBorders>
            <w:top w:val="single" w:color="99CCFF" w:sz="4" w:space="0"/>
            <w:left w:val="single" w:color="99CCFF" w:sz="4" w:space="0"/>
            <w:bottom w:val="single" w:color="99CCFF" w:sz="4" w:space="0"/>
            <w:right w:val="single" w:color="99CCFF" w:sz="4" w:space="0"/>
            <w:insideH w:val="single" w:color="99CCFF" w:sz="4" w:space="0"/>
            <w:insideV w:val="single" w:color="99CCFF" w:sz="4" w:space="0"/>
          </w:tblBorders>
          <w:tblCellMar>
            <w:top w:w="0" w:type="dxa"/>
            <w:left w:w="108" w:type="dxa"/>
            <w:bottom w:w="0" w:type="dxa"/>
            <w:right w:w="108" w:type="dxa"/>
          </w:tblCellMar>
        </w:tblPrEx>
        <w:tc>
          <w:tcPr>
            <w:tcW w:w="8522" w:type="dxa"/>
            <w:noWrap w:val="0"/>
            <w:vAlign w:val="top"/>
          </w:tcPr>
          <w:p>
            <w:pPr>
              <w:rPr>
                <w:rFonts w:hint="eastAsia"/>
              </w:rPr>
            </w:pPr>
            <w:r>
              <w:t>…</w:t>
            </w:r>
          </w:p>
          <w:p>
            <w:pPr>
              <w:rPr>
                <w:rFonts w:hint="eastAsia"/>
              </w:rPr>
            </w:pPr>
            <w:r>
              <w:t xml:space="preserve">&lt;package name="p1" extends="struts-default" </w:t>
            </w:r>
            <w:r>
              <w:rPr>
                <w:color w:val="FF0000"/>
              </w:rPr>
              <w:t>namespace="/ns"</w:t>
            </w:r>
            <w:r>
              <w:t>&gt;</w:t>
            </w:r>
          </w:p>
          <w:p>
            <w:r>
              <w:t>&lt;action name="helloValidation" class="cn.wzhting.HelloAction"&gt;</w:t>
            </w:r>
          </w:p>
          <w:p>
            <w:r>
              <w:tab/>
            </w:r>
            <w:r>
              <w:t>&lt;result name="success"&gt;/createConfirm.jsp&lt;/result&gt;</w:t>
            </w:r>
          </w:p>
          <w:p>
            <w:r>
              <w:tab/>
            </w:r>
            <w:r>
              <w:t>&lt;result name="error"&gt;/error.jsp&lt;/result&gt;</w:t>
            </w:r>
          </w:p>
          <w:p>
            <w:r>
              <w:tab/>
            </w:r>
            <w:r>
              <w:t>&lt;result name="input"&gt;/create.jsp&lt;/result&gt;</w:t>
            </w:r>
          </w:p>
          <w:p>
            <w:pPr>
              <w:rPr>
                <w:rFonts w:hint="eastAsia"/>
              </w:rPr>
            </w:pPr>
            <w:r>
              <w:t>&lt;/action&gt;</w:t>
            </w:r>
          </w:p>
          <w:p>
            <w:pPr>
              <w:rPr>
                <w:rFonts w:hint="eastAsia"/>
              </w:rPr>
            </w:pPr>
            <w:r>
              <w:rPr>
                <w:rFonts w:hint="eastAsia"/>
              </w:rPr>
              <w:t>&lt;/package&gt;</w:t>
            </w:r>
          </w:p>
          <w:p>
            <w:pPr>
              <w:rPr>
                <w:rFonts w:hint="eastAsia"/>
              </w:rPr>
            </w:pPr>
            <w:r>
              <w:t>…</w:t>
            </w:r>
          </w:p>
        </w:tc>
      </w:tr>
    </w:tbl>
    <w:p>
      <w:pPr>
        <w:rPr>
          <w:rFonts w:hint="eastAsia"/>
        </w:rPr>
      </w:pPr>
      <w:r>
        <w:rPr>
          <w:rFonts w:hint="eastAsia"/>
        </w:rPr>
        <w:t>输入表单如下：</w:t>
      </w:r>
    </w:p>
    <w:tbl>
      <w:tblPr>
        <w:tblStyle w:val="15"/>
        <w:tblW w:w="0" w:type="auto"/>
        <w:tblInd w:w="0" w:type="dxa"/>
        <w:tblBorders>
          <w:top w:val="single" w:color="99CCFF" w:sz="4" w:space="0"/>
          <w:left w:val="single" w:color="99CCFF" w:sz="4" w:space="0"/>
          <w:bottom w:val="single" w:color="99CCFF" w:sz="4" w:space="0"/>
          <w:right w:val="single" w:color="99CCFF" w:sz="4" w:space="0"/>
          <w:insideH w:val="single" w:color="99CCFF" w:sz="4" w:space="0"/>
          <w:insideV w:val="single" w:color="99CCFF" w:sz="4" w:space="0"/>
        </w:tblBorders>
        <w:tblLayout w:type="fixed"/>
        <w:tblCellMar>
          <w:top w:w="0" w:type="dxa"/>
          <w:left w:w="108" w:type="dxa"/>
          <w:bottom w:w="0" w:type="dxa"/>
          <w:right w:w="108" w:type="dxa"/>
        </w:tblCellMar>
      </w:tblPr>
      <w:tblGrid>
        <w:gridCol w:w="8522"/>
      </w:tblGrid>
      <w:tr>
        <w:tblPrEx>
          <w:tblBorders>
            <w:top w:val="single" w:color="99CCFF" w:sz="4" w:space="0"/>
            <w:left w:val="single" w:color="99CCFF" w:sz="4" w:space="0"/>
            <w:bottom w:val="single" w:color="99CCFF" w:sz="4" w:space="0"/>
            <w:right w:val="single" w:color="99CCFF" w:sz="4" w:space="0"/>
            <w:insideH w:val="single" w:color="99CCFF" w:sz="4" w:space="0"/>
            <w:insideV w:val="single" w:color="99CCFF" w:sz="4" w:space="0"/>
          </w:tblBorders>
          <w:tblCellMar>
            <w:top w:w="0" w:type="dxa"/>
            <w:left w:w="108" w:type="dxa"/>
            <w:bottom w:w="0" w:type="dxa"/>
            <w:right w:w="108" w:type="dxa"/>
          </w:tblCellMar>
        </w:tblPrEx>
        <w:tc>
          <w:tcPr>
            <w:tcW w:w="8522" w:type="dxa"/>
            <w:shd w:val="clear" w:color="auto" w:fill="E6E6E6"/>
            <w:noWrap w:val="0"/>
            <w:vAlign w:val="top"/>
          </w:tcPr>
          <w:p>
            <w:pPr>
              <w:jc w:val="center"/>
              <w:rPr>
                <w:rFonts w:hint="eastAsia"/>
                <w:b/>
              </w:rPr>
            </w:pPr>
            <w:bookmarkStart w:id="12" w:name="OLE_LINK9"/>
            <w:bookmarkStart w:id="13" w:name="OLE_LINK8"/>
            <w:r>
              <w:rPr>
                <w:b/>
              </w:rPr>
              <w:t>create</w:t>
            </w:r>
            <w:r>
              <w:rPr>
                <w:rFonts w:hint="eastAsia"/>
                <w:b/>
              </w:rPr>
              <w:t>.jsp</w:t>
            </w:r>
          </w:p>
        </w:tc>
      </w:tr>
      <w:tr>
        <w:tblPrEx>
          <w:tblBorders>
            <w:top w:val="single" w:color="99CCFF" w:sz="4" w:space="0"/>
            <w:left w:val="single" w:color="99CCFF" w:sz="4" w:space="0"/>
            <w:bottom w:val="single" w:color="99CCFF" w:sz="4" w:space="0"/>
            <w:right w:val="single" w:color="99CCFF" w:sz="4" w:space="0"/>
            <w:insideH w:val="single" w:color="99CCFF" w:sz="4" w:space="0"/>
            <w:insideV w:val="single" w:color="99CCFF" w:sz="4" w:space="0"/>
          </w:tblBorders>
          <w:tblCellMar>
            <w:top w:w="0" w:type="dxa"/>
            <w:left w:w="108" w:type="dxa"/>
            <w:bottom w:w="0" w:type="dxa"/>
            <w:right w:w="108" w:type="dxa"/>
          </w:tblCellMar>
        </w:tblPrEx>
        <w:tc>
          <w:tcPr>
            <w:tcW w:w="8522" w:type="dxa"/>
            <w:noWrap w:val="0"/>
            <w:vAlign w:val="top"/>
          </w:tcPr>
          <w:p>
            <w:r>
              <w:t>&lt;head&gt;</w:t>
            </w:r>
          </w:p>
          <w:p>
            <w:r>
              <w:tab/>
            </w:r>
            <w:r>
              <w:t>&lt;meta http-equiv="Content-Type" content="text/html; charset=UTF-8" /&gt;</w:t>
            </w:r>
          </w:p>
          <w:p>
            <w:r>
              <w:tab/>
            </w:r>
            <w:r>
              <w:t>&lt;title&gt;Validation - Basic&lt;/title&gt;</w:t>
            </w:r>
          </w:p>
          <w:p>
            <w:r>
              <w:tab/>
            </w:r>
            <w:r>
              <w:t>&lt;s:head/&gt;</w:t>
            </w:r>
          </w:p>
          <w:p>
            <w:pPr>
              <w:rPr>
                <w:rFonts w:hint="eastAsia"/>
              </w:rPr>
            </w:pPr>
            <w:r>
              <w:t>&lt;/head&gt;</w:t>
            </w:r>
          </w:p>
          <w:p>
            <w:r>
              <w:t>&lt;body&gt;</w:t>
            </w:r>
          </w:p>
          <w:p>
            <w:r>
              <w:tab/>
            </w:r>
            <w:r>
              <w:t>&lt;s:form action="helloValidation</w:t>
            </w:r>
            <w:r>
              <w:rPr>
                <w:rFonts w:hint="eastAsia"/>
                <w:color w:val="FF0000"/>
              </w:rPr>
              <w:t>.action</w:t>
            </w:r>
            <w:r>
              <w:t>"</w:t>
            </w:r>
            <w:r>
              <w:rPr>
                <w:rFonts w:hint="eastAsia"/>
              </w:rPr>
              <w:t xml:space="preserve"> </w:t>
            </w:r>
            <w:r>
              <w:t>validate="</w:t>
            </w:r>
            <w:r>
              <w:rPr>
                <w:color w:val="FF0000"/>
              </w:rPr>
              <w:t>true</w:t>
            </w:r>
            <w:r>
              <w:t>"</w:t>
            </w:r>
            <w:r>
              <w:rPr>
                <w:rFonts w:hint="eastAsia"/>
              </w:rPr>
              <w:t xml:space="preserve"> </w:t>
            </w:r>
            <w:r>
              <w:rPr>
                <w:color w:val="FF0000"/>
              </w:rPr>
              <w:t>namespace="/ns"</w:t>
            </w:r>
            <w:r>
              <w:t>&gt;</w:t>
            </w:r>
          </w:p>
          <w:p>
            <w:pPr>
              <w:rPr>
                <w:rFonts w:hint="eastAsia"/>
              </w:rPr>
            </w:pPr>
            <w:r>
              <w:rPr>
                <w:rFonts w:hint="eastAsia"/>
              </w:rPr>
              <w:tab/>
            </w:r>
            <w:r>
              <w:rPr>
                <w:rFonts w:hint="eastAsia"/>
              </w:rPr>
              <w:tab/>
            </w:r>
            <w:r>
              <w:rPr>
                <w:rFonts w:hint="eastAsia"/>
              </w:rPr>
              <w:t>&lt;s:textfield name="name" label="姓名"&gt;&lt;/s:textfield&gt;</w:t>
            </w:r>
          </w:p>
          <w:p>
            <w:pPr>
              <w:rPr>
                <w:rFonts w:hint="eastAsia"/>
              </w:rPr>
            </w:pPr>
            <w:r>
              <w:rPr>
                <w:rFonts w:hint="eastAsia"/>
              </w:rPr>
              <w:tab/>
            </w:r>
            <w:r>
              <w:rPr>
                <w:rFonts w:hint="eastAsia"/>
              </w:rPr>
              <w:tab/>
            </w:r>
            <w:r>
              <w:rPr>
                <w:rFonts w:hint="eastAsia"/>
              </w:rPr>
              <w:t>&lt;s:textfield name="age" label="年龄"&gt;&lt;/s:textfield&gt;</w:t>
            </w:r>
          </w:p>
          <w:p>
            <w:pPr>
              <w:rPr>
                <w:rFonts w:hint="eastAsia"/>
              </w:rPr>
            </w:pPr>
            <w:r>
              <w:rPr>
                <w:rFonts w:hint="eastAsia"/>
              </w:rPr>
              <w:tab/>
            </w:r>
            <w:r>
              <w:rPr>
                <w:rFonts w:hint="eastAsia"/>
              </w:rPr>
              <w:tab/>
            </w:r>
            <w:r>
              <w:rPr>
                <w:rFonts w:hint="eastAsia"/>
              </w:rPr>
              <w:t>&lt;s:textfield name="address" label="籍贯"&gt;&lt;/s:textfield&gt;</w:t>
            </w:r>
          </w:p>
          <w:p>
            <w:pPr>
              <w:rPr>
                <w:rFonts w:hint="eastAsia"/>
              </w:rPr>
            </w:pPr>
            <w:r>
              <w:rPr>
                <w:rFonts w:hint="eastAsia"/>
              </w:rPr>
              <w:tab/>
            </w:r>
            <w:r>
              <w:rPr>
                <w:rFonts w:hint="eastAsia"/>
              </w:rPr>
              <w:tab/>
            </w:r>
            <w:r>
              <w:rPr>
                <w:rFonts w:hint="eastAsia"/>
              </w:rPr>
              <w:t>&lt;s:submit value="提交"&gt;&lt;/s:submit&gt;</w:t>
            </w:r>
          </w:p>
          <w:p>
            <w:r>
              <w:tab/>
            </w:r>
            <w:r>
              <w:t>&lt;/s:form&gt;</w:t>
            </w:r>
          </w:p>
          <w:p>
            <w:pPr>
              <w:rPr>
                <w:rFonts w:hint="eastAsia"/>
              </w:rPr>
            </w:pPr>
            <w:r>
              <w:t>&lt;/body&gt;</w:t>
            </w:r>
          </w:p>
        </w:tc>
      </w:tr>
      <w:bookmarkEnd w:id="12"/>
      <w:bookmarkEnd w:id="13"/>
    </w:tbl>
    <w:p>
      <w:pPr>
        <w:rPr>
          <w:rFonts w:hint="eastAsia"/>
        </w:rPr>
      </w:pPr>
      <w:r>
        <w:rPr>
          <w:rFonts w:hint="eastAsia"/>
        </w:rPr>
        <w:t>看上去应该能正常运行，</w:t>
      </w:r>
      <w:r>
        <w:rPr>
          <w:rFonts w:hint="eastAsia"/>
          <w:color w:val="FF0000"/>
        </w:rPr>
        <w:t>客户端验证将不能</w:t>
      </w:r>
      <w:r>
        <w:rPr>
          <w:rFonts w:hint="eastAsia"/>
        </w:rPr>
        <w:t>。struts必须准确的知道动作所在的命名空间（不是通过URL），因此正确的写法如下：</w:t>
      </w:r>
    </w:p>
    <w:tbl>
      <w:tblPr>
        <w:tblStyle w:val="15"/>
        <w:tblW w:w="0" w:type="auto"/>
        <w:tblInd w:w="0" w:type="dxa"/>
        <w:tblBorders>
          <w:top w:val="single" w:color="99CCFF" w:sz="4" w:space="0"/>
          <w:left w:val="single" w:color="99CCFF" w:sz="4" w:space="0"/>
          <w:bottom w:val="single" w:color="99CCFF" w:sz="4" w:space="0"/>
          <w:right w:val="single" w:color="99CCFF" w:sz="4" w:space="0"/>
          <w:insideH w:val="single" w:color="99CCFF" w:sz="4" w:space="0"/>
          <w:insideV w:val="single" w:color="99CCFF" w:sz="4" w:space="0"/>
        </w:tblBorders>
        <w:tblLayout w:type="fixed"/>
        <w:tblCellMar>
          <w:top w:w="0" w:type="dxa"/>
          <w:left w:w="108" w:type="dxa"/>
          <w:bottom w:w="0" w:type="dxa"/>
          <w:right w:w="108" w:type="dxa"/>
        </w:tblCellMar>
      </w:tblPr>
      <w:tblGrid>
        <w:gridCol w:w="8522"/>
      </w:tblGrid>
      <w:tr>
        <w:tblPrEx>
          <w:tblBorders>
            <w:top w:val="single" w:color="99CCFF" w:sz="4" w:space="0"/>
            <w:left w:val="single" w:color="99CCFF" w:sz="4" w:space="0"/>
            <w:bottom w:val="single" w:color="99CCFF" w:sz="4" w:space="0"/>
            <w:right w:val="single" w:color="99CCFF" w:sz="4" w:space="0"/>
            <w:insideH w:val="single" w:color="99CCFF" w:sz="4" w:space="0"/>
            <w:insideV w:val="single" w:color="99CCFF" w:sz="4" w:space="0"/>
          </w:tblBorders>
          <w:tblCellMar>
            <w:top w:w="0" w:type="dxa"/>
            <w:left w:w="108" w:type="dxa"/>
            <w:bottom w:w="0" w:type="dxa"/>
            <w:right w:w="108" w:type="dxa"/>
          </w:tblCellMar>
        </w:tblPrEx>
        <w:tc>
          <w:tcPr>
            <w:tcW w:w="8522" w:type="dxa"/>
            <w:shd w:val="clear" w:color="auto" w:fill="E6E6E6"/>
            <w:noWrap w:val="0"/>
            <w:vAlign w:val="top"/>
          </w:tcPr>
          <w:p>
            <w:pPr>
              <w:jc w:val="center"/>
              <w:rPr>
                <w:rFonts w:hint="eastAsia"/>
                <w:b/>
              </w:rPr>
            </w:pPr>
            <w:r>
              <w:rPr>
                <w:b/>
              </w:rPr>
              <w:t>create</w:t>
            </w:r>
            <w:r>
              <w:rPr>
                <w:rFonts w:hint="eastAsia"/>
                <w:b/>
              </w:rPr>
              <w:t>.jsp</w:t>
            </w:r>
          </w:p>
        </w:tc>
      </w:tr>
      <w:tr>
        <w:tblPrEx>
          <w:tblBorders>
            <w:top w:val="single" w:color="99CCFF" w:sz="4" w:space="0"/>
            <w:left w:val="single" w:color="99CCFF" w:sz="4" w:space="0"/>
            <w:bottom w:val="single" w:color="99CCFF" w:sz="4" w:space="0"/>
            <w:right w:val="single" w:color="99CCFF" w:sz="4" w:space="0"/>
            <w:insideH w:val="single" w:color="99CCFF" w:sz="4" w:space="0"/>
            <w:insideV w:val="single" w:color="99CCFF" w:sz="4" w:space="0"/>
          </w:tblBorders>
          <w:tblCellMar>
            <w:top w:w="0" w:type="dxa"/>
            <w:left w:w="108" w:type="dxa"/>
            <w:bottom w:w="0" w:type="dxa"/>
            <w:right w:w="108" w:type="dxa"/>
          </w:tblCellMar>
        </w:tblPrEx>
        <w:tc>
          <w:tcPr>
            <w:tcW w:w="8522" w:type="dxa"/>
            <w:noWrap w:val="0"/>
            <w:vAlign w:val="top"/>
          </w:tcPr>
          <w:p>
            <w:r>
              <w:t>&lt;head&gt;</w:t>
            </w:r>
          </w:p>
          <w:p>
            <w:r>
              <w:tab/>
            </w:r>
            <w:r>
              <w:t>&lt;meta http-equiv="Content-Type" content="text/html; charset=UTF-8" /&gt;</w:t>
            </w:r>
          </w:p>
          <w:p>
            <w:r>
              <w:tab/>
            </w:r>
            <w:r>
              <w:t>&lt;title&gt;Validation - Basic&lt;/title&gt;</w:t>
            </w:r>
          </w:p>
          <w:p>
            <w:r>
              <w:tab/>
            </w:r>
            <w:r>
              <w:t>&lt;s:head/&gt;</w:t>
            </w:r>
          </w:p>
          <w:p>
            <w:pPr>
              <w:rPr>
                <w:rFonts w:hint="eastAsia"/>
              </w:rPr>
            </w:pPr>
            <w:r>
              <w:t>&lt;/head&gt;</w:t>
            </w:r>
          </w:p>
          <w:p>
            <w:r>
              <w:t>&lt;body&gt;</w:t>
            </w:r>
          </w:p>
          <w:p>
            <w:r>
              <w:tab/>
            </w:r>
            <w:r>
              <w:t>&lt;s:form action="</w:t>
            </w:r>
            <w:r>
              <w:rPr>
                <w:rFonts w:hint="eastAsia"/>
                <w:color w:val="FF0000"/>
              </w:rPr>
              <w:t>/ns/</w:t>
            </w:r>
            <w:r>
              <w:rPr>
                <w:color w:val="FF0000"/>
              </w:rPr>
              <w:t>helloValidation</w:t>
            </w:r>
            <w:r>
              <w:rPr>
                <w:rFonts w:hint="eastAsia"/>
                <w:color w:val="FF0000"/>
              </w:rPr>
              <w:t>.action</w:t>
            </w:r>
            <w:r>
              <w:t>"</w:t>
            </w:r>
            <w:r>
              <w:rPr>
                <w:rFonts w:hint="eastAsia"/>
              </w:rPr>
              <w:t xml:space="preserve"> </w:t>
            </w:r>
            <w:r>
              <w:t>validate="</w:t>
            </w:r>
            <w:r>
              <w:rPr>
                <w:color w:val="FF0000"/>
              </w:rPr>
              <w:t>true</w:t>
            </w:r>
            <w:r>
              <w:t>"&gt;</w:t>
            </w:r>
          </w:p>
          <w:p>
            <w:pPr>
              <w:rPr>
                <w:rFonts w:hint="eastAsia"/>
              </w:rPr>
            </w:pPr>
            <w:r>
              <w:rPr>
                <w:rFonts w:hint="eastAsia"/>
              </w:rPr>
              <w:tab/>
            </w:r>
            <w:r>
              <w:rPr>
                <w:rFonts w:hint="eastAsia"/>
              </w:rPr>
              <w:tab/>
            </w:r>
            <w:r>
              <w:rPr>
                <w:rFonts w:hint="eastAsia"/>
              </w:rPr>
              <w:t>&lt;s:textfield name="name" label="姓名"&gt;&lt;/s:textfield&gt;</w:t>
            </w:r>
          </w:p>
          <w:p>
            <w:pPr>
              <w:rPr>
                <w:rFonts w:hint="eastAsia"/>
              </w:rPr>
            </w:pPr>
            <w:r>
              <w:rPr>
                <w:rFonts w:hint="eastAsia"/>
              </w:rPr>
              <w:tab/>
            </w:r>
            <w:r>
              <w:rPr>
                <w:rFonts w:hint="eastAsia"/>
              </w:rPr>
              <w:tab/>
            </w:r>
            <w:r>
              <w:rPr>
                <w:rFonts w:hint="eastAsia"/>
              </w:rPr>
              <w:t>&lt;s:textfield name="age" label="年龄"&gt;&lt;/s:textfield&gt;</w:t>
            </w:r>
          </w:p>
          <w:p>
            <w:pPr>
              <w:rPr>
                <w:rFonts w:hint="eastAsia"/>
              </w:rPr>
            </w:pPr>
            <w:r>
              <w:rPr>
                <w:rFonts w:hint="eastAsia"/>
              </w:rPr>
              <w:tab/>
            </w:r>
            <w:r>
              <w:rPr>
                <w:rFonts w:hint="eastAsia"/>
              </w:rPr>
              <w:tab/>
            </w:r>
            <w:r>
              <w:rPr>
                <w:rFonts w:hint="eastAsia"/>
              </w:rPr>
              <w:t>&lt;s:textfield name="address" label="籍贯"&gt;&lt;/s:textfield&gt;</w:t>
            </w:r>
          </w:p>
          <w:p>
            <w:pPr>
              <w:rPr>
                <w:rFonts w:hint="eastAsia"/>
              </w:rPr>
            </w:pPr>
            <w:r>
              <w:rPr>
                <w:rFonts w:hint="eastAsia"/>
              </w:rPr>
              <w:tab/>
            </w:r>
            <w:r>
              <w:rPr>
                <w:rFonts w:hint="eastAsia"/>
              </w:rPr>
              <w:tab/>
            </w:r>
            <w:r>
              <w:rPr>
                <w:rFonts w:hint="eastAsia"/>
              </w:rPr>
              <w:t>&lt;s:submit value="提交"&gt;&lt;/s:submit&gt;</w:t>
            </w:r>
          </w:p>
          <w:p>
            <w:r>
              <w:tab/>
            </w:r>
            <w:r>
              <w:t>&lt;/s:form&gt;</w:t>
            </w:r>
          </w:p>
          <w:p>
            <w:pPr>
              <w:rPr>
                <w:rFonts w:hint="eastAsia"/>
              </w:rPr>
            </w:pPr>
            <w:r>
              <w:t>&lt;/body&gt;</w:t>
            </w:r>
          </w:p>
        </w:tc>
      </w:tr>
    </w:tbl>
    <w:p>
      <w:pPr>
        <w:rPr>
          <w:rFonts w:hint="eastAsia"/>
        </w:rPr>
      </w:pPr>
    </w:p>
    <w:p>
      <w:pPr>
        <w:pStyle w:val="3"/>
        <w:rPr>
          <w:rFonts w:hint="eastAsia"/>
        </w:rPr>
      </w:pPr>
      <w:r>
        <w:rPr>
          <w:rFonts w:hint="eastAsia"/>
        </w:rPr>
        <w:t>内建验证器</w:t>
      </w:r>
    </w:p>
    <w:p>
      <w:pPr>
        <w:rPr>
          <w:rFonts w:hint="eastAsia"/>
        </w:rPr>
      </w:pPr>
      <w:r>
        <w:rPr>
          <w:rFonts w:hint="eastAsia"/>
        </w:rPr>
        <w:t>struts2为我们共内置了16个验证器，且全部是基于字段的验证器。</w:t>
      </w:r>
    </w:p>
    <w:p>
      <w:pPr>
        <w:pStyle w:val="4"/>
        <w:rPr>
          <w:rFonts w:hint="eastAsia"/>
        </w:rPr>
      </w:pPr>
      <w:r>
        <w:rPr>
          <w:rFonts w:hint="eastAsia"/>
        </w:rPr>
        <w:t>required validator</w:t>
      </w:r>
    </w:p>
    <w:p>
      <w:pPr>
        <w:pStyle w:val="5"/>
        <w:rPr>
          <w:rFonts w:hint="eastAsia"/>
        </w:rPr>
      </w:pPr>
      <w:r>
        <w:rPr>
          <w:rFonts w:hint="eastAsia"/>
        </w:rPr>
        <w:t>功能</w:t>
      </w:r>
    </w:p>
    <w:p>
      <w:pPr>
        <w:rPr>
          <w:rFonts w:hint="eastAsia"/>
        </w:rPr>
      </w:pPr>
      <w:r>
        <w:rPr>
          <w:rFonts w:hint="eastAsia"/>
        </w:rPr>
        <w:t>用来验证某个给定的字段的值不是null。注意，空字符串不是null。</w:t>
      </w:r>
    </w:p>
    <w:p>
      <w:pPr>
        <w:pStyle w:val="5"/>
        <w:rPr>
          <w:rFonts w:hint="eastAsia"/>
        </w:rPr>
      </w:pPr>
      <w:r>
        <w:rPr>
          <w:rFonts w:hint="eastAsia"/>
        </w:rPr>
        <w:t>参数</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134"/>
        <w:gridCol w:w="1418"/>
        <w:gridCol w:w="1134"/>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noWrap w:val="0"/>
            <w:vAlign w:val="center"/>
          </w:tcPr>
          <w:p>
            <w:pPr>
              <w:jc w:val="center"/>
              <w:rPr>
                <w:rFonts w:hint="eastAsia"/>
              </w:rPr>
            </w:pPr>
            <w:bookmarkStart w:id="14" w:name="OLE_LINK67"/>
            <w:bookmarkStart w:id="15" w:name="OLE_LINK68"/>
            <w:r>
              <w:rPr>
                <w:rFonts w:hint="eastAsia"/>
              </w:rPr>
              <w:t>参数名</w:t>
            </w:r>
          </w:p>
        </w:tc>
        <w:tc>
          <w:tcPr>
            <w:tcW w:w="1134" w:type="dxa"/>
            <w:noWrap w:val="0"/>
            <w:vAlign w:val="center"/>
          </w:tcPr>
          <w:p>
            <w:pPr>
              <w:jc w:val="center"/>
              <w:rPr>
                <w:rFonts w:hint="eastAsia"/>
              </w:rPr>
            </w:pPr>
            <w:r>
              <w:rPr>
                <w:rFonts w:hint="eastAsia"/>
              </w:rPr>
              <w:t>类型</w:t>
            </w:r>
          </w:p>
        </w:tc>
        <w:tc>
          <w:tcPr>
            <w:tcW w:w="1418" w:type="dxa"/>
            <w:noWrap w:val="0"/>
            <w:vAlign w:val="center"/>
          </w:tcPr>
          <w:p>
            <w:pPr>
              <w:jc w:val="center"/>
              <w:rPr>
                <w:rFonts w:hint="eastAsia"/>
              </w:rPr>
            </w:pPr>
            <w:r>
              <w:rPr>
                <w:rFonts w:hint="eastAsia"/>
              </w:rPr>
              <w:t>默认值</w:t>
            </w:r>
          </w:p>
        </w:tc>
        <w:tc>
          <w:tcPr>
            <w:tcW w:w="1134" w:type="dxa"/>
            <w:noWrap w:val="0"/>
            <w:vAlign w:val="center"/>
          </w:tcPr>
          <w:p>
            <w:pPr>
              <w:jc w:val="center"/>
              <w:rPr>
                <w:rFonts w:hint="eastAsia"/>
              </w:rPr>
            </w:pPr>
            <w:r>
              <w:rPr>
                <w:rFonts w:hint="eastAsia"/>
              </w:rPr>
              <w:t>必须的</w:t>
            </w:r>
          </w:p>
        </w:tc>
        <w:tc>
          <w:tcPr>
            <w:tcW w:w="3594" w:type="dxa"/>
            <w:noWrap w:val="0"/>
            <w:vAlign w:val="center"/>
          </w:tcPr>
          <w:p>
            <w:pPr>
              <w:jc w:val="center"/>
              <w:rPr>
                <w:rFonts w:hint="eastAsia"/>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noWrap w:val="0"/>
            <w:vAlign w:val="top"/>
          </w:tcPr>
          <w:p>
            <w:pPr>
              <w:rPr>
                <w:rFonts w:hint="eastAsia"/>
              </w:rPr>
            </w:pPr>
            <w:r>
              <w:t>field</w:t>
            </w:r>
            <w:r>
              <w:rPr>
                <w:rFonts w:hint="eastAsia"/>
              </w:rPr>
              <w:t>N</w:t>
            </w:r>
            <w:r>
              <w:t>ame</w:t>
            </w:r>
          </w:p>
        </w:tc>
        <w:tc>
          <w:tcPr>
            <w:tcW w:w="1134" w:type="dxa"/>
            <w:noWrap w:val="0"/>
            <w:vAlign w:val="top"/>
          </w:tcPr>
          <w:p>
            <w:pPr>
              <w:rPr>
                <w:rFonts w:hint="eastAsia"/>
              </w:rPr>
            </w:pPr>
            <w:r>
              <w:rPr>
                <w:rFonts w:hint="eastAsia"/>
              </w:rPr>
              <w:t>String</w:t>
            </w:r>
          </w:p>
        </w:tc>
        <w:tc>
          <w:tcPr>
            <w:tcW w:w="1418" w:type="dxa"/>
            <w:noWrap w:val="0"/>
            <w:vAlign w:val="top"/>
          </w:tcPr>
          <w:p>
            <w:pPr>
              <w:rPr>
                <w:rFonts w:hint="eastAsia"/>
              </w:rPr>
            </w:pPr>
          </w:p>
        </w:tc>
        <w:tc>
          <w:tcPr>
            <w:tcW w:w="1134" w:type="dxa"/>
            <w:noWrap w:val="0"/>
            <w:vAlign w:val="top"/>
          </w:tcPr>
          <w:p>
            <w:pPr>
              <w:rPr>
                <w:rFonts w:hint="eastAsia"/>
              </w:rPr>
            </w:pPr>
            <w:r>
              <w:rPr>
                <w:rFonts w:hint="eastAsia"/>
              </w:rPr>
              <w:t>no</w:t>
            </w:r>
          </w:p>
        </w:tc>
        <w:tc>
          <w:tcPr>
            <w:tcW w:w="3594" w:type="dxa"/>
            <w:noWrap w:val="0"/>
            <w:vAlign w:val="top"/>
          </w:tcPr>
          <w:p>
            <w:pPr>
              <w:rPr>
                <w:rFonts w:hint="eastAsia"/>
              </w:rPr>
            </w:pPr>
            <w:r>
              <w:rPr>
                <w:rFonts w:hint="eastAsia"/>
              </w:rPr>
              <w:t>要验证的字段名</w:t>
            </w:r>
          </w:p>
        </w:tc>
      </w:tr>
      <w:bookmarkEnd w:id="14"/>
      <w:bookmarkEnd w:id="15"/>
    </w:tbl>
    <w:p>
      <w:pPr>
        <w:rPr>
          <w:rFonts w:hint="eastAsia"/>
        </w:rPr>
      </w:pPr>
    </w:p>
    <w:p>
      <w:pPr>
        <w:rPr>
          <w:rFonts w:hint="eastAsia"/>
        </w:rPr>
      </w:pPr>
      <w:r>
        <w:rPr>
          <w:rFonts w:hint="eastAsia"/>
        </w:rPr>
        <w:t>（用法见后面的说明）</w:t>
      </w:r>
    </w:p>
    <w:p>
      <w:pPr>
        <w:pStyle w:val="5"/>
        <w:rPr>
          <w:rFonts w:hint="eastAsia"/>
        </w:rPr>
      </w:pPr>
      <w:r>
        <w:rPr>
          <w:rFonts w:hint="eastAsia"/>
        </w:rPr>
        <w:t>示例</w:t>
      </w:r>
    </w:p>
    <w:p>
      <w:pPr>
        <w:rPr>
          <w:rFonts w:hint="eastAsia"/>
        </w:rPr>
      </w:pPr>
      <w:r>
        <w:rPr>
          <w:rFonts w:hint="eastAsia"/>
        </w:rPr>
        <w:t>页面：</w:t>
      </w:r>
    </w:p>
    <w:p>
      <w:pPr>
        <w:rPr>
          <w:rFonts w:hint="eastAsia"/>
        </w:rPr>
      </w:pPr>
    </w:p>
    <w:p>
      <w:pPr>
        <w:autoSpaceDE w:val="0"/>
        <w:autoSpaceDN w:val="0"/>
        <w:adjustRightInd w:val="0"/>
        <w:ind w:firstLine="42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s:fielderror</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s:form</w:t>
      </w:r>
      <w:r>
        <w:rPr>
          <w:rFonts w:ascii="Courier New" w:hAnsi="Courier New" w:cs="Courier New"/>
          <w:kern w:val="0"/>
          <w:sz w:val="20"/>
          <w:szCs w:val="20"/>
        </w:rPr>
        <w:t xml:space="preserve"> </w:t>
      </w:r>
      <w:r>
        <w:rPr>
          <w:rFonts w:ascii="Courier New" w:hAnsi="Courier New" w:cs="Courier New"/>
          <w:color w:val="7F007F"/>
          <w:kern w:val="0"/>
          <w:sz w:val="20"/>
          <w:szCs w:val="20"/>
        </w:rPr>
        <w:t>action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"validate"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s:textfield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"userName"</w:t>
      </w:r>
      <w:r>
        <w:rPr>
          <w:rFonts w:ascii="Courier New" w:hAnsi="Courier New" w:cs="Courier New"/>
          <w:kern w:val="0"/>
          <w:sz w:val="20"/>
          <w:szCs w:val="20"/>
        </w:rPr>
        <w:t xml:space="preserve"> </w:t>
      </w:r>
      <w:r>
        <w:rPr>
          <w:rFonts w:ascii="Courier New" w:hAnsi="Courier New" w:cs="Courier New"/>
          <w:color w:val="7F007F"/>
          <w:kern w:val="0"/>
          <w:sz w:val="20"/>
          <w:szCs w:val="20"/>
        </w:rPr>
        <w:t>label</w:t>
      </w:r>
      <w:r>
        <w:rPr>
          <w:rFonts w:ascii="Courier New" w:hAnsi="Courier New" w:cs="Courier New"/>
          <w:color w:val="000000"/>
          <w:kern w:val="0"/>
          <w:sz w:val="20"/>
          <w:szCs w:val="20"/>
        </w:rPr>
        <w:t>=</w:t>
      </w:r>
      <w:r>
        <w:rPr>
          <w:rFonts w:ascii="Courier New" w:hAnsi="Courier New" w:cs="Courier New"/>
          <w:i/>
          <w:iCs/>
          <w:color w:val="2A00FF"/>
          <w:kern w:val="0"/>
          <w:sz w:val="20"/>
          <w:szCs w:val="20"/>
        </w:rPr>
        <w:t>"用户名"</w:t>
      </w:r>
      <w:r>
        <w:rPr>
          <w:rFonts w:ascii="Courier New" w:hAnsi="Courier New" w:cs="Courier New"/>
          <w:color w:val="008080"/>
          <w:kern w:val="0"/>
          <w:sz w:val="20"/>
          <w:szCs w:val="20"/>
        </w:rPr>
        <w:t>&gt;&lt;/</w:t>
      </w:r>
      <w:r>
        <w:rPr>
          <w:rFonts w:ascii="Courier New" w:hAnsi="Courier New" w:cs="Courier New"/>
          <w:color w:val="3F7F7F"/>
          <w:kern w:val="0"/>
          <w:sz w:val="20"/>
          <w:szCs w:val="20"/>
        </w:rPr>
        <w:t>s:textfield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s:submit</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"登录"</w:t>
      </w:r>
      <w:r>
        <w:rPr>
          <w:rFonts w:ascii="Courier New" w:hAnsi="Courier New" w:cs="Courier New"/>
          <w:color w:val="008080"/>
          <w:kern w:val="0"/>
          <w:sz w:val="20"/>
          <w:szCs w:val="20"/>
        </w:rPr>
        <w:t>&gt;&lt;/</w:t>
      </w:r>
      <w:r>
        <w:rPr>
          <w:rFonts w:ascii="Courier New" w:hAnsi="Courier New" w:cs="Courier New"/>
          <w:color w:val="3F7F7F"/>
          <w:kern w:val="0"/>
          <w:sz w:val="20"/>
          <w:szCs w:val="20"/>
        </w:rPr>
        <w:t>s:submit</w:t>
      </w:r>
      <w:r>
        <w:rPr>
          <w:rFonts w:ascii="Courier New" w:hAnsi="Courier New" w:cs="Courier New"/>
          <w:color w:val="008080"/>
          <w:kern w:val="0"/>
          <w:sz w:val="20"/>
          <w:szCs w:val="20"/>
        </w:rPr>
        <w:t>&gt;</w:t>
      </w:r>
    </w:p>
    <w:p>
      <w:pPr>
        <w:rPr>
          <w:rFonts w:hint="eastAsia" w:ascii="Courier New" w:hAnsi="Courier New" w:cs="Courier New"/>
          <w:color w:val="008080"/>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s:form</w:t>
      </w:r>
      <w:r>
        <w:rPr>
          <w:rFonts w:ascii="Courier New" w:hAnsi="Courier New" w:cs="Courier New"/>
          <w:color w:val="008080"/>
          <w:kern w:val="0"/>
          <w:sz w:val="20"/>
          <w:szCs w:val="20"/>
        </w:rPr>
        <w:t>&gt;</w:t>
      </w:r>
    </w:p>
    <w:p>
      <w:pPr>
        <w:rPr>
          <w:rFonts w:hint="eastAsia" w:ascii="Courier New" w:hAnsi="Courier New" w:cs="Courier New"/>
          <w:color w:val="008080"/>
          <w:kern w:val="0"/>
          <w:sz w:val="20"/>
          <w:szCs w:val="20"/>
        </w:rPr>
      </w:pPr>
    </w:p>
    <w:p>
      <w:pPr>
        <w:rPr>
          <w:rFonts w:hint="eastAsia"/>
        </w:rPr>
      </w:pPr>
      <w:r>
        <w:rPr>
          <w:rFonts w:hint="eastAsia"/>
        </w:rPr>
        <w:t>动作类:</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com.opensymphony.xwork2.ActionSupport;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bookmarkStart w:id="16" w:name="OLE_LINK62"/>
      <w:bookmarkStart w:id="17" w:name="OLE_LINK61"/>
      <w:r>
        <w:rPr>
          <w:rFonts w:ascii="Courier New" w:hAnsi="Courier New" w:cs="Courier New"/>
          <w:color w:val="000000"/>
          <w:kern w:val="0"/>
          <w:sz w:val="20"/>
          <w:szCs w:val="20"/>
        </w:rPr>
        <w:t xml:space="preserve">ValidationAction </w:t>
      </w:r>
      <w:bookmarkEnd w:id="16"/>
      <w:bookmarkEnd w:id="17"/>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ActionSupport {</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serialVersionUID</w:t>
      </w:r>
      <w:r>
        <w:rPr>
          <w:rFonts w:ascii="Courier New" w:hAnsi="Courier New" w:cs="Courier New"/>
          <w:color w:val="000000"/>
          <w:kern w:val="0"/>
          <w:sz w:val="20"/>
          <w:szCs w:val="20"/>
        </w:rPr>
        <w:t xml:space="preserve"> = 6877330242746547448L;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userName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password</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String</w:t>
      </w:r>
      <w:r>
        <w:rPr>
          <w:rFonts w:ascii="Courier New" w:hAnsi="Courier New" w:cs="Courier New"/>
          <w:color w:val="000000"/>
          <w:kern w:val="0"/>
          <w:sz w:val="20"/>
          <w:szCs w:val="20"/>
        </w:rPr>
        <w:t xml:space="preserve"> getUserName()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highlight w:val="lightGray"/>
        </w:rPr>
        <w:t>return</w:t>
      </w:r>
      <w:r>
        <w:rPr>
          <w:rFonts w:ascii="Courier New" w:hAnsi="Courier New" w:cs="Courier New"/>
          <w:color w:val="000000"/>
          <w:kern w:val="0"/>
          <w:sz w:val="20"/>
          <w:szCs w:val="20"/>
          <w:highlight w:val="lightGray"/>
        </w:rPr>
        <w:t xml:space="preserve"> </w:t>
      </w:r>
      <w:r>
        <w:rPr>
          <w:rFonts w:ascii="Courier New" w:hAnsi="Courier New" w:cs="Courier New"/>
          <w:color w:val="0000C0"/>
          <w:kern w:val="0"/>
          <w:sz w:val="20"/>
          <w:szCs w:val="20"/>
          <w:highlight w:val="lightGray"/>
        </w:rPr>
        <w:t>userName</w:t>
      </w:r>
      <w:r>
        <w:rPr>
          <w:rFonts w:ascii="Courier New" w:hAnsi="Courier New" w:cs="Courier New"/>
          <w:color w:val="000000"/>
          <w:kern w:val="0"/>
          <w:sz w:val="20"/>
          <w:szCs w:val="20"/>
          <w:highlight w:val="lightGray"/>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setUserName(String userName)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userName</w:t>
      </w:r>
      <w:r>
        <w:rPr>
          <w:rFonts w:ascii="Courier New" w:hAnsi="Courier New" w:cs="Courier New"/>
          <w:color w:val="000000"/>
          <w:kern w:val="0"/>
          <w:sz w:val="20"/>
          <w:szCs w:val="20"/>
        </w:rPr>
        <w:t xml:space="preserve"> = userName;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getPassword()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password</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setPassword(String password)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password</w:t>
      </w:r>
      <w:r>
        <w:rPr>
          <w:rFonts w:ascii="Courier New" w:hAnsi="Courier New" w:cs="Courier New"/>
          <w:color w:val="000000"/>
          <w:kern w:val="0"/>
          <w:sz w:val="20"/>
          <w:szCs w:val="20"/>
        </w:rPr>
        <w:t xml:space="preserve"> = password;</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rPr>
          <w:rFonts w:hint="eastAsia"/>
        </w:rPr>
      </w:pPr>
      <w:r>
        <w:rPr>
          <w:rFonts w:ascii="Courier New" w:hAnsi="Courier New" w:cs="Courier New"/>
          <w:color w:val="000000"/>
          <w:kern w:val="0"/>
          <w:sz w:val="20"/>
          <w:szCs w:val="20"/>
        </w:rPr>
        <w:t>}</w:t>
      </w:r>
    </w:p>
    <w:p>
      <w:pPr>
        <w:rPr>
          <w:rFonts w:hint="eastAsia"/>
        </w:rPr>
      </w:pPr>
    </w:p>
    <w:p>
      <w:pPr>
        <w:rPr>
          <w:rFonts w:hint="eastAsia"/>
        </w:rPr>
      </w:pPr>
      <w:bookmarkStart w:id="18" w:name="OLE_LINK63"/>
      <w:bookmarkStart w:id="19" w:name="OLE_LINK64"/>
      <w:r>
        <w:rPr>
          <w:rFonts w:hint="eastAsia"/>
        </w:rPr>
        <w:t>验证配置文件:</w:t>
      </w:r>
    </w:p>
    <w:bookmarkEnd w:id="18"/>
    <w:bookmarkEnd w:id="19"/>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"password"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field-validator</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"required"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bookmarkStart w:id="20" w:name="OLE_LINK65"/>
      <w:bookmarkStart w:id="21" w:name="OLE_LINK66"/>
      <w:r>
        <w:rPr>
          <w:rFonts w:ascii="Courier New" w:hAnsi="Courier New" w:cs="Courier New"/>
          <w:color w:val="000000"/>
          <w:kern w:val="0"/>
          <w:sz w:val="20"/>
          <w:szCs w:val="20"/>
        </w:rPr>
        <w:t>The password field is required!</w:t>
      </w:r>
      <w:bookmarkEnd w:id="20"/>
      <w:bookmarkEnd w:id="21"/>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field-validator</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w:t>
      </w:r>
      <w:r>
        <w:rPr>
          <w:rFonts w:ascii="Courier New" w:hAnsi="Courier New" w:cs="Courier New"/>
          <w:color w:val="008080"/>
          <w:kern w:val="0"/>
          <w:sz w:val="20"/>
          <w:szCs w:val="20"/>
        </w:rPr>
        <w:t>&gt;</w:t>
      </w:r>
    </w:p>
    <w:p>
      <w:pPr>
        <w:rPr>
          <w:rFonts w:hint="eastAsia"/>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rPr>
          <w:rFonts w:hint="eastAsia"/>
        </w:rPr>
      </w:pPr>
    </w:p>
    <w:p>
      <w:pPr>
        <w:rPr>
          <w:rFonts w:hint="eastAsia"/>
        </w:rPr>
      </w:pPr>
      <w:r>
        <w:rPr>
          <w:rFonts w:hint="eastAsia"/>
        </w:rPr>
        <w:t>运行结果:</w:t>
      </w:r>
    </w:p>
    <w:p>
      <w:pPr>
        <w:rPr>
          <w:rFonts w:hint="eastAsia"/>
        </w:rPr>
      </w:pPr>
    </w:p>
    <w:p>
      <w:pPr>
        <w:rPr>
          <w:rFonts w:hint="eastAsia"/>
        </w:rPr>
      </w:pPr>
      <w:r>
        <w:rPr>
          <w:rFonts w:hint="eastAsia"/>
        </w:rPr>
        <w:pict>
          <v:shape id="_x0000_i1026" o:spt="75" type="#_x0000_t75" style="height:97.5pt;width:207pt;" filled="f" stroked="f" coordsize="21600,21600">
            <v:path/>
            <v:fill on="f" focussize="0,0"/>
            <v:stroke on="f"/>
            <v:imagedata r:id="rId5" o:title=""/>
            <o:lock v:ext="edit" grouping="f" rotation="f" text="f" aspectratio="t"/>
            <w10:wrap type="none"/>
            <w10:anchorlock/>
          </v:shape>
        </w:pict>
      </w:r>
    </w:p>
    <w:p>
      <w:pPr>
        <w:rPr>
          <w:rFonts w:hint="eastAsia"/>
        </w:rPr>
      </w:pPr>
    </w:p>
    <w:p>
      <w:pPr>
        <w:pStyle w:val="5"/>
        <w:rPr>
          <w:rFonts w:hint="eastAsia"/>
        </w:rPr>
      </w:pPr>
      <w:r>
        <w:rPr>
          <w:rFonts w:hint="eastAsia"/>
        </w:rPr>
        <w:t>说明</w:t>
      </w:r>
    </w:p>
    <w:p>
      <w:pPr>
        <w:rPr>
          <w:rFonts w:hint="eastAsia"/>
        </w:rPr>
      </w:pPr>
      <w:bookmarkStart w:id="22" w:name="OLE_LINK73"/>
      <w:bookmarkStart w:id="23" w:name="OLE_LINK74"/>
      <w:r>
        <w:rPr>
          <w:rFonts w:hint="eastAsia"/>
        </w:rPr>
        <w:t>验证配置文件的另外一种写法：</w:t>
      </w:r>
    </w:p>
    <w:p>
      <w:pPr>
        <w:rPr>
          <w:rFonts w:hint="eastAsia"/>
        </w:rPr>
      </w:pPr>
    </w:p>
    <w:bookmarkEnd w:id="22"/>
    <w:bookmarkEnd w:id="23"/>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validator</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"required"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"fieldName"</w:t>
      </w:r>
      <w:r>
        <w:rPr>
          <w:rFonts w:ascii="Courier New" w:hAnsi="Courier New" w:cs="Courier New"/>
          <w:color w:val="008080"/>
          <w:kern w:val="0"/>
          <w:sz w:val="20"/>
          <w:szCs w:val="20"/>
        </w:rPr>
        <w:t>&gt;</w:t>
      </w:r>
      <w:r>
        <w:rPr>
          <w:rFonts w:ascii="Courier New" w:hAnsi="Courier New" w:cs="Courier New"/>
          <w:color w:val="000000"/>
          <w:kern w:val="0"/>
          <w:sz w:val="20"/>
          <w:szCs w:val="20"/>
        </w:rPr>
        <w:t>password</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r>
        <w:rPr>
          <w:rFonts w:ascii="Courier New" w:hAnsi="Courier New" w:cs="Courier New"/>
          <w:color w:val="000000"/>
          <w:kern w:val="0"/>
          <w:sz w:val="20"/>
          <w:szCs w:val="20"/>
        </w:rPr>
        <w:t>The password field is required!</w:t>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validator</w:t>
      </w:r>
      <w:r>
        <w:rPr>
          <w:rFonts w:ascii="Courier New" w:hAnsi="Courier New" w:cs="Courier New"/>
          <w:color w:val="008080"/>
          <w:kern w:val="0"/>
          <w:sz w:val="20"/>
          <w:szCs w:val="20"/>
        </w:rPr>
        <w:t>&gt;</w:t>
      </w:r>
    </w:p>
    <w:p>
      <w:pPr>
        <w:rPr>
          <w:rFonts w:hint="eastAsia"/>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rPr>
          <w:rFonts w:hint="eastAsia"/>
        </w:rPr>
      </w:pPr>
    </w:p>
    <w:p>
      <w:pPr>
        <w:pStyle w:val="4"/>
        <w:rPr>
          <w:rFonts w:hint="eastAsia"/>
        </w:rPr>
      </w:pPr>
      <w:bookmarkStart w:id="24" w:name="OLE_LINK71"/>
      <w:bookmarkStart w:id="25" w:name="OLE_LINK72"/>
      <w:r>
        <w:rPr>
          <w:rFonts w:hint="eastAsia"/>
        </w:rPr>
        <w:t>requiredstring</w:t>
      </w:r>
      <w:bookmarkEnd w:id="24"/>
      <w:bookmarkEnd w:id="25"/>
      <w:r>
        <w:rPr>
          <w:rFonts w:hint="eastAsia"/>
        </w:rPr>
        <w:t xml:space="preserve"> validator</w:t>
      </w:r>
    </w:p>
    <w:p>
      <w:pPr>
        <w:pStyle w:val="5"/>
        <w:rPr>
          <w:rFonts w:hint="eastAsia"/>
        </w:rPr>
      </w:pPr>
      <w:r>
        <w:rPr>
          <w:rFonts w:hint="eastAsia"/>
        </w:rPr>
        <w:t>功能</w:t>
      </w:r>
    </w:p>
    <w:p>
      <w:pPr>
        <w:rPr>
          <w:rFonts w:hint="eastAsia"/>
        </w:rPr>
      </w:pPr>
      <w:r>
        <w:rPr>
          <w:rFonts w:hint="eastAsia"/>
        </w:rPr>
        <w:t>验证给定的字段的值既不是null、也不是空白。</w:t>
      </w:r>
    </w:p>
    <w:p>
      <w:pPr>
        <w:pStyle w:val="5"/>
        <w:rPr>
          <w:rFonts w:hint="eastAsia"/>
        </w:rPr>
      </w:pPr>
      <w:r>
        <w:rPr>
          <w:rFonts w:hint="eastAsia"/>
        </w:rPr>
        <w:t>参数</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5"/>
        <w:gridCol w:w="1126"/>
        <w:gridCol w:w="1126"/>
        <w:gridCol w:w="1126"/>
        <w:gridCol w:w="4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5" w:type="dxa"/>
            <w:noWrap w:val="0"/>
            <w:vAlign w:val="center"/>
          </w:tcPr>
          <w:p>
            <w:pPr>
              <w:jc w:val="center"/>
              <w:rPr>
                <w:rFonts w:hint="eastAsia"/>
              </w:rPr>
            </w:pPr>
            <w:bookmarkStart w:id="26" w:name="OLE_LINK76"/>
            <w:bookmarkStart w:id="27" w:name="OLE_LINK75"/>
            <w:r>
              <w:rPr>
                <w:rFonts w:hint="eastAsia"/>
              </w:rPr>
              <w:t>参数名</w:t>
            </w:r>
          </w:p>
        </w:tc>
        <w:tc>
          <w:tcPr>
            <w:tcW w:w="1126" w:type="dxa"/>
            <w:noWrap w:val="0"/>
            <w:vAlign w:val="center"/>
          </w:tcPr>
          <w:p>
            <w:pPr>
              <w:jc w:val="center"/>
              <w:rPr>
                <w:rFonts w:hint="eastAsia"/>
              </w:rPr>
            </w:pPr>
            <w:r>
              <w:rPr>
                <w:rFonts w:hint="eastAsia"/>
              </w:rPr>
              <w:t>类型</w:t>
            </w:r>
          </w:p>
        </w:tc>
        <w:tc>
          <w:tcPr>
            <w:tcW w:w="1126" w:type="dxa"/>
            <w:noWrap w:val="0"/>
            <w:vAlign w:val="center"/>
          </w:tcPr>
          <w:p>
            <w:pPr>
              <w:jc w:val="center"/>
              <w:rPr>
                <w:rFonts w:hint="eastAsia"/>
              </w:rPr>
            </w:pPr>
            <w:r>
              <w:rPr>
                <w:rFonts w:hint="eastAsia"/>
              </w:rPr>
              <w:t>默认值</w:t>
            </w:r>
          </w:p>
        </w:tc>
        <w:tc>
          <w:tcPr>
            <w:tcW w:w="1126" w:type="dxa"/>
            <w:noWrap w:val="0"/>
            <w:vAlign w:val="center"/>
          </w:tcPr>
          <w:p>
            <w:pPr>
              <w:jc w:val="center"/>
              <w:rPr>
                <w:rFonts w:hint="eastAsia"/>
              </w:rPr>
            </w:pPr>
            <w:r>
              <w:rPr>
                <w:rFonts w:hint="eastAsia"/>
              </w:rPr>
              <w:t>必须的</w:t>
            </w:r>
          </w:p>
        </w:tc>
        <w:tc>
          <w:tcPr>
            <w:tcW w:w="4019" w:type="dxa"/>
            <w:noWrap w:val="0"/>
            <w:vAlign w:val="center"/>
          </w:tcPr>
          <w:p>
            <w:pPr>
              <w:jc w:val="center"/>
              <w:rPr>
                <w:rFonts w:hint="eastAsia"/>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5" w:type="dxa"/>
            <w:noWrap w:val="0"/>
            <w:vAlign w:val="top"/>
          </w:tcPr>
          <w:p>
            <w:pPr>
              <w:rPr>
                <w:rFonts w:hint="eastAsia"/>
              </w:rPr>
            </w:pPr>
            <w:r>
              <w:t>field</w:t>
            </w:r>
            <w:r>
              <w:rPr>
                <w:rFonts w:hint="eastAsia"/>
              </w:rPr>
              <w:t>N</w:t>
            </w:r>
            <w:r>
              <w:t>ame</w:t>
            </w:r>
          </w:p>
        </w:tc>
        <w:tc>
          <w:tcPr>
            <w:tcW w:w="1126" w:type="dxa"/>
            <w:noWrap w:val="0"/>
            <w:vAlign w:val="top"/>
          </w:tcPr>
          <w:p>
            <w:pPr>
              <w:rPr>
                <w:rFonts w:hint="eastAsia"/>
              </w:rPr>
            </w:pPr>
            <w:r>
              <w:rPr>
                <w:rFonts w:hint="eastAsia"/>
              </w:rPr>
              <w:t>String</w:t>
            </w:r>
          </w:p>
        </w:tc>
        <w:tc>
          <w:tcPr>
            <w:tcW w:w="1126" w:type="dxa"/>
            <w:noWrap w:val="0"/>
            <w:vAlign w:val="top"/>
          </w:tcPr>
          <w:p>
            <w:pPr>
              <w:rPr>
                <w:rFonts w:hint="eastAsia"/>
              </w:rPr>
            </w:pPr>
          </w:p>
        </w:tc>
        <w:tc>
          <w:tcPr>
            <w:tcW w:w="1126" w:type="dxa"/>
            <w:noWrap w:val="0"/>
            <w:vAlign w:val="top"/>
          </w:tcPr>
          <w:p>
            <w:pPr>
              <w:rPr>
                <w:rFonts w:hint="eastAsia"/>
              </w:rPr>
            </w:pPr>
            <w:r>
              <w:rPr>
                <w:rFonts w:hint="eastAsia"/>
              </w:rPr>
              <w:t>no</w:t>
            </w:r>
          </w:p>
        </w:tc>
        <w:tc>
          <w:tcPr>
            <w:tcW w:w="4019" w:type="dxa"/>
            <w:noWrap w:val="0"/>
            <w:vAlign w:val="top"/>
          </w:tcPr>
          <w:p>
            <w:pPr>
              <w:rPr>
                <w:rFonts w:hint="eastAsia"/>
              </w:rPr>
            </w:pPr>
            <w:r>
              <w:rPr>
                <w:rFonts w:hint="eastAsia"/>
              </w:rPr>
              <w:t>要验证的字段名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5" w:type="dxa"/>
            <w:noWrap w:val="0"/>
            <w:vAlign w:val="top"/>
          </w:tcPr>
          <w:p>
            <w:bookmarkStart w:id="28" w:name="_Hlk295752835"/>
            <w:bookmarkStart w:id="29" w:name="OLE_LINK80" w:colFirst="0" w:colLast="68"/>
            <w:bookmarkStart w:id="30" w:name="OLE_LINK79" w:colFirst="0" w:colLast="68"/>
            <w:r>
              <w:rPr>
                <w:rFonts w:hint="eastAsia"/>
              </w:rPr>
              <w:t>trim</w:t>
            </w:r>
          </w:p>
        </w:tc>
        <w:tc>
          <w:tcPr>
            <w:tcW w:w="1126" w:type="dxa"/>
            <w:noWrap w:val="0"/>
            <w:vAlign w:val="top"/>
          </w:tcPr>
          <w:p>
            <w:pPr>
              <w:rPr>
                <w:rFonts w:hint="eastAsia"/>
              </w:rPr>
            </w:pPr>
            <w:r>
              <w:rPr>
                <w:rFonts w:hint="eastAsia"/>
              </w:rPr>
              <w:t>Boolean</w:t>
            </w:r>
          </w:p>
        </w:tc>
        <w:tc>
          <w:tcPr>
            <w:tcW w:w="1126" w:type="dxa"/>
            <w:noWrap w:val="0"/>
            <w:vAlign w:val="top"/>
          </w:tcPr>
          <w:p>
            <w:pPr>
              <w:rPr>
                <w:rFonts w:hint="eastAsia"/>
              </w:rPr>
            </w:pPr>
            <w:r>
              <w:rPr>
                <w:rFonts w:hint="eastAsia"/>
              </w:rPr>
              <w:t>true</w:t>
            </w:r>
          </w:p>
        </w:tc>
        <w:tc>
          <w:tcPr>
            <w:tcW w:w="1126" w:type="dxa"/>
            <w:noWrap w:val="0"/>
            <w:vAlign w:val="top"/>
          </w:tcPr>
          <w:p>
            <w:pPr>
              <w:rPr>
                <w:rFonts w:hint="eastAsia"/>
              </w:rPr>
            </w:pPr>
            <w:r>
              <w:rPr>
                <w:rFonts w:hint="eastAsia"/>
              </w:rPr>
              <w:t>no</w:t>
            </w:r>
          </w:p>
        </w:tc>
        <w:tc>
          <w:tcPr>
            <w:tcW w:w="4019" w:type="dxa"/>
            <w:noWrap w:val="0"/>
            <w:vAlign w:val="top"/>
          </w:tcPr>
          <w:p>
            <w:pPr>
              <w:rPr>
                <w:rFonts w:hint="eastAsia"/>
              </w:rPr>
            </w:pPr>
            <w:r>
              <w:rPr>
                <w:rFonts w:hint="eastAsia"/>
              </w:rPr>
              <w:t>验证前是否要去掉前导和尾缀的空白字符</w:t>
            </w:r>
          </w:p>
        </w:tc>
      </w:tr>
      <w:bookmarkEnd w:id="26"/>
      <w:bookmarkEnd w:id="27"/>
      <w:bookmarkEnd w:id="28"/>
      <w:bookmarkEnd w:id="29"/>
      <w:bookmarkEnd w:id="30"/>
    </w:tbl>
    <w:p>
      <w:pPr>
        <w:pStyle w:val="5"/>
        <w:rPr>
          <w:rFonts w:hint="eastAsia"/>
        </w:rPr>
      </w:pPr>
      <w:bookmarkStart w:id="31" w:name="OLE_LINK69"/>
      <w:bookmarkStart w:id="32" w:name="OLE_LINK70"/>
      <w:r>
        <w:rPr>
          <w:rFonts w:hint="eastAsia"/>
        </w:rPr>
        <w:t>示例</w:t>
      </w:r>
    </w:p>
    <w:p>
      <w:pPr>
        <w:rPr>
          <w:rFonts w:hint="eastAsia"/>
        </w:rPr>
      </w:pPr>
      <w:r>
        <w:rPr>
          <w:rFonts w:hint="eastAsia"/>
        </w:rPr>
        <w:t>页面：</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s:form</w:t>
      </w:r>
      <w:r>
        <w:rPr>
          <w:rFonts w:ascii="Courier New" w:hAnsi="Courier New" w:cs="Courier New"/>
          <w:kern w:val="0"/>
          <w:sz w:val="20"/>
          <w:szCs w:val="20"/>
        </w:rPr>
        <w:t xml:space="preserve"> </w:t>
      </w:r>
      <w:r>
        <w:rPr>
          <w:rFonts w:ascii="Courier New" w:hAnsi="Courier New" w:cs="Courier New"/>
          <w:color w:val="7F007F"/>
          <w:kern w:val="0"/>
          <w:sz w:val="20"/>
          <w:szCs w:val="20"/>
        </w:rPr>
        <w:t>action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"validate"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s:textfield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"userName"</w:t>
      </w:r>
      <w:r>
        <w:rPr>
          <w:rFonts w:ascii="Courier New" w:hAnsi="Courier New" w:cs="Courier New"/>
          <w:kern w:val="0"/>
          <w:sz w:val="20"/>
          <w:szCs w:val="20"/>
        </w:rPr>
        <w:t xml:space="preserve"> </w:t>
      </w:r>
      <w:r>
        <w:rPr>
          <w:rFonts w:ascii="Courier New" w:hAnsi="Courier New" w:cs="Courier New"/>
          <w:color w:val="7F007F"/>
          <w:kern w:val="0"/>
          <w:sz w:val="20"/>
          <w:szCs w:val="20"/>
        </w:rPr>
        <w:t>label</w:t>
      </w:r>
      <w:r>
        <w:rPr>
          <w:rFonts w:ascii="Courier New" w:hAnsi="Courier New" w:cs="Courier New"/>
          <w:color w:val="000000"/>
          <w:kern w:val="0"/>
          <w:sz w:val="20"/>
          <w:szCs w:val="20"/>
        </w:rPr>
        <w:t>=</w:t>
      </w:r>
      <w:r>
        <w:rPr>
          <w:rFonts w:ascii="Courier New" w:hAnsi="Courier New" w:cs="Courier New"/>
          <w:i/>
          <w:iCs/>
          <w:color w:val="2A00FF"/>
          <w:kern w:val="0"/>
          <w:sz w:val="20"/>
          <w:szCs w:val="20"/>
        </w:rPr>
        <w:t>"用户名"</w:t>
      </w:r>
      <w:r>
        <w:rPr>
          <w:rFonts w:ascii="Courier New" w:hAnsi="Courier New" w:cs="Courier New"/>
          <w:kern w:val="0"/>
          <w:sz w:val="20"/>
          <w:szCs w:val="20"/>
        </w:rPr>
        <w:t xml:space="preserve"> </w:t>
      </w:r>
      <w:r>
        <w:rPr>
          <w:rFonts w:ascii="Courier New" w:hAnsi="Courier New" w:cs="Courier New"/>
          <w:color w:val="7F007F"/>
          <w:kern w:val="0"/>
          <w:sz w:val="20"/>
          <w:szCs w:val="20"/>
        </w:rPr>
        <w:t>required</w:t>
      </w:r>
      <w:r>
        <w:rPr>
          <w:rFonts w:ascii="Courier New" w:hAnsi="Courier New" w:cs="Courier New"/>
          <w:color w:val="000000"/>
          <w:kern w:val="0"/>
          <w:sz w:val="20"/>
          <w:szCs w:val="20"/>
        </w:rPr>
        <w:t>=</w:t>
      </w:r>
      <w:r>
        <w:rPr>
          <w:rFonts w:ascii="Courier New" w:hAnsi="Courier New" w:cs="Courier New"/>
          <w:i/>
          <w:iCs/>
          <w:color w:val="2A00FF"/>
          <w:kern w:val="0"/>
          <w:sz w:val="20"/>
          <w:szCs w:val="20"/>
        </w:rPr>
        <w:t>"true"</w:t>
      </w:r>
      <w:r>
        <w:rPr>
          <w:rFonts w:ascii="Courier New" w:hAnsi="Courier New" w:cs="Courier New"/>
          <w:kern w:val="0"/>
          <w:sz w:val="20"/>
          <w:szCs w:val="20"/>
        </w:rPr>
        <w:t xml:space="preserve"> </w:t>
      </w:r>
      <w:r>
        <w:rPr>
          <w:rFonts w:ascii="Courier New" w:hAnsi="Courier New" w:cs="Courier New"/>
          <w:color w:val="7F007F"/>
          <w:kern w:val="0"/>
          <w:sz w:val="20"/>
          <w:szCs w:val="20"/>
        </w:rPr>
        <w:t>requiredposition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"left"</w:t>
      </w:r>
      <w:r>
        <w:rPr>
          <w:rFonts w:ascii="Courier New" w:hAnsi="Courier New" w:cs="Courier New"/>
          <w:color w:val="008080"/>
          <w:kern w:val="0"/>
          <w:sz w:val="20"/>
          <w:szCs w:val="20"/>
        </w:rPr>
        <w:t>&gt;&lt;/</w:t>
      </w:r>
      <w:r>
        <w:rPr>
          <w:rFonts w:ascii="Courier New" w:hAnsi="Courier New" w:cs="Courier New"/>
          <w:color w:val="3F7F7F"/>
          <w:kern w:val="0"/>
          <w:sz w:val="20"/>
          <w:szCs w:val="20"/>
        </w:rPr>
        <w:t>s:textfield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s:password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"password"</w:t>
      </w:r>
      <w:r>
        <w:rPr>
          <w:rFonts w:ascii="Courier New" w:hAnsi="Courier New" w:cs="Courier New"/>
          <w:kern w:val="0"/>
          <w:sz w:val="20"/>
          <w:szCs w:val="20"/>
        </w:rPr>
        <w:t xml:space="preserve"> </w:t>
      </w:r>
      <w:r>
        <w:rPr>
          <w:rFonts w:ascii="Courier New" w:hAnsi="Courier New" w:cs="Courier New"/>
          <w:color w:val="7F007F"/>
          <w:kern w:val="0"/>
          <w:sz w:val="20"/>
          <w:szCs w:val="20"/>
        </w:rPr>
        <w:t>label</w:t>
      </w:r>
      <w:r>
        <w:rPr>
          <w:rFonts w:ascii="Courier New" w:hAnsi="Courier New" w:cs="Courier New"/>
          <w:color w:val="000000"/>
          <w:kern w:val="0"/>
          <w:sz w:val="20"/>
          <w:szCs w:val="20"/>
        </w:rPr>
        <w:t>=</w:t>
      </w:r>
      <w:r>
        <w:rPr>
          <w:rFonts w:ascii="Courier New" w:hAnsi="Courier New" w:cs="Courier New"/>
          <w:i/>
          <w:iCs/>
          <w:color w:val="2A00FF"/>
          <w:kern w:val="0"/>
          <w:sz w:val="20"/>
          <w:szCs w:val="20"/>
        </w:rPr>
        <w:t>"密码"</w:t>
      </w:r>
      <w:r>
        <w:rPr>
          <w:rFonts w:ascii="Courier New" w:hAnsi="Courier New" w:cs="Courier New"/>
          <w:kern w:val="0"/>
          <w:sz w:val="20"/>
          <w:szCs w:val="20"/>
        </w:rPr>
        <w:t xml:space="preserve"> </w:t>
      </w:r>
      <w:r>
        <w:rPr>
          <w:rFonts w:ascii="Courier New" w:hAnsi="Courier New" w:cs="Courier New"/>
          <w:color w:val="7F007F"/>
          <w:kern w:val="0"/>
          <w:sz w:val="20"/>
          <w:szCs w:val="20"/>
        </w:rPr>
        <w:t>required</w:t>
      </w:r>
      <w:r>
        <w:rPr>
          <w:rFonts w:ascii="Courier New" w:hAnsi="Courier New" w:cs="Courier New"/>
          <w:color w:val="000000"/>
          <w:kern w:val="0"/>
          <w:sz w:val="20"/>
          <w:szCs w:val="20"/>
        </w:rPr>
        <w:t>=</w:t>
      </w:r>
      <w:r>
        <w:rPr>
          <w:rFonts w:ascii="Courier New" w:hAnsi="Courier New" w:cs="Courier New"/>
          <w:i/>
          <w:iCs/>
          <w:color w:val="2A00FF"/>
          <w:kern w:val="0"/>
          <w:sz w:val="20"/>
          <w:szCs w:val="20"/>
        </w:rPr>
        <w:t>"true"</w:t>
      </w:r>
      <w:r>
        <w:rPr>
          <w:rFonts w:ascii="Courier New" w:hAnsi="Courier New" w:cs="Courier New"/>
          <w:kern w:val="0"/>
          <w:sz w:val="20"/>
          <w:szCs w:val="20"/>
        </w:rPr>
        <w:t xml:space="preserve"> </w:t>
      </w:r>
      <w:r>
        <w:rPr>
          <w:rFonts w:ascii="Courier New" w:hAnsi="Courier New" w:cs="Courier New"/>
          <w:color w:val="7F007F"/>
          <w:kern w:val="0"/>
          <w:sz w:val="20"/>
          <w:szCs w:val="20"/>
        </w:rPr>
        <w:t>requiredposition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"left"</w:t>
      </w:r>
      <w:r>
        <w:rPr>
          <w:rFonts w:ascii="Courier New" w:hAnsi="Courier New" w:cs="Courier New"/>
          <w:color w:val="008080"/>
          <w:kern w:val="0"/>
          <w:sz w:val="20"/>
          <w:szCs w:val="20"/>
        </w:rPr>
        <w:t>&gt;&lt;/</w:t>
      </w:r>
      <w:r>
        <w:rPr>
          <w:rFonts w:ascii="Courier New" w:hAnsi="Courier New" w:cs="Courier New"/>
          <w:color w:val="3F7F7F"/>
          <w:kern w:val="0"/>
          <w:sz w:val="20"/>
          <w:szCs w:val="20"/>
        </w:rPr>
        <w:t>s:password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s:submit</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"登录"</w:t>
      </w:r>
      <w:r>
        <w:rPr>
          <w:rFonts w:ascii="Courier New" w:hAnsi="Courier New" w:cs="Courier New"/>
          <w:color w:val="008080"/>
          <w:kern w:val="0"/>
          <w:sz w:val="20"/>
          <w:szCs w:val="20"/>
        </w:rPr>
        <w:t>&gt;&lt;/</w:t>
      </w:r>
      <w:r>
        <w:rPr>
          <w:rFonts w:ascii="Courier New" w:hAnsi="Courier New" w:cs="Courier New"/>
          <w:color w:val="3F7F7F"/>
          <w:kern w:val="0"/>
          <w:sz w:val="20"/>
          <w:szCs w:val="20"/>
        </w:rPr>
        <w:t>s:submit</w:t>
      </w:r>
      <w:r>
        <w:rPr>
          <w:rFonts w:ascii="Courier New" w:hAnsi="Courier New" w:cs="Courier New"/>
          <w:color w:val="008080"/>
          <w:kern w:val="0"/>
          <w:sz w:val="20"/>
          <w:szCs w:val="20"/>
        </w:rPr>
        <w:t>&gt;</w:t>
      </w:r>
    </w:p>
    <w:p>
      <w:pPr>
        <w:rPr>
          <w:rFonts w:hint="eastAsia"/>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s:form</w:t>
      </w:r>
      <w:r>
        <w:rPr>
          <w:rFonts w:ascii="Courier New" w:hAnsi="Courier New" w:cs="Courier New"/>
          <w:color w:val="008080"/>
          <w:kern w:val="0"/>
          <w:sz w:val="20"/>
          <w:szCs w:val="20"/>
        </w:rPr>
        <w:t>&gt;</w:t>
      </w:r>
    </w:p>
    <w:p>
      <w:pPr>
        <w:rPr>
          <w:rFonts w:hint="eastAsia"/>
        </w:rPr>
      </w:pPr>
    </w:p>
    <w:p>
      <w:pPr>
        <w:rPr>
          <w:rFonts w:hint="eastAsia"/>
        </w:rPr>
      </w:pPr>
      <w:r>
        <w:rPr>
          <w:rFonts w:hint="eastAsia"/>
        </w:rPr>
        <w:t>动作类:</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com.opensymphony.xwork2.ActionSupport;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ValidationAction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ActionSupport {</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serialVersionUID</w:t>
      </w:r>
      <w:r>
        <w:rPr>
          <w:rFonts w:ascii="Courier New" w:hAnsi="Courier New" w:cs="Courier New"/>
          <w:color w:val="000000"/>
          <w:kern w:val="0"/>
          <w:sz w:val="20"/>
          <w:szCs w:val="20"/>
        </w:rPr>
        <w:t xml:space="preserve"> = 6877330242746547448L;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userName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password</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getUserName()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userName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setUserName(String userName)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userName</w:t>
      </w:r>
      <w:r>
        <w:rPr>
          <w:rFonts w:ascii="Courier New" w:hAnsi="Courier New" w:cs="Courier New"/>
          <w:color w:val="000000"/>
          <w:kern w:val="0"/>
          <w:sz w:val="20"/>
          <w:szCs w:val="20"/>
        </w:rPr>
        <w:t xml:space="preserve"> = userName;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getPassword()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password</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setPassword(String password)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password</w:t>
      </w:r>
      <w:r>
        <w:rPr>
          <w:rFonts w:ascii="Courier New" w:hAnsi="Courier New" w:cs="Courier New"/>
          <w:color w:val="000000"/>
          <w:kern w:val="0"/>
          <w:sz w:val="20"/>
          <w:szCs w:val="20"/>
        </w:rPr>
        <w:t xml:space="preserve"> = password;</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rPr>
          <w:rFonts w:hint="eastAsia"/>
        </w:rPr>
      </w:pPr>
      <w:r>
        <w:rPr>
          <w:rFonts w:ascii="Courier New" w:hAnsi="Courier New" w:cs="Courier New"/>
          <w:color w:val="000000"/>
          <w:kern w:val="0"/>
          <w:sz w:val="20"/>
          <w:szCs w:val="20"/>
        </w:rPr>
        <w:t>}</w:t>
      </w:r>
    </w:p>
    <w:p>
      <w:pPr>
        <w:rPr>
          <w:rFonts w:hint="eastAsia"/>
        </w:rPr>
      </w:pPr>
    </w:p>
    <w:p>
      <w:pPr>
        <w:rPr>
          <w:rFonts w:hint="eastAsia"/>
        </w:rPr>
      </w:pPr>
      <w:r>
        <w:rPr>
          <w:rFonts w:hint="eastAsia"/>
        </w:rPr>
        <w:t>验证配置文件:</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"userName"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field-validator</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"requiredstring"</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r>
        <w:rPr>
          <w:rFonts w:ascii="Courier New" w:hAnsi="Courier New" w:cs="Courier New"/>
          <w:color w:val="000000"/>
          <w:kern w:val="0"/>
          <w:sz w:val="20"/>
          <w:szCs w:val="20"/>
        </w:rPr>
        <w:t>Please input the userName!</w:t>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field-validator</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"password"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field-validator</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"requiredstring"</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"trim"</w:t>
      </w:r>
      <w:r>
        <w:rPr>
          <w:rFonts w:ascii="Courier New" w:hAnsi="Courier New" w:cs="Courier New"/>
          <w:color w:val="008080"/>
          <w:kern w:val="0"/>
          <w:sz w:val="20"/>
          <w:szCs w:val="20"/>
        </w:rPr>
        <w:t>&gt;</w:t>
      </w:r>
      <w:r>
        <w:rPr>
          <w:rFonts w:ascii="Courier New" w:hAnsi="Courier New" w:cs="Courier New"/>
          <w:color w:val="000000"/>
          <w:kern w:val="0"/>
          <w:sz w:val="20"/>
          <w:szCs w:val="20"/>
        </w:rPr>
        <w:t>false</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r>
        <w:rPr>
          <w:rFonts w:ascii="Courier New" w:hAnsi="Courier New" w:cs="Courier New"/>
          <w:color w:val="000000"/>
          <w:kern w:val="0"/>
          <w:sz w:val="20"/>
          <w:szCs w:val="20"/>
        </w:rPr>
        <w:t>Please input the password!</w:t>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field-validator</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w:t>
      </w:r>
      <w:r>
        <w:rPr>
          <w:rFonts w:ascii="Courier New" w:hAnsi="Courier New" w:cs="Courier New"/>
          <w:color w:val="008080"/>
          <w:kern w:val="0"/>
          <w:sz w:val="20"/>
          <w:szCs w:val="20"/>
        </w:rPr>
        <w:t>&gt;</w:t>
      </w:r>
    </w:p>
    <w:p>
      <w:pPr>
        <w:rPr>
          <w:rFonts w:hint="eastAsia"/>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rPr>
          <w:rFonts w:hint="eastAsia"/>
        </w:rPr>
      </w:pPr>
      <w:r>
        <w:rPr>
          <w:rFonts w:hint="eastAsia"/>
        </w:rPr>
        <w:t>运行结果:</w:t>
      </w:r>
    </w:p>
    <w:p>
      <w:pPr>
        <w:rPr>
          <w:rFonts w:hint="eastAsia"/>
        </w:rPr>
      </w:pPr>
    </w:p>
    <w:p>
      <w:pPr>
        <w:rPr>
          <w:rFonts w:hint="eastAsia"/>
        </w:rPr>
      </w:pPr>
      <w:r>
        <w:rPr>
          <w:rFonts w:hint="eastAsia"/>
        </w:rPr>
        <w:pict>
          <v:shape id="_x0000_i1027" o:spt="75" type="#_x0000_t75" style="height:111pt;width:190.5pt;" filled="f" stroked="f" coordsize="21600,21600">
            <v:path/>
            <v:fill on="f" focussize="0,0"/>
            <v:stroke on="f"/>
            <v:imagedata r:id="rId6" o:title=""/>
            <o:lock v:ext="edit" grouping="f" rotation="f" text="f" aspectratio="t"/>
            <w10:wrap type="none"/>
            <w10:anchorlock/>
          </v:shape>
        </w:pict>
      </w:r>
    </w:p>
    <w:p>
      <w:pPr>
        <w:pStyle w:val="5"/>
        <w:rPr>
          <w:rFonts w:hint="eastAsia"/>
        </w:rPr>
      </w:pPr>
      <w:r>
        <w:rPr>
          <w:rFonts w:hint="eastAsia"/>
        </w:rPr>
        <w:t>说明</w:t>
      </w:r>
    </w:p>
    <w:p>
      <w:pPr>
        <w:rPr>
          <w:rFonts w:hint="eastAsia"/>
        </w:rPr>
      </w:pPr>
      <w:r>
        <w:rPr>
          <w:rFonts w:hint="eastAsia"/>
        </w:rPr>
        <w:t>验证配置文件的另外一种写法：</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validator</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"requiredstring"</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"fieldName"</w:t>
      </w:r>
      <w:r>
        <w:rPr>
          <w:rFonts w:ascii="Courier New" w:hAnsi="Courier New" w:cs="Courier New"/>
          <w:color w:val="008080"/>
          <w:kern w:val="0"/>
          <w:sz w:val="20"/>
          <w:szCs w:val="20"/>
        </w:rPr>
        <w:t>&gt;</w:t>
      </w:r>
      <w:r>
        <w:rPr>
          <w:rFonts w:ascii="Courier New" w:hAnsi="Courier New" w:cs="Courier New"/>
          <w:color w:val="000000"/>
          <w:kern w:val="0"/>
          <w:sz w:val="20"/>
          <w:szCs w:val="20"/>
        </w:rPr>
        <w:t>userName</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r>
        <w:rPr>
          <w:rFonts w:ascii="Courier New" w:hAnsi="Courier New" w:cs="Courier New"/>
          <w:color w:val="000000"/>
          <w:kern w:val="0"/>
          <w:sz w:val="20"/>
          <w:szCs w:val="20"/>
        </w:rPr>
        <w:t>Please input the userName!</w:t>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validator</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validator</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"requiredstring"</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"fieldName"</w:t>
      </w:r>
      <w:r>
        <w:rPr>
          <w:rFonts w:ascii="Courier New" w:hAnsi="Courier New" w:cs="Courier New"/>
          <w:color w:val="008080"/>
          <w:kern w:val="0"/>
          <w:sz w:val="20"/>
          <w:szCs w:val="20"/>
        </w:rPr>
        <w:t>&gt;</w:t>
      </w:r>
      <w:r>
        <w:rPr>
          <w:rFonts w:ascii="Courier New" w:hAnsi="Courier New" w:cs="Courier New"/>
          <w:color w:val="000000"/>
          <w:kern w:val="0"/>
          <w:sz w:val="20"/>
          <w:szCs w:val="20"/>
        </w:rPr>
        <w:t>password</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"trim"</w:t>
      </w:r>
      <w:r>
        <w:rPr>
          <w:rFonts w:ascii="Courier New" w:hAnsi="Courier New" w:cs="Courier New"/>
          <w:color w:val="008080"/>
          <w:kern w:val="0"/>
          <w:sz w:val="20"/>
          <w:szCs w:val="20"/>
        </w:rPr>
        <w:t>&gt;</w:t>
      </w:r>
      <w:r>
        <w:rPr>
          <w:rFonts w:ascii="Courier New" w:hAnsi="Courier New" w:cs="Courier New"/>
          <w:color w:val="000000"/>
          <w:kern w:val="0"/>
          <w:sz w:val="20"/>
          <w:szCs w:val="20"/>
        </w:rPr>
        <w:t>false</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r>
        <w:rPr>
          <w:rFonts w:ascii="Courier New" w:hAnsi="Courier New" w:cs="Courier New"/>
          <w:color w:val="000000"/>
          <w:kern w:val="0"/>
          <w:sz w:val="20"/>
          <w:szCs w:val="20"/>
        </w:rPr>
        <w:t>Please input the password!</w:t>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validator</w:t>
      </w:r>
      <w:r>
        <w:rPr>
          <w:rFonts w:ascii="Courier New" w:hAnsi="Courier New" w:cs="Courier New"/>
          <w:color w:val="008080"/>
          <w:kern w:val="0"/>
          <w:sz w:val="20"/>
          <w:szCs w:val="20"/>
        </w:rPr>
        <w:t>&gt;</w:t>
      </w:r>
    </w:p>
    <w:p>
      <w:pPr>
        <w:rPr>
          <w:rFonts w:hint="eastAsia"/>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bookmarkEnd w:id="31"/>
    <w:bookmarkEnd w:id="32"/>
    <w:p>
      <w:pPr>
        <w:pStyle w:val="4"/>
        <w:rPr>
          <w:rFonts w:hint="eastAsia"/>
        </w:rPr>
      </w:pPr>
      <w:r>
        <w:rPr>
          <w:rFonts w:hint="eastAsia"/>
        </w:rPr>
        <w:t>int validator</w:t>
      </w:r>
    </w:p>
    <w:p>
      <w:pPr>
        <w:pStyle w:val="5"/>
        <w:rPr>
          <w:rFonts w:hint="eastAsia"/>
        </w:rPr>
      </w:pPr>
      <w:r>
        <w:rPr>
          <w:rFonts w:hint="eastAsia"/>
        </w:rPr>
        <w:t>功能</w:t>
      </w:r>
    </w:p>
    <w:p>
      <w:pPr>
        <w:rPr>
          <w:rFonts w:hint="eastAsia"/>
        </w:rPr>
      </w:pPr>
      <w:r>
        <w:rPr>
          <w:rFonts w:hint="eastAsia"/>
        </w:rPr>
        <w:t>用来验证某个字段的值是否可以被转换为一个整数。若指定参数，还验证是否在允许的范围内。</w:t>
      </w:r>
    </w:p>
    <w:p>
      <w:pPr>
        <w:pStyle w:val="5"/>
        <w:rPr>
          <w:rFonts w:hint="eastAsia"/>
        </w:rPr>
      </w:pPr>
      <w:r>
        <w:rPr>
          <w:rFonts w:hint="eastAsia"/>
        </w:rPr>
        <w:t>参数</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5"/>
        <w:gridCol w:w="1126"/>
        <w:gridCol w:w="1126"/>
        <w:gridCol w:w="4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5" w:type="dxa"/>
            <w:noWrap w:val="0"/>
            <w:vAlign w:val="center"/>
          </w:tcPr>
          <w:p>
            <w:pPr>
              <w:jc w:val="center"/>
              <w:rPr>
                <w:rFonts w:hint="eastAsia"/>
              </w:rPr>
            </w:pPr>
            <w:r>
              <w:rPr>
                <w:rFonts w:hint="eastAsia"/>
              </w:rPr>
              <w:t>参数名</w:t>
            </w:r>
          </w:p>
        </w:tc>
        <w:tc>
          <w:tcPr>
            <w:tcW w:w="1126" w:type="dxa"/>
            <w:noWrap w:val="0"/>
            <w:vAlign w:val="center"/>
          </w:tcPr>
          <w:p>
            <w:pPr>
              <w:jc w:val="center"/>
              <w:rPr>
                <w:rFonts w:hint="eastAsia"/>
              </w:rPr>
            </w:pPr>
            <w:r>
              <w:rPr>
                <w:rFonts w:hint="eastAsia"/>
              </w:rPr>
              <w:t>类型</w:t>
            </w:r>
          </w:p>
        </w:tc>
        <w:tc>
          <w:tcPr>
            <w:tcW w:w="1126" w:type="dxa"/>
            <w:noWrap w:val="0"/>
            <w:vAlign w:val="center"/>
          </w:tcPr>
          <w:p>
            <w:pPr>
              <w:jc w:val="center"/>
              <w:rPr>
                <w:rFonts w:hint="eastAsia"/>
              </w:rPr>
            </w:pPr>
            <w:r>
              <w:rPr>
                <w:rFonts w:hint="eastAsia"/>
              </w:rPr>
              <w:t>默认值</w:t>
            </w:r>
          </w:p>
        </w:tc>
        <w:tc>
          <w:tcPr>
            <w:tcW w:w="4953" w:type="dxa"/>
            <w:noWrap w:val="0"/>
            <w:vAlign w:val="center"/>
          </w:tcPr>
          <w:p>
            <w:pPr>
              <w:jc w:val="center"/>
              <w:rPr>
                <w:rFonts w:hint="eastAsia"/>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5" w:type="dxa"/>
            <w:noWrap w:val="0"/>
            <w:vAlign w:val="top"/>
          </w:tcPr>
          <w:p>
            <w:pPr>
              <w:rPr>
                <w:rFonts w:hint="eastAsia"/>
              </w:rPr>
            </w:pPr>
            <w:r>
              <w:t>field</w:t>
            </w:r>
            <w:r>
              <w:rPr>
                <w:rFonts w:hint="eastAsia"/>
              </w:rPr>
              <w:t>N</w:t>
            </w:r>
            <w:r>
              <w:t>ame</w:t>
            </w:r>
          </w:p>
        </w:tc>
        <w:tc>
          <w:tcPr>
            <w:tcW w:w="1126" w:type="dxa"/>
            <w:noWrap w:val="0"/>
            <w:vAlign w:val="top"/>
          </w:tcPr>
          <w:p>
            <w:pPr>
              <w:rPr>
                <w:rFonts w:hint="eastAsia"/>
              </w:rPr>
            </w:pPr>
            <w:r>
              <w:rPr>
                <w:rFonts w:hint="eastAsia"/>
              </w:rPr>
              <w:t>String</w:t>
            </w:r>
          </w:p>
        </w:tc>
        <w:tc>
          <w:tcPr>
            <w:tcW w:w="1126" w:type="dxa"/>
            <w:noWrap w:val="0"/>
            <w:vAlign w:val="top"/>
          </w:tcPr>
          <w:p>
            <w:pPr>
              <w:rPr>
                <w:rFonts w:hint="eastAsia"/>
              </w:rPr>
            </w:pPr>
          </w:p>
        </w:tc>
        <w:tc>
          <w:tcPr>
            <w:tcW w:w="4953" w:type="dxa"/>
            <w:noWrap w:val="0"/>
            <w:vAlign w:val="top"/>
          </w:tcPr>
          <w:p>
            <w:pPr>
              <w:rPr>
                <w:rFonts w:hint="eastAsia"/>
              </w:rPr>
            </w:pPr>
            <w:r>
              <w:rPr>
                <w:rFonts w:hint="eastAsia"/>
              </w:rPr>
              <w:t>要验证的字段名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5" w:type="dxa"/>
            <w:noWrap w:val="0"/>
            <w:vAlign w:val="top"/>
          </w:tcPr>
          <w:p>
            <w:r>
              <w:rPr>
                <w:rFonts w:hint="eastAsia"/>
              </w:rPr>
              <w:t>min</w:t>
            </w:r>
          </w:p>
        </w:tc>
        <w:tc>
          <w:tcPr>
            <w:tcW w:w="1126" w:type="dxa"/>
            <w:noWrap w:val="0"/>
            <w:vAlign w:val="top"/>
          </w:tcPr>
          <w:p>
            <w:pPr>
              <w:rPr>
                <w:rFonts w:hint="eastAsia"/>
              </w:rPr>
            </w:pPr>
            <w:r>
              <w:rPr>
                <w:rFonts w:hint="eastAsia"/>
              </w:rPr>
              <w:t>Integer</w:t>
            </w:r>
          </w:p>
        </w:tc>
        <w:tc>
          <w:tcPr>
            <w:tcW w:w="1126" w:type="dxa"/>
            <w:noWrap w:val="0"/>
            <w:vAlign w:val="top"/>
          </w:tcPr>
          <w:p>
            <w:pPr>
              <w:rPr>
                <w:rFonts w:hint="eastAsia"/>
              </w:rPr>
            </w:pPr>
          </w:p>
        </w:tc>
        <w:tc>
          <w:tcPr>
            <w:tcW w:w="4953" w:type="dxa"/>
            <w:noWrap w:val="0"/>
            <w:vAlign w:val="top"/>
          </w:tcPr>
          <w:p>
            <w:pPr>
              <w:rPr>
                <w:rFonts w:hint="eastAsia"/>
              </w:rPr>
            </w:pPr>
            <w:r>
              <w:rPr>
                <w:rFonts w:hint="eastAsia"/>
              </w:rPr>
              <w:t>允许的最小值。若没有给出该参数则无限制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5" w:type="dxa"/>
            <w:noWrap w:val="0"/>
            <w:vAlign w:val="top"/>
          </w:tcPr>
          <w:p>
            <w:pPr>
              <w:rPr>
                <w:rFonts w:hint="eastAsia"/>
              </w:rPr>
            </w:pPr>
            <w:r>
              <w:rPr>
                <w:rFonts w:hint="eastAsia"/>
              </w:rPr>
              <w:t>max</w:t>
            </w:r>
          </w:p>
        </w:tc>
        <w:tc>
          <w:tcPr>
            <w:tcW w:w="1126" w:type="dxa"/>
            <w:noWrap w:val="0"/>
            <w:vAlign w:val="top"/>
          </w:tcPr>
          <w:p>
            <w:pPr>
              <w:rPr>
                <w:rFonts w:hint="eastAsia"/>
              </w:rPr>
            </w:pPr>
            <w:r>
              <w:rPr>
                <w:rFonts w:hint="eastAsia"/>
              </w:rPr>
              <w:t>Integer</w:t>
            </w:r>
          </w:p>
        </w:tc>
        <w:tc>
          <w:tcPr>
            <w:tcW w:w="1126" w:type="dxa"/>
            <w:noWrap w:val="0"/>
            <w:vAlign w:val="top"/>
          </w:tcPr>
          <w:p>
            <w:pPr>
              <w:rPr>
                <w:rFonts w:hint="eastAsia"/>
              </w:rPr>
            </w:pPr>
          </w:p>
        </w:tc>
        <w:tc>
          <w:tcPr>
            <w:tcW w:w="4953" w:type="dxa"/>
            <w:noWrap w:val="0"/>
            <w:vAlign w:val="top"/>
          </w:tcPr>
          <w:p>
            <w:pPr>
              <w:rPr>
                <w:rFonts w:hint="eastAsia"/>
              </w:rPr>
            </w:pPr>
            <w:r>
              <w:rPr>
                <w:rFonts w:hint="eastAsia"/>
              </w:rPr>
              <w:t>允许的最大值。若没有给出该参数则无限制</w:t>
            </w:r>
          </w:p>
        </w:tc>
      </w:tr>
    </w:tbl>
    <w:p>
      <w:pPr>
        <w:rPr>
          <w:rFonts w:hint="eastAsia"/>
        </w:rPr>
      </w:pPr>
    </w:p>
    <w:p>
      <w:pPr>
        <w:pStyle w:val="5"/>
        <w:rPr>
          <w:rFonts w:hint="eastAsia"/>
        </w:rPr>
      </w:pPr>
      <w:r>
        <w:rPr>
          <w:rFonts w:hint="eastAsia"/>
        </w:rPr>
        <w:t>示例</w:t>
      </w:r>
    </w:p>
    <w:p>
      <w:pPr>
        <w:rPr>
          <w:rFonts w:hint="eastAsia"/>
        </w:rPr>
      </w:pPr>
      <w:r>
        <w:rPr>
          <w:rFonts w:hint="eastAsia"/>
        </w:rPr>
        <w:t>页面：</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s:form</w:t>
      </w:r>
      <w:r>
        <w:rPr>
          <w:rFonts w:ascii="Courier New" w:hAnsi="Courier New" w:cs="Courier New"/>
          <w:kern w:val="0"/>
          <w:sz w:val="20"/>
          <w:szCs w:val="20"/>
        </w:rPr>
        <w:t xml:space="preserve"> </w:t>
      </w:r>
      <w:r>
        <w:rPr>
          <w:rFonts w:ascii="Courier New" w:hAnsi="Courier New" w:cs="Courier New"/>
          <w:color w:val="7F007F"/>
          <w:kern w:val="0"/>
          <w:sz w:val="20"/>
          <w:szCs w:val="20"/>
        </w:rPr>
        <w:t>action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"validate"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s:textfield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"age"</w:t>
      </w:r>
      <w:r>
        <w:rPr>
          <w:rFonts w:ascii="Courier New" w:hAnsi="Courier New" w:cs="Courier New"/>
          <w:kern w:val="0"/>
          <w:sz w:val="20"/>
          <w:szCs w:val="20"/>
        </w:rPr>
        <w:t xml:space="preserve"> </w:t>
      </w:r>
      <w:r>
        <w:rPr>
          <w:rFonts w:ascii="Courier New" w:hAnsi="Courier New" w:cs="Courier New"/>
          <w:color w:val="7F007F"/>
          <w:kern w:val="0"/>
          <w:sz w:val="20"/>
          <w:szCs w:val="20"/>
        </w:rPr>
        <w:t>label</w:t>
      </w:r>
      <w:r>
        <w:rPr>
          <w:rFonts w:ascii="Courier New" w:hAnsi="Courier New" w:cs="Courier New"/>
          <w:color w:val="000000"/>
          <w:kern w:val="0"/>
          <w:sz w:val="20"/>
          <w:szCs w:val="20"/>
        </w:rPr>
        <w:t>=</w:t>
      </w:r>
      <w:r>
        <w:rPr>
          <w:rFonts w:ascii="Courier New" w:hAnsi="Courier New" w:cs="Courier New"/>
          <w:i/>
          <w:iCs/>
          <w:color w:val="2A00FF"/>
          <w:kern w:val="0"/>
          <w:sz w:val="20"/>
          <w:szCs w:val="20"/>
        </w:rPr>
        <w:t>"年龄"</w:t>
      </w:r>
      <w:r>
        <w:rPr>
          <w:rFonts w:ascii="Courier New" w:hAnsi="Courier New" w:cs="Courier New"/>
          <w:color w:val="008080"/>
          <w:kern w:val="0"/>
          <w:sz w:val="20"/>
          <w:szCs w:val="20"/>
        </w:rPr>
        <w:t>&gt;&lt;/</w:t>
      </w:r>
      <w:r>
        <w:rPr>
          <w:rFonts w:ascii="Courier New" w:hAnsi="Courier New" w:cs="Courier New"/>
          <w:color w:val="3F7F7F"/>
          <w:kern w:val="0"/>
          <w:sz w:val="20"/>
          <w:szCs w:val="20"/>
        </w:rPr>
        <w:t>s:textfield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s:submit</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"登录"</w:t>
      </w:r>
      <w:r>
        <w:rPr>
          <w:rFonts w:ascii="Courier New" w:hAnsi="Courier New" w:cs="Courier New"/>
          <w:color w:val="008080"/>
          <w:kern w:val="0"/>
          <w:sz w:val="20"/>
          <w:szCs w:val="20"/>
        </w:rPr>
        <w:t>&gt;&lt;/</w:t>
      </w:r>
      <w:r>
        <w:rPr>
          <w:rFonts w:ascii="Courier New" w:hAnsi="Courier New" w:cs="Courier New"/>
          <w:color w:val="3F7F7F"/>
          <w:kern w:val="0"/>
          <w:sz w:val="20"/>
          <w:szCs w:val="20"/>
        </w:rPr>
        <w:t>s:submit</w:t>
      </w:r>
      <w:r>
        <w:rPr>
          <w:rFonts w:ascii="Courier New" w:hAnsi="Courier New" w:cs="Courier New"/>
          <w:color w:val="008080"/>
          <w:kern w:val="0"/>
          <w:sz w:val="20"/>
          <w:szCs w:val="20"/>
        </w:rPr>
        <w:t>&gt;</w:t>
      </w:r>
    </w:p>
    <w:p>
      <w:pPr>
        <w:rPr>
          <w:rFonts w:hint="eastAsia"/>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s:form</w:t>
      </w:r>
      <w:r>
        <w:rPr>
          <w:rFonts w:ascii="Courier New" w:hAnsi="Courier New" w:cs="Courier New"/>
          <w:color w:val="008080"/>
          <w:kern w:val="0"/>
          <w:sz w:val="20"/>
          <w:szCs w:val="20"/>
        </w:rPr>
        <w:t>&gt;</w:t>
      </w:r>
    </w:p>
    <w:p>
      <w:pPr>
        <w:rPr>
          <w:rFonts w:hint="eastAsia"/>
        </w:rPr>
      </w:pPr>
    </w:p>
    <w:p>
      <w:pPr>
        <w:rPr>
          <w:rFonts w:hint="eastAsia"/>
        </w:rPr>
      </w:pPr>
      <w:r>
        <w:rPr>
          <w:rFonts w:hint="eastAsia"/>
        </w:rPr>
        <w:t>动作类:</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Integer </w:t>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Integer getAge()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setAge(Integer age)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age;</w:t>
      </w:r>
    </w:p>
    <w:p>
      <w:pPr>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rPr>
          <w:rFonts w:hint="eastAsia"/>
        </w:rPr>
      </w:pPr>
    </w:p>
    <w:p>
      <w:pPr>
        <w:rPr>
          <w:rFonts w:hint="eastAsia"/>
        </w:rPr>
      </w:pPr>
      <w:r>
        <w:rPr>
          <w:rFonts w:hint="eastAsia"/>
        </w:rPr>
        <w:t>验证配置文件:</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"age"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field-validator</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"int"</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bookmarkStart w:id="33" w:name="OLE_LINK77"/>
      <w:bookmarkStart w:id="34" w:name="OLE_LINK78"/>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"min"</w:t>
      </w:r>
      <w:r>
        <w:rPr>
          <w:rFonts w:ascii="Courier New" w:hAnsi="Courier New" w:cs="Courier New"/>
          <w:color w:val="008080"/>
          <w:kern w:val="0"/>
          <w:sz w:val="20"/>
          <w:szCs w:val="20"/>
        </w:rPr>
        <w:t>&gt;</w:t>
      </w:r>
      <w:r>
        <w:rPr>
          <w:rFonts w:ascii="Courier New" w:hAnsi="Courier New" w:cs="Courier New"/>
          <w:color w:val="000000"/>
          <w:kern w:val="0"/>
          <w:sz w:val="20"/>
          <w:szCs w:val="20"/>
        </w:rPr>
        <w:t>18</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"max"</w:t>
      </w:r>
      <w:r>
        <w:rPr>
          <w:rFonts w:ascii="Courier New" w:hAnsi="Courier New" w:cs="Courier New"/>
          <w:color w:val="008080"/>
          <w:kern w:val="0"/>
          <w:sz w:val="20"/>
          <w:szCs w:val="20"/>
        </w:rPr>
        <w:t>&gt;</w:t>
      </w:r>
      <w:r>
        <w:rPr>
          <w:rFonts w:ascii="Courier New" w:hAnsi="Courier New" w:cs="Courier New"/>
          <w:color w:val="000000"/>
          <w:kern w:val="0"/>
          <w:sz w:val="20"/>
          <w:szCs w:val="20"/>
        </w:rPr>
        <w:t>60</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r>
        <w:rPr>
          <w:rFonts w:ascii="Courier New" w:hAnsi="Courier New" w:cs="Courier New"/>
          <w:color w:val="000000"/>
          <w:kern w:val="0"/>
          <w:sz w:val="20"/>
          <w:szCs w:val="20"/>
        </w:rPr>
        <w:t>The age must be between ${</w:t>
      </w:r>
      <w:r>
        <w:rPr>
          <w:rFonts w:ascii="Courier New" w:hAnsi="Courier New" w:cs="Courier New"/>
          <w:color w:val="000000"/>
          <w:kern w:val="0"/>
          <w:sz w:val="20"/>
          <w:szCs w:val="20"/>
          <w:u w:val="single"/>
        </w:rPr>
        <w:t>min</w:t>
      </w:r>
      <w:r>
        <w:rPr>
          <w:rFonts w:ascii="Courier New" w:hAnsi="Courier New" w:cs="Courier New"/>
          <w:color w:val="000000"/>
          <w:kern w:val="0"/>
          <w:sz w:val="20"/>
          <w:szCs w:val="20"/>
        </w:rPr>
        <w:t>} and ${max}</w:t>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p>
    <w:bookmarkEnd w:id="33"/>
    <w:bookmarkEnd w:id="34"/>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field-validator</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w:t>
      </w:r>
      <w:r>
        <w:rPr>
          <w:rFonts w:ascii="Courier New" w:hAnsi="Courier New" w:cs="Courier New"/>
          <w:color w:val="008080"/>
          <w:kern w:val="0"/>
          <w:sz w:val="20"/>
          <w:szCs w:val="20"/>
        </w:rPr>
        <w:t>&gt;</w:t>
      </w:r>
    </w:p>
    <w:p>
      <w:pPr>
        <w:rPr>
          <w:rFonts w:hint="eastAsia"/>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rPr>
          <w:rFonts w:hint="eastAsia"/>
        </w:rPr>
      </w:pPr>
    </w:p>
    <w:p>
      <w:pPr>
        <w:rPr>
          <w:rFonts w:hint="eastAsia"/>
        </w:rPr>
      </w:pPr>
      <w:r>
        <w:rPr>
          <w:rFonts w:hint="eastAsia"/>
        </w:rPr>
        <w:t>运行结果:</w:t>
      </w:r>
    </w:p>
    <w:p>
      <w:pPr>
        <w:rPr>
          <w:rFonts w:hint="eastAsia"/>
        </w:rPr>
      </w:pPr>
    </w:p>
    <w:p>
      <w:pPr>
        <w:rPr>
          <w:rFonts w:hint="eastAsia"/>
        </w:rPr>
      </w:pPr>
      <w:r>
        <w:rPr>
          <w:rFonts w:hint="eastAsia"/>
        </w:rPr>
        <w:pict>
          <v:shape id="_x0000_i1028" o:spt="75" type="#_x0000_t75" style="height:92.25pt;width:204pt;" filled="f" stroked="f" coordsize="21600,21600">
            <v:path/>
            <v:fill on="f" focussize="0,0"/>
            <v:stroke on="f"/>
            <v:imagedata r:id="rId7" o:title=""/>
            <o:lock v:ext="edit" grouping="f" rotation="f" text="f" aspectratio="t"/>
            <w10:wrap type="none"/>
            <w10:anchorlock/>
          </v:shape>
        </w:pict>
      </w:r>
    </w:p>
    <w:p>
      <w:pPr>
        <w:rPr>
          <w:rFonts w:hint="eastAsia"/>
        </w:rPr>
      </w:pPr>
    </w:p>
    <w:p>
      <w:pPr>
        <w:pStyle w:val="5"/>
        <w:rPr>
          <w:rFonts w:hint="eastAsia"/>
        </w:rPr>
      </w:pPr>
      <w:r>
        <w:rPr>
          <w:rFonts w:hint="eastAsia"/>
        </w:rPr>
        <w:t>说明</w:t>
      </w:r>
    </w:p>
    <w:p>
      <w:pPr>
        <w:rPr>
          <w:rFonts w:hint="eastAsia"/>
        </w:rPr>
      </w:pPr>
      <w:r>
        <w:rPr>
          <w:rFonts w:hint="eastAsia"/>
        </w:rPr>
        <w:t>验证配置文件的另外一种写法：</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validator</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hint="eastAsia" w:ascii="Courier New" w:hAnsi="Courier New" w:cs="Courier New"/>
          <w:i/>
          <w:iCs/>
          <w:color w:val="2A00FF"/>
          <w:kern w:val="0"/>
          <w:sz w:val="20"/>
          <w:szCs w:val="20"/>
        </w:rPr>
        <w:t>int</w:t>
      </w:r>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"fieldName"</w:t>
      </w:r>
      <w:r>
        <w:rPr>
          <w:rFonts w:ascii="Courier New" w:hAnsi="Courier New" w:cs="Courier New"/>
          <w:color w:val="008080"/>
          <w:kern w:val="0"/>
          <w:sz w:val="20"/>
          <w:szCs w:val="20"/>
        </w:rPr>
        <w:t>&gt;</w:t>
      </w:r>
      <w:r>
        <w:rPr>
          <w:rFonts w:hint="eastAsia" w:ascii="Courier New" w:hAnsi="Courier New" w:cs="Courier New"/>
          <w:color w:val="000000"/>
          <w:kern w:val="0"/>
          <w:sz w:val="20"/>
          <w:szCs w:val="20"/>
        </w:rPr>
        <w:t>age</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"min"</w:t>
      </w:r>
      <w:r>
        <w:rPr>
          <w:rFonts w:ascii="Courier New" w:hAnsi="Courier New" w:cs="Courier New"/>
          <w:color w:val="008080"/>
          <w:kern w:val="0"/>
          <w:sz w:val="20"/>
          <w:szCs w:val="20"/>
        </w:rPr>
        <w:t>&gt;</w:t>
      </w:r>
      <w:r>
        <w:rPr>
          <w:rFonts w:ascii="Courier New" w:hAnsi="Courier New" w:cs="Courier New"/>
          <w:color w:val="000000"/>
          <w:kern w:val="0"/>
          <w:sz w:val="20"/>
          <w:szCs w:val="20"/>
        </w:rPr>
        <w:t>18</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"max"</w:t>
      </w:r>
      <w:r>
        <w:rPr>
          <w:rFonts w:ascii="Courier New" w:hAnsi="Courier New" w:cs="Courier New"/>
          <w:color w:val="008080"/>
          <w:kern w:val="0"/>
          <w:sz w:val="20"/>
          <w:szCs w:val="20"/>
        </w:rPr>
        <w:t>&gt;</w:t>
      </w:r>
      <w:r>
        <w:rPr>
          <w:rFonts w:ascii="Courier New" w:hAnsi="Courier New" w:cs="Courier New"/>
          <w:color w:val="000000"/>
          <w:kern w:val="0"/>
          <w:sz w:val="20"/>
          <w:szCs w:val="20"/>
        </w:rPr>
        <w:t>60</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r>
        <w:rPr>
          <w:rFonts w:ascii="Courier New" w:hAnsi="Courier New" w:cs="Courier New"/>
          <w:color w:val="000000"/>
          <w:kern w:val="0"/>
          <w:sz w:val="20"/>
          <w:szCs w:val="20"/>
        </w:rPr>
        <w:t>The age must be between ${</w:t>
      </w:r>
      <w:r>
        <w:rPr>
          <w:rFonts w:ascii="Courier New" w:hAnsi="Courier New" w:cs="Courier New"/>
          <w:color w:val="000000"/>
          <w:kern w:val="0"/>
          <w:sz w:val="20"/>
          <w:szCs w:val="20"/>
          <w:u w:val="single"/>
        </w:rPr>
        <w:t>min</w:t>
      </w:r>
      <w:r>
        <w:rPr>
          <w:rFonts w:ascii="Courier New" w:hAnsi="Courier New" w:cs="Courier New"/>
          <w:color w:val="000000"/>
          <w:kern w:val="0"/>
          <w:sz w:val="20"/>
          <w:szCs w:val="20"/>
        </w:rPr>
        <w:t>} and ${max}</w:t>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validator</w:t>
      </w:r>
      <w:r>
        <w:rPr>
          <w:rFonts w:ascii="Courier New" w:hAnsi="Courier New" w:cs="Courier New"/>
          <w:color w:val="008080"/>
          <w:kern w:val="0"/>
          <w:sz w:val="20"/>
          <w:szCs w:val="20"/>
        </w:rPr>
        <w:t>&gt;</w:t>
      </w:r>
    </w:p>
    <w:p>
      <w:pPr>
        <w:rPr>
          <w:rFonts w:hint="eastAsia"/>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pStyle w:val="4"/>
        <w:rPr>
          <w:rFonts w:hint="eastAsia"/>
        </w:rPr>
      </w:pPr>
      <w:r>
        <w:rPr>
          <w:rFonts w:hint="eastAsia"/>
        </w:rPr>
        <w:t xml:space="preserve">long </w:t>
      </w:r>
      <w:r>
        <w:t>validator</w:t>
      </w:r>
    </w:p>
    <w:p>
      <w:pPr>
        <w:pStyle w:val="5"/>
        <w:rPr>
          <w:rFonts w:hint="eastAsia"/>
        </w:rPr>
      </w:pPr>
      <w:r>
        <w:rPr>
          <w:rFonts w:hint="eastAsia"/>
        </w:rPr>
        <w:t>功能</w:t>
      </w:r>
    </w:p>
    <w:p>
      <w:pPr>
        <w:rPr>
          <w:rFonts w:hint="eastAsia"/>
        </w:rPr>
      </w:pPr>
      <w:r>
        <w:rPr>
          <w:rFonts w:hint="eastAsia"/>
        </w:rPr>
        <w:t>用来验证某个字段的值是否可以被转换为一个长整数。若指定参数，还验证是否在允许的范围内。</w:t>
      </w:r>
    </w:p>
    <w:p>
      <w:pPr>
        <w:rPr>
          <w:rFonts w:hint="eastAsia"/>
        </w:rPr>
      </w:pPr>
    </w:p>
    <w:p>
      <w:pPr>
        <w:pStyle w:val="5"/>
        <w:rPr>
          <w:rFonts w:hint="eastAsia"/>
        </w:rPr>
      </w:pPr>
      <w:r>
        <w:rPr>
          <w:rFonts w:hint="eastAsia"/>
        </w:rPr>
        <w:t>参数</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5"/>
        <w:gridCol w:w="1126"/>
        <w:gridCol w:w="1126"/>
        <w:gridCol w:w="4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5" w:type="dxa"/>
            <w:noWrap w:val="0"/>
            <w:vAlign w:val="center"/>
          </w:tcPr>
          <w:p>
            <w:pPr>
              <w:jc w:val="center"/>
              <w:rPr>
                <w:rFonts w:hint="eastAsia"/>
              </w:rPr>
            </w:pPr>
            <w:r>
              <w:rPr>
                <w:rFonts w:hint="eastAsia"/>
              </w:rPr>
              <w:t>参数名</w:t>
            </w:r>
          </w:p>
        </w:tc>
        <w:tc>
          <w:tcPr>
            <w:tcW w:w="1126" w:type="dxa"/>
            <w:noWrap w:val="0"/>
            <w:vAlign w:val="center"/>
          </w:tcPr>
          <w:p>
            <w:pPr>
              <w:jc w:val="center"/>
              <w:rPr>
                <w:rFonts w:hint="eastAsia"/>
              </w:rPr>
            </w:pPr>
            <w:r>
              <w:rPr>
                <w:rFonts w:hint="eastAsia"/>
              </w:rPr>
              <w:t>类型</w:t>
            </w:r>
          </w:p>
        </w:tc>
        <w:tc>
          <w:tcPr>
            <w:tcW w:w="1126" w:type="dxa"/>
            <w:noWrap w:val="0"/>
            <w:vAlign w:val="center"/>
          </w:tcPr>
          <w:p>
            <w:pPr>
              <w:jc w:val="center"/>
              <w:rPr>
                <w:rFonts w:hint="eastAsia"/>
              </w:rPr>
            </w:pPr>
            <w:r>
              <w:rPr>
                <w:rFonts w:hint="eastAsia"/>
              </w:rPr>
              <w:t>默认值</w:t>
            </w:r>
          </w:p>
        </w:tc>
        <w:tc>
          <w:tcPr>
            <w:tcW w:w="4953" w:type="dxa"/>
            <w:noWrap w:val="0"/>
            <w:vAlign w:val="center"/>
          </w:tcPr>
          <w:p>
            <w:pPr>
              <w:jc w:val="center"/>
              <w:rPr>
                <w:rFonts w:hint="eastAsia"/>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5" w:type="dxa"/>
            <w:noWrap w:val="0"/>
            <w:vAlign w:val="top"/>
          </w:tcPr>
          <w:p>
            <w:pPr>
              <w:rPr>
                <w:rFonts w:hint="eastAsia"/>
              </w:rPr>
            </w:pPr>
            <w:r>
              <w:t>field</w:t>
            </w:r>
            <w:r>
              <w:rPr>
                <w:rFonts w:hint="eastAsia"/>
              </w:rPr>
              <w:t>N</w:t>
            </w:r>
            <w:r>
              <w:t>ame</w:t>
            </w:r>
          </w:p>
        </w:tc>
        <w:tc>
          <w:tcPr>
            <w:tcW w:w="1126" w:type="dxa"/>
            <w:noWrap w:val="0"/>
            <w:vAlign w:val="top"/>
          </w:tcPr>
          <w:p>
            <w:pPr>
              <w:rPr>
                <w:rFonts w:hint="eastAsia"/>
              </w:rPr>
            </w:pPr>
            <w:r>
              <w:rPr>
                <w:rFonts w:hint="eastAsia"/>
              </w:rPr>
              <w:t>String</w:t>
            </w:r>
          </w:p>
        </w:tc>
        <w:tc>
          <w:tcPr>
            <w:tcW w:w="1126" w:type="dxa"/>
            <w:noWrap w:val="0"/>
            <w:vAlign w:val="top"/>
          </w:tcPr>
          <w:p>
            <w:pPr>
              <w:rPr>
                <w:rFonts w:hint="eastAsia"/>
              </w:rPr>
            </w:pPr>
          </w:p>
        </w:tc>
        <w:tc>
          <w:tcPr>
            <w:tcW w:w="4953" w:type="dxa"/>
            <w:noWrap w:val="0"/>
            <w:vAlign w:val="top"/>
          </w:tcPr>
          <w:p>
            <w:pPr>
              <w:rPr>
                <w:rFonts w:hint="eastAsia"/>
              </w:rPr>
            </w:pPr>
            <w:r>
              <w:rPr>
                <w:rFonts w:hint="eastAsia"/>
              </w:rPr>
              <w:t>要验证的字段名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5" w:type="dxa"/>
            <w:noWrap w:val="0"/>
            <w:vAlign w:val="top"/>
          </w:tcPr>
          <w:p>
            <w:r>
              <w:rPr>
                <w:rFonts w:hint="eastAsia"/>
              </w:rPr>
              <w:t>min</w:t>
            </w:r>
          </w:p>
        </w:tc>
        <w:tc>
          <w:tcPr>
            <w:tcW w:w="1126" w:type="dxa"/>
            <w:noWrap w:val="0"/>
            <w:vAlign w:val="top"/>
          </w:tcPr>
          <w:p>
            <w:pPr>
              <w:rPr>
                <w:rFonts w:hint="eastAsia"/>
              </w:rPr>
            </w:pPr>
            <w:r>
              <w:rPr>
                <w:rFonts w:hint="eastAsia"/>
              </w:rPr>
              <w:t>Long</w:t>
            </w:r>
          </w:p>
        </w:tc>
        <w:tc>
          <w:tcPr>
            <w:tcW w:w="1126" w:type="dxa"/>
            <w:noWrap w:val="0"/>
            <w:vAlign w:val="top"/>
          </w:tcPr>
          <w:p>
            <w:pPr>
              <w:rPr>
                <w:rFonts w:hint="eastAsia"/>
              </w:rPr>
            </w:pPr>
          </w:p>
        </w:tc>
        <w:tc>
          <w:tcPr>
            <w:tcW w:w="4953" w:type="dxa"/>
            <w:noWrap w:val="0"/>
            <w:vAlign w:val="top"/>
          </w:tcPr>
          <w:p>
            <w:pPr>
              <w:rPr>
                <w:rFonts w:hint="eastAsia"/>
              </w:rPr>
            </w:pPr>
            <w:r>
              <w:rPr>
                <w:rFonts w:hint="eastAsia"/>
              </w:rPr>
              <w:t>允许的最小值。若没有给出该参数则无限制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5" w:type="dxa"/>
            <w:noWrap w:val="0"/>
            <w:vAlign w:val="top"/>
          </w:tcPr>
          <w:p>
            <w:pPr>
              <w:rPr>
                <w:rFonts w:hint="eastAsia"/>
              </w:rPr>
            </w:pPr>
            <w:r>
              <w:rPr>
                <w:rFonts w:hint="eastAsia"/>
              </w:rPr>
              <w:t>max</w:t>
            </w:r>
          </w:p>
        </w:tc>
        <w:tc>
          <w:tcPr>
            <w:tcW w:w="1126" w:type="dxa"/>
            <w:noWrap w:val="0"/>
            <w:vAlign w:val="top"/>
          </w:tcPr>
          <w:p>
            <w:pPr>
              <w:rPr>
                <w:rFonts w:hint="eastAsia"/>
              </w:rPr>
            </w:pPr>
            <w:r>
              <w:rPr>
                <w:rFonts w:hint="eastAsia"/>
              </w:rPr>
              <w:t>Long</w:t>
            </w:r>
          </w:p>
        </w:tc>
        <w:tc>
          <w:tcPr>
            <w:tcW w:w="1126" w:type="dxa"/>
            <w:noWrap w:val="0"/>
            <w:vAlign w:val="top"/>
          </w:tcPr>
          <w:p>
            <w:pPr>
              <w:rPr>
                <w:rFonts w:hint="eastAsia"/>
              </w:rPr>
            </w:pPr>
          </w:p>
        </w:tc>
        <w:tc>
          <w:tcPr>
            <w:tcW w:w="4953" w:type="dxa"/>
            <w:noWrap w:val="0"/>
            <w:vAlign w:val="top"/>
          </w:tcPr>
          <w:p>
            <w:pPr>
              <w:rPr>
                <w:rFonts w:hint="eastAsia"/>
              </w:rPr>
            </w:pPr>
            <w:r>
              <w:rPr>
                <w:rFonts w:hint="eastAsia"/>
              </w:rPr>
              <w:t>允许的最大值。若没有给出该参数则无限制</w:t>
            </w:r>
          </w:p>
        </w:tc>
      </w:tr>
    </w:tbl>
    <w:p>
      <w:pPr>
        <w:rPr>
          <w:rFonts w:hint="eastAsia"/>
        </w:rPr>
      </w:pPr>
    </w:p>
    <w:p>
      <w:pPr>
        <w:pStyle w:val="5"/>
        <w:rPr>
          <w:rFonts w:hint="eastAsia"/>
        </w:rPr>
      </w:pPr>
      <w:r>
        <w:rPr>
          <w:rFonts w:hint="eastAsia"/>
        </w:rPr>
        <w:t>示例</w:t>
      </w:r>
    </w:p>
    <w:p>
      <w:pPr>
        <w:rPr>
          <w:rFonts w:hint="eastAsia"/>
        </w:rPr>
      </w:pPr>
      <w:r>
        <w:rPr>
          <w:rFonts w:hint="eastAsia"/>
        </w:rPr>
        <w:t>页面：</w:t>
      </w:r>
    </w:p>
    <w:p>
      <w:pPr>
        <w:rPr>
          <w:rFonts w:hint="eastAsia"/>
        </w:rPr>
      </w:pPr>
    </w:p>
    <w:p>
      <w:pPr>
        <w:rPr>
          <w:rFonts w:hint="eastAsia"/>
        </w:rPr>
      </w:pPr>
    </w:p>
    <w:p>
      <w:pPr>
        <w:rPr>
          <w:rFonts w:hint="eastAsia"/>
        </w:rPr>
      </w:pPr>
    </w:p>
    <w:p>
      <w:pPr>
        <w:rPr>
          <w:rFonts w:hint="eastAsia"/>
        </w:rPr>
      </w:pPr>
      <w:r>
        <w:rPr>
          <w:rFonts w:hint="eastAsia"/>
        </w:rPr>
        <w:t>动作类:</w:t>
      </w:r>
    </w:p>
    <w:p>
      <w:pPr>
        <w:rPr>
          <w:rFonts w:hint="eastAsia"/>
        </w:rPr>
      </w:pPr>
    </w:p>
    <w:p>
      <w:pPr>
        <w:rPr>
          <w:rFonts w:hint="eastAsia"/>
        </w:rPr>
      </w:pPr>
    </w:p>
    <w:p>
      <w:pPr>
        <w:rPr>
          <w:rFonts w:hint="eastAsia"/>
        </w:rPr>
      </w:pPr>
    </w:p>
    <w:p>
      <w:pPr>
        <w:rPr>
          <w:rFonts w:hint="eastAsia"/>
        </w:rPr>
      </w:pPr>
      <w:r>
        <w:rPr>
          <w:rFonts w:hint="eastAsia"/>
        </w:rPr>
        <w:t>验证配置文件:</w:t>
      </w:r>
    </w:p>
    <w:p>
      <w:pPr>
        <w:rPr>
          <w:rFonts w:hint="eastAsia"/>
        </w:rPr>
      </w:pPr>
    </w:p>
    <w:p>
      <w:pPr>
        <w:rPr>
          <w:rFonts w:hint="eastAsia"/>
        </w:rPr>
      </w:pPr>
    </w:p>
    <w:p>
      <w:pPr>
        <w:rPr>
          <w:rFonts w:hint="eastAsia"/>
        </w:rPr>
      </w:pPr>
    </w:p>
    <w:p>
      <w:pPr>
        <w:rPr>
          <w:rFonts w:hint="eastAsia"/>
        </w:rPr>
      </w:pPr>
      <w:r>
        <w:rPr>
          <w:rFonts w:hint="eastAsia"/>
        </w:rPr>
        <w:t>运行结果:</w:t>
      </w:r>
    </w:p>
    <w:p>
      <w:pPr>
        <w:rPr>
          <w:rFonts w:hint="eastAsia"/>
        </w:rPr>
      </w:pPr>
    </w:p>
    <w:p>
      <w:pPr>
        <w:rPr>
          <w:rFonts w:hint="eastAsia"/>
        </w:rPr>
      </w:pPr>
    </w:p>
    <w:p>
      <w:pPr>
        <w:rPr>
          <w:rFonts w:hint="eastAsia"/>
        </w:rPr>
      </w:pPr>
    </w:p>
    <w:p>
      <w:pPr>
        <w:rPr>
          <w:rFonts w:hint="eastAsia"/>
        </w:rPr>
      </w:pPr>
    </w:p>
    <w:p>
      <w:pPr>
        <w:rPr>
          <w:rFonts w:hint="eastAsia"/>
        </w:rPr>
      </w:pPr>
    </w:p>
    <w:p>
      <w:pPr>
        <w:pStyle w:val="5"/>
        <w:rPr>
          <w:rFonts w:hint="eastAsia"/>
        </w:rPr>
      </w:pPr>
      <w:r>
        <w:rPr>
          <w:rFonts w:hint="eastAsia"/>
        </w:rPr>
        <w:t>说明</w:t>
      </w:r>
    </w:p>
    <w:p>
      <w:pPr>
        <w:rPr>
          <w:rFonts w:hint="eastAsia"/>
        </w:rPr>
      </w:pPr>
    </w:p>
    <w:p>
      <w:pPr>
        <w:pStyle w:val="4"/>
        <w:rPr>
          <w:rFonts w:hint="eastAsia"/>
        </w:rPr>
      </w:pPr>
      <w:r>
        <w:rPr>
          <w:rFonts w:hint="eastAsia"/>
        </w:rPr>
        <w:t xml:space="preserve">short </w:t>
      </w:r>
      <w:r>
        <w:t>validator</w:t>
      </w:r>
    </w:p>
    <w:p>
      <w:pPr>
        <w:pStyle w:val="5"/>
        <w:rPr>
          <w:rFonts w:hint="eastAsia"/>
        </w:rPr>
      </w:pPr>
      <w:r>
        <w:rPr>
          <w:rFonts w:hint="eastAsia"/>
        </w:rPr>
        <w:t>功能</w:t>
      </w:r>
    </w:p>
    <w:p>
      <w:pPr>
        <w:rPr>
          <w:rFonts w:hint="eastAsia"/>
        </w:rPr>
      </w:pPr>
      <w:r>
        <w:rPr>
          <w:rFonts w:hint="eastAsia"/>
        </w:rPr>
        <w:t>用来验证某个字段的值是否可以被转换为一个短整数。若指定参数，还验证是否在允许的范围内。</w:t>
      </w:r>
    </w:p>
    <w:p>
      <w:pPr>
        <w:rPr>
          <w:rFonts w:hint="eastAsia"/>
        </w:rPr>
      </w:pPr>
    </w:p>
    <w:p>
      <w:pPr>
        <w:pStyle w:val="5"/>
        <w:rPr>
          <w:rFonts w:hint="eastAsia"/>
        </w:rPr>
      </w:pPr>
      <w:r>
        <w:rPr>
          <w:rFonts w:hint="eastAsia"/>
        </w:rPr>
        <w:t>参数</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5"/>
        <w:gridCol w:w="1126"/>
        <w:gridCol w:w="1126"/>
        <w:gridCol w:w="4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5" w:type="dxa"/>
            <w:noWrap w:val="0"/>
            <w:vAlign w:val="center"/>
          </w:tcPr>
          <w:p>
            <w:pPr>
              <w:jc w:val="center"/>
              <w:rPr>
                <w:rFonts w:hint="eastAsia"/>
              </w:rPr>
            </w:pPr>
            <w:r>
              <w:rPr>
                <w:rFonts w:hint="eastAsia"/>
              </w:rPr>
              <w:t>参数名</w:t>
            </w:r>
          </w:p>
        </w:tc>
        <w:tc>
          <w:tcPr>
            <w:tcW w:w="1126" w:type="dxa"/>
            <w:noWrap w:val="0"/>
            <w:vAlign w:val="center"/>
          </w:tcPr>
          <w:p>
            <w:pPr>
              <w:jc w:val="center"/>
              <w:rPr>
                <w:rFonts w:hint="eastAsia"/>
              </w:rPr>
            </w:pPr>
            <w:r>
              <w:rPr>
                <w:rFonts w:hint="eastAsia"/>
              </w:rPr>
              <w:t>类型</w:t>
            </w:r>
          </w:p>
        </w:tc>
        <w:tc>
          <w:tcPr>
            <w:tcW w:w="1126" w:type="dxa"/>
            <w:noWrap w:val="0"/>
            <w:vAlign w:val="center"/>
          </w:tcPr>
          <w:p>
            <w:pPr>
              <w:jc w:val="center"/>
              <w:rPr>
                <w:rFonts w:hint="eastAsia"/>
              </w:rPr>
            </w:pPr>
            <w:r>
              <w:rPr>
                <w:rFonts w:hint="eastAsia"/>
              </w:rPr>
              <w:t>默认值</w:t>
            </w:r>
          </w:p>
        </w:tc>
        <w:tc>
          <w:tcPr>
            <w:tcW w:w="4953" w:type="dxa"/>
            <w:noWrap w:val="0"/>
            <w:vAlign w:val="center"/>
          </w:tcPr>
          <w:p>
            <w:pPr>
              <w:jc w:val="center"/>
              <w:rPr>
                <w:rFonts w:hint="eastAsia"/>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5" w:type="dxa"/>
            <w:noWrap w:val="0"/>
            <w:vAlign w:val="top"/>
          </w:tcPr>
          <w:p>
            <w:pPr>
              <w:rPr>
                <w:rFonts w:hint="eastAsia"/>
              </w:rPr>
            </w:pPr>
            <w:r>
              <w:t>field</w:t>
            </w:r>
            <w:r>
              <w:rPr>
                <w:rFonts w:hint="eastAsia"/>
              </w:rPr>
              <w:t>N</w:t>
            </w:r>
            <w:r>
              <w:t>ame</w:t>
            </w:r>
          </w:p>
        </w:tc>
        <w:tc>
          <w:tcPr>
            <w:tcW w:w="1126" w:type="dxa"/>
            <w:noWrap w:val="0"/>
            <w:vAlign w:val="top"/>
          </w:tcPr>
          <w:p>
            <w:pPr>
              <w:rPr>
                <w:rFonts w:hint="eastAsia"/>
              </w:rPr>
            </w:pPr>
            <w:r>
              <w:rPr>
                <w:rFonts w:hint="eastAsia"/>
              </w:rPr>
              <w:t>String</w:t>
            </w:r>
          </w:p>
        </w:tc>
        <w:tc>
          <w:tcPr>
            <w:tcW w:w="1126" w:type="dxa"/>
            <w:noWrap w:val="0"/>
            <w:vAlign w:val="top"/>
          </w:tcPr>
          <w:p>
            <w:pPr>
              <w:rPr>
                <w:rFonts w:hint="eastAsia"/>
              </w:rPr>
            </w:pPr>
          </w:p>
        </w:tc>
        <w:tc>
          <w:tcPr>
            <w:tcW w:w="4953" w:type="dxa"/>
            <w:noWrap w:val="0"/>
            <w:vAlign w:val="top"/>
          </w:tcPr>
          <w:p>
            <w:pPr>
              <w:rPr>
                <w:rFonts w:hint="eastAsia"/>
              </w:rPr>
            </w:pPr>
            <w:r>
              <w:rPr>
                <w:rFonts w:hint="eastAsia"/>
              </w:rPr>
              <w:t>要验证的字段名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5" w:type="dxa"/>
            <w:noWrap w:val="0"/>
            <w:vAlign w:val="top"/>
          </w:tcPr>
          <w:p>
            <w:r>
              <w:rPr>
                <w:rFonts w:hint="eastAsia"/>
              </w:rPr>
              <w:t>min</w:t>
            </w:r>
          </w:p>
        </w:tc>
        <w:tc>
          <w:tcPr>
            <w:tcW w:w="1126" w:type="dxa"/>
            <w:noWrap w:val="0"/>
            <w:vAlign w:val="top"/>
          </w:tcPr>
          <w:p>
            <w:pPr>
              <w:rPr>
                <w:rFonts w:hint="eastAsia"/>
              </w:rPr>
            </w:pPr>
            <w:r>
              <w:rPr>
                <w:rFonts w:hint="eastAsia"/>
              </w:rPr>
              <w:t>Short</w:t>
            </w:r>
          </w:p>
        </w:tc>
        <w:tc>
          <w:tcPr>
            <w:tcW w:w="1126" w:type="dxa"/>
            <w:noWrap w:val="0"/>
            <w:vAlign w:val="top"/>
          </w:tcPr>
          <w:p>
            <w:pPr>
              <w:rPr>
                <w:rFonts w:hint="eastAsia"/>
              </w:rPr>
            </w:pPr>
          </w:p>
        </w:tc>
        <w:tc>
          <w:tcPr>
            <w:tcW w:w="4953" w:type="dxa"/>
            <w:noWrap w:val="0"/>
            <w:vAlign w:val="top"/>
          </w:tcPr>
          <w:p>
            <w:pPr>
              <w:rPr>
                <w:rFonts w:hint="eastAsia"/>
              </w:rPr>
            </w:pPr>
            <w:r>
              <w:rPr>
                <w:rFonts w:hint="eastAsia"/>
              </w:rPr>
              <w:t>允许的最小值。若没有给出该参数则无限制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5" w:type="dxa"/>
            <w:noWrap w:val="0"/>
            <w:vAlign w:val="top"/>
          </w:tcPr>
          <w:p>
            <w:pPr>
              <w:rPr>
                <w:rFonts w:hint="eastAsia"/>
              </w:rPr>
            </w:pPr>
            <w:r>
              <w:rPr>
                <w:rFonts w:hint="eastAsia"/>
              </w:rPr>
              <w:t>max</w:t>
            </w:r>
          </w:p>
        </w:tc>
        <w:tc>
          <w:tcPr>
            <w:tcW w:w="1126" w:type="dxa"/>
            <w:noWrap w:val="0"/>
            <w:vAlign w:val="top"/>
          </w:tcPr>
          <w:p>
            <w:pPr>
              <w:rPr>
                <w:rFonts w:hint="eastAsia"/>
              </w:rPr>
            </w:pPr>
            <w:r>
              <w:rPr>
                <w:rFonts w:hint="eastAsia"/>
              </w:rPr>
              <w:t>Short</w:t>
            </w:r>
          </w:p>
        </w:tc>
        <w:tc>
          <w:tcPr>
            <w:tcW w:w="1126" w:type="dxa"/>
            <w:noWrap w:val="0"/>
            <w:vAlign w:val="top"/>
          </w:tcPr>
          <w:p>
            <w:pPr>
              <w:rPr>
                <w:rFonts w:hint="eastAsia"/>
              </w:rPr>
            </w:pPr>
          </w:p>
        </w:tc>
        <w:tc>
          <w:tcPr>
            <w:tcW w:w="4953" w:type="dxa"/>
            <w:noWrap w:val="0"/>
            <w:vAlign w:val="top"/>
          </w:tcPr>
          <w:p>
            <w:pPr>
              <w:rPr>
                <w:rFonts w:hint="eastAsia"/>
              </w:rPr>
            </w:pPr>
            <w:r>
              <w:rPr>
                <w:rFonts w:hint="eastAsia"/>
              </w:rPr>
              <w:t>允许的最大值。若没有给出该参数则无限制</w:t>
            </w:r>
          </w:p>
        </w:tc>
      </w:tr>
    </w:tbl>
    <w:p>
      <w:pPr>
        <w:rPr>
          <w:rFonts w:hint="eastAsia"/>
        </w:rPr>
      </w:pPr>
    </w:p>
    <w:p>
      <w:pPr>
        <w:pStyle w:val="5"/>
        <w:rPr>
          <w:rFonts w:hint="eastAsia"/>
        </w:rPr>
      </w:pPr>
      <w:r>
        <w:rPr>
          <w:rFonts w:hint="eastAsia"/>
        </w:rPr>
        <w:t>示例</w:t>
      </w:r>
    </w:p>
    <w:p>
      <w:pPr>
        <w:rPr>
          <w:rFonts w:hint="eastAsia"/>
        </w:rPr>
      </w:pPr>
      <w:r>
        <w:rPr>
          <w:rFonts w:hint="eastAsia"/>
        </w:rPr>
        <w:t>页面：</w:t>
      </w:r>
    </w:p>
    <w:p>
      <w:pPr>
        <w:rPr>
          <w:rFonts w:hint="eastAsia"/>
        </w:rPr>
      </w:pPr>
    </w:p>
    <w:p>
      <w:pPr>
        <w:rPr>
          <w:rFonts w:hint="eastAsia"/>
        </w:rPr>
      </w:pPr>
    </w:p>
    <w:p>
      <w:pPr>
        <w:rPr>
          <w:rFonts w:hint="eastAsia"/>
        </w:rPr>
      </w:pPr>
    </w:p>
    <w:p>
      <w:pPr>
        <w:rPr>
          <w:rFonts w:hint="eastAsia"/>
        </w:rPr>
      </w:pPr>
      <w:r>
        <w:rPr>
          <w:rFonts w:hint="eastAsia"/>
        </w:rPr>
        <w:t>动作类:</w:t>
      </w:r>
    </w:p>
    <w:p>
      <w:pPr>
        <w:rPr>
          <w:rFonts w:hint="eastAsia"/>
        </w:rPr>
      </w:pPr>
    </w:p>
    <w:p>
      <w:pPr>
        <w:rPr>
          <w:rFonts w:hint="eastAsia"/>
        </w:rPr>
      </w:pPr>
    </w:p>
    <w:p>
      <w:pPr>
        <w:rPr>
          <w:rFonts w:hint="eastAsia"/>
        </w:rPr>
      </w:pPr>
    </w:p>
    <w:p>
      <w:pPr>
        <w:rPr>
          <w:rFonts w:hint="eastAsia"/>
        </w:rPr>
      </w:pPr>
      <w:r>
        <w:rPr>
          <w:rFonts w:hint="eastAsia"/>
        </w:rPr>
        <w:t>验证配置文件:</w:t>
      </w:r>
    </w:p>
    <w:p>
      <w:pPr>
        <w:rPr>
          <w:rFonts w:hint="eastAsia"/>
        </w:rPr>
      </w:pPr>
    </w:p>
    <w:p>
      <w:pPr>
        <w:rPr>
          <w:rFonts w:hint="eastAsia"/>
        </w:rPr>
      </w:pPr>
    </w:p>
    <w:p>
      <w:pPr>
        <w:rPr>
          <w:rFonts w:hint="eastAsia"/>
        </w:rPr>
      </w:pPr>
    </w:p>
    <w:p>
      <w:pPr>
        <w:rPr>
          <w:rFonts w:hint="eastAsia"/>
        </w:rPr>
      </w:pPr>
      <w:r>
        <w:rPr>
          <w:rFonts w:hint="eastAsia"/>
        </w:rPr>
        <w:t>运行结果:</w:t>
      </w:r>
    </w:p>
    <w:p>
      <w:pPr>
        <w:rPr>
          <w:rFonts w:hint="eastAsia"/>
        </w:rPr>
      </w:pPr>
    </w:p>
    <w:p>
      <w:pPr>
        <w:rPr>
          <w:rFonts w:hint="eastAsia"/>
        </w:rPr>
      </w:pPr>
    </w:p>
    <w:p>
      <w:pPr>
        <w:rPr>
          <w:rFonts w:hint="eastAsia"/>
        </w:rPr>
      </w:pPr>
    </w:p>
    <w:p>
      <w:pPr>
        <w:rPr>
          <w:rFonts w:hint="eastAsia"/>
        </w:rPr>
      </w:pPr>
    </w:p>
    <w:p>
      <w:pPr>
        <w:rPr>
          <w:rFonts w:hint="eastAsia"/>
        </w:rPr>
      </w:pPr>
    </w:p>
    <w:p>
      <w:pPr>
        <w:pStyle w:val="5"/>
        <w:rPr>
          <w:rFonts w:hint="eastAsia"/>
        </w:rPr>
      </w:pPr>
      <w:r>
        <w:rPr>
          <w:rFonts w:hint="eastAsia"/>
        </w:rPr>
        <w:t>说明</w:t>
      </w:r>
    </w:p>
    <w:p>
      <w:pPr>
        <w:rPr>
          <w:rFonts w:hint="eastAsia"/>
        </w:rPr>
      </w:pPr>
    </w:p>
    <w:p>
      <w:pPr>
        <w:pStyle w:val="4"/>
        <w:rPr>
          <w:rFonts w:hint="eastAsia"/>
        </w:rPr>
      </w:pPr>
      <w:r>
        <w:rPr>
          <w:rFonts w:hint="eastAsia"/>
        </w:rPr>
        <w:t xml:space="preserve">double </w:t>
      </w:r>
      <w:r>
        <w:t>validator</w:t>
      </w:r>
    </w:p>
    <w:p>
      <w:pPr>
        <w:pStyle w:val="5"/>
        <w:rPr>
          <w:rFonts w:hint="eastAsia"/>
        </w:rPr>
      </w:pPr>
      <w:r>
        <w:rPr>
          <w:rFonts w:hint="eastAsia"/>
        </w:rPr>
        <w:t>功能</w:t>
      </w:r>
    </w:p>
    <w:p>
      <w:pPr>
        <w:rPr>
          <w:rFonts w:hint="eastAsia"/>
        </w:rPr>
      </w:pPr>
      <w:r>
        <w:rPr>
          <w:rFonts w:hint="eastAsia"/>
        </w:rPr>
        <w:t>用来验证某个字段的值是否可以被转换为一个双精度浮点数。若指定参数，还验证是否在允许的范围内。</w:t>
      </w:r>
    </w:p>
    <w:p>
      <w:pPr>
        <w:rPr>
          <w:rFonts w:hint="eastAsia"/>
        </w:rPr>
      </w:pPr>
    </w:p>
    <w:p>
      <w:pPr>
        <w:pStyle w:val="5"/>
        <w:rPr>
          <w:rFonts w:hint="eastAsia"/>
        </w:rPr>
      </w:pPr>
      <w:r>
        <w:rPr>
          <w:rFonts w:hint="eastAsia"/>
        </w:rPr>
        <w:t>参数</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6"/>
        <w:gridCol w:w="886"/>
        <w:gridCol w:w="986"/>
        <w:gridCol w:w="5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06" w:type="dxa"/>
            <w:noWrap w:val="0"/>
            <w:vAlign w:val="center"/>
          </w:tcPr>
          <w:p>
            <w:pPr>
              <w:jc w:val="center"/>
              <w:rPr>
                <w:rFonts w:hint="eastAsia"/>
              </w:rPr>
            </w:pPr>
            <w:bookmarkStart w:id="35" w:name="OLE_LINK84"/>
            <w:bookmarkStart w:id="36" w:name="OLE_LINK83"/>
            <w:r>
              <w:rPr>
                <w:rFonts w:hint="eastAsia"/>
              </w:rPr>
              <w:t>参数名</w:t>
            </w:r>
          </w:p>
        </w:tc>
        <w:tc>
          <w:tcPr>
            <w:tcW w:w="886" w:type="dxa"/>
            <w:noWrap w:val="0"/>
            <w:vAlign w:val="center"/>
          </w:tcPr>
          <w:p>
            <w:pPr>
              <w:jc w:val="center"/>
              <w:rPr>
                <w:rFonts w:hint="eastAsia"/>
              </w:rPr>
            </w:pPr>
            <w:r>
              <w:rPr>
                <w:rFonts w:hint="eastAsia"/>
              </w:rPr>
              <w:t>类型</w:t>
            </w:r>
          </w:p>
        </w:tc>
        <w:tc>
          <w:tcPr>
            <w:tcW w:w="986" w:type="dxa"/>
            <w:noWrap w:val="0"/>
            <w:vAlign w:val="center"/>
          </w:tcPr>
          <w:p>
            <w:pPr>
              <w:jc w:val="center"/>
              <w:rPr>
                <w:rFonts w:hint="eastAsia"/>
              </w:rPr>
            </w:pPr>
            <w:r>
              <w:rPr>
                <w:rFonts w:hint="eastAsia"/>
              </w:rPr>
              <w:t>默认值</w:t>
            </w:r>
          </w:p>
        </w:tc>
        <w:tc>
          <w:tcPr>
            <w:tcW w:w="5477" w:type="dxa"/>
            <w:noWrap w:val="0"/>
            <w:vAlign w:val="center"/>
          </w:tcPr>
          <w:p>
            <w:pPr>
              <w:jc w:val="center"/>
              <w:rPr>
                <w:rFonts w:hint="eastAsia"/>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noWrap w:val="0"/>
            <w:vAlign w:val="top"/>
          </w:tcPr>
          <w:p>
            <w:pPr>
              <w:rPr>
                <w:rFonts w:hint="eastAsia"/>
              </w:rPr>
            </w:pPr>
            <w:r>
              <w:t>field</w:t>
            </w:r>
            <w:r>
              <w:rPr>
                <w:rFonts w:hint="eastAsia"/>
              </w:rPr>
              <w:t>N</w:t>
            </w:r>
            <w:r>
              <w:t>ame</w:t>
            </w:r>
          </w:p>
        </w:tc>
        <w:tc>
          <w:tcPr>
            <w:tcW w:w="886" w:type="dxa"/>
            <w:noWrap w:val="0"/>
            <w:vAlign w:val="top"/>
          </w:tcPr>
          <w:p>
            <w:pPr>
              <w:rPr>
                <w:rFonts w:hint="eastAsia"/>
              </w:rPr>
            </w:pPr>
            <w:r>
              <w:rPr>
                <w:rFonts w:hint="eastAsia"/>
              </w:rPr>
              <w:t>String</w:t>
            </w:r>
          </w:p>
        </w:tc>
        <w:tc>
          <w:tcPr>
            <w:tcW w:w="986" w:type="dxa"/>
            <w:noWrap w:val="0"/>
            <w:vAlign w:val="top"/>
          </w:tcPr>
          <w:p>
            <w:pPr>
              <w:rPr>
                <w:rFonts w:hint="eastAsia"/>
              </w:rPr>
            </w:pPr>
          </w:p>
        </w:tc>
        <w:tc>
          <w:tcPr>
            <w:tcW w:w="5477" w:type="dxa"/>
            <w:noWrap w:val="0"/>
            <w:vAlign w:val="top"/>
          </w:tcPr>
          <w:p>
            <w:pPr>
              <w:rPr>
                <w:rFonts w:hint="eastAsia"/>
              </w:rPr>
            </w:pPr>
            <w:r>
              <w:rPr>
                <w:rFonts w:hint="eastAsia"/>
              </w:rPr>
              <w:t>要验证的字段名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noWrap w:val="0"/>
            <w:vAlign w:val="top"/>
          </w:tcPr>
          <w:p>
            <w:r>
              <w:t>minInclusive</w:t>
            </w:r>
          </w:p>
        </w:tc>
        <w:tc>
          <w:tcPr>
            <w:tcW w:w="886" w:type="dxa"/>
            <w:noWrap w:val="0"/>
            <w:vAlign w:val="top"/>
          </w:tcPr>
          <w:p>
            <w:pPr>
              <w:rPr>
                <w:rFonts w:hint="eastAsia"/>
              </w:rPr>
            </w:pPr>
            <w:r>
              <w:rPr>
                <w:rFonts w:hint="eastAsia"/>
              </w:rPr>
              <w:t>Double</w:t>
            </w:r>
          </w:p>
        </w:tc>
        <w:tc>
          <w:tcPr>
            <w:tcW w:w="986" w:type="dxa"/>
            <w:noWrap w:val="0"/>
            <w:vAlign w:val="top"/>
          </w:tcPr>
          <w:p>
            <w:pPr>
              <w:rPr>
                <w:rFonts w:hint="eastAsia"/>
              </w:rPr>
            </w:pPr>
          </w:p>
        </w:tc>
        <w:tc>
          <w:tcPr>
            <w:tcW w:w="5477" w:type="dxa"/>
            <w:noWrap w:val="0"/>
            <w:vAlign w:val="top"/>
          </w:tcPr>
          <w:p>
            <w:pPr>
              <w:rPr>
                <w:rFonts w:hint="eastAsia"/>
              </w:rPr>
            </w:pPr>
            <w:r>
              <w:rPr>
                <w:rFonts w:hint="eastAsia"/>
              </w:rPr>
              <w:t>允许的最小值。若没有给出该参数则无限制（含最小值）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noWrap w:val="0"/>
            <w:vAlign w:val="top"/>
          </w:tcPr>
          <w:p>
            <w:pPr>
              <w:rPr>
                <w:rFonts w:hint="eastAsia"/>
              </w:rPr>
            </w:pPr>
            <w:r>
              <w:rPr>
                <w:rFonts w:hint="eastAsia"/>
              </w:rPr>
              <w:t>max</w:t>
            </w:r>
            <w:r>
              <w:t>Inclusive</w:t>
            </w:r>
          </w:p>
        </w:tc>
        <w:tc>
          <w:tcPr>
            <w:tcW w:w="886" w:type="dxa"/>
            <w:noWrap w:val="0"/>
            <w:vAlign w:val="top"/>
          </w:tcPr>
          <w:p>
            <w:pPr>
              <w:rPr>
                <w:rFonts w:hint="eastAsia"/>
              </w:rPr>
            </w:pPr>
            <w:r>
              <w:rPr>
                <w:rFonts w:hint="eastAsia"/>
              </w:rPr>
              <w:t>Double</w:t>
            </w:r>
          </w:p>
        </w:tc>
        <w:tc>
          <w:tcPr>
            <w:tcW w:w="986" w:type="dxa"/>
            <w:noWrap w:val="0"/>
            <w:vAlign w:val="top"/>
          </w:tcPr>
          <w:p>
            <w:pPr>
              <w:rPr>
                <w:rFonts w:hint="eastAsia"/>
              </w:rPr>
            </w:pPr>
          </w:p>
        </w:tc>
        <w:tc>
          <w:tcPr>
            <w:tcW w:w="5477" w:type="dxa"/>
            <w:noWrap w:val="0"/>
            <w:vAlign w:val="top"/>
          </w:tcPr>
          <w:p>
            <w:pPr>
              <w:rPr>
                <w:rFonts w:hint="eastAsia"/>
              </w:rPr>
            </w:pPr>
            <w:r>
              <w:rPr>
                <w:rFonts w:hint="eastAsia"/>
              </w:rPr>
              <w:t>允许的最大值。若没有给出该参数则无限制（含最大值）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noWrap w:val="0"/>
            <w:vAlign w:val="top"/>
          </w:tcPr>
          <w:p>
            <w:pPr>
              <w:rPr>
                <w:rFonts w:hint="eastAsia"/>
              </w:rPr>
            </w:pPr>
            <w:r>
              <w:t>minExclusive</w:t>
            </w:r>
          </w:p>
        </w:tc>
        <w:tc>
          <w:tcPr>
            <w:tcW w:w="886" w:type="dxa"/>
            <w:noWrap w:val="0"/>
            <w:vAlign w:val="top"/>
          </w:tcPr>
          <w:p>
            <w:pPr>
              <w:rPr>
                <w:rFonts w:hint="eastAsia"/>
              </w:rPr>
            </w:pPr>
            <w:r>
              <w:rPr>
                <w:rFonts w:hint="eastAsia"/>
              </w:rPr>
              <w:t>Double</w:t>
            </w:r>
          </w:p>
        </w:tc>
        <w:tc>
          <w:tcPr>
            <w:tcW w:w="986" w:type="dxa"/>
            <w:noWrap w:val="0"/>
            <w:vAlign w:val="top"/>
          </w:tcPr>
          <w:p>
            <w:pPr>
              <w:rPr>
                <w:rFonts w:hint="eastAsia"/>
              </w:rPr>
            </w:pPr>
          </w:p>
        </w:tc>
        <w:tc>
          <w:tcPr>
            <w:tcW w:w="5477" w:type="dxa"/>
            <w:noWrap w:val="0"/>
            <w:vAlign w:val="top"/>
          </w:tcPr>
          <w:p>
            <w:pPr>
              <w:rPr>
                <w:rFonts w:hint="eastAsia"/>
              </w:rPr>
            </w:pPr>
            <w:r>
              <w:rPr>
                <w:rFonts w:hint="eastAsia"/>
              </w:rPr>
              <w:t>允许的最小值。若没有给出该参数则无限制（不含最小值）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noWrap w:val="0"/>
            <w:vAlign w:val="top"/>
          </w:tcPr>
          <w:p>
            <w:pPr>
              <w:rPr>
                <w:rFonts w:hint="eastAsia"/>
              </w:rPr>
            </w:pPr>
            <w:r>
              <w:t>maxExclusive</w:t>
            </w:r>
          </w:p>
        </w:tc>
        <w:tc>
          <w:tcPr>
            <w:tcW w:w="886" w:type="dxa"/>
            <w:noWrap w:val="0"/>
            <w:vAlign w:val="top"/>
          </w:tcPr>
          <w:p>
            <w:pPr>
              <w:rPr>
                <w:rFonts w:hint="eastAsia"/>
              </w:rPr>
            </w:pPr>
            <w:r>
              <w:rPr>
                <w:rFonts w:hint="eastAsia"/>
              </w:rPr>
              <w:t>Double</w:t>
            </w:r>
          </w:p>
        </w:tc>
        <w:tc>
          <w:tcPr>
            <w:tcW w:w="986" w:type="dxa"/>
            <w:noWrap w:val="0"/>
            <w:vAlign w:val="top"/>
          </w:tcPr>
          <w:p>
            <w:pPr>
              <w:rPr>
                <w:rFonts w:hint="eastAsia"/>
              </w:rPr>
            </w:pPr>
          </w:p>
        </w:tc>
        <w:tc>
          <w:tcPr>
            <w:tcW w:w="5477" w:type="dxa"/>
            <w:noWrap w:val="0"/>
            <w:vAlign w:val="top"/>
          </w:tcPr>
          <w:p>
            <w:pPr>
              <w:rPr>
                <w:rFonts w:hint="eastAsia"/>
              </w:rPr>
            </w:pPr>
            <w:r>
              <w:rPr>
                <w:rFonts w:hint="eastAsia"/>
              </w:rPr>
              <w:t>允许的最大值。若没有给出该参数则无限制（不含最大值）</w:t>
            </w:r>
          </w:p>
        </w:tc>
      </w:tr>
      <w:bookmarkEnd w:id="35"/>
      <w:bookmarkEnd w:id="36"/>
    </w:tbl>
    <w:p>
      <w:pPr>
        <w:rPr>
          <w:rFonts w:hint="eastAsia"/>
        </w:rPr>
      </w:pPr>
    </w:p>
    <w:p>
      <w:pPr>
        <w:pStyle w:val="5"/>
        <w:rPr>
          <w:rFonts w:hint="eastAsia"/>
        </w:rPr>
      </w:pPr>
      <w:r>
        <w:rPr>
          <w:rFonts w:hint="eastAsia"/>
        </w:rPr>
        <w:t>示例</w:t>
      </w:r>
    </w:p>
    <w:p>
      <w:pPr>
        <w:rPr>
          <w:rFonts w:hint="eastAsia"/>
        </w:rPr>
      </w:pPr>
      <w:bookmarkStart w:id="37" w:name="OLE_LINK86"/>
      <w:bookmarkStart w:id="38" w:name="OLE_LINK85"/>
      <w:r>
        <w:rPr>
          <w:rFonts w:hint="eastAsia"/>
        </w:rPr>
        <w:t>页面：</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s:form</w:t>
      </w:r>
      <w:r>
        <w:rPr>
          <w:rFonts w:ascii="Courier New" w:hAnsi="Courier New" w:cs="Courier New"/>
          <w:kern w:val="0"/>
          <w:sz w:val="20"/>
          <w:szCs w:val="20"/>
        </w:rPr>
        <w:t xml:space="preserve"> </w:t>
      </w:r>
      <w:r>
        <w:rPr>
          <w:rFonts w:ascii="Courier New" w:hAnsi="Courier New" w:cs="Courier New"/>
          <w:color w:val="7F007F"/>
          <w:kern w:val="0"/>
          <w:sz w:val="20"/>
          <w:szCs w:val="20"/>
        </w:rPr>
        <w:t>action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"validate"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s:textfield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"percentage1"</w:t>
      </w:r>
      <w:r>
        <w:rPr>
          <w:rFonts w:ascii="Courier New" w:hAnsi="Courier New" w:cs="Courier New"/>
          <w:kern w:val="0"/>
          <w:sz w:val="20"/>
          <w:szCs w:val="20"/>
        </w:rPr>
        <w:t xml:space="preserve"> </w:t>
      </w:r>
      <w:r>
        <w:rPr>
          <w:rFonts w:ascii="Courier New" w:hAnsi="Courier New" w:cs="Courier New"/>
          <w:color w:val="7F007F"/>
          <w:kern w:val="0"/>
          <w:sz w:val="20"/>
          <w:szCs w:val="20"/>
        </w:rPr>
        <w:t>label</w:t>
      </w:r>
      <w:r>
        <w:rPr>
          <w:rFonts w:ascii="Courier New" w:hAnsi="Courier New" w:cs="Courier New"/>
          <w:color w:val="000000"/>
          <w:kern w:val="0"/>
          <w:sz w:val="20"/>
          <w:szCs w:val="20"/>
        </w:rPr>
        <w:t>=</w:t>
      </w:r>
      <w:r>
        <w:rPr>
          <w:rFonts w:ascii="Courier New" w:hAnsi="Courier New" w:cs="Courier New"/>
          <w:i/>
          <w:iCs/>
          <w:color w:val="2A00FF"/>
          <w:kern w:val="0"/>
          <w:sz w:val="20"/>
          <w:szCs w:val="20"/>
        </w:rPr>
        <w:t>"百分比1"</w:t>
      </w:r>
      <w:r>
        <w:rPr>
          <w:rFonts w:ascii="Courier New" w:hAnsi="Courier New" w:cs="Courier New"/>
          <w:color w:val="008080"/>
          <w:kern w:val="0"/>
          <w:sz w:val="20"/>
          <w:szCs w:val="20"/>
        </w:rPr>
        <w:t>&gt;&lt;/</w:t>
      </w:r>
      <w:r>
        <w:rPr>
          <w:rFonts w:ascii="Courier New" w:hAnsi="Courier New" w:cs="Courier New"/>
          <w:color w:val="3F7F7F"/>
          <w:kern w:val="0"/>
          <w:sz w:val="20"/>
          <w:szCs w:val="20"/>
        </w:rPr>
        <w:t>s:textfield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s:textfield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"percentage2"</w:t>
      </w:r>
      <w:r>
        <w:rPr>
          <w:rFonts w:ascii="Courier New" w:hAnsi="Courier New" w:cs="Courier New"/>
          <w:kern w:val="0"/>
          <w:sz w:val="20"/>
          <w:szCs w:val="20"/>
        </w:rPr>
        <w:t xml:space="preserve"> </w:t>
      </w:r>
      <w:r>
        <w:rPr>
          <w:rFonts w:ascii="Courier New" w:hAnsi="Courier New" w:cs="Courier New"/>
          <w:color w:val="7F007F"/>
          <w:kern w:val="0"/>
          <w:sz w:val="20"/>
          <w:szCs w:val="20"/>
        </w:rPr>
        <w:t>label</w:t>
      </w:r>
      <w:r>
        <w:rPr>
          <w:rFonts w:ascii="Courier New" w:hAnsi="Courier New" w:cs="Courier New"/>
          <w:color w:val="000000"/>
          <w:kern w:val="0"/>
          <w:sz w:val="20"/>
          <w:szCs w:val="20"/>
        </w:rPr>
        <w:t>=</w:t>
      </w:r>
      <w:r>
        <w:rPr>
          <w:rFonts w:ascii="Courier New" w:hAnsi="Courier New" w:cs="Courier New"/>
          <w:i/>
          <w:iCs/>
          <w:color w:val="2A00FF"/>
          <w:kern w:val="0"/>
          <w:sz w:val="20"/>
          <w:szCs w:val="20"/>
        </w:rPr>
        <w:t>"百分比2"</w:t>
      </w:r>
      <w:r>
        <w:rPr>
          <w:rFonts w:ascii="Courier New" w:hAnsi="Courier New" w:cs="Courier New"/>
          <w:color w:val="008080"/>
          <w:kern w:val="0"/>
          <w:sz w:val="20"/>
          <w:szCs w:val="20"/>
        </w:rPr>
        <w:t>&gt;&lt;/</w:t>
      </w:r>
      <w:r>
        <w:rPr>
          <w:rFonts w:ascii="Courier New" w:hAnsi="Courier New" w:cs="Courier New"/>
          <w:color w:val="3F7F7F"/>
          <w:kern w:val="0"/>
          <w:sz w:val="20"/>
          <w:szCs w:val="20"/>
        </w:rPr>
        <w:t>s:textfield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s:submit</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"保存"</w:t>
      </w:r>
      <w:r>
        <w:rPr>
          <w:rFonts w:ascii="Courier New" w:hAnsi="Courier New" w:cs="Courier New"/>
          <w:color w:val="008080"/>
          <w:kern w:val="0"/>
          <w:sz w:val="20"/>
          <w:szCs w:val="20"/>
        </w:rPr>
        <w:t>&gt;&lt;/</w:t>
      </w:r>
      <w:r>
        <w:rPr>
          <w:rFonts w:ascii="Courier New" w:hAnsi="Courier New" w:cs="Courier New"/>
          <w:color w:val="3F7F7F"/>
          <w:kern w:val="0"/>
          <w:sz w:val="20"/>
          <w:szCs w:val="20"/>
        </w:rPr>
        <w:t>s:submit</w:t>
      </w:r>
      <w:r>
        <w:rPr>
          <w:rFonts w:ascii="Courier New" w:hAnsi="Courier New" w:cs="Courier New"/>
          <w:color w:val="008080"/>
          <w:kern w:val="0"/>
          <w:sz w:val="20"/>
          <w:szCs w:val="20"/>
        </w:rPr>
        <w:t>&gt;</w:t>
      </w:r>
    </w:p>
    <w:p>
      <w:pPr>
        <w:rPr>
          <w:rFonts w:hint="eastAsia"/>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s:form</w:t>
      </w:r>
      <w:r>
        <w:rPr>
          <w:rFonts w:ascii="Courier New" w:hAnsi="Courier New" w:cs="Courier New"/>
          <w:color w:val="008080"/>
          <w:kern w:val="0"/>
          <w:sz w:val="20"/>
          <w:szCs w:val="20"/>
        </w:rPr>
        <w:t>&gt;</w:t>
      </w:r>
    </w:p>
    <w:p>
      <w:pPr>
        <w:rPr>
          <w:rFonts w:hint="eastAsia"/>
        </w:rPr>
      </w:pPr>
    </w:p>
    <w:p>
      <w:pPr>
        <w:rPr>
          <w:rFonts w:hint="eastAsia"/>
        </w:rPr>
      </w:pPr>
      <w:r>
        <w:rPr>
          <w:rFonts w:hint="eastAsia"/>
        </w:rPr>
        <w:t>动作类:</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Double </w:t>
      </w:r>
      <w:r>
        <w:rPr>
          <w:rFonts w:ascii="Courier New" w:hAnsi="Courier New" w:cs="Courier New"/>
          <w:color w:val="0000C0"/>
          <w:kern w:val="0"/>
          <w:sz w:val="20"/>
          <w:szCs w:val="20"/>
        </w:rPr>
        <w:t>percentage1</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Double </w:t>
      </w:r>
      <w:r>
        <w:rPr>
          <w:rFonts w:ascii="Courier New" w:hAnsi="Courier New" w:cs="Courier New"/>
          <w:color w:val="0000C0"/>
          <w:kern w:val="0"/>
          <w:sz w:val="20"/>
          <w:szCs w:val="20"/>
        </w:rPr>
        <w:t>percentage2</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Double getPercentage1()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percentage1</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setPercentage1(Double percentage1)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percentage1</w:t>
      </w:r>
      <w:r>
        <w:rPr>
          <w:rFonts w:ascii="Courier New" w:hAnsi="Courier New" w:cs="Courier New"/>
          <w:color w:val="000000"/>
          <w:kern w:val="0"/>
          <w:sz w:val="20"/>
          <w:szCs w:val="20"/>
        </w:rPr>
        <w:t xml:space="preserve"> = percentage1;</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Double getPercentage2()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percentage2</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setPercentage2(Double percentage2)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percentage2</w:t>
      </w:r>
      <w:r>
        <w:rPr>
          <w:rFonts w:ascii="Courier New" w:hAnsi="Courier New" w:cs="Courier New"/>
          <w:color w:val="000000"/>
          <w:kern w:val="0"/>
          <w:sz w:val="20"/>
          <w:szCs w:val="20"/>
        </w:rPr>
        <w:t xml:space="preserve"> = percentage2;</w:t>
      </w:r>
    </w:p>
    <w:p>
      <w:pPr>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rPr>
          <w:rFonts w:hint="eastAsia"/>
        </w:rPr>
      </w:pPr>
    </w:p>
    <w:p>
      <w:pPr>
        <w:rPr>
          <w:rFonts w:hint="eastAsia"/>
        </w:rPr>
      </w:pPr>
      <w:r>
        <w:rPr>
          <w:rFonts w:hint="eastAsia"/>
        </w:rPr>
        <w:t>验证配置文件:</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"percentage1"</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field-validator</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"double"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"minInclusive"</w:t>
      </w:r>
      <w:r>
        <w:rPr>
          <w:rFonts w:ascii="Courier New" w:hAnsi="Courier New" w:cs="Courier New"/>
          <w:color w:val="008080"/>
          <w:kern w:val="0"/>
          <w:sz w:val="20"/>
          <w:szCs w:val="20"/>
        </w:rPr>
        <w:t>&gt;</w:t>
      </w:r>
      <w:r>
        <w:rPr>
          <w:rFonts w:ascii="Courier New" w:hAnsi="Courier New" w:cs="Courier New"/>
          <w:color w:val="000000"/>
          <w:kern w:val="0"/>
          <w:sz w:val="20"/>
          <w:szCs w:val="20"/>
        </w:rPr>
        <w:t>20.1</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"maxInclusive"</w:t>
      </w:r>
      <w:r>
        <w:rPr>
          <w:rFonts w:ascii="Courier New" w:hAnsi="Courier New" w:cs="Courier New"/>
          <w:color w:val="008080"/>
          <w:kern w:val="0"/>
          <w:sz w:val="20"/>
          <w:szCs w:val="20"/>
        </w:rPr>
        <w:t>&gt;</w:t>
      </w:r>
      <w:r>
        <w:rPr>
          <w:rFonts w:ascii="Courier New" w:hAnsi="Courier New" w:cs="Courier New"/>
          <w:color w:val="000000"/>
          <w:kern w:val="0"/>
          <w:sz w:val="20"/>
          <w:szCs w:val="20"/>
        </w:rPr>
        <w:t>50.1</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The age must be between ${</w:t>
      </w:r>
      <w:r>
        <w:rPr>
          <w:rFonts w:ascii="Courier New" w:hAnsi="Courier New" w:cs="Courier New"/>
          <w:i/>
          <w:iCs/>
          <w:color w:val="2A00FF"/>
          <w:kern w:val="0"/>
          <w:sz w:val="20"/>
          <w:szCs w:val="20"/>
        </w:rPr>
        <w:t xml:space="preserve"> minInclusive</w:t>
      </w:r>
      <w:r>
        <w:rPr>
          <w:rFonts w:ascii="Courier New" w:hAnsi="Courier New" w:cs="Courier New"/>
          <w:color w:val="000000"/>
          <w:kern w:val="0"/>
          <w:sz w:val="20"/>
          <w:szCs w:val="20"/>
        </w:rPr>
        <w:t xml:space="preserve"> } and ${</w:t>
      </w:r>
      <w:r>
        <w:rPr>
          <w:rFonts w:ascii="Courier New" w:hAnsi="Courier New" w:cs="Courier New"/>
          <w:i/>
          <w:iCs/>
          <w:color w:val="2A00FF"/>
          <w:kern w:val="0"/>
          <w:sz w:val="20"/>
          <w:szCs w:val="20"/>
        </w:rPr>
        <w:t xml:space="preserve"> maxInclusive</w:t>
      </w:r>
      <w:r>
        <w:rPr>
          <w:rFonts w:ascii="Courier New" w:hAnsi="Courier New" w:cs="Courier New"/>
          <w:color w:val="000000"/>
          <w:kern w:val="0"/>
          <w:sz w:val="20"/>
          <w:szCs w:val="20"/>
        </w:rPr>
        <w:t xml:space="preserve"> }</w:t>
      </w:r>
      <w:r>
        <w:rPr>
          <w:rFonts w:hint="eastAsia" w:ascii="Courier New" w:hAnsi="Courier New" w:cs="Courier New"/>
          <w:color w:val="000000"/>
          <w:kern w:val="0"/>
          <w:sz w:val="20"/>
          <w:szCs w:val="20"/>
        </w:rPr>
        <w:t>(含)</w:t>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field-validator</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"percentage2"</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field-validator</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"double"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"minExclusive"</w:t>
      </w:r>
      <w:r>
        <w:rPr>
          <w:rFonts w:ascii="Courier New" w:hAnsi="Courier New" w:cs="Courier New"/>
          <w:color w:val="008080"/>
          <w:kern w:val="0"/>
          <w:sz w:val="20"/>
          <w:szCs w:val="20"/>
        </w:rPr>
        <w:t>&gt;</w:t>
      </w:r>
      <w:r>
        <w:rPr>
          <w:rFonts w:ascii="Courier New" w:hAnsi="Courier New" w:cs="Courier New"/>
          <w:color w:val="000000"/>
          <w:kern w:val="0"/>
          <w:sz w:val="20"/>
          <w:szCs w:val="20"/>
        </w:rPr>
        <w:t>0.345</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"maxExclusive"</w:t>
      </w:r>
      <w:r>
        <w:rPr>
          <w:rFonts w:ascii="Courier New" w:hAnsi="Courier New" w:cs="Courier New"/>
          <w:color w:val="008080"/>
          <w:kern w:val="0"/>
          <w:sz w:val="20"/>
          <w:szCs w:val="20"/>
        </w:rPr>
        <w:t>&gt;</w:t>
      </w:r>
      <w:r>
        <w:rPr>
          <w:rFonts w:ascii="Courier New" w:hAnsi="Courier New" w:cs="Courier New"/>
          <w:color w:val="000000"/>
          <w:kern w:val="0"/>
          <w:sz w:val="20"/>
          <w:szCs w:val="20"/>
        </w:rPr>
        <w:t>99.987</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The age must be between ${</w:t>
      </w:r>
      <w:r>
        <w:rPr>
          <w:rFonts w:ascii="Courier New" w:hAnsi="Courier New" w:cs="Courier New"/>
          <w:i/>
          <w:iCs/>
          <w:color w:val="2A00FF"/>
          <w:kern w:val="0"/>
          <w:sz w:val="20"/>
          <w:szCs w:val="20"/>
        </w:rPr>
        <w:t xml:space="preserve"> minExclusive</w:t>
      </w:r>
      <w:r>
        <w:rPr>
          <w:rFonts w:ascii="Courier New" w:hAnsi="Courier New" w:cs="Courier New"/>
          <w:color w:val="000000"/>
          <w:kern w:val="0"/>
          <w:sz w:val="20"/>
          <w:szCs w:val="20"/>
        </w:rPr>
        <w:t xml:space="preserve"> } and ${</w:t>
      </w:r>
      <w:r>
        <w:rPr>
          <w:rFonts w:ascii="Courier New" w:hAnsi="Courier New" w:cs="Courier New"/>
          <w:i/>
          <w:iCs/>
          <w:color w:val="2A00FF"/>
          <w:kern w:val="0"/>
          <w:sz w:val="20"/>
          <w:szCs w:val="20"/>
        </w:rPr>
        <w:t xml:space="preserve"> maxExclusive</w:t>
      </w:r>
      <w:r>
        <w:rPr>
          <w:rFonts w:ascii="Courier New" w:hAnsi="Courier New" w:cs="Courier New"/>
          <w:color w:val="000000"/>
          <w:kern w:val="0"/>
          <w:sz w:val="20"/>
          <w:szCs w:val="20"/>
        </w:rPr>
        <w:t xml:space="preserve"> }</w:t>
      </w:r>
      <w:r>
        <w:rPr>
          <w:rFonts w:hint="eastAsia" w:ascii="Courier New" w:hAnsi="Courier New" w:cs="Courier New"/>
          <w:color w:val="000000"/>
          <w:kern w:val="0"/>
          <w:sz w:val="20"/>
          <w:szCs w:val="20"/>
        </w:rPr>
        <w:t>(不含)</w:t>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field-validator</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w:t>
      </w:r>
      <w:r>
        <w:rPr>
          <w:rFonts w:ascii="Courier New" w:hAnsi="Courier New" w:cs="Courier New"/>
          <w:color w:val="008080"/>
          <w:kern w:val="0"/>
          <w:sz w:val="20"/>
          <w:szCs w:val="20"/>
        </w:rPr>
        <w:t>&gt;</w:t>
      </w:r>
    </w:p>
    <w:p>
      <w:pPr>
        <w:rPr>
          <w:rFonts w:hint="eastAsia"/>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rPr>
          <w:rFonts w:hint="eastAsia"/>
        </w:rPr>
      </w:pPr>
    </w:p>
    <w:p>
      <w:pPr>
        <w:rPr>
          <w:rFonts w:hint="eastAsia"/>
        </w:rPr>
      </w:pPr>
      <w:r>
        <w:rPr>
          <w:rFonts w:hint="eastAsia"/>
        </w:rPr>
        <w:t>运行结果:</w:t>
      </w:r>
    </w:p>
    <w:p>
      <w:pPr>
        <w:rPr>
          <w:rFonts w:hint="eastAsia"/>
        </w:rPr>
      </w:pPr>
    </w:p>
    <w:p>
      <w:pPr>
        <w:rPr>
          <w:rFonts w:hint="eastAsia"/>
        </w:rPr>
      </w:pPr>
      <w:r>
        <w:rPr>
          <w:rFonts w:hint="eastAsia"/>
        </w:rPr>
        <w:pict>
          <v:shape id="_x0000_i1029" o:spt="75" type="#_x0000_t75" style="height:92.25pt;width:271.5pt;" filled="f" stroked="f" coordsize="21600,21600">
            <v:path/>
            <v:fill on="f" focussize="0,0"/>
            <v:stroke on="f"/>
            <v:imagedata r:id="rId8" o:title=""/>
            <o:lock v:ext="edit" grouping="f" rotation="f" text="f" aspectratio="t"/>
            <w10:wrap type="none"/>
            <w10:anchorlock/>
          </v:shape>
        </w:pict>
      </w:r>
    </w:p>
    <w:bookmarkEnd w:id="37"/>
    <w:bookmarkEnd w:id="38"/>
    <w:p>
      <w:pPr>
        <w:rPr>
          <w:rFonts w:hint="eastAsia"/>
        </w:rPr>
      </w:pPr>
    </w:p>
    <w:p>
      <w:pPr>
        <w:pStyle w:val="5"/>
        <w:rPr>
          <w:rFonts w:hint="eastAsia"/>
        </w:rPr>
      </w:pPr>
      <w:r>
        <w:rPr>
          <w:rFonts w:hint="eastAsia"/>
        </w:rPr>
        <w:t>说明</w:t>
      </w:r>
    </w:p>
    <w:p>
      <w:pPr>
        <w:rPr>
          <w:rFonts w:hint="eastAsia"/>
        </w:rPr>
      </w:pPr>
      <w:bookmarkStart w:id="39" w:name="OLE_LINK89"/>
      <w:bookmarkStart w:id="40" w:name="OLE_LINK81"/>
      <w:bookmarkStart w:id="41" w:name="OLE_LINK82"/>
      <w:r>
        <w:rPr>
          <w:rFonts w:hint="eastAsia"/>
        </w:rPr>
        <w:t>验证配置文件的另外一种写法：</w:t>
      </w:r>
    </w:p>
    <w:bookmarkEnd w:id="39"/>
    <w:bookmarkEnd w:id="40"/>
    <w:bookmarkEnd w:id="41"/>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validator</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"double"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"fieldName"</w:t>
      </w:r>
      <w:r>
        <w:rPr>
          <w:rFonts w:ascii="Courier New" w:hAnsi="Courier New" w:cs="Courier New"/>
          <w:color w:val="008080"/>
          <w:kern w:val="0"/>
          <w:sz w:val="20"/>
          <w:szCs w:val="20"/>
        </w:rPr>
        <w:t>&gt;</w:t>
      </w:r>
      <w:r>
        <w:rPr>
          <w:rFonts w:ascii="Courier New" w:hAnsi="Courier New" w:cs="Courier New"/>
          <w:color w:val="000000"/>
          <w:kern w:val="0"/>
          <w:sz w:val="20"/>
          <w:szCs w:val="20"/>
        </w:rPr>
        <w:t>percentage1</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"minInclusive"</w:t>
      </w:r>
      <w:r>
        <w:rPr>
          <w:rFonts w:ascii="Courier New" w:hAnsi="Courier New" w:cs="Courier New"/>
          <w:color w:val="008080"/>
          <w:kern w:val="0"/>
          <w:sz w:val="20"/>
          <w:szCs w:val="20"/>
        </w:rPr>
        <w:t>&gt;</w:t>
      </w:r>
      <w:r>
        <w:rPr>
          <w:rFonts w:ascii="Courier New" w:hAnsi="Courier New" w:cs="Courier New"/>
          <w:color w:val="000000"/>
          <w:kern w:val="0"/>
          <w:sz w:val="20"/>
          <w:szCs w:val="20"/>
        </w:rPr>
        <w:t>20.1</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"maxInclusive"</w:t>
      </w:r>
      <w:r>
        <w:rPr>
          <w:rFonts w:ascii="Courier New" w:hAnsi="Courier New" w:cs="Courier New"/>
          <w:color w:val="008080"/>
          <w:kern w:val="0"/>
          <w:sz w:val="20"/>
          <w:szCs w:val="20"/>
        </w:rPr>
        <w:t>&gt;</w:t>
      </w:r>
      <w:r>
        <w:rPr>
          <w:rFonts w:ascii="Courier New" w:hAnsi="Courier New" w:cs="Courier New"/>
          <w:color w:val="000000"/>
          <w:kern w:val="0"/>
          <w:sz w:val="20"/>
          <w:szCs w:val="20"/>
        </w:rPr>
        <w:t>50.1</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The age must be between ${ minInclusive } and ${ maxInclusive }(含)</w:t>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validator</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validator</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"double"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"fieldName"</w:t>
      </w:r>
      <w:r>
        <w:rPr>
          <w:rFonts w:ascii="Courier New" w:hAnsi="Courier New" w:cs="Courier New"/>
          <w:color w:val="008080"/>
          <w:kern w:val="0"/>
          <w:sz w:val="20"/>
          <w:szCs w:val="20"/>
        </w:rPr>
        <w:t>&gt;</w:t>
      </w:r>
      <w:r>
        <w:rPr>
          <w:rFonts w:ascii="Courier New" w:hAnsi="Courier New" w:cs="Courier New"/>
          <w:color w:val="000000"/>
          <w:kern w:val="0"/>
          <w:sz w:val="20"/>
          <w:szCs w:val="20"/>
        </w:rPr>
        <w:t>percentage2</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"minExclusive"</w:t>
      </w:r>
      <w:r>
        <w:rPr>
          <w:rFonts w:ascii="Courier New" w:hAnsi="Courier New" w:cs="Courier New"/>
          <w:color w:val="008080"/>
          <w:kern w:val="0"/>
          <w:sz w:val="20"/>
          <w:szCs w:val="20"/>
        </w:rPr>
        <w:t>&gt;</w:t>
      </w:r>
      <w:r>
        <w:rPr>
          <w:rFonts w:ascii="Courier New" w:hAnsi="Courier New" w:cs="Courier New"/>
          <w:color w:val="000000"/>
          <w:kern w:val="0"/>
          <w:sz w:val="20"/>
          <w:szCs w:val="20"/>
        </w:rPr>
        <w:t>0.345</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"maxExclusive"</w:t>
      </w:r>
      <w:r>
        <w:rPr>
          <w:rFonts w:ascii="Courier New" w:hAnsi="Courier New" w:cs="Courier New"/>
          <w:color w:val="008080"/>
          <w:kern w:val="0"/>
          <w:sz w:val="20"/>
          <w:szCs w:val="20"/>
        </w:rPr>
        <w:t>&gt;</w:t>
      </w:r>
      <w:r>
        <w:rPr>
          <w:rFonts w:ascii="Courier New" w:hAnsi="Courier New" w:cs="Courier New"/>
          <w:color w:val="000000"/>
          <w:kern w:val="0"/>
          <w:sz w:val="20"/>
          <w:szCs w:val="20"/>
        </w:rPr>
        <w:t>99.987</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The age must be between ${ minExclusive } and ${ maxExclusive }(不含)</w:t>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validator</w:t>
      </w:r>
      <w:r>
        <w:rPr>
          <w:rFonts w:ascii="Courier New" w:hAnsi="Courier New" w:cs="Courier New"/>
          <w:color w:val="008080"/>
          <w:kern w:val="0"/>
          <w:sz w:val="20"/>
          <w:szCs w:val="20"/>
        </w:rPr>
        <w:t>&gt;</w:t>
      </w:r>
    </w:p>
    <w:p>
      <w:pPr>
        <w:rPr>
          <w:rFonts w:hint="eastAsia"/>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pStyle w:val="4"/>
        <w:rPr>
          <w:rFonts w:hint="eastAsia"/>
        </w:rPr>
      </w:pPr>
      <w:r>
        <w:rPr>
          <w:rFonts w:hint="eastAsia"/>
        </w:rPr>
        <w:t>date validator</w:t>
      </w:r>
    </w:p>
    <w:p>
      <w:pPr>
        <w:pStyle w:val="5"/>
        <w:rPr>
          <w:rFonts w:hint="eastAsia"/>
        </w:rPr>
      </w:pPr>
      <w:r>
        <w:rPr>
          <w:rFonts w:hint="eastAsia"/>
        </w:rPr>
        <w:t>功能</w:t>
      </w:r>
    </w:p>
    <w:p>
      <w:pPr>
        <w:rPr>
          <w:rFonts w:hint="eastAsia"/>
        </w:rPr>
      </w:pPr>
      <w:r>
        <w:rPr>
          <w:rFonts w:hint="eastAsia"/>
        </w:rPr>
        <w:t>用来确保给定的日期字段的值落在一个给定的范围内。</w:t>
      </w:r>
    </w:p>
    <w:p>
      <w:pPr>
        <w:pStyle w:val="5"/>
        <w:rPr>
          <w:rFonts w:hint="eastAsia"/>
        </w:rPr>
      </w:pPr>
      <w:r>
        <w:rPr>
          <w:rFonts w:hint="eastAsia"/>
        </w:rPr>
        <w:t>参数</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1348"/>
        <w:gridCol w:w="941"/>
        <w:gridCol w:w="5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noWrap w:val="0"/>
            <w:vAlign w:val="center"/>
          </w:tcPr>
          <w:p>
            <w:pPr>
              <w:jc w:val="center"/>
              <w:rPr>
                <w:rFonts w:hint="eastAsia"/>
              </w:rPr>
            </w:pPr>
            <w:r>
              <w:rPr>
                <w:rFonts w:hint="eastAsia"/>
              </w:rPr>
              <w:t>参数名</w:t>
            </w:r>
          </w:p>
        </w:tc>
        <w:tc>
          <w:tcPr>
            <w:tcW w:w="1348" w:type="dxa"/>
            <w:noWrap w:val="0"/>
            <w:vAlign w:val="center"/>
          </w:tcPr>
          <w:p>
            <w:pPr>
              <w:jc w:val="center"/>
              <w:rPr>
                <w:rFonts w:hint="eastAsia"/>
              </w:rPr>
            </w:pPr>
            <w:r>
              <w:rPr>
                <w:rFonts w:hint="eastAsia"/>
              </w:rPr>
              <w:t>类型</w:t>
            </w:r>
          </w:p>
        </w:tc>
        <w:tc>
          <w:tcPr>
            <w:tcW w:w="941" w:type="dxa"/>
            <w:noWrap w:val="0"/>
            <w:vAlign w:val="center"/>
          </w:tcPr>
          <w:p>
            <w:pPr>
              <w:jc w:val="center"/>
              <w:rPr>
                <w:rFonts w:hint="eastAsia"/>
              </w:rPr>
            </w:pPr>
            <w:r>
              <w:rPr>
                <w:rFonts w:hint="eastAsia"/>
              </w:rPr>
              <w:t>默认值</w:t>
            </w:r>
          </w:p>
        </w:tc>
        <w:tc>
          <w:tcPr>
            <w:tcW w:w="5085" w:type="dxa"/>
            <w:noWrap w:val="0"/>
            <w:vAlign w:val="center"/>
          </w:tcPr>
          <w:p>
            <w:pPr>
              <w:jc w:val="center"/>
              <w:rPr>
                <w:rFonts w:hint="eastAsia"/>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noWrap w:val="0"/>
            <w:vAlign w:val="top"/>
          </w:tcPr>
          <w:p>
            <w:pPr>
              <w:rPr>
                <w:rFonts w:hint="eastAsia"/>
              </w:rPr>
            </w:pPr>
            <w:r>
              <w:t>field</w:t>
            </w:r>
            <w:r>
              <w:rPr>
                <w:rFonts w:hint="eastAsia"/>
              </w:rPr>
              <w:t>N</w:t>
            </w:r>
            <w:r>
              <w:t>ame</w:t>
            </w:r>
          </w:p>
        </w:tc>
        <w:tc>
          <w:tcPr>
            <w:tcW w:w="1348" w:type="dxa"/>
            <w:noWrap w:val="0"/>
            <w:vAlign w:val="top"/>
          </w:tcPr>
          <w:p>
            <w:pPr>
              <w:rPr>
                <w:rFonts w:hint="eastAsia"/>
              </w:rPr>
            </w:pPr>
            <w:r>
              <w:rPr>
                <w:rFonts w:hint="eastAsia"/>
              </w:rPr>
              <w:t>String</w:t>
            </w:r>
          </w:p>
        </w:tc>
        <w:tc>
          <w:tcPr>
            <w:tcW w:w="941" w:type="dxa"/>
            <w:noWrap w:val="0"/>
            <w:vAlign w:val="top"/>
          </w:tcPr>
          <w:p>
            <w:pPr>
              <w:rPr>
                <w:rFonts w:hint="eastAsia"/>
              </w:rPr>
            </w:pPr>
          </w:p>
        </w:tc>
        <w:tc>
          <w:tcPr>
            <w:tcW w:w="5085" w:type="dxa"/>
            <w:noWrap w:val="0"/>
            <w:vAlign w:val="top"/>
          </w:tcPr>
          <w:p>
            <w:pPr>
              <w:rPr>
                <w:rFonts w:hint="eastAsia"/>
              </w:rPr>
            </w:pPr>
            <w:r>
              <w:rPr>
                <w:rFonts w:hint="eastAsia"/>
              </w:rPr>
              <w:t>要验证的字段名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noWrap w:val="0"/>
            <w:vAlign w:val="top"/>
          </w:tcPr>
          <w:p>
            <w:r>
              <w:t>min</w:t>
            </w:r>
          </w:p>
        </w:tc>
        <w:tc>
          <w:tcPr>
            <w:tcW w:w="1348" w:type="dxa"/>
            <w:noWrap w:val="0"/>
            <w:vAlign w:val="top"/>
          </w:tcPr>
          <w:p>
            <w:pPr>
              <w:rPr>
                <w:rFonts w:hint="eastAsia"/>
              </w:rPr>
            </w:pPr>
            <w:r>
              <w:rPr>
                <w:rFonts w:hint="eastAsia"/>
              </w:rPr>
              <w:t>java.util.Date</w:t>
            </w:r>
          </w:p>
        </w:tc>
        <w:tc>
          <w:tcPr>
            <w:tcW w:w="941" w:type="dxa"/>
            <w:noWrap w:val="0"/>
            <w:vAlign w:val="top"/>
          </w:tcPr>
          <w:p>
            <w:pPr>
              <w:rPr>
                <w:rFonts w:hint="eastAsia"/>
              </w:rPr>
            </w:pPr>
          </w:p>
        </w:tc>
        <w:tc>
          <w:tcPr>
            <w:tcW w:w="5085" w:type="dxa"/>
            <w:noWrap w:val="0"/>
            <w:vAlign w:val="top"/>
          </w:tcPr>
          <w:p>
            <w:pPr>
              <w:rPr>
                <w:rFonts w:hint="eastAsia"/>
              </w:rPr>
            </w:pPr>
            <w:r>
              <w:rPr>
                <w:rFonts w:hint="eastAsia"/>
              </w:rPr>
              <w:t>允许的最小值。若没有给出该参数则无限制（含最小值）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noWrap w:val="0"/>
            <w:vAlign w:val="top"/>
          </w:tcPr>
          <w:p>
            <w:pPr>
              <w:rPr>
                <w:rFonts w:hint="eastAsia"/>
              </w:rPr>
            </w:pPr>
            <w:r>
              <w:rPr>
                <w:rFonts w:hint="eastAsia"/>
              </w:rPr>
              <w:t>max</w:t>
            </w:r>
          </w:p>
        </w:tc>
        <w:tc>
          <w:tcPr>
            <w:tcW w:w="1348" w:type="dxa"/>
            <w:noWrap w:val="0"/>
            <w:vAlign w:val="top"/>
          </w:tcPr>
          <w:p>
            <w:pPr>
              <w:rPr>
                <w:rFonts w:hint="eastAsia"/>
              </w:rPr>
            </w:pPr>
            <w:r>
              <w:rPr>
                <w:rFonts w:hint="eastAsia"/>
              </w:rPr>
              <w:t>java.util.Date</w:t>
            </w:r>
          </w:p>
        </w:tc>
        <w:tc>
          <w:tcPr>
            <w:tcW w:w="941" w:type="dxa"/>
            <w:noWrap w:val="0"/>
            <w:vAlign w:val="top"/>
          </w:tcPr>
          <w:p>
            <w:pPr>
              <w:rPr>
                <w:rFonts w:hint="eastAsia"/>
              </w:rPr>
            </w:pPr>
          </w:p>
        </w:tc>
        <w:tc>
          <w:tcPr>
            <w:tcW w:w="5085" w:type="dxa"/>
            <w:noWrap w:val="0"/>
            <w:vAlign w:val="top"/>
          </w:tcPr>
          <w:p>
            <w:pPr>
              <w:rPr>
                <w:rFonts w:hint="eastAsia"/>
              </w:rPr>
            </w:pPr>
            <w:r>
              <w:rPr>
                <w:rFonts w:hint="eastAsia"/>
              </w:rPr>
              <w:t>允许的最大值。若没有给出该参数则无限制（含最大值）</w:t>
            </w:r>
          </w:p>
        </w:tc>
      </w:tr>
    </w:tbl>
    <w:p>
      <w:pPr>
        <w:rPr>
          <w:rFonts w:hint="eastAsia"/>
        </w:rPr>
      </w:pPr>
    </w:p>
    <w:p>
      <w:pPr>
        <w:pStyle w:val="5"/>
        <w:rPr>
          <w:rFonts w:hint="eastAsia"/>
        </w:rPr>
      </w:pPr>
      <w:r>
        <w:rPr>
          <w:rFonts w:hint="eastAsia"/>
        </w:rPr>
        <w:t>示例</w:t>
      </w:r>
    </w:p>
    <w:p>
      <w:pPr>
        <w:rPr>
          <w:rFonts w:hint="eastAsia"/>
        </w:rPr>
      </w:pPr>
      <w:r>
        <w:rPr>
          <w:rFonts w:hint="eastAsia"/>
        </w:rPr>
        <w:t>页面：</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s:form</w:t>
      </w:r>
      <w:r>
        <w:rPr>
          <w:rFonts w:ascii="Courier New" w:hAnsi="Courier New" w:cs="Courier New"/>
          <w:kern w:val="0"/>
          <w:sz w:val="20"/>
          <w:szCs w:val="20"/>
        </w:rPr>
        <w:t xml:space="preserve"> </w:t>
      </w:r>
      <w:r>
        <w:rPr>
          <w:rFonts w:ascii="Courier New" w:hAnsi="Courier New" w:cs="Courier New"/>
          <w:color w:val="7F007F"/>
          <w:kern w:val="0"/>
          <w:sz w:val="20"/>
          <w:szCs w:val="20"/>
        </w:rPr>
        <w:t>action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"validate"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s:textfield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"birthday"</w:t>
      </w:r>
      <w:r>
        <w:rPr>
          <w:rFonts w:ascii="Courier New" w:hAnsi="Courier New" w:cs="Courier New"/>
          <w:kern w:val="0"/>
          <w:sz w:val="20"/>
          <w:szCs w:val="20"/>
        </w:rPr>
        <w:t xml:space="preserve"> </w:t>
      </w:r>
      <w:r>
        <w:rPr>
          <w:rFonts w:ascii="Courier New" w:hAnsi="Courier New" w:cs="Courier New"/>
          <w:color w:val="7F007F"/>
          <w:kern w:val="0"/>
          <w:sz w:val="20"/>
          <w:szCs w:val="20"/>
        </w:rPr>
        <w:t>label</w:t>
      </w:r>
      <w:r>
        <w:rPr>
          <w:rFonts w:ascii="Courier New" w:hAnsi="Courier New" w:cs="Courier New"/>
          <w:color w:val="000000"/>
          <w:kern w:val="0"/>
          <w:sz w:val="20"/>
          <w:szCs w:val="20"/>
        </w:rPr>
        <w:t>=</w:t>
      </w:r>
      <w:r>
        <w:rPr>
          <w:rFonts w:ascii="Courier New" w:hAnsi="Courier New" w:cs="Courier New"/>
          <w:i/>
          <w:iCs/>
          <w:color w:val="2A00FF"/>
          <w:kern w:val="0"/>
          <w:sz w:val="20"/>
          <w:szCs w:val="20"/>
        </w:rPr>
        <w:t>"出生日期"</w:t>
      </w:r>
      <w:r>
        <w:rPr>
          <w:rFonts w:ascii="Courier New" w:hAnsi="Courier New" w:cs="Courier New"/>
          <w:color w:val="008080"/>
          <w:kern w:val="0"/>
          <w:sz w:val="20"/>
          <w:szCs w:val="20"/>
        </w:rPr>
        <w:t>&gt;&lt;/</w:t>
      </w:r>
      <w:r>
        <w:rPr>
          <w:rFonts w:ascii="Courier New" w:hAnsi="Courier New" w:cs="Courier New"/>
          <w:color w:val="3F7F7F"/>
          <w:kern w:val="0"/>
          <w:sz w:val="20"/>
          <w:szCs w:val="20"/>
        </w:rPr>
        <w:t>s:textfield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s:submit</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"保存"</w:t>
      </w:r>
      <w:r>
        <w:rPr>
          <w:rFonts w:ascii="Courier New" w:hAnsi="Courier New" w:cs="Courier New"/>
          <w:color w:val="008080"/>
          <w:kern w:val="0"/>
          <w:sz w:val="20"/>
          <w:szCs w:val="20"/>
        </w:rPr>
        <w:t>&gt;&lt;/</w:t>
      </w:r>
      <w:r>
        <w:rPr>
          <w:rFonts w:ascii="Courier New" w:hAnsi="Courier New" w:cs="Courier New"/>
          <w:color w:val="3F7F7F"/>
          <w:kern w:val="0"/>
          <w:sz w:val="20"/>
          <w:szCs w:val="20"/>
        </w:rPr>
        <w:t>s:submit</w:t>
      </w:r>
      <w:r>
        <w:rPr>
          <w:rFonts w:ascii="Courier New" w:hAnsi="Courier New" w:cs="Courier New"/>
          <w:color w:val="008080"/>
          <w:kern w:val="0"/>
          <w:sz w:val="20"/>
          <w:szCs w:val="20"/>
        </w:rPr>
        <w:t>&gt;</w:t>
      </w:r>
    </w:p>
    <w:p>
      <w:pPr>
        <w:rPr>
          <w:rFonts w:hint="eastAsia"/>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s:form</w:t>
      </w:r>
      <w:r>
        <w:rPr>
          <w:rFonts w:ascii="Courier New" w:hAnsi="Courier New" w:cs="Courier New"/>
          <w:color w:val="008080"/>
          <w:kern w:val="0"/>
          <w:sz w:val="20"/>
          <w:szCs w:val="20"/>
        </w:rPr>
        <w:t>&gt;</w:t>
      </w:r>
    </w:p>
    <w:p>
      <w:pPr>
        <w:rPr>
          <w:rFonts w:hint="eastAsia"/>
        </w:rPr>
      </w:pPr>
      <w:r>
        <w:rPr>
          <w:rFonts w:hint="eastAsia"/>
        </w:rPr>
        <w:t>动作类:</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Date </w:t>
      </w:r>
      <w:r>
        <w:rPr>
          <w:rFonts w:ascii="Courier New" w:hAnsi="Courier New" w:cs="Courier New"/>
          <w:color w:val="0000C0"/>
          <w:kern w:val="0"/>
          <w:sz w:val="20"/>
          <w:szCs w:val="20"/>
        </w:rPr>
        <w:t>birthday</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Date getBirthday()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birthday</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setBirthday(Date birthday)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birthday</w:t>
      </w:r>
      <w:r>
        <w:rPr>
          <w:rFonts w:ascii="Courier New" w:hAnsi="Courier New" w:cs="Courier New"/>
          <w:color w:val="000000"/>
          <w:kern w:val="0"/>
          <w:sz w:val="20"/>
          <w:szCs w:val="20"/>
        </w:rPr>
        <w:t xml:space="preserve"> = birthday;</w:t>
      </w:r>
    </w:p>
    <w:p>
      <w:pPr>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rPr>
          <w:rFonts w:hint="eastAsia"/>
        </w:rPr>
      </w:pPr>
      <w:r>
        <w:rPr>
          <w:rFonts w:hint="eastAsia"/>
        </w:rPr>
        <w:t>验证配置文件:</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"birthday"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field-validator</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"date"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"min"</w:t>
      </w:r>
      <w:r>
        <w:rPr>
          <w:rFonts w:ascii="Courier New" w:hAnsi="Courier New" w:cs="Courier New"/>
          <w:color w:val="008080"/>
          <w:kern w:val="0"/>
          <w:sz w:val="20"/>
          <w:szCs w:val="20"/>
        </w:rPr>
        <w:t>&gt;</w:t>
      </w:r>
      <w:r>
        <w:rPr>
          <w:rFonts w:ascii="Courier New" w:hAnsi="Courier New" w:cs="Courier New"/>
          <w:color w:val="000000"/>
          <w:kern w:val="0"/>
          <w:sz w:val="20"/>
          <w:szCs w:val="20"/>
        </w:rPr>
        <w:t>2011-01-01</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"max"</w:t>
      </w:r>
      <w:r>
        <w:rPr>
          <w:rFonts w:ascii="Courier New" w:hAnsi="Courier New" w:cs="Courier New"/>
          <w:color w:val="008080"/>
          <w:kern w:val="0"/>
          <w:sz w:val="20"/>
          <w:szCs w:val="20"/>
        </w:rPr>
        <w:t>&gt;</w:t>
      </w:r>
      <w:r>
        <w:rPr>
          <w:rFonts w:ascii="Courier New" w:hAnsi="Courier New" w:cs="Courier New"/>
          <w:color w:val="000000"/>
          <w:kern w:val="0"/>
          <w:sz w:val="20"/>
          <w:szCs w:val="20"/>
        </w:rPr>
        <w:t>2011-12-31</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r>
        <w:rPr>
          <w:rFonts w:ascii="Courier New" w:hAnsi="Courier New" w:cs="Courier New"/>
          <w:color w:val="000000"/>
          <w:kern w:val="0"/>
          <w:sz w:val="20"/>
          <w:szCs w:val="20"/>
        </w:rPr>
        <w:t>日期必须为2011年</w:t>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field-validator</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w:t>
      </w:r>
      <w:r>
        <w:rPr>
          <w:rFonts w:ascii="Courier New" w:hAnsi="Courier New" w:cs="Courier New"/>
          <w:color w:val="008080"/>
          <w:kern w:val="0"/>
          <w:sz w:val="20"/>
          <w:szCs w:val="20"/>
        </w:rPr>
        <w:t>&gt;</w:t>
      </w:r>
    </w:p>
    <w:p>
      <w:pPr>
        <w:rPr>
          <w:rFonts w:hint="eastAsia"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rPr>
          <w:rFonts w:hint="eastAsia"/>
        </w:rPr>
      </w:pPr>
    </w:p>
    <w:p>
      <w:pPr>
        <w:rPr>
          <w:rFonts w:hint="eastAsia"/>
        </w:rPr>
      </w:pPr>
      <w:r>
        <w:rPr>
          <w:rFonts w:hint="eastAsia"/>
        </w:rPr>
        <w:t>运行结果:</w:t>
      </w:r>
    </w:p>
    <w:p>
      <w:pPr>
        <w:rPr>
          <w:rFonts w:hint="eastAsia"/>
        </w:rPr>
      </w:pPr>
    </w:p>
    <w:p>
      <w:pPr>
        <w:rPr>
          <w:rFonts w:hint="eastAsia"/>
        </w:rPr>
      </w:pPr>
      <w:r>
        <w:rPr>
          <w:rFonts w:hint="eastAsia"/>
        </w:rPr>
        <w:pict>
          <v:shape id="_x0000_i1030" o:spt="75" type="#_x0000_t75" style="height:78.75pt;width:210pt;" filled="f" stroked="f" coordsize="21600,21600">
            <v:path/>
            <v:fill on="f" focussize="0,0"/>
            <v:stroke on="f"/>
            <v:imagedata r:id="rId9" o:title=""/>
            <o:lock v:ext="edit" grouping="f" rotation="f" text="f" aspectratio="t"/>
            <w10:wrap type="none"/>
            <w10:anchorlock/>
          </v:shape>
        </w:pict>
      </w:r>
    </w:p>
    <w:p>
      <w:pPr>
        <w:rPr>
          <w:rFonts w:hint="eastAsia"/>
        </w:rPr>
      </w:pPr>
    </w:p>
    <w:p>
      <w:pPr>
        <w:pStyle w:val="5"/>
        <w:rPr>
          <w:rFonts w:hint="eastAsia"/>
        </w:rPr>
      </w:pPr>
      <w:r>
        <w:rPr>
          <w:rFonts w:hint="eastAsia"/>
        </w:rPr>
        <w:t>说明</w:t>
      </w:r>
    </w:p>
    <w:p>
      <w:pPr>
        <w:rPr>
          <w:rFonts w:hint="eastAsia"/>
        </w:rPr>
      </w:pPr>
      <w:r>
        <w:rPr>
          <w:rFonts w:hint="eastAsia"/>
        </w:rPr>
        <w:t>验证配置文件的另外一种写法：</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validator</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"date"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"fieldName"</w:t>
      </w:r>
      <w:r>
        <w:rPr>
          <w:rFonts w:ascii="Courier New" w:hAnsi="Courier New" w:cs="Courier New"/>
          <w:color w:val="008080"/>
          <w:kern w:val="0"/>
          <w:sz w:val="20"/>
          <w:szCs w:val="20"/>
        </w:rPr>
        <w:t>&gt;</w:t>
      </w:r>
      <w:r>
        <w:rPr>
          <w:rFonts w:ascii="Courier New" w:hAnsi="Courier New" w:cs="Courier New"/>
          <w:color w:val="000000"/>
          <w:kern w:val="0"/>
          <w:sz w:val="20"/>
          <w:szCs w:val="20"/>
        </w:rPr>
        <w:t>birthday</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"min"</w:t>
      </w:r>
      <w:r>
        <w:rPr>
          <w:rFonts w:ascii="Courier New" w:hAnsi="Courier New" w:cs="Courier New"/>
          <w:color w:val="008080"/>
          <w:kern w:val="0"/>
          <w:sz w:val="20"/>
          <w:szCs w:val="20"/>
        </w:rPr>
        <w:t>&gt;</w:t>
      </w:r>
      <w:r>
        <w:rPr>
          <w:rFonts w:ascii="Courier New" w:hAnsi="Courier New" w:cs="Courier New"/>
          <w:color w:val="000000"/>
          <w:kern w:val="0"/>
          <w:sz w:val="20"/>
          <w:szCs w:val="20"/>
        </w:rPr>
        <w:t>2011-01-01</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"max"</w:t>
      </w:r>
      <w:r>
        <w:rPr>
          <w:rFonts w:ascii="Courier New" w:hAnsi="Courier New" w:cs="Courier New"/>
          <w:color w:val="008080"/>
          <w:kern w:val="0"/>
          <w:sz w:val="20"/>
          <w:szCs w:val="20"/>
        </w:rPr>
        <w:t>&gt;</w:t>
      </w:r>
      <w:r>
        <w:rPr>
          <w:rFonts w:ascii="Courier New" w:hAnsi="Courier New" w:cs="Courier New"/>
          <w:color w:val="000000"/>
          <w:kern w:val="0"/>
          <w:sz w:val="20"/>
          <w:szCs w:val="20"/>
        </w:rPr>
        <w:t>2011-12-31</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r>
        <w:rPr>
          <w:rFonts w:ascii="Courier New" w:hAnsi="Courier New" w:cs="Courier New"/>
          <w:color w:val="000000"/>
          <w:kern w:val="0"/>
          <w:sz w:val="20"/>
          <w:szCs w:val="20"/>
        </w:rPr>
        <w:t>日期必须为2011年</w:t>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validator</w:t>
      </w:r>
      <w:r>
        <w:rPr>
          <w:rFonts w:ascii="Courier New" w:hAnsi="Courier New" w:cs="Courier New"/>
          <w:color w:val="008080"/>
          <w:kern w:val="0"/>
          <w:sz w:val="20"/>
          <w:szCs w:val="20"/>
        </w:rPr>
        <w:t>&gt;</w:t>
      </w:r>
    </w:p>
    <w:p>
      <w:pPr>
        <w:rPr>
          <w:rFonts w:hint="eastAsia"/>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pStyle w:val="4"/>
        <w:rPr>
          <w:rFonts w:hint="eastAsia"/>
        </w:rPr>
      </w:pPr>
      <w:r>
        <w:rPr>
          <w:rFonts w:hint="eastAsia"/>
        </w:rPr>
        <w:t>expression validator</w:t>
      </w:r>
    </w:p>
    <w:p>
      <w:pPr>
        <w:pStyle w:val="5"/>
        <w:rPr>
          <w:rFonts w:hint="eastAsia"/>
        </w:rPr>
      </w:pPr>
      <w:r>
        <w:rPr>
          <w:rFonts w:hint="eastAsia"/>
        </w:rPr>
        <w:t>功能</w:t>
      </w:r>
    </w:p>
    <w:p>
      <w:pPr>
        <w:rPr>
          <w:rFonts w:hint="eastAsia"/>
        </w:rPr>
      </w:pPr>
      <w:r>
        <w:rPr>
          <w:rFonts w:hint="eastAsia"/>
        </w:rPr>
        <w:t>用于验证是否满足一个OGNL表达式。这是一个非字段的验证。只有给定的参数的返回值是true时才能验证通过。验证不通过时产生一个动作错误，因此要显示该错误，需要使用&lt;s:actionerror/&gt;标签。</w:t>
      </w:r>
    </w:p>
    <w:p>
      <w:pPr>
        <w:pStyle w:val="5"/>
        <w:rPr>
          <w:rFonts w:hint="eastAsia"/>
        </w:rPr>
      </w:pPr>
      <w:r>
        <w:rPr>
          <w:rFonts w:hint="eastAsia"/>
        </w:rPr>
        <w:t>参数</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48"/>
        <w:gridCol w:w="941"/>
        <w:gridCol w:w="5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noWrap w:val="0"/>
            <w:vAlign w:val="center"/>
          </w:tcPr>
          <w:p>
            <w:pPr>
              <w:jc w:val="center"/>
              <w:rPr>
                <w:rFonts w:hint="eastAsia"/>
              </w:rPr>
            </w:pPr>
            <w:bookmarkStart w:id="42" w:name="OLE_LINK87"/>
            <w:bookmarkStart w:id="43" w:name="OLE_LINK88"/>
            <w:r>
              <w:rPr>
                <w:rFonts w:hint="eastAsia"/>
              </w:rPr>
              <w:t>参数名</w:t>
            </w:r>
          </w:p>
        </w:tc>
        <w:tc>
          <w:tcPr>
            <w:tcW w:w="1348" w:type="dxa"/>
            <w:noWrap w:val="0"/>
            <w:vAlign w:val="center"/>
          </w:tcPr>
          <w:p>
            <w:pPr>
              <w:jc w:val="center"/>
              <w:rPr>
                <w:rFonts w:hint="eastAsia"/>
              </w:rPr>
            </w:pPr>
            <w:r>
              <w:rPr>
                <w:rFonts w:hint="eastAsia"/>
              </w:rPr>
              <w:t>类型</w:t>
            </w:r>
          </w:p>
        </w:tc>
        <w:tc>
          <w:tcPr>
            <w:tcW w:w="941" w:type="dxa"/>
            <w:noWrap w:val="0"/>
            <w:vAlign w:val="center"/>
          </w:tcPr>
          <w:p>
            <w:pPr>
              <w:jc w:val="center"/>
              <w:rPr>
                <w:rFonts w:hint="eastAsia"/>
              </w:rPr>
            </w:pPr>
            <w:r>
              <w:rPr>
                <w:rFonts w:hint="eastAsia"/>
              </w:rPr>
              <w:t>默认值</w:t>
            </w:r>
          </w:p>
        </w:tc>
        <w:tc>
          <w:tcPr>
            <w:tcW w:w="5084" w:type="dxa"/>
            <w:noWrap w:val="0"/>
            <w:vAlign w:val="center"/>
          </w:tcPr>
          <w:p>
            <w:pPr>
              <w:jc w:val="center"/>
              <w:rPr>
                <w:rFonts w:hint="eastAsia"/>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noWrap w:val="0"/>
            <w:vAlign w:val="top"/>
          </w:tcPr>
          <w:p>
            <w:pPr>
              <w:rPr>
                <w:rFonts w:hint="eastAsia"/>
              </w:rPr>
            </w:pPr>
            <w:r>
              <w:t>expression</w:t>
            </w:r>
          </w:p>
        </w:tc>
        <w:tc>
          <w:tcPr>
            <w:tcW w:w="1348" w:type="dxa"/>
            <w:noWrap w:val="0"/>
            <w:vAlign w:val="top"/>
          </w:tcPr>
          <w:p>
            <w:pPr>
              <w:rPr>
                <w:rFonts w:hint="eastAsia"/>
              </w:rPr>
            </w:pPr>
            <w:r>
              <w:rPr>
                <w:rFonts w:hint="eastAsia"/>
              </w:rPr>
              <w:t>String</w:t>
            </w:r>
          </w:p>
        </w:tc>
        <w:tc>
          <w:tcPr>
            <w:tcW w:w="941" w:type="dxa"/>
            <w:noWrap w:val="0"/>
            <w:vAlign w:val="top"/>
          </w:tcPr>
          <w:p>
            <w:pPr>
              <w:rPr>
                <w:rFonts w:hint="eastAsia"/>
              </w:rPr>
            </w:pPr>
          </w:p>
        </w:tc>
        <w:tc>
          <w:tcPr>
            <w:tcW w:w="5084" w:type="dxa"/>
            <w:noWrap w:val="0"/>
            <w:vAlign w:val="top"/>
          </w:tcPr>
          <w:p>
            <w:pPr>
              <w:rPr>
                <w:rFonts w:hint="eastAsia"/>
              </w:rPr>
            </w:pPr>
            <w:r>
              <w:rPr>
                <w:rFonts w:hint="eastAsia"/>
              </w:rPr>
              <w:t>OGNL表达式，只有该表达式为true才能验证通过</w:t>
            </w:r>
          </w:p>
        </w:tc>
      </w:tr>
      <w:bookmarkEnd w:id="42"/>
      <w:bookmarkEnd w:id="43"/>
    </w:tbl>
    <w:p>
      <w:pPr>
        <w:rPr>
          <w:rFonts w:hint="eastAsia"/>
        </w:rPr>
      </w:pPr>
    </w:p>
    <w:p>
      <w:pPr>
        <w:pStyle w:val="5"/>
        <w:rPr>
          <w:rFonts w:hint="eastAsia"/>
        </w:rPr>
      </w:pPr>
      <w:r>
        <w:rPr>
          <w:rFonts w:hint="eastAsia"/>
        </w:rPr>
        <w:t>示例</w:t>
      </w:r>
    </w:p>
    <w:p>
      <w:pPr>
        <w:rPr>
          <w:rFonts w:hint="eastAsia"/>
        </w:rPr>
      </w:pPr>
      <w:r>
        <w:rPr>
          <w:rFonts w:hint="eastAsia"/>
        </w:rPr>
        <w:t>页面：</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s:actionerror</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s:form</w:t>
      </w:r>
      <w:r>
        <w:rPr>
          <w:rFonts w:ascii="Courier New" w:hAnsi="Courier New" w:cs="Courier New"/>
          <w:kern w:val="0"/>
          <w:sz w:val="20"/>
          <w:szCs w:val="20"/>
        </w:rPr>
        <w:t xml:space="preserve"> </w:t>
      </w:r>
      <w:r>
        <w:rPr>
          <w:rFonts w:ascii="Courier New" w:hAnsi="Courier New" w:cs="Courier New"/>
          <w:color w:val="7F007F"/>
          <w:kern w:val="0"/>
          <w:sz w:val="20"/>
          <w:szCs w:val="20"/>
        </w:rPr>
        <w:t>action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"validate"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s:textfield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"minNumber"</w:t>
      </w:r>
      <w:r>
        <w:rPr>
          <w:rFonts w:ascii="Courier New" w:hAnsi="Courier New" w:cs="Courier New"/>
          <w:kern w:val="0"/>
          <w:sz w:val="20"/>
          <w:szCs w:val="20"/>
        </w:rPr>
        <w:t xml:space="preserve"> </w:t>
      </w:r>
      <w:r>
        <w:rPr>
          <w:rFonts w:ascii="Courier New" w:hAnsi="Courier New" w:cs="Courier New"/>
          <w:color w:val="7F007F"/>
          <w:kern w:val="0"/>
          <w:sz w:val="20"/>
          <w:szCs w:val="20"/>
        </w:rPr>
        <w:t>label</w:t>
      </w:r>
      <w:r>
        <w:rPr>
          <w:rFonts w:ascii="Courier New" w:hAnsi="Courier New" w:cs="Courier New"/>
          <w:color w:val="000000"/>
          <w:kern w:val="0"/>
          <w:sz w:val="20"/>
          <w:szCs w:val="20"/>
        </w:rPr>
        <w:t>=</w:t>
      </w:r>
      <w:r>
        <w:rPr>
          <w:rFonts w:ascii="Courier New" w:hAnsi="Courier New" w:cs="Courier New"/>
          <w:i/>
          <w:iCs/>
          <w:color w:val="2A00FF"/>
          <w:kern w:val="0"/>
          <w:sz w:val="20"/>
          <w:szCs w:val="20"/>
        </w:rPr>
        <w:t>"最小值"</w:t>
      </w:r>
      <w:r>
        <w:rPr>
          <w:rFonts w:ascii="Courier New" w:hAnsi="Courier New" w:cs="Courier New"/>
          <w:color w:val="008080"/>
          <w:kern w:val="0"/>
          <w:sz w:val="20"/>
          <w:szCs w:val="20"/>
        </w:rPr>
        <w:t>&gt;&lt;/</w:t>
      </w:r>
      <w:r>
        <w:rPr>
          <w:rFonts w:ascii="Courier New" w:hAnsi="Courier New" w:cs="Courier New"/>
          <w:color w:val="3F7F7F"/>
          <w:kern w:val="0"/>
          <w:sz w:val="20"/>
          <w:szCs w:val="20"/>
        </w:rPr>
        <w:t>s:textfield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s:textfield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"maxNumber"</w:t>
      </w:r>
      <w:r>
        <w:rPr>
          <w:rFonts w:ascii="Courier New" w:hAnsi="Courier New" w:cs="Courier New"/>
          <w:kern w:val="0"/>
          <w:sz w:val="20"/>
          <w:szCs w:val="20"/>
        </w:rPr>
        <w:t xml:space="preserve"> </w:t>
      </w:r>
      <w:r>
        <w:rPr>
          <w:rFonts w:ascii="Courier New" w:hAnsi="Courier New" w:cs="Courier New"/>
          <w:color w:val="7F007F"/>
          <w:kern w:val="0"/>
          <w:sz w:val="20"/>
          <w:szCs w:val="20"/>
        </w:rPr>
        <w:t>label</w:t>
      </w:r>
      <w:r>
        <w:rPr>
          <w:rFonts w:ascii="Courier New" w:hAnsi="Courier New" w:cs="Courier New"/>
          <w:color w:val="000000"/>
          <w:kern w:val="0"/>
          <w:sz w:val="20"/>
          <w:szCs w:val="20"/>
        </w:rPr>
        <w:t>=</w:t>
      </w:r>
      <w:r>
        <w:rPr>
          <w:rFonts w:ascii="Courier New" w:hAnsi="Courier New" w:cs="Courier New"/>
          <w:i/>
          <w:iCs/>
          <w:color w:val="2A00FF"/>
          <w:kern w:val="0"/>
          <w:sz w:val="20"/>
          <w:szCs w:val="20"/>
        </w:rPr>
        <w:t>"最大值"</w:t>
      </w:r>
      <w:r>
        <w:rPr>
          <w:rFonts w:ascii="Courier New" w:hAnsi="Courier New" w:cs="Courier New"/>
          <w:color w:val="008080"/>
          <w:kern w:val="0"/>
          <w:sz w:val="20"/>
          <w:szCs w:val="20"/>
        </w:rPr>
        <w:t>&gt;&lt;/</w:t>
      </w:r>
      <w:r>
        <w:rPr>
          <w:rFonts w:ascii="Courier New" w:hAnsi="Courier New" w:cs="Courier New"/>
          <w:color w:val="3F7F7F"/>
          <w:kern w:val="0"/>
          <w:sz w:val="20"/>
          <w:szCs w:val="20"/>
        </w:rPr>
        <w:t>s:textfield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s:submit</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"保存"</w:t>
      </w:r>
      <w:r>
        <w:rPr>
          <w:rFonts w:ascii="Courier New" w:hAnsi="Courier New" w:cs="Courier New"/>
          <w:color w:val="008080"/>
          <w:kern w:val="0"/>
          <w:sz w:val="20"/>
          <w:szCs w:val="20"/>
        </w:rPr>
        <w:t>&gt;&lt;/</w:t>
      </w:r>
      <w:r>
        <w:rPr>
          <w:rFonts w:ascii="Courier New" w:hAnsi="Courier New" w:cs="Courier New"/>
          <w:color w:val="3F7F7F"/>
          <w:kern w:val="0"/>
          <w:sz w:val="20"/>
          <w:szCs w:val="20"/>
        </w:rPr>
        <w:t>s:submit</w:t>
      </w:r>
      <w:r>
        <w:rPr>
          <w:rFonts w:ascii="Courier New" w:hAnsi="Courier New" w:cs="Courier New"/>
          <w:color w:val="008080"/>
          <w:kern w:val="0"/>
          <w:sz w:val="20"/>
          <w:szCs w:val="20"/>
        </w:rPr>
        <w:t>&gt;</w:t>
      </w:r>
    </w:p>
    <w:p>
      <w:pPr>
        <w:rPr>
          <w:rFonts w:hint="eastAsia"/>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s:form</w:t>
      </w:r>
      <w:r>
        <w:rPr>
          <w:rFonts w:ascii="Courier New" w:hAnsi="Courier New" w:cs="Courier New"/>
          <w:color w:val="008080"/>
          <w:kern w:val="0"/>
          <w:sz w:val="20"/>
          <w:szCs w:val="20"/>
        </w:rPr>
        <w:t>&gt;</w:t>
      </w:r>
    </w:p>
    <w:p>
      <w:pPr>
        <w:rPr>
          <w:rFonts w:hint="eastAsia"/>
        </w:rPr>
      </w:pPr>
    </w:p>
    <w:p>
      <w:pPr>
        <w:rPr>
          <w:rFonts w:hint="eastAsia"/>
        </w:rPr>
      </w:pPr>
      <w:r>
        <w:rPr>
          <w:rFonts w:hint="eastAsia"/>
        </w:rPr>
        <w:t>动作类:</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Integer </w:t>
      </w:r>
      <w:r>
        <w:rPr>
          <w:rFonts w:ascii="Courier New" w:hAnsi="Courier New" w:cs="Courier New"/>
          <w:color w:val="0000C0"/>
          <w:kern w:val="0"/>
          <w:sz w:val="20"/>
          <w:szCs w:val="20"/>
        </w:rPr>
        <w:t>minNumber</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Integer </w:t>
      </w:r>
      <w:r>
        <w:rPr>
          <w:rFonts w:ascii="Courier New" w:hAnsi="Courier New" w:cs="Courier New"/>
          <w:color w:val="0000C0"/>
          <w:kern w:val="0"/>
          <w:sz w:val="20"/>
          <w:szCs w:val="20"/>
        </w:rPr>
        <w:t>maxNumber</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Integer getMinNumber()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minNumber</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setMinNumber(Integer </w:t>
      </w:r>
      <w:r>
        <w:rPr>
          <w:rFonts w:ascii="Courier New" w:hAnsi="Courier New" w:cs="Courier New"/>
          <w:color w:val="000000"/>
          <w:kern w:val="0"/>
          <w:sz w:val="20"/>
          <w:szCs w:val="20"/>
          <w:highlight w:val="yellow"/>
        </w:rPr>
        <w:t>minNumber</w:t>
      </w:r>
      <w:r>
        <w:rPr>
          <w:rFonts w:ascii="Courier New" w:hAnsi="Courier New" w:cs="Courier New"/>
          <w:color w:val="000000"/>
          <w:kern w:val="0"/>
          <w:sz w:val="20"/>
          <w:szCs w:val="20"/>
        </w:rPr>
        <w: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minNumber</w:t>
      </w:r>
      <w:r>
        <w:rPr>
          <w:rFonts w:ascii="Courier New" w:hAnsi="Courier New" w:cs="Courier New"/>
          <w:color w:val="000000"/>
          <w:kern w:val="0"/>
          <w:sz w:val="20"/>
          <w:szCs w:val="20"/>
        </w:rPr>
        <w:t xml:space="preserve"> = </w:t>
      </w:r>
      <w:r>
        <w:rPr>
          <w:rFonts w:ascii="Courier New" w:hAnsi="Courier New" w:cs="Courier New"/>
          <w:color w:val="000000"/>
          <w:kern w:val="0"/>
          <w:sz w:val="20"/>
          <w:szCs w:val="20"/>
          <w:highlight w:val="lightGray"/>
        </w:rPr>
        <w:t>minNumber</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Integer getMaxNumber()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maxNumber</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setMaxNumber(Integer maxNumber)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maxNumber</w:t>
      </w:r>
      <w:r>
        <w:rPr>
          <w:rFonts w:ascii="Courier New" w:hAnsi="Courier New" w:cs="Courier New"/>
          <w:color w:val="000000"/>
          <w:kern w:val="0"/>
          <w:sz w:val="20"/>
          <w:szCs w:val="20"/>
        </w:rPr>
        <w:t xml:space="preserve"> = maxNumber;</w:t>
      </w:r>
    </w:p>
    <w:p>
      <w:pPr>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rPr>
          <w:rFonts w:hint="eastAsia"/>
        </w:rPr>
      </w:pPr>
    </w:p>
    <w:p>
      <w:pPr>
        <w:rPr>
          <w:rFonts w:hint="eastAsia"/>
        </w:rPr>
      </w:pPr>
      <w:r>
        <w:rPr>
          <w:rFonts w:hint="eastAsia"/>
        </w:rPr>
        <w:t>验证配置文件:</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validator</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"expression"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"expression"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maxNumber&gt;minNumber</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r>
        <w:rPr>
          <w:rFonts w:ascii="Courier New" w:hAnsi="Courier New" w:cs="Courier New"/>
          <w:color w:val="000000"/>
          <w:kern w:val="0"/>
          <w:sz w:val="20"/>
          <w:szCs w:val="20"/>
        </w:rPr>
        <w:t>最大值必须大于最小值</w:t>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validator</w:t>
      </w:r>
      <w:r>
        <w:rPr>
          <w:rFonts w:ascii="Courier New" w:hAnsi="Courier New" w:cs="Courier New"/>
          <w:color w:val="008080"/>
          <w:kern w:val="0"/>
          <w:sz w:val="20"/>
          <w:szCs w:val="20"/>
        </w:rPr>
        <w:t>&gt;</w:t>
      </w:r>
    </w:p>
    <w:p>
      <w:pPr>
        <w:rPr>
          <w:rFonts w:hint="eastAsia"/>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rPr>
          <w:rFonts w:hint="eastAsia"/>
        </w:rPr>
      </w:pPr>
    </w:p>
    <w:p>
      <w:pPr>
        <w:rPr>
          <w:rFonts w:hint="eastAsia"/>
        </w:rPr>
      </w:pPr>
      <w:r>
        <w:rPr>
          <w:rFonts w:hint="eastAsia"/>
        </w:rPr>
        <w:t>运行结果:</w:t>
      </w:r>
    </w:p>
    <w:p>
      <w:pPr>
        <w:rPr>
          <w:rFonts w:hint="eastAsia"/>
        </w:rPr>
      </w:pPr>
    </w:p>
    <w:p>
      <w:pPr>
        <w:rPr>
          <w:rFonts w:hint="eastAsia"/>
        </w:rPr>
      </w:pPr>
      <w:r>
        <w:rPr>
          <w:rFonts w:hint="eastAsia"/>
        </w:rPr>
        <w:pict>
          <v:shape id="_x0000_i1031" o:spt="75" type="#_x0000_t75" style="height:120pt;width:198.75pt;" filled="f" stroked="f" coordsize="21600,21600">
            <v:path/>
            <v:fill on="f" focussize="0,0"/>
            <v:stroke on="f"/>
            <v:imagedata r:id="rId10" o:title=""/>
            <o:lock v:ext="edit" grouping="f" rotation="f" text="f" aspectratio="t"/>
            <w10:wrap type="none"/>
            <w10:anchorlock/>
          </v:shape>
        </w:pict>
      </w:r>
    </w:p>
    <w:p>
      <w:pPr>
        <w:rPr>
          <w:rFonts w:hint="eastAsia"/>
        </w:rPr>
      </w:pPr>
    </w:p>
    <w:p>
      <w:pPr>
        <w:pStyle w:val="5"/>
        <w:rPr>
          <w:rFonts w:hint="eastAsia"/>
        </w:rPr>
      </w:pPr>
      <w:r>
        <w:rPr>
          <w:rFonts w:hint="eastAsia"/>
        </w:rPr>
        <w:t>说明</w:t>
      </w:r>
    </w:p>
    <w:p>
      <w:pPr>
        <w:rPr>
          <w:rFonts w:hint="eastAsia"/>
        </w:rPr>
      </w:pPr>
      <w:r>
        <w:rPr>
          <w:rFonts w:hint="eastAsia"/>
        </w:rPr>
        <w:t>该验证器没有字段形式的写法。要进行字段验证，请使用fieldexpression验证器。</w:t>
      </w:r>
    </w:p>
    <w:p>
      <w:pPr>
        <w:pStyle w:val="4"/>
        <w:rPr>
          <w:rFonts w:hint="eastAsia"/>
        </w:rPr>
      </w:pPr>
      <w:r>
        <w:rPr>
          <w:rFonts w:hint="eastAsia"/>
        </w:rPr>
        <w:t>fieldexpression validator</w:t>
      </w:r>
    </w:p>
    <w:p>
      <w:pPr>
        <w:pStyle w:val="5"/>
        <w:rPr>
          <w:rFonts w:hint="eastAsia"/>
        </w:rPr>
      </w:pPr>
      <w:r>
        <w:rPr>
          <w:rFonts w:hint="eastAsia"/>
        </w:rPr>
        <w:t>功能</w:t>
      </w:r>
    </w:p>
    <w:p>
      <w:pPr>
        <w:rPr>
          <w:rFonts w:hint="eastAsia"/>
        </w:rPr>
      </w:pPr>
      <w:r>
        <w:rPr>
          <w:rFonts w:hint="eastAsia"/>
        </w:rPr>
        <w:t>用于验证某个字段是否满足一个OGNL表达式。这是一个基于字段的验证。只有给定的参数的返回值是true时才能验证通过。验证不通过时产生一个字段错误。</w:t>
      </w:r>
    </w:p>
    <w:p>
      <w:pPr>
        <w:rPr>
          <w:rFonts w:hint="eastAsia"/>
        </w:rPr>
      </w:pPr>
    </w:p>
    <w:p>
      <w:pPr>
        <w:pStyle w:val="5"/>
        <w:rPr>
          <w:rFonts w:hint="eastAsia"/>
        </w:rPr>
      </w:pPr>
      <w:r>
        <w:rPr>
          <w:rFonts w:hint="eastAsia"/>
        </w:rPr>
        <w:t>参数</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48"/>
        <w:gridCol w:w="941"/>
        <w:gridCol w:w="5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noWrap w:val="0"/>
            <w:vAlign w:val="center"/>
          </w:tcPr>
          <w:p>
            <w:pPr>
              <w:jc w:val="center"/>
              <w:rPr>
                <w:rFonts w:hint="eastAsia"/>
              </w:rPr>
            </w:pPr>
            <w:r>
              <w:rPr>
                <w:rFonts w:hint="eastAsia"/>
              </w:rPr>
              <w:t>参数名</w:t>
            </w:r>
          </w:p>
        </w:tc>
        <w:tc>
          <w:tcPr>
            <w:tcW w:w="1348" w:type="dxa"/>
            <w:noWrap w:val="0"/>
            <w:vAlign w:val="center"/>
          </w:tcPr>
          <w:p>
            <w:pPr>
              <w:jc w:val="center"/>
              <w:rPr>
                <w:rFonts w:hint="eastAsia"/>
              </w:rPr>
            </w:pPr>
            <w:r>
              <w:rPr>
                <w:rFonts w:hint="eastAsia"/>
              </w:rPr>
              <w:t>类型</w:t>
            </w:r>
          </w:p>
        </w:tc>
        <w:tc>
          <w:tcPr>
            <w:tcW w:w="941" w:type="dxa"/>
            <w:noWrap w:val="0"/>
            <w:vAlign w:val="center"/>
          </w:tcPr>
          <w:p>
            <w:pPr>
              <w:jc w:val="center"/>
              <w:rPr>
                <w:rFonts w:hint="eastAsia"/>
              </w:rPr>
            </w:pPr>
            <w:r>
              <w:rPr>
                <w:rFonts w:hint="eastAsia"/>
              </w:rPr>
              <w:t>默认值</w:t>
            </w:r>
          </w:p>
        </w:tc>
        <w:tc>
          <w:tcPr>
            <w:tcW w:w="5084" w:type="dxa"/>
            <w:noWrap w:val="0"/>
            <w:vAlign w:val="center"/>
          </w:tcPr>
          <w:p>
            <w:pPr>
              <w:jc w:val="center"/>
              <w:rPr>
                <w:rFonts w:hint="eastAsia"/>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noWrap w:val="0"/>
            <w:vAlign w:val="top"/>
          </w:tcPr>
          <w:p>
            <w:pPr>
              <w:rPr>
                <w:rFonts w:hint="eastAsia"/>
              </w:rPr>
            </w:pPr>
            <w:r>
              <w:t>field</w:t>
            </w:r>
            <w:r>
              <w:rPr>
                <w:rFonts w:hint="eastAsia"/>
              </w:rPr>
              <w:t>N</w:t>
            </w:r>
            <w:r>
              <w:t>ame</w:t>
            </w:r>
          </w:p>
        </w:tc>
        <w:tc>
          <w:tcPr>
            <w:tcW w:w="1348" w:type="dxa"/>
            <w:noWrap w:val="0"/>
            <w:vAlign w:val="top"/>
          </w:tcPr>
          <w:p>
            <w:pPr>
              <w:rPr>
                <w:rFonts w:hint="eastAsia"/>
              </w:rPr>
            </w:pPr>
            <w:r>
              <w:rPr>
                <w:rFonts w:hint="eastAsia"/>
              </w:rPr>
              <w:t>String</w:t>
            </w:r>
          </w:p>
        </w:tc>
        <w:tc>
          <w:tcPr>
            <w:tcW w:w="941" w:type="dxa"/>
            <w:noWrap w:val="0"/>
            <w:vAlign w:val="top"/>
          </w:tcPr>
          <w:p>
            <w:pPr>
              <w:rPr>
                <w:rFonts w:hint="eastAsia"/>
              </w:rPr>
            </w:pPr>
          </w:p>
        </w:tc>
        <w:tc>
          <w:tcPr>
            <w:tcW w:w="5084" w:type="dxa"/>
            <w:noWrap w:val="0"/>
            <w:vAlign w:val="top"/>
          </w:tcPr>
          <w:p>
            <w:pPr>
              <w:rPr>
                <w:rFonts w:hint="eastAsia"/>
              </w:rPr>
            </w:pPr>
            <w:r>
              <w:rPr>
                <w:rFonts w:hint="eastAsia"/>
              </w:rPr>
              <w:t>要验证的字段名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noWrap w:val="0"/>
            <w:vAlign w:val="top"/>
          </w:tcPr>
          <w:p>
            <w:pPr>
              <w:rPr>
                <w:rFonts w:hint="eastAsia"/>
              </w:rPr>
            </w:pPr>
            <w:r>
              <w:t>expression</w:t>
            </w:r>
          </w:p>
        </w:tc>
        <w:tc>
          <w:tcPr>
            <w:tcW w:w="1348" w:type="dxa"/>
            <w:noWrap w:val="0"/>
            <w:vAlign w:val="top"/>
          </w:tcPr>
          <w:p>
            <w:pPr>
              <w:rPr>
                <w:rFonts w:hint="eastAsia"/>
              </w:rPr>
            </w:pPr>
            <w:r>
              <w:rPr>
                <w:rFonts w:hint="eastAsia"/>
              </w:rPr>
              <w:t>String</w:t>
            </w:r>
          </w:p>
        </w:tc>
        <w:tc>
          <w:tcPr>
            <w:tcW w:w="941" w:type="dxa"/>
            <w:noWrap w:val="0"/>
            <w:vAlign w:val="top"/>
          </w:tcPr>
          <w:p>
            <w:pPr>
              <w:rPr>
                <w:rFonts w:hint="eastAsia"/>
              </w:rPr>
            </w:pPr>
          </w:p>
        </w:tc>
        <w:tc>
          <w:tcPr>
            <w:tcW w:w="5084" w:type="dxa"/>
            <w:noWrap w:val="0"/>
            <w:vAlign w:val="top"/>
          </w:tcPr>
          <w:p>
            <w:pPr>
              <w:rPr>
                <w:rFonts w:hint="eastAsia"/>
              </w:rPr>
            </w:pPr>
            <w:r>
              <w:rPr>
                <w:rFonts w:hint="eastAsia"/>
              </w:rPr>
              <w:t>OGNL表达式，只有该表达式为true才能验证通过</w:t>
            </w:r>
          </w:p>
        </w:tc>
      </w:tr>
    </w:tbl>
    <w:p>
      <w:pPr>
        <w:rPr>
          <w:rFonts w:hint="eastAsia"/>
        </w:rPr>
      </w:pPr>
    </w:p>
    <w:p>
      <w:pPr>
        <w:pStyle w:val="5"/>
        <w:rPr>
          <w:rFonts w:hint="eastAsia"/>
        </w:rPr>
      </w:pPr>
      <w:r>
        <w:rPr>
          <w:rFonts w:hint="eastAsia"/>
        </w:rPr>
        <w:t>示例</w:t>
      </w:r>
    </w:p>
    <w:p>
      <w:pPr>
        <w:rPr>
          <w:rFonts w:hint="eastAsia"/>
        </w:rPr>
      </w:pPr>
      <w:r>
        <w:rPr>
          <w:rFonts w:hint="eastAsia"/>
        </w:rPr>
        <w:t>页面：</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s:form</w:t>
      </w:r>
      <w:r>
        <w:rPr>
          <w:rFonts w:ascii="Courier New" w:hAnsi="Courier New" w:cs="Courier New"/>
          <w:kern w:val="0"/>
          <w:sz w:val="20"/>
          <w:szCs w:val="20"/>
        </w:rPr>
        <w:t xml:space="preserve"> </w:t>
      </w:r>
      <w:r>
        <w:rPr>
          <w:rFonts w:ascii="Courier New" w:hAnsi="Courier New" w:cs="Courier New"/>
          <w:color w:val="7F007F"/>
          <w:kern w:val="0"/>
          <w:sz w:val="20"/>
          <w:szCs w:val="20"/>
        </w:rPr>
        <w:t>action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"validate"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s:textfield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"minNumber"</w:t>
      </w:r>
      <w:r>
        <w:rPr>
          <w:rFonts w:ascii="Courier New" w:hAnsi="Courier New" w:cs="Courier New"/>
          <w:kern w:val="0"/>
          <w:sz w:val="20"/>
          <w:szCs w:val="20"/>
        </w:rPr>
        <w:t xml:space="preserve"> </w:t>
      </w:r>
      <w:r>
        <w:rPr>
          <w:rFonts w:ascii="Courier New" w:hAnsi="Courier New" w:cs="Courier New"/>
          <w:color w:val="7F007F"/>
          <w:kern w:val="0"/>
          <w:sz w:val="20"/>
          <w:szCs w:val="20"/>
        </w:rPr>
        <w:t>label</w:t>
      </w:r>
      <w:r>
        <w:rPr>
          <w:rFonts w:ascii="Courier New" w:hAnsi="Courier New" w:cs="Courier New"/>
          <w:color w:val="000000"/>
          <w:kern w:val="0"/>
          <w:sz w:val="20"/>
          <w:szCs w:val="20"/>
        </w:rPr>
        <w:t>=</w:t>
      </w:r>
      <w:r>
        <w:rPr>
          <w:rFonts w:ascii="Courier New" w:hAnsi="Courier New" w:cs="Courier New"/>
          <w:i/>
          <w:iCs/>
          <w:color w:val="2A00FF"/>
          <w:kern w:val="0"/>
          <w:sz w:val="20"/>
          <w:szCs w:val="20"/>
        </w:rPr>
        <w:t>"最小值"</w:t>
      </w:r>
      <w:r>
        <w:rPr>
          <w:rFonts w:ascii="Courier New" w:hAnsi="Courier New" w:cs="Courier New"/>
          <w:color w:val="008080"/>
          <w:kern w:val="0"/>
          <w:sz w:val="20"/>
          <w:szCs w:val="20"/>
        </w:rPr>
        <w:t>&gt;&lt;/</w:t>
      </w:r>
      <w:r>
        <w:rPr>
          <w:rFonts w:ascii="Courier New" w:hAnsi="Courier New" w:cs="Courier New"/>
          <w:color w:val="3F7F7F"/>
          <w:kern w:val="0"/>
          <w:sz w:val="20"/>
          <w:szCs w:val="20"/>
        </w:rPr>
        <w:t>s:textfield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s:textfield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"maxNumber"</w:t>
      </w:r>
      <w:r>
        <w:rPr>
          <w:rFonts w:ascii="Courier New" w:hAnsi="Courier New" w:cs="Courier New"/>
          <w:kern w:val="0"/>
          <w:sz w:val="20"/>
          <w:szCs w:val="20"/>
        </w:rPr>
        <w:t xml:space="preserve"> </w:t>
      </w:r>
      <w:r>
        <w:rPr>
          <w:rFonts w:ascii="Courier New" w:hAnsi="Courier New" w:cs="Courier New"/>
          <w:color w:val="7F007F"/>
          <w:kern w:val="0"/>
          <w:sz w:val="20"/>
          <w:szCs w:val="20"/>
        </w:rPr>
        <w:t>label</w:t>
      </w:r>
      <w:r>
        <w:rPr>
          <w:rFonts w:ascii="Courier New" w:hAnsi="Courier New" w:cs="Courier New"/>
          <w:color w:val="000000"/>
          <w:kern w:val="0"/>
          <w:sz w:val="20"/>
          <w:szCs w:val="20"/>
        </w:rPr>
        <w:t>=</w:t>
      </w:r>
      <w:r>
        <w:rPr>
          <w:rFonts w:ascii="Courier New" w:hAnsi="Courier New" w:cs="Courier New"/>
          <w:i/>
          <w:iCs/>
          <w:color w:val="2A00FF"/>
          <w:kern w:val="0"/>
          <w:sz w:val="20"/>
          <w:szCs w:val="20"/>
        </w:rPr>
        <w:t>"最大值"</w:t>
      </w:r>
      <w:r>
        <w:rPr>
          <w:rFonts w:ascii="Courier New" w:hAnsi="Courier New" w:cs="Courier New"/>
          <w:color w:val="008080"/>
          <w:kern w:val="0"/>
          <w:sz w:val="20"/>
          <w:szCs w:val="20"/>
        </w:rPr>
        <w:t>&gt;&lt;/</w:t>
      </w:r>
      <w:r>
        <w:rPr>
          <w:rFonts w:ascii="Courier New" w:hAnsi="Courier New" w:cs="Courier New"/>
          <w:color w:val="3F7F7F"/>
          <w:kern w:val="0"/>
          <w:sz w:val="20"/>
          <w:szCs w:val="20"/>
        </w:rPr>
        <w:t>s:textfield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s:submit</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"保存"</w:t>
      </w:r>
      <w:r>
        <w:rPr>
          <w:rFonts w:ascii="Courier New" w:hAnsi="Courier New" w:cs="Courier New"/>
          <w:color w:val="008080"/>
          <w:kern w:val="0"/>
          <w:sz w:val="20"/>
          <w:szCs w:val="20"/>
        </w:rPr>
        <w:t>&gt;&lt;/</w:t>
      </w:r>
      <w:r>
        <w:rPr>
          <w:rFonts w:ascii="Courier New" w:hAnsi="Courier New" w:cs="Courier New"/>
          <w:color w:val="3F7F7F"/>
          <w:kern w:val="0"/>
          <w:sz w:val="20"/>
          <w:szCs w:val="20"/>
        </w:rPr>
        <w:t>s:submit</w:t>
      </w:r>
      <w:r>
        <w:rPr>
          <w:rFonts w:ascii="Courier New" w:hAnsi="Courier New" w:cs="Courier New"/>
          <w:color w:val="008080"/>
          <w:kern w:val="0"/>
          <w:sz w:val="20"/>
          <w:szCs w:val="20"/>
        </w:rPr>
        <w:t>&gt;</w:t>
      </w:r>
    </w:p>
    <w:p>
      <w:pPr>
        <w:rPr>
          <w:rFonts w:hint="eastAsia"/>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s:form</w:t>
      </w:r>
      <w:r>
        <w:rPr>
          <w:rFonts w:ascii="Courier New" w:hAnsi="Courier New" w:cs="Courier New"/>
          <w:color w:val="008080"/>
          <w:kern w:val="0"/>
          <w:sz w:val="20"/>
          <w:szCs w:val="20"/>
        </w:rPr>
        <w:t>&gt;</w:t>
      </w:r>
    </w:p>
    <w:p>
      <w:pPr>
        <w:rPr>
          <w:rFonts w:hint="eastAsia"/>
        </w:rPr>
      </w:pPr>
    </w:p>
    <w:p>
      <w:pPr>
        <w:rPr>
          <w:rFonts w:hint="eastAsia"/>
        </w:rPr>
      </w:pPr>
      <w:r>
        <w:rPr>
          <w:rFonts w:hint="eastAsia"/>
        </w:rPr>
        <w:t>动作类:</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Integer </w:t>
      </w:r>
      <w:r>
        <w:rPr>
          <w:rFonts w:ascii="Courier New" w:hAnsi="Courier New" w:cs="Courier New"/>
          <w:color w:val="0000C0"/>
          <w:kern w:val="0"/>
          <w:sz w:val="20"/>
          <w:szCs w:val="20"/>
        </w:rPr>
        <w:t>minNumber</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Integer </w:t>
      </w:r>
      <w:r>
        <w:rPr>
          <w:rFonts w:ascii="Courier New" w:hAnsi="Courier New" w:cs="Courier New"/>
          <w:color w:val="0000C0"/>
          <w:kern w:val="0"/>
          <w:sz w:val="20"/>
          <w:szCs w:val="20"/>
        </w:rPr>
        <w:t>maxNumber</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Integer getMinNumber()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minNumber</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setMinNumber(Integer minNumber)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minNumber</w:t>
      </w:r>
      <w:r>
        <w:rPr>
          <w:rFonts w:ascii="Courier New" w:hAnsi="Courier New" w:cs="Courier New"/>
          <w:color w:val="000000"/>
          <w:kern w:val="0"/>
          <w:sz w:val="20"/>
          <w:szCs w:val="20"/>
        </w:rPr>
        <w:t xml:space="preserve"> = minNumber;</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Integer getMaxNumber()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maxNumber</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setMaxNumber(Integer maxNumber)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maxNumber</w:t>
      </w:r>
      <w:r>
        <w:rPr>
          <w:rFonts w:ascii="Courier New" w:hAnsi="Courier New" w:cs="Courier New"/>
          <w:color w:val="000000"/>
          <w:kern w:val="0"/>
          <w:sz w:val="20"/>
          <w:szCs w:val="20"/>
        </w:rPr>
        <w:t xml:space="preserve"> = maxNumber;</w:t>
      </w:r>
    </w:p>
    <w:p>
      <w:pPr>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rPr>
          <w:rFonts w:hint="eastAsia"/>
        </w:rPr>
      </w:pPr>
    </w:p>
    <w:p>
      <w:pPr>
        <w:rPr>
          <w:rFonts w:hint="eastAsia"/>
        </w:rPr>
      </w:pPr>
      <w:r>
        <w:rPr>
          <w:rFonts w:hint="eastAsia"/>
        </w:rPr>
        <w:t>验证配置文件:</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"maxNumber"</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field-validator</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"fieldexpression"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"expression"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maxNumber&gt;minNumber</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r>
        <w:rPr>
          <w:rFonts w:ascii="Courier New" w:hAnsi="Courier New" w:cs="Courier New"/>
          <w:color w:val="000000"/>
          <w:kern w:val="0"/>
          <w:sz w:val="20"/>
          <w:szCs w:val="20"/>
        </w:rPr>
        <w:t>最大值必须大于最小值1</w:t>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field-validator</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w:t>
      </w:r>
      <w:r>
        <w:rPr>
          <w:rFonts w:ascii="Courier New" w:hAnsi="Courier New" w:cs="Courier New"/>
          <w:color w:val="008080"/>
          <w:kern w:val="0"/>
          <w:sz w:val="20"/>
          <w:szCs w:val="20"/>
        </w:rPr>
        <w:t>&gt;</w:t>
      </w:r>
    </w:p>
    <w:p>
      <w:pPr>
        <w:rPr>
          <w:rFonts w:hint="eastAsia"/>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rPr>
          <w:rFonts w:hint="eastAsia"/>
        </w:rPr>
      </w:pPr>
    </w:p>
    <w:p>
      <w:pPr>
        <w:rPr>
          <w:rFonts w:hint="eastAsia"/>
        </w:rPr>
      </w:pPr>
      <w:r>
        <w:rPr>
          <w:rFonts w:hint="eastAsia"/>
        </w:rPr>
        <w:t>运行结果:</w:t>
      </w:r>
    </w:p>
    <w:p>
      <w:pPr>
        <w:rPr>
          <w:rFonts w:hint="eastAsia"/>
        </w:rPr>
      </w:pPr>
    </w:p>
    <w:p>
      <w:pPr>
        <w:rPr>
          <w:rFonts w:hint="eastAsia"/>
        </w:rPr>
      </w:pPr>
      <w:r>
        <w:rPr>
          <w:rFonts w:hint="eastAsia"/>
        </w:rPr>
        <w:pict>
          <v:shape id="_x0000_i1032" o:spt="75" type="#_x0000_t75" style="height:90.75pt;width:194.25pt;" filled="f" stroked="f" coordsize="21600,21600">
            <v:path/>
            <v:fill on="f" focussize="0,0"/>
            <v:stroke on="f"/>
            <v:imagedata r:id="rId11" o:title=""/>
            <o:lock v:ext="edit" grouping="f" rotation="f" text="f" aspectratio="t"/>
            <w10:wrap type="none"/>
            <w10:anchorlock/>
          </v:shape>
        </w:pict>
      </w:r>
    </w:p>
    <w:p>
      <w:pPr>
        <w:rPr>
          <w:rFonts w:hint="eastAsia"/>
        </w:rPr>
      </w:pPr>
    </w:p>
    <w:p>
      <w:pPr>
        <w:pStyle w:val="5"/>
        <w:rPr>
          <w:rFonts w:hint="eastAsia"/>
        </w:rPr>
      </w:pPr>
      <w:r>
        <w:rPr>
          <w:rFonts w:hint="eastAsia"/>
        </w:rPr>
        <w:t>说明</w:t>
      </w:r>
    </w:p>
    <w:p>
      <w:pPr>
        <w:rPr>
          <w:rFonts w:hint="eastAsia"/>
        </w:rPr>
      </w:pPr>
      <w:r>
        <w:rPr>
          <w:rFonts w:hint="eastAsia"/>
        </w:rPr>
        <w:t>验证配置文件的另外一种写法：</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validator</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"fieldexpression"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"fieldName"</w:t>
      </w:r>
      <w:r>
        <w:rPr>
          <w:rFonts w:ascii="Courier New" w:hAnsi="Courier New" w:cs="Courier New"/>
          <w:color w:val="008080"/>
          <w:kern w:val="0"/>
          <w:sz w:val="20"/>
          <w:szCs w:val="20"/>
        </w:rPr>
        <w:t>&gt;</w:t>
      </w:r>
      <w:r>
        <w:rPr>
          <w:rFonts w:ascii="Courier New" w:hAnsi="Courier New" w:cs="Courier New"/>
          <w:color w:val="000000"/>
          <w:kern w:val="0"/>
          <w:sz w:val="20"/>
          <w:szCs w:val="20"/>
        </w:rPr>
        <w:t>maxNumber</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"expression"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maxNumber&gt;minNumber</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r>
        <w:rPr>
          <w:rFonts w:ascii="Courier New" w:hAnsi="Courier New" w:cs="Courier New"/>
          <w:color w:val="000000"/>
          <w:kern w:val="0"/>
          <w:sz w:val="20"/>
          <w:szCs w:val="20"/>
        </w:rPr>
        <w:t>最大值必须大于最小值</w:t>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validator</w:t>
      </w:r>
      <w:r>
        <w:rPr>
          <w:rFonts w:ascii="Courier New" w:hAnsi="Courier New" w:cs="Courier New"/>
          <w:color w:val="008080"/>
          <w:kern w:val="0"/>
          <w:sz w:val="20"/>
          <w:szCs w:val="20"/>
        </w:rPr>
        <w:t>&gt;</w:t>
      </w:r>
    </w:p>
    <w:p>
      <w:pPr>
        <w:rPr>
          <w:rFonts w:hint="eastAsia"/>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pStyle w:val="4"/>
        <w:rPr>
          <w:rFonts w:hint="eastAsia"/>
        </w:rPr>
      </w:pPr>
      <w:r>
        <w:rPr>
          <w:rFonts w:hint="eastAsia"/>
        </w:rPr>
        <w:t>email validator</w:t>
      </w:r>
    </w:p>
    <w:p>
      <w:pPr>
        <w:pStyle w:val="5"/>
        <w:rPr>
          <w:rFonts w:hint="eastAsia"/>
        </w:rPr>
      </w:pPr>
      <w:r>
        <w:rPr>
          <w:rFonts w:hint="eastAsia"/>
        </w:rPr>
        <w:t>功能</w:t>
      </w:r>
    </w:p>
    <w:p>
      <w:pPr>
        <w:rPr>
          <w:rFonts w:hint="eastAsia"/>
        </w:rPr>
      </w:pPr>
      <w:r>
        <w:rPr>
          <w:rFonts w:hint="eastAsia"/>
        </w:rPr>
        <w:t>用来验证给定的字段是否符合一个Email的规范。它的正则表达式为</w:t>
      </w:r>
    </w:p>
    <w:p>
      <w:pPr>
        <w:rPr>
          <w:rFonts w:hint="eastAsia"/>
        </w:rPr>
      </w:pPr>
      <w:r>
        <w:t>\\b(^[_A-Za-z0-9-](\\.[_A-Za-z0-9-])*@([A-Za-z0-9-])+((\\.com)|(\\.net)|(\\.org)|(\\.info)|(\\.edu)|(\\.mil)|(\\.gov)|(\\.biz)|(\\.ws)|(\\.us)|(\\.tv)|(\\.cc)|(\\.aero)|(\\.arpa)|(\\.coop)|(\\.int)|(\\.jobs)|(\\.museum)|(\\.name)|(\\.pro)|(\\.travel)|(\\.nato)|(\\..{2,3})|(\\..{2,3}\\..{2,3}))$)\\b</w:t>
      </w:r>
    </w:p>
    <w:p>
      <w:pPr>
        <w:pStyle w:val="5"/>
        <w:rPr>
          <w:rFonts w:hint="eastAsia"/>
        </w:rPr>
      </w:pPr>
      <w:r>
        <w:rPr>
          <w:rFonts w:hint="eastAsia"/>
        </w:rPr>
        <w:t>参数</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48"/>
        <w:gridCol w:w="941"/>
        <w:gridCol w:w="5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noWrap w:val="0"/>
            <w:vAlign w:val="center"/>
          </w:tcPr>
          <w:p>
            <w:pPr>
              <w:jc w:val="center"/>
              <w:rPr>
                <w:rFonts w:hint="eastAsia"/>
              </w:rPr>
            </w:pPr>
            <w:bookmarkStart w:id="44" w:name="OLE_LINK91"/>
            <w:bookmarkStart w:id="45" w:name="OLE_LINK90"/>
            <w:r>
              <w:rPr>
                <w:rFonts w:hint="eastAsia"/>
              </w:rPr>
              <w:t>参数名</w:t>
            </w:r>
          </w:p>
        </w:tc>
        <w:tc>
          <w:tcPr>
            <w:tcW w:w="1348" w:type="dxa"/>
            <w:noWrap w:val="0"/>
            <w:vAlign w:val="center"/>
          </w:tcPr>
          <w:p>
            <w:pPr>
              <w:jc w:val="center"/>
              <w:rPr>
                <w:rFonts w:hint="eastAsia"/>
              </w:rPr>
            </w:pPr>
            <w:r>
              <w:rPr>
                <w:rFonts w:hint="eastAsia"/>
              </w:rPr>
              <w:t>类型</w:t>
            </w:r>
          </w:p>
        </w:tc>
        <w:tc>
          <w:tcPr>
            <w:tcW w:w="941" w:type="dxa"/>
            <w:noWrap w:val="0"/>
            <w:vAlign w:val="center"/>
          </w:tcPr>
          <w:p>
            <w:pPr>
              <w:jc w:val="center"/>
              <w:rPr>
                <w:rFonts w:hint="eastAsia"/>
              </w:rPr>
            </w:pPr>
            <w:r>
              <w:rPr>
                <w:rFonts w:hint="eastAsia"/>
              </w:rPr>
              <w:t>默认值</w:t>
            </w:r>
          </w:p>
        </w:tc>
        <w:tc>
          <w:tcPr>
            <w:tcW w:w="5084" w:type="dxa"/>
            <w:noWrap w:val="0"/>
            <w:vAlign w:val="center"/>
          </w:tcPr>
          <w:p>
            <w:pPr>
              <w:jc w:val="center"/>
              <w:rPr>
                <w:rFonts w:hint="eastAsia"/>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noWrap w:val="0"/>
            <w:vAlign w:val="top"/>
          </w:tcPr>
          <w:p>
            <w:pPr>
              <w:rPr>
                <w:rFonts w:hint="eastAsia"/>
              </w:rPr>
            </w:pPr>
            <w:r>
              <w:t>field</w:t>
            </w:r>
            <w:r>
              <w:rPr>
                <w:rFonts w:hint="eastAsia"/>
              </w:rPr>
              <w:t>N</w:t>
            </w:r>
            <w:r>
              <w:t>ame</w:t>
            </w:r>
          </w:p>
        </w:tc>
        <w:tc>
          <w:tcPr>
            <w:tcW w:w="1348" w:type="dxa"/>
            <w:noWrap w:val="0"/>
            <w:vAlign w:val="top"/>
          </w:tcPr>
          <w:p>
            <w:pPr>
              <w:rPr>
                <w:rFonts w:hint="eastAsia"/>
              </w:rPr>
            </w:pPr>
            <w:r>
              <w:rPr>
                <w:rFonts w:hint="eastAsia"/>
              </w:rPr>
              <w:t>String</w:t>
            </w:r>
          </w:p>
        </w:tc>
        <w:tc>
          <w:tcPr>
            <w:tcW w:w="941" w:type="dxa"/>
            <w:noWrap w:val="0"/>
            <w:vAlign w:val="top"/>
          </w:tcPr>
          <w:p>
            <w:pPr>
              <w:rPr>
                <w:rFonts w:hint="eastAsia"/>
              </w:rPr>
            </w:pPr>
          </w:p>
        </w:tc>
        <w:tc>
          <w:tcPr>
            <w:tcW w:w="5084" w:type="dxa"/>
            <w:noWrap w:val="0"/>
            <w:vAlign w:val="top"/>
          </w:tcPr>
          <w:p>
            <w:pPr>
              <w:rPr>
                <w:rFonts w:hint="eastAsia"/>
              </w:rPr>
            </w:pPr>
            <w:r>
              <w:rPr>
                <w:rFonts w:hint="eastAsia"/>
              </w:rPr>
              <w:t>要验证的字段名</w:t>
            </w:r>
          </w:p>
        </w:tc>
      </w:tr>
      <w:bookmarkEnd w:id="44"/>
      <w:bookmarkEnd w:id="45"/>
    </w:tbl>
    <w:p>
      <w:pPr>
        <w:rPr>
          <w:rFonts w:hint="eastAsia"/>
        </w:rPr>
      </w:pPr>
    </w:p>
    <w:p>
      <w:pPr>
        <w:pStyle w:val="5"/>
        <w:rPr>
          <w:rFonts w:hint="eastAsia"/>
        </w:rPr>
      </w:pPr>
      <w:r>
        <w:rPr>
          <w:rFonts w:hint="eastAsia"/>
        </w:rPr>
        <w:t>示例</w:t>
      </w:r>
    </w:p>
    <w:p>
      <w:pPr>
        <w:rPr>
          <w:rFonts w:hint="eastAsia"/>
        </w:rPr>
      </w:pPr>
      <w:r>
        <w:rPr>
          <w:rFonts w:hint="eastAsia"/>
        </w:rPr>
        <w:t>页面：</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s:form</w:t>
      </w:r>
      <w:r>
        <w:rPr>
          <w:rFonts w:ascii="Courier New" w:hAnsi="Courier New" w:cs="Courier New"/>
          <w:kern w:val="0"/>
          <w:sz w:val="20"/>
          <w:szCs w:val="20"/>
        </w:rPr>
        <w:t xml:space="preserve"> </w:t>
      </w:r>
      <w:r>
        <w:rPr>
          <w:rFonts w:ascii="Courier New" w:hAnsi="Courier New" w:cs="Courier New"/>
          <w:color w:val="7F007F"/>
          <w:kern w:val="0"/>
          <w:sz w:val="20"/>
          <w:szCs w:val="20"/>
        </w:rPr>
        <w:t>action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"validate"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s:textfield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"email"</w:t>
      </w:r>
      <w:r>
        <w:rPr>
          <w:rFonts w:ascii="Courier New" w:hAnsi="Courier New" w:cs="Courier New"/>
          <w:kern w:val="0"/>
          <w:sz w:val="20"/>
          <w:szCs w:val="20"/>
        </w:rPr>
        <w:t xml:space="preserve"> </w:t>
      </w:r>
      <w:r>
        <w:rPr>
          <w:rFonts w:ascii="Courier New" w:hAnsi="Courier New" w:cs="Courier New"/>
          <w:color w:val="7F007F"/>
          <w:kern w:val="0"/>
          <w:sz w:val="20"/>
          <w:szCs w:val="20"/>
        </w:rPr>
        <w:t>label</w:t>
      </w:r>
      <w:r>
        <w:rPr>
          <w:rFonts w:ascii="Courier New" w:hAnsi="Courier New" w:cs="Courier New"/>
          <w:color w:val="000000"/>
          <w:kern w:val="0"/>
          <w:sz w:val="20"/>
          <w:szCs w:val="20"/>
        </w:rPr>
        <w:t>=</w:t>
      </w:r>
      <w:r>
        <w:rPr>
          <w:rFonts w:ascii="Courier New" w:hAnsi="Courier New" w:cs="Courier New"/>
          <w:i/>
          <w:iCs/>
          <w:color w:val="2A00FF"/>
          <w:kern w:val="0"/>
          <w:sz w:val="20"/>
          <w:szCs w:val="20"/>
        </w:rPr>
        <w:t>"邮箱"</w:t>
      </w:r>
      <w:r>
        <w:rPr>
          <w:rFonts w:ascii="Courier New" w:hAnsi="Courier New" w:cs="Courier New"/>
          <w:color w:val="008080"/>
          <w:kern w:val="0"/>
          <w:sz w:val="20"/>
          <w:szCs w:val="20"/>
        </w:rPr>
        <w:t>&gt;&lt;/</w:t>
      </w:r>
      <w:r>
        <w:rPr>
          <w:rFonts w:ascii="Courier New" w:hAnsi="Courier New" w:cs="Courier New"/>
          <w:color w:val="3F7F7F"/>
          <w:kern w:val="0"/>
          <w:sz w:val="20"/>
          <w:szCs w:val="20"/>
        </w:rPr>
        <w:t>s:textfield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s:submit</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"保存"</w:t>
      </w:r>
      <w:r>
        <w:rPr>
          <w:rFonts w:ascii="Courier New" w:hAnsi="Courier New" w:cs="Courier New"/>
          <w:color w:val="008080"/>
          <w:kern w:val="0"/>
          <w:sz w:val="20"/>
          <w:szCs w:val="20"/>
        </w:rPr>
        <w:t>&gt;&lt;/</w:t>
      </w:r>
      <w:r>
        <w:rPr>
          <w:rFonts w:ascii="Courier New" w:hAnsi="Courier New" w:cs="Courier New"/>
          <w:color w:val="3F7F7F"/>
          <w:kern w:val="0"/>
          <w:sz w:val="20"/>
          <w:szCs w:val="20"/>
        </w:rPr>
        <w:t>s:submit</w:t>
      </w:r>
      <w:r>
        <w:rPr>
          <w:rFonts w:ascii="Courier New" w:hAnsi="Courier New" w:cs="Courier New"/>
          <w:color w:val="008080"/>
          <w:kern w:val="0"/>
          <w:sz w:val="20"/>
          <w:szCs w:val="20"/>
        </w:rPr>
        <w:t>&gt;</w:t>
      </w:r>
    </w:p>
    <w:p>
      <w:pPr>
        <w:rPr>
          <w:rFonts w:hint="eastAsia"/>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s:form</w:t>
      </w:r>
      <w:r>
        <w:rPr>
          <w:rFonts w:ascii="Courier New" w:hAnsi="Courier New" w:cs="Courier New"/>
          <w:color w:val="008080"/>
          <w:kern w:val="0"/>
          <w:sz w:val="20"/>
          <w:szCs w:val="20"/>
        </w:rPr>
        <w:t>&gt;</w:t>
      </w:r>
    </w:p>
    <w:p>
      <w:pPr>
        <w:rPr>
          <w:rFonts w:hint="eastAsia"/>
        </w:rPr>
      </w:pPr>
    </w:p>
    <w:p>
      <w:pPr>
        <w:rPr>
          <w:rFonts w:hint="eastAsia"/>
        </w:rPr>
      </w:pPr>
      <w:r>
        <w:rPr>
          <w:rFonts w:hint="eastAsia"/>
        </w:rPr>
        <w:t>动作类:</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email</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getEmail()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email</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setEmail(String email)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email</w:t>
      </w:r>
      <w:r>
        <w:rPr>
          <w:rFonts w:ascii="Courier New" w:hAnsi="Courier New" w:cs="Courier New"/>
          <w:color w:val="000000"/>
          <w:kern w:val="0"/>
          <w:sz w:val="20"/>
          <w:szCs w:val="20"/>
        </w:rPr>
        <w:t xml:space="preserve"> = email;</w:t>
      </w:r>
    </w:p>
    <w:p>
      <w:pPr>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rPr>
          <w:rFonts w:hint="eastAsia"/>
        </w:rPr>
      </w:pPr>
    </w:p>
    <w:p>
      <w:pPr>
        <w:rPr>
          <w:rFonts w:hint="eastAsia"/>
        </w:rPr>
      </w:pPr>
      <w:r>
        <w:rPr>
          <w:rFonts w:hint="eastAsia"/>
        </w:rPr>
        <w:t>验证配置文件:</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"email"</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field-validator</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"email"</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r>
        <w:rPr>
          <w:rFonts w:ascii="Courier New" w:hAnsi="Courier New" w:cs="Courier New"/>
          <w:color w:val="000000"/>
          <w:kern w:val="0"/>
          <w:sz w:val="20"/>
          <w:szCs w:val="20"/>
        </w:rPr>
        <w:t>请输入正确的邮箱</w:t>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field-validator</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w:t>
      </w:r>
      <w:r>
        <w:rPr>
          <w:rFonts w:ascii="Courier New" w:hAnsi="Courier New" w:cs="Courier New"/>
          <w:color w:val="008080"/>
          <w:kern w:val="0"/>
          <w:sz w:val="20"/>
          <w:szCs w:val="20"/>
        </w:rPr>
        <w:t>&gt;</w:t>
      </w:r>
    </w:p>
    <w:p>
      <w:pPr>
        <w:rPr>
          <w:rFonts w:hint="eastAsia"/>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rPr>
          <w:rFonts w:hint="eastAsia"/>
        </w:rPr>
      </w:pPr>
    </w:p>
    <w:p>
      <w:pPr>
        <w:rPr>
          <w:rFonts w:hint="eastAsia"/>
        </w:rPr>
      </w:pPr>
      <w:r>
        <w:rPr>
          <w:rFonts w:hint="eastAsia"/>
        </w:rPr>
        <w:t>运行结果:</w:t>
      </w:r>
    </w:p>
    <w:p>
      <w:pPr>
        <w:rPr>
          <w:rFonts w:hint="eastAsia"/>
        </w:rPr>
      </w:pPr>
      <w:r>
        <w:rPr>
          <w:rFonts w:hint="eastAsia"/>
        </w:rPr>
        <w:pict>
          <v:shape id="_x0000_i1033" o:spt="75" type="#_x0000_t75" style="height:80.25pt;width:185.25pt;" filled="f" stroked="f" coordsize="21600,21600">
            <v:path/>
            <v:fill on="f" focussize="0,0"/>
            <v:stroke on="f"/>
            <v:imagedata r:id="rId12" o:title=""/>
            <o:lock v:ext="edit" grouping="f" rotation="f" text="f" aspectratio="t"/>
            <w10:wrap type="none"/>
            <w10:anchorlock/>
          </v:shape>
        </w:pict>
      </w:r>
    </w:p>
    <w:p>
      <w:pPr>
        <w:rPr>
          <w:rFonts w:hint="eastAsia"/>
        </w:rPr>
      </w:pPr>
    </w:p>
    <w:p>
      <w:pPr>
        <w:pStyle w:val="5"/>
        <w:rPr>
          <w:rFonts w:hint="eastAsia"/>
        </w:rPr>
      </w:pPr>
      <w:r>
        <w:rPr>
          <w:rFonts w:hint="eastAsia"/>
        </w:rPr>
        <w:t>说明</w:t>
      </w:r>
    </w:p>
    <w:p>
      <w:pPr>
        <w:rPr>
          <w:rFonts w:hint="eastAsia"/>
        </w:rPr>
      </w:pPr>
      <w:bookmarkStart w:id="46" w:name="OLE_LINK92"/>
      <w:bookmarkStart w:id="47" w:name="OLE_LINK93"/>
      <w:r>
        <w:rPr>
          <w:rFonts w:hint="eastAsia"/>
        </w:rPr>
        <w:t>验证配置文件的另外一种写法：</w:t>
      </w:r>
    </w:p>
    <w:bookmarkEnd w:id="46"/>
    <w:bookmarkEnd w:id="47"/>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validator</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"email"</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"fieldName"</w:t>
      </w:r>
      <w:r>
        <w:rPr>
          <w:rFonts w:ascii="Courier New" w:hAnsi="Courier New" w:cs="Courier New"/>
          <w:color w:val="008080"/>
          <w:kern w:val="0"/>
          <w:sz w:val="20"/>
          <w:szCs w:val="20"/>
        </w:rPr>
        <w:t>&gt;</w:t>
      </w:r>
      <w:r>
        <w:rPr>
          <w:rFonts w:ascii="Courier New" w:hAnsi="Courier New" w:cs="Courier New"/>
          <w:color w:val="000000"/>
          <w:kern w:val="0"/>
          <w:sz w:val="20"/>
          <w:szCs w:val="20"/>
        </w:rPr>
        <w:t>email</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r>
        <w:rPr>
          <w:rFonts w:ascii="Courier New" w:hAnsi="Courier New" w:cs="Courier New"/>
          <w:color w:val="000000"/>
          <w:kern w:val="0"/>
          <w:sz w:val="20"/>
          <w:szCs w:val="20"/>
        </w:rPr>
        <w:t>请输入正确的邮箱</w:t>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validator</w:t>
      </w:r>
      <w:r>
        <w:rPr>
          <w:rFonts w:ascii="Courier New" w:hAnsi="Courier New" w:cs="Courier New"/>
          <w:color w:val="008080"/>
          <w:kern w:val="0"/>
          <w:sz w:val="20"/>
          <w:szCs w:val="20"/>
        </w:rPr>
        <w:t>&gt;</w:t>
      </w:r>
    </w:p>
    <w:p>
      <w:pPr>
        <w:rPr>
          <w:rFonts w:hint="eastAsia"/>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pStyle w:val="4"/>
        <w:rPr>
          <w:rFonts w:hint="eastAsia"/>
        </w:rPr>
      </w:pPr>
      <w:r>
        <w:rPr>
          <w:rFonts w:hint="eastAsia"/>
        </w:rPr>
        <w:t>url validator</w:t>
      </w:r>
    </w:p>
    <w:p>
      <w:pPr>
        <w:pStyle w:val="5"/>
        <w:rPr>
          <w:rFonts w:hint="eastAsia"/>
        </w:rPr>
      </w:pPr>
      <w:r>
        <w:rPr>
          <w:rFonts w:hint="eastAsia"/>
        </w:rPr>
        <w:t>功能</w:t>
      </w:r>
    </w:p>
    <w:p>
      <w:pPr>
        <w:rPr>
          <w:rFonts w:hint="eastAsia"/>
        </w:rPr>
      </w:pPr>
      <w:r>
        <w:rPr>
          <w:rFonts w:hint="eastAsia"/>
        </w:rPr>
        <w:t>用来验证给定的字段值是否是一个合法的URL地址。</w:t>
      </w:r>
    </w:p>
    <w:p>
      <w:pPr>
        <w:pStyle w:val="5"/>
        <w:rPr>
          <w:rFonts w:hint="eastAsia"/>
        </w:rPr>
      </w:pPr>
      <w:r>
        <w:rPr>
          <w:rFonts w:hint="eastAsia"/>
        </w:rPr>
        <w:t>参数</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48"/>
        <w:gridCol w:w="941"/>
        <w:gridCol w:w="5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noWrap w:val="0"/>
            <w:vAlign w:val="center"/>
          </w:tcPr>
          <w:p>
            <w:pPr>
              <w:jc w:val="center"/>
              <w:rPr>
                <w:rFonts w:hint="eastAsia"/>
              </w:rPr>
            </w:pPr>
            <w:r>
              <w:rPr>
                <w:rFonts w:hint="eastAsia"/>
              </w:rPr>
              <w:t>参数名</w:t>
            </w:r>
          </w:p>
        </w:tc>
        <w:tc>
          <w:tcPr>
            <w:tcW w:w="1348" w:type="dxa"/>
            <w:noWrap w:val="0"/>
            <w:vAlign w:val="center"/>
          </w:tcPr>
          <w:p>
            <w:pPr>
              <w:jc w:val="center"/>
              <w:rPr>
                <w:rFonts w:hint="eastAsia"/>
              </w:rPr>
            </w:pPr>
            <w:r>
              <w:rPr>
                <w:rFonts w:hint="eastAsia"/>
              </w:rPr>
              <w:t>类型</w:t>
            </w:r>
          </w:p>
        </w:tc>
        <w:tc>
          <w:tcPr>
            <w:tcW w:w="941" w:type="dxa"/>
            <w:noWrap w:val="0"/>
            <w:vAlign w:val="center"/>
          </w:tcPr>
          <w:p>
            <w:pPr>
              <w:jc w:val="center"/>
              <w:rPr>
                <w:rFonts w:hint="eastAsia"/>
              </w:rPr>
            </w:pPr>
            <w:r>
              <w:rPr>
                <w:rFonts w:hint="eastAsia"/>
              </w:rPr>
              <w:t>默认值</w:t>
            </w:r>
          </w:p>
        </w:tc>
        <w:tc>
          <w:tcPr>
            <w:tcW w:w="5084" w:type="dxa"/>
            <w:noWrap w:val="0"/>
            <w:vAlign w:val="center"/>
          </w:tcPr>
          <w:p>
            <w:pPr>
              <w:jc w:val="center"/>
              <w:rPr>
                <w:rFonts w:hint="eastAsia"/>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noWrap w:val="0"/>
            <w:vAlign w:val="top"/>
          </w:tcPr>
          <w:p>
            <w:pPr>
              <w:rPr>
                <w:rFonts w:hint="eastAsia"/>
              </w:rPr>
            </w:pPr>
            <w:r>
              <w:t>field</w:t>
            </w:r>
            <w:r>
              <w:rPr>
                <w:rFonts w:hint="eastAsia"/>
              </w:rPr>
              <w:t>N</w:t>
            </w:r>
            <w:r>
              <w:t>ame</w:t>
            </w:r>
          </w:p>
        </w:tc>
        <w:tc>
          <w:tcPr>
            <w:tcW w:w="1348" w:type="dxa"/>
            <w:noWrap w:val="0"/>
            <w:vAlign w:val="top"/>
          </w:tcPr>
          <w:p>
            <w:pPr>
              <w:rPr>
                <w:rFonts w:hint="eastAsia"/>
              </w:rPr>
            </w:pPr>
            <w:r>
              <w:rPr>
                <w:rFonts w:hint="eastAsia"/>
              </w:rPr>
              <w:t>String</w:t>
            </w:r>
          </w:p>
        </w:tc>
        <w:tc>
          <w:tcPr>
            <w:tcW w:w="941" w:type="dxa"/>
            <w:noWrap w:val="0"/>
            <w:vAlign w:val="top"/>
          </w:tcPr>
          <w:p>
            <w:pPr>
              <w:rPr>
                <w:rFonts w:hint="eastAsia"/>
              </w:rPr>
            </w:pPr>
          </w:p>
        </w:tc>
        <w:tc>
          <w:tcPr>
            <w:tcW w:w="5084" w:type="dxa"/>
            <w:noWrap w:val="0"/>
            <w:vAlign w:val="top"/>
          </w:tcPr>
          <w:p>
            <w:pPr>
              <w:rPr>
                <w:rFonts w:hint="eastAsia"/>
              </w:rPr>
            </w:pPr>
            <w:r>
              <w:rPr>
                <w:rFonts w:hint="eastAsia"/>
              </w:rPr>
              <w:t>要验证的字段名</w:t>
            </w:r>
          </w:p>
        </w:tc>
      </w:tr>
    </w:tbl>
    <w:p>
      <w:pPr>
        <w:rPr>
          <w:rFonts w:hint="eastAsia"/>
        </w:rPr>
      </w:pPr>
    </w:p>
    <w:p>
      <w:pPr>
        <w:pStyle w:val="5"/>
        <w:rPr>
          <w:rFonts w:hint="eastAsia"/>
        </w:rPr>
      </w:pPr>
      <w:r>
        <w:rPr>
          <w:rFonts w:hint="eastAsia"/>
        </w:rPr>
        <w:t>示例</w:t>
      </w:r>
    </w:p>
    <w:p>
      <w:pPr>
        <w:rPr>
          <w:rFonts w:hint="eastAsia"/>
        </w:rPr>
      </w:pPr>
      <w:r>
        <w:rPr>
          <w:rFonts w:hint="eastAsia"/>
        </w:rPr>
        <w:t>页面：</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s:form</w:t>
      </w:r>
      <w:r>
        <w:rPr>
          <w:rFonts w:ascii="Courier New" w:hAnsi="Courier New" w:cs="Courier New"/>
          <w:kern w:val="0"/>
          <w:sz w:val="20"/>
          <w:szCs w:val="20"/>
        </w:rPr>
        <w:t xml:space="preserve"> </w:t>
      </w:r>
      <w:r>
        <w:rPr>
          <w:rFonts w:ascii="Courier New" w:hAnsi="Courier New" w:cs="Courier New"/>
          <w:color w:val="7F007F"/>
          <w:kern w:val="0"/>
          <w:sz w:val="20"/>
          <w:szCs w:val="20"/>
        </w:rPr>
        <w:t>action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"validate"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s:textfield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"url"</w:t>
      </w:r>
      <w:r>
        <w:rPr>
          <w:rFonts w:ascii="Courier New" w:hAnsi="Courier New" w:cs="Courier New"/>
          <w:kern w:val="0"/>
          <w:sz w:val="20"/>
          <w:szCs w:val="20"/>
        </w:rPr>
        <w:t xml:space="preserve"> </w:t>
      </w:r>
      <w:r>
        <w:rPr>
          <w:rFonts w:ascii="Courier New" w:hAnsi="Courier New" w:cs="Courier New"/>
          <w:color w:val="7F007F"/>
          <w:kern w:val="0"/>
          <w:sz w:val="20"/>
          <w:szCs w:val="20"/>
        </w:rPr>
        <w:t>label</w:t>
      </w:r>
      <w:r>
        <w:rPr>
          <w:rFonts w:ascii="Courier New" w:hAnsi="Courier New" w:cs="Courier New"/>
          <w:color w:val="000000"/>
          <w:kern w:val="0"/>
          <w:sz w:val="20"/>
          <w:szCs w:val="20"/>
        </w:rPr>
        <w:t>=</w:t>
      </w:r>
      <w:r>
        <w:rPr>
          <w:rFonts w:ascii="Courier New" w:hAnsi="Courier New" w:cs="Courier New"/>
          <w:i/>
          <w:iCs/>
          <w:color w:val="2A00FF"/>
          <w:kern w:val="0"/>
          <w:sz w:val="20"/>
          <w:szCs w:val="20"/>
        </w:rPr>
        <w:t>"个人主页"</w:t>
      </w:r>
      <w:r>
        <w:rPr>
          <w:rFonts w:ascii="Courier New" w:hAnsi="Courier New" w:cs="Courier New"/>
          <w:color w:val="008080"/>
          <w:kern w:val="0"/>
          <w:sz w:val="20"/>
          <w:szCs w:val="20"/>
        </w:rPr>
        <w:t>&gt;&lt;/</w:t>
      </w:r>
      <w:r>
        <w:rPr>
          <w:rFonts w:ascii="Courier New" w:hAnsi="Courier New" w:cs="Courier New"/>
          <w:color w:val="3F7F7F"/>
          <w:kern w:val="0"/>
          <w:sz w:val="20"/>
          <w:szCs w:val="20"/>
        </w:rPr>
        <w:t>s:textfield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s:submit</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"保存"</w:t>
      </w:r>
      <w:r>
        <w:rPr>
          <w:rFonts w:ascii="Courier New" w:hAnsi="Courier New" w:cs="Courier New"/>
          <w:color w:val="008080"/>
          <w:kern w:val="0"/>
          <w:sz w:val="20"/>
          <w:szCs w:val="20"/>
        </w:rPr>
        <w:t>&gt;&lt;/</w:t>
      </w:r>
      <w:r>
        <w:rPr>
          <w:rFonts w:ascii="Courier New" w:hAnsi="Courier New" w:cs="Courier New"/>
          <w:color w:val="3F7F7F"/>
          <w:kern w:val="0"/>
          <w:sz w:val="20"/>
          <w:szCs w:val="20"/>
        </w:rPr>
        <w:t>s:submit</w:t>
      </w:r>
      <w:r>
        <w:rPr>
          <w:rFonts w:ascii="Courier New" w:hAnsi="Courier New" w:cs="Courier New"/>
          <w:color w:val="008080"/>
          <w:kern w:val="0"/>
          <w:sz w:val="20"/>
          <w:szCs w:val="20"/>
        </w:rPr>
        <w:t>&gt;</w:t>
      </w:r>
    </w:p>
    <w:p>
      <w:pPr>
        <w:rPr>
          <w:rFonts w:hint="eastAsia"/>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s:form</w:t>
      </w:r>
      <w:r>
        <w:rPr>
          <w:rFonts w:ascii="Courier New" w:hAnsi="Courier New" w:cs="Courier New"/>
          <w:color w:val="008080"/>
          <w:kern w:val="0"/>
          <w:sz w:val="20"/>
          <w:szCs w:val="20"/>
        </w:rPr>
        <w:t>&gt;</w:t>
      </w:r>
    </w:p>
    <w:p>
      <w:pPr>
        <w:rPr>
          <w:rFonts w:hint="eastAsia"/>
        </w:rPr>
      </w:pPr>
    </w:p>
    <w:p>
      <w:pPr>
        <w:rPr>
          <w:rFonts w:hint="eastAsia"/>
        </w:rPr>
      </w:pPr>
      <w:r>
        <w:rPr>
          <w:rFonts w:hint="eastAsia"/>
        </w:rPr>
        <w:t>动作类:</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url</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getUrl()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url</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setUrl(String url)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url</w:t>
      </w:r>
      <w:r>
        <w:rPr>
          <w:rFonts w:ascii="Courier New" w:hAnsi="Courier New" w:cs="Courier New"/>
          <w:color w:val="000000"/>
          <w:kern w:val="0"/>
          <w:sz w:val="20"/>
          <w:szCs w:val="20"/>
        </w:rPr>
        <w:t xml:space="preserve"> = url;</w:t>
      </w:r>
    </w:p>
    <w:p>
      <w:pPr>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rPr>
          <w:rFonts w:hint="eastAsia"/>
        </w:rPr>
      </w:pPr>
    </w:p>
    <w:p>
      <w:pPr>
        <w:rPr>
          <w:rFonts w:hint="eastAsia"/>
        </w:rPr>
      </w:pPr>
      <w:r>
        <w:rPr>
          <w:rFonts w:hint="eastAsia"/>
        </w:rPr>
        <w:t>验证配置文件:</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"url"</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field-validator</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"url"</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r>
        <w:rPr>
          <w:rFonts w:ascii="Courier New" w:hAnsi="Courier New" w:cs="Courier New"/>
          <w:color w:val="000000"/>
          <w:kern w:val="0"/>
          <w:sz w:val="20"/>
          <w:szCs w:val="20"/>
        </w:rPr>
        <w:t>请输入正确的地址</w:t>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field-validator</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w:t>
      </w:r>
      <w:r>
        <w:rPr>
          <w:rFonts w:ascii="Courier New" w:hAnsi="Courier New" w:cs="Courier New"/>
          <w:color w:val="008080"/>
          <w:kern w:val="0"/>
          <w:sz w:val="20"/>
          <w:szCs w:val="20"/>
        </w:rPr>
        <w:t>&gt;</w:t>
      </w:r>
    </w:p>
    <w:p>
      <w:pPr>
        <w:rPr>
          <w:rFonts w:hint="eastAsia"/>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rPr>
          <w:rFonts w:hint="eastAsia"/>
        </w:rPr>
      </w:pPr>
    </w:p>
    <w:p>
      <w:pPr>
        <w:rPr>
          <w:rFonts w:hint="eastAsia"/>
        </w:rPr>
      </w:pPr>
      <w:r>
        <w:rPr>
          <w:rFonts w:hint="eastAsia"/>
        </w:rPr>
        <w:t>运行结果:</w:t>
      </w:r>
    </w:p>
    <w:p>
      <w:pPr>
        <w:rPr>
          <w:rFonts w:hint="eastAsia"/>
        </w:rPr>
      </w:pPr>
    </w:p>
    <w:p>
      <w:pPr>
        <w:rPr>
          <w:rFonts w:hint="eastAsia"/>
        </w:rPr>
      </w:pPr>
      <w:r>
        <w:rPr>
          <w:rFonts w:hint="eastAsia"/>
        </w:rPr>
        <w:pict>
          <v:shape id="_x0000_i1034" o:spt="75" type="#_x0000_t75" style="height:87.75pt;width:215.25pt;" filled="f" stroked="f" coordsize="21600,21600">
            <v:path/>
            <v:fill on="f" focussize="0,0"/>
            <v:stroke on="f"/>
            <v:imagedata r:id="rId13" o:title=""/>
            <o:lock v:ext="edit" grouping="f" rotation="f" text="f" aspectratio="t"/>
            <w10:wrap type="none"/>
            <w10:anchorlock/>
          </v:shape>
        </w:pict>
      </w:r>
    </w:p>
    <w:p>
      <w:pPr>
        <w:rPr>
          <w:rFonts w:hint="eastAsia"/>
        </w:rPr>
      </w:pPr>
    </w:p>
    <w:p>
      <w:pPr>
        <w:pStyle w:val="5"/>
        <w:rPr>
          <w:rFonts w:hint="eastAsia"/>
        </w:rPr>
      </w:pPr>
      <w:r>
        <w:rPr>
          <w:rFonts w:hint="eastAsia"/>
        </w:rPr>
        <w:t>说明</w:t>
      </w:r>
    </w:p>
    <w:p>
      <w:pPr>
        <w:rPr>
          <w:rFonts w:hint="eastAsia"/>
        </w:rPr>
      </w:pPr>
      <w:r>
        <w:rPr>
          <w:rFonts w:hint="eastAsia"/>
        </w:rPr>
        <w:t>验证配置文件的另外一种写法：</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validator</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"url"</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"fieldName"</w:t>
      </w:r>
      <w:r>
        <w:rPr>
          <w:rFonts w:ascii="Courier New" w:hAnsi="Courier New" w:cs="Courier New"/>
          <w:color w:val="008080"/>
          <w:kern w:val="0"/>
          <w:sz w:val="20"/>
          <w:szCs w:val="20"/>
        </w:rPr>
        <w:t>&gt;</w:t>
      </w:r>
      <w:r>
        <w:rPr>
          <w:rFonts w:ascii="Courier New" w:hAnsi="Courier New" w:cs="Courier New"/>
          <w:color w:val="000000"/>
          <w:kern w:val="0"/>
          <w:sz w:val="20"/>
          <w:szCs w:val="20"/>
          <w:u w:val="single"/>
        </w:rPr>
        <w:t>url</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r>
        <w:rPr>
          <w:rFonts w:ascii="Courier New" w:hAnsi="Courier New" w:cs="Courier New"/>
          <w:color w:val="000000"/>
          <w:kern w:val="0"/>
          <w:sz w:val="20"/>
          <w:szCs w:val="20"/>
        </w:rPr>
        <w:t>请输入正确的地址</w:t>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validator</w:t>
      </w:r>
      <w:r>
        <w:rPr>
          <w:rFonts w:ascii="Courier New" w:hAnsi="Courier New" w:cs="Courier New"/>
          <w:color w:val="008080"/>
          <w:kern w:val="0"/>
          <w:sz w:val="20"/>
          <w:szCs w:val="20"/>
        </w:rPr>
        <w:t>&gt;</w:t>
      </w:r>
    </w:p>
    <w:p>
      <w:pPr>
        <w:rPr>
          <w:rFonts w:hint="eastAsia"/>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rPr>
          <w:rFonts w:hint="eastAsia"/>
        </w:rPr>
      </w:pPr>
    </w:p>
    <w:p>
      <w:pPr>
        <w:pStyle w:val="4"/>
        <w:rPr>
          <w:rFonts w:hint="eastAsia"/>
        </w:rPr>
      </w:pPr>
      <w:r>
        <w:rPr>
          <w:rFonts w:hint="eastAsia"/>
        </w:rPr>
        <w:t>visitor validator</w:t>
      </w:r>
    </w:p>
    <w:p>
      <w:pPr>
        <w:pStyle w:val="5"/>
        <w:rPr>
          <w:rFonts w:hint="eastAsia"/>
        </w:rPr>
      </w:pPr>
      <w:r>
        <w:rPr>
          <w:rFonts w:hint="eastAsia"/>
        </w:rPr>
        <w:t>功能</w:t>
      </w:r>
    </w:p>
    <w:p>
      <w:pPr>
        <w:rPr>
          <w:rFonts w:hint="eastAsia"/>
        </w:rPr>
      </w:pPr>
      <w:r>
        <w:rPr>
          <w:rFonts w:hint="eastAsia"/>
        </w:rPr>
        <w:t>该验证程序可以提高代码的可重用性，你可以利用它把同一个验证程序配置文件用于多个动作。</w:t>
      </w:r>
    </w:p>
    <w:p>
      <w:pPr>
        <w:pStyle w:val="5"/>
        <w:rPr>
          <w:rFonts w:hint="eastAsia"/>
        </w:rPr>
      </w:pPr>
      <w:r>
        <w:rPr>
          <w:rFonts w:hint="eastAsia"/>
        </w:rPr>
        <w:t>参数</w:t>
      </w:r>
    </w:p>
    <w:p>
      <w:pPr>
        <w:rPr>
          <w:rFonts w:hint="eastAsia"/>
        </w:rPr>
      </w:pPr>
    </w:p>
    <w:p>
      <w:pPr>
        <w:pStyle w:val="5"/>
        <w:rPr>
          <w:rFonts w:hint="eastAsia"/>
        </w:rPr>
      </w:pPr>
      <w:r>
        <w:rPr>
          <w:rFonts w:hint="eastAsia"/>
        </w:rPr>
        <w:t>示例</w:t>
      </w:r>
    </w:p>
    <w:p>
      <w:pPr>
        <w:rPr>
          <w:rFonts w:hint="eastAsia"/>
        </w:rPr>
      </w:pPr>
      <w:r>
        <w:rPr>
          <w:rFonts w:hint="eastAsia"/>
        </w:rPr>
        <w:t>页面：</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s:form</w:t>
      </w:r>
      <w:r>
        <w:rPr>
          <w:rFonts w:ascii="Courier New" w:hAnsi="Courier New" w:cs="Courier New"/>
          <w:kern w:val="0"/>
          <w:sz w:val="20"/>
          <w:szCs w:val="20"/>
        </w:rPr>
        <w:t xml:space="preserve"> </w:t>
      </w:r>
      <w:r>
        <w:rPr>
          <w:rFonts w:ascii="Courier New" w:hAnsi="Courier New" w:cs="Courier New"/>
          <w:color w:val="7F007F"/>
          <w:kern w:val="0"/>
          <w:sz w:val="20"/>
          <w:szCs w:val="20"/>
        </w:rPr>
        <w:t>action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"customer_save"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s:textfield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"address.streetName"</w:t>
      </w:r>
      <w:r>
        <w:rPr>
          <w:rFonts w:ascii="Courier New" w:hAnsi="Courier New" w:cs="Courier New"/>
          <w:kern w:val="0"/>
          <w:sz w:val="20"/>
          <w:szCs w:val="20"/>
        </w:rPr>
        <w:t xml:space="preserve"> </w:t>
      </w:r>
      <w:r>
        <w:rPr>
          <w:rFonts w:ascii="Courier New" w:hAnsi="Courier New" w:cs="Courier New"/>
          <w:color w:val="7F007F"/>
          <w:kern w:val="0"/>
          <w:sz w:val="20"/>
          <w:szCs w:val="20"/>
        </w:rPr>
        <w:t>label</w:t>
      </w:r>
      <w:r>
        <w:rPr>
          <w:rFonts w:ascii="Courier New" w:hAnsi="Courier New" w:cs="Courier New"/>
          <w:color w:val="000000"/>
          <w:kern w:val="0"/>
          <w:sz w:val="20"/>
          <w:szCs w:val="20"/>
        </w:rPr>
        <w:t>=</w:t>
      </w:r>
      <w:r>
        <w:rPr>
          <w:rFonts w:ascii="Courier New" w:hAnsi="Courier New" w:cs="Courier New"/>
          <w:i/>
          <w:iCs/>
          <w:color w:val="2A00FF"/>
          <w:kern w:val="0"/>
          <w:sz w:val="20"/>
          <w:szCs w:val="20"/>
        </w:rPr>
        <w:t>"街道"</w:t>
      </w:r>
      <w:r>
        <w:rPr>
          <w:rFonts w:ascii="Courier New" w:hAnsi="Courier New" w:cs="Courier New"/>
          <w:color w:val="008080"/>
          <w:kern w:val="0"/>
          <w:sz w:val="20"/>
          <w:szCs w:val="20"/>
        </w:rPr>
        <w:t>&gt;&lt;/</w:t>
      </w:r>
      <w:r>
        <w:rPr>
          <w:rFonts w:ascii="Courier New" w:hAnsi="Courier New" w:cs="Courier New"/>
          <w:color w:val="3F7F7F"/>
          <w:kern w:val="0"/>
          <w:sz w:val="20"/>
          <w:szCs w:val="20"/>
        </w:rPr>
        <w:t>s:textfield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s:submit</w:t>
      </w:r>
      <w:r>
        <w:rPr>
          <w:rFonts w:ascii="Courier New" w:hAnsi="Courier New" w:cs="Courier New"/>
          <w:color w:val="008080"/>
          <w:kern w:val="0"/>
          <w:sz w:val="20"/>
          <w:szCs w:val="20"/>
        </w:rPr>
        <w:t>&gt;&lt;/</w:t>
      </w:r>
      <w:r>
        <w:rPr>
          <w:rFonts w:ascii="Courier New" w:hAnsi="Courier New" w:cs="Courier New"/>
          <w:color w:val="3F7F7F"/>
          <w:kern w:val="0"/>
          <w:sz w:val="20"/>
          <w:szCs w:val="20"/>
        </w:rPr>
        <w:t>s:submit</w:t>
      </w:r>
      <w:r>
        <w:rPr>
          <w:rFonts w:ascii="Courier New" w:hAnsi="Courier New" w:cs="Courier New"/>
          <w:color w:val="008080"/>
          <w:kern w:val="0"/>
          <w:sz w:val="20"/>
          <w:szCs w:val="20"/>
        </w:rPr>
        <w:t>&gt;</w:t>
      </w:r>
    </w:p>
    <w:p>
      <w:pPr>
        <w:rPr>
          <w:rFonts w:hint="eastAsia"/>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s:form</w:t>
      </w:r>
      <w:r>
        <w:rPr>
          <w:rFonts w:ascii="Courier New" w:hAnsi="Courier New" w:cs="Courier New"/>
          <w:color w:val="008080"/>
          <w:kern w:val="0"/>
          <w:sz w:val="20"/>
          <w:szCs w:val="20"/>
        </w:rPr>
        <w:t>&gt;</w:t>
      </w:r>
    </w:p>
    <w:p>
      <w:pPr>
        <w:rPr>
          <w:rFonts w:hint="eastAsia"/>
        </w:rPr>
      </w:pPr>
    </w:p>
    <w:p>
      <w:pPr>
        <w:rPr>
          <w:rFonts w:hint="eastAsia"/>
        </w:rPr>
      </w:pPr>
      <w:r>
        <w:rPr>
          <w:rFonts w:hint="eastAsia"/>
        </w:rPr>
        <w:t>动作类:</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Customer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ActionSupport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Address </w:t>
      </w:r>
      <w:r>
        <w:rPr>
          <w:rFonts w:ascii="Courier New" w:hAnsi="Courier New" w:cs="Courier New"/>
          <w:color w:val="0000C0"/>
          <w:kern w:val="0"/>
          <w:sz w:val="20"/>
          <w:szCs w:val="20"/>
        </w:rPr>
        <w:t>address</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Address getAddress()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address</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setAddress(Address address)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address</w:t>
      </w:r>
      <w:r>
        <w:rPr>
          <w:rFonts w:ascii="Courier New" w:hAnsi="Courier New" w:cs="Courier New"/>
          <w:color w:val="000000"/>
          <w:kern w:val="0"/>
          <w:sz w:val="20"/>
          <w:szCs w:val="20"/>
        </w:rPr>
        <w:t xml:space="preserve"> = address;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rPr>
          <w:rFonts w:hint="eastAsia" w:ascii="Courier New" w:hAnsi="Courier New" w:cs="Courier New"/>
          <w:color w:val="000000"/>
          <w:kern w:val="0"/>
          <w:sz w:val="20"/>
          <w:szCs w:val="20"/>
        </w:rPr>
      </w:pPr>
      <w:r>
        <w:rPr>
          <w:rFonts w:ascii="Courier New" w:hAnsi="Courier New" w:cs="Courier New"/>
          <w:color w:val="000000"/>
          <w:kern w:val="0"/>
          <w:sz w:val="20"/>
          <w:szCs w:val="20"/>
        </w:rPr>
        <w:t>}</w:t>
      </w:r>
    </w:p>
    <w:p>
      <w:pPr>
        <w:rPr>
          <w:rFonts w:hint="eastAsia" w:ascii="Courier New" w:hAnsi="Courier New" w:cs="Courier New"/>
          <w:color w:val="000000"/>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Address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highlight w:val="yellow"/>
        </w:rPr>
        <w:t>streetName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getStreetName()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highlight w:val="lightGray"/>
        </w:rPr>
        <w:t>streetName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setStreetName(String streetName)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highlight w:val="yellow"/>
        </w:rPr>
        <w:t>streetName</w:t>
      </w:r>
      <w:r>
        <w:rPr>
          <w:rFonts w:ascii="Courier New" w:hAnsi="Courier New" w:cs="Courier New"/>
          <w:color w:val="000000"/>
          <w:kern w:val="0"/>
          <w:sz w:val="20"/>
          <w:szCs w:val="20"/>
        </w:rPr>
        <w:t xml:space="preserve"> = streetName;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rPr>
          <w:rFonts w:hint="eastAsia"/>
        </w:rPr>
      </w:pPr>
      <w:r>
        <w:rPr>
          <w:rFonts w:ascii="Courier New" w:hAnsi="Courier New" w:cs="Courier New"/>
          <w:color w:val="000000"/>
          <w:kern w:val="0"/>
          <w:sz w:val="20"/>
          <w:szCs w:val="20"/>
        </w:rPr>
        <w:t>}</w:t>
      </w:r>
    </w:p>
    <w:p>
      <w:pPr>
        <w:rPr>
          <w:rFonts w:hint="eastAsia"/>
        </w:rPr>
      </w:pPr>
    </w:p>
    <w:p>
      <w:pPr>
        <w:rPr>
          <w:rFonts w:hint="eastAsia"/>
        </w:rPr>
      </w:pPr>
      <w:r>
        <w:rPr>
          <w:rFonts w:hint="eastAsia"/>
        </w:rPr>
        <w:t>验证配置文件:</w:t>
      </w:r>
    </w:p>
    <w:p>
      <w:pPr>
        <w:rPr>
          <w:rFonts w:hint="eastAsia"/>
        </w:rPr>
      </w:pPr>
      <w:r>
        <w:rPr>
          <w:rFonts w:hint="eastAsia"/>
        </w:rPr>
        <w:t>Address-validation.xml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"streetName"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field-validator</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"requiredstring"</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r>
        <w:rPr>
          <w:rFonts w:ascii="Courier New" w:hAnsi="Courier New" w:cs="Courier New"/>
          <w:color w:val="000000"/>
          <w:kern w:val="0"/>
          <w:sz w:val="20"/>
          <w:szCs w:val="20"/>
        </w:rPr>
        <w:t>请输入正确街道地址</w:t>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field-validator</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w:t>
      </w:r>
      <w:r>
        <w:rPr>
          <w:rFonts w:ascii="Courier New" w:hAnsi="Courier New" w:cs="Courier New"/>
          <w:color w:val="008080"/>
          <w:kern w:val="0"/>
          <w:sz w:val="20"/>
          <w:szCs w:val="20"/>
        </w:rPr>
        <w:t>&gt;</w:t>
      </w:r>
    </w:p>
    <w:p>
      <w:pPr>
        <w:rPr>
          <w:rFonts w:hint="eastAsia"/>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rPr>
          <w:rFonts w:hint="eastAsia"/>
        </w:rPr>
      </w:pPr>
      <w:r>
        <w:rPr>
          <w:rFonts w:hint="eastAsia"/>
        </w:rPr>
        <w:t>Customer-validation.xml</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"address"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field-validator</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"visitor"</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r>
        <w:rPr>
          <w:rFonts w:ascii="Courier New" w:hAnsi="Courier New" w:cs="Courier New"/>
          <w:color w:val="000000"/>
          <w:kern w:val="0"/>
          <w:sz w:val="20"/>
          <w:szCs w:val="20"/>
        </w:rPr>
        <w:t>Address:</w:t>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field-validator</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w:t>
      </w:r>
      <w:r>
        <w:rPr>
          <w:rFonts w:ascii="Courier New" w:hAnsi="Courier New" w:cs="Courier New"/>
          <w:color w:val="008080"/>
          <w:kern w:val="0"/>
          <w:sz w:val="20"/>
          <w:szCs w:val="20"/>
        </w:rPr>
        <w:t>&gt;</w:t>
      </w:r>
    </w:p>
    <w:p>
      <w:pPr>
        <w:rPr>
          <w:rFonts w:hint="eastAsia"/>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rPr>
          <w:rFonts w:hint="eastAsia"/>
        </w:rPr>
      </w:pPr>
    </w:p>
    <w:p>
      <w:pPr>
        <w:rPr>
          <w:rFonts w:hint="eastAsia"/>
        </w:rPr>
      </w:pPr>
      <w:r>
        <w:rPr>
          <w:rFonts w:hint="eastAsia"/>
        </w:rPr>
        <w:t>运行结果:</w:t>
      </w:r>
    </w:p>
    <w:p>
      <w:pPr>
        <w:rPr>
          <w:rFonts w:hint="eastAsia"/>
        </w:rPr>
      </w:pPr>
    </w:p>
    <w:p>
      <w:pPr>
        <w:rPr>
          <w:rFonts w:hint="eastAsia"/>
        </w:rPr>
      </w:pPr>
      <w:r>
        <w:rPr>
          <w:rFonts w:hint="eastAsia"/>
        </w:rPr>
        <w:pict>
          <v:shape id="_x0000_i1035" o:spt="75" type="#_x0000_t75" style="height:90pt;width:191.25pt;" filled="f" stroked="f" coordsize="21600,21600">
            <v:path/>
            <v:fill on="f" focussize="0,0"/>
            <v:stroke on="f"/>
            <v:imagedata r:id="rId14" o:title=""/>
            <o:lock v:ext="edit" grouping="f" rotation="f" text="f" aspectratio="t"/>
            <w10:wrap type="none"/>
            <w10:anchorlock/>
          </v:shape>
        </w:pict>
      </w:r>
    </w:p>
    <w:p>
      <w:pPr>
        <w:rPr>
          <w:rFonts w:hint="eastAsia"/>
        </w:rPr>
      </w:pPr>
    </w:p>
    <w:p>
      <w:pPr>
        <w:pStyle w:val="5"/>
        <w:rPr>
          <w:rFonts w:hint="eastAsia"/>
        </w:rPr>
      </w:pPr>
      <w:r>
        <w:rPr>
          <w:rFonts w:hint="eastAsia"/>
        </w:rPr>
        <w:t>说明</w:t>
      </w:r>
    </w:p>
    <w:p>
      <w:pPr>
        <w:rPr>
          <w:rFonts w:hint="eastAsia"/>
        </w:rPr>
      </w:pPr>
    </w:p>
    <w:p>
      <w:pPr>
        <w:pStyle w:val="4"/>
        <w:rPr>
          <w:rFonts w:hint="eastAsia"/>
        </w:rPr>
      </w:pPr>
      <w:r>
        <w:rPr>
          <w:rFonts w:hint="eastAsia"/>
        </w:rPr>
        <w:t>conversion validator</w:t>
      </w:r>
    </w:p>
    <w:p>
      <w:pPr>
        <w:pStyle w:val="5"/>
        <w:rPr>
          <w:rFonts w:hint="eastAsia"/>
        </w:rPr>
      </w:pPr>
      <w:r>
        <w:rPr>
          <w:rFonts w:hint="eastAsia"/>
        </w:rPr>
        <w:t>功能</w:t>
      </w:r>
    </w:p>
    <w:p>
      <w:pPr>
        <w:rPr>
          <w:rFonts w:hint="eastAsia"/>
        </w:rPr>
      </w:pPr>
    </w:p>
    <w:p>
      <w:pPr>
        <w:pStyle w:val="5"/>
        <w:rPr>
          <w:rFonts w:hint="eastAsia"/>
        </w:rPr>
      </w:pPr>
      <w:r>
        <w:rPr>
          <w:rFonts w:hint="eastAsia"/>
        </w:rPr>
        <w:t>参数</w:t>
      </w:r>
    </w:p>
    <w:p>
      <w:pPr>
        <w:rPr>
          <w:rFonts w:hint="eastAsia"/>
        </w:rPr>
      </w:pPr>
    </w:p>
    <w:p>
      <w:pPr>
        <w:pStyle w:val="5"/>
        <w:rPr>
          <w:rFonts w:hint="eastAsia"/>
        </w:rPr>
      </w:pPr>
      <w:r>
        <w:rPr>
          <w:rFonts w:hint="eastAsia"/>
        </w:rPr>
        <w:t>示例</w:t>
      </w:r>
    </w:p>
    <w:p>
      <w:pPr>
        <w:rPr>
          <w:rFonts w:hint="eastAsia"/>
        </w:rPr>
      </w:pPr>
      <w:r>
        <w:rPr>
          <w:rFonts w:hint="eastAsia"/>
        </w:rPr>
        <w:t>页面：</w:t>
      </w:r>
    </w:p>
    <w:p>
      <w:pPr>
        <w:rPr>
          <w:rFonts w:hint="eastAsia"/>
        </w:rPr>
      </w:pPr>
    </w:p>
    <w:p>
      <w:pPr>
        <w:rPr>
          <w:rFonts w:hint="eastAsia"/>
        </w:rPr>
      </w:pPr>
    </w:p>
    <w:p>
      <w:pPr>
        <w:rPr>
          <w:rFonts w:hint="eastAsia"/>
        </w:rPr>
      </w:pPr>
    </w:p>
    <w:p>
      <w:pPr>
        <w:rPr>
          <w:rFonts w:hint="eastAsia"/>
        </w:rPr>
      </w:pPr>
      <w:r>
        <w:rPr>
          <w:rFonts w:hint="eastAsia"/>
        </w:rPr>
        <w:t>动作类:</w:t>
      </w:r>
    </w:p>
    <w:p>
      <w:pPr>
        <w:rPr>
          <w:rFonts w:hint="eastAsia"/>
        </w:rPr>
      </w:pPr>
    </w:p>
    <w:p>
      <w:pPr>
        <w:rPr>
          <w:rFonts w:hint="eastAsia"/>
        </w:rPr>
      </w:pPr>
    </w:p>
    <w:p>
      <w:pPr>
        <w:rPr>
          <w:rFonts w:hint="eastAsia"/>
        </w:rPr>
      </w:pPr>
    </w:p>
    <w:p>
      <w:pPr>
        <w:rPr>
          <w:rFonts w:hint="eastAsia"/>
        </w:rPr>
      </w:pPr>
      <w:r>
        <w:rPr>
          <w:rFonts w:hint="eastAsia"/>
        </w:rPr>
        <w:t>验证配置文件:</w:t>
      </w:r>
    </w:p>
    <w:p>
      <w:pPr>
        <w:rPr>
          <w:rFonts w:hint="eastAsia"/>
        </w:rPr>
      </w:pPr>
    </w:p>
    <w:p>
      <w:pPr>
        <w:rPr>
          <w:rFonts w:hint="eastAsia"/>
        </w:rPr>
      </w:pPr>
    </w:p>
    <w:p>
      <w:pPr>
        <w:rPr>
          <w:rFonts w:hint="eastAsia"/>
        </w:rPr>
      </w:pPr>
    </w:p>
    <w:p>
      <w:pPr>
        <w:rPr>
          <w:rFonts w:hint="eastAsia"/>
        </w:rPr>
      </w:pPr>
      <w:r>
        <w:rPr>
          <w:rFonts w:hint="eastAsia"/>
        </w:rPr>
        <w:t>运行结果:</w:t>
      </w:r>
    </w:p>
    <w:p>
      <w:pPr>
        <w:rPr>
          <w:rFonts w:hint="eastAsia"/>
        </w:rPr>
      </w:pPr>
    </w:p>
    <w:p>
      <w:pPr>
        <w:rPr>
          <w:rFonts w:hint="eastAsia"/>
        </w:rPr>
      </w:pPr>
    </w:p>
    <w:p>
      <w:pPr>
        <w:rPr>
          <w:rFonts w:hint="eastAsia"/>
        </w:rPr>
      </w:pPr>
    </w:p>
    <w:p>
      <w:pPr>
        <w:rPr>
          <w:rFonts w:hint="eastAsia"/>
        </w:rPr>
      </w:pPr>
    </w:p>
    <w:p>
      <w:pPr>
        <w:rPr>
          <w:rFonts w:hint="eastAsia"/>
        </w:rPr>
      </w:pPr>
    </w:p>
    <w:p>
      <w:pPr>
        <w:pStyle w:val="5"/>
        <w:rPr>
          <w:rFonts w:hint="eastAsia"/>
        </w:rPr>
      </w:pPr>
      <w:r>
        <w:rPr>
          <w:rFonts w:hint="eastAsia"/>
        </w:rPr>
        <w:t>说明</w:t>
      </w:r>
    </w:p>
    <w:p>
      <w:pPr>
        <w:rPr>
          <w:rFonts w:hint="eastAsia"/>
        </w:rPr>
      </w:pPr>
    </w:p>
    <w:p>
      <w:pPr>
        <w:pStyle w:val="4"/>
        <w:rPr>
          <w:rFonts w:hint="eastAsia"/>
        </w:rPr>
      </w:pPr>
      <w:r>
        <w:rPr>
          <w:rFonts w:hint="eastAsia"/>
        </w:rPr>
        <w:t>stringlength validator</w:t>
      </w:r>
    </w:p>
    <w:p>
      <w:pPr>
        <w:pStyle w:val="5"/>
        <w:rPr>
          <w:rFonts w:hint="eastAsia"/>
        </w:rPr>
      </w:pPr>
      <w:r>
        <w:rPr>
          <w:rFonts w:hint="eastAsia"/>
        </w:rPr>
        <w:t>功能</w:t>
      </w:r>
    </w:p>
    <w:p>
      <w:pPr>
        <w:rPr>
          <w:rFonts w:hint="eastAsia"/>
        </w:rPr>
      </w:pPr>
      <w:r>
        <w:rPr>
          <w:rFonts w:hint="eastAsia"/>
        </w:rPr>
        <w:t>用来验证一个非空的字段值是不是有足够的长度。</w:t>
      </w:r>
    </w:p>
    <w:p>
      <w:pPr>
        <w:pStyle w:val="5"/>
        <w:rPr>
          <w:rFonts w:hint="eastAsia"/>
        </w:rPr>
      </w:pPr>
      <w:r>
        <w:rPr>
          <w:rFonts w:hint="eastAsia"/>
        </w:rPr>
        <w:t>参数</w:t>
      </w:r>
    </w:p>
    <w:p>
      <w:pPr>
        <w:rPr>
          <w:rFonts w:hint="eastAsia"/>
        </w:rPr>
      </w:pPr>
    </w:p>
    <w:p>
      <w:pPr>
        <w:pStyle w:val="5"/>
        <w:rPr>
          <w:rFonts w:hint="eastAsia"/>
        </w:rPr>
      </w:pPr>
      <w:r>
        <w:rPr>
          <w:rFonts w:hint="eastAsia"/>
        </w:rPr>
        <w:t>示例</w:t>
      </w:r>
    </w:p>
    <w:p>
      <w:pPr>
        <w:rPr>
          <w:rFonts w:hint="eastAsia"/>
        </w:rPr>
      </w:pPr>
      <w:r>
        <w:rPr>
          <w:rFonts w:hint="eastAsia"/>
        </w:rPr>
        <w:t>页面：</w:t>
      </w:r>
    </w:p>
    <w:p>
      <w:pPr>
        <w:rPr>
          <w:rFonts w:hint="eastAsia"/>
        </w:rPr>
      </w:pPr>
    </w:p>
    <w:p>
      <w:pPr>
        <w:rPr>
          <w:rFonts w:hint="eastAsia"/>
        </w:rPr>
      </w:pPr>
    </w:p>
    <w:p>
      <w:pPr>
        <w:rPr>
          <w:rFonts w:hint="eastAsia"/>
        </w:rPr>
      </w:pPr>
    </w:p>
    <w:p>
      <w:pPr>
        <w:rPr>
          <w:rFonts w:hint="eastAsia"/>
        </w:rPr>
      </w:pPr>
      <w:r>
        <w:rPr>
          <w:rFonts w:hint="eastAsia"/>
        </w:rPr>
        <w:t>动作类:</w:t>
      </w:r>
    </w:p>
    <w:p>
      <w:pPr>
        <w:rPr>
          <w:rFonts w:hint="eastAsia"/>
        </w:rPr>
      </w:pPr>
    </w:p>
    <w:p>
      <w:pPr>
        <w:rPr>
          <w:rFonts w:hint="eastAsia"/>
        </w:rPr>
      </w:pPr>
    </w:p>
    <w:p>
      <w:pPr>
        <w:rPr>
          <w:rFonts w:hint="eastAsia"/>
        </w:rPr>
      </w:pPr>
    </w:p>
    <w:p>
      <w:pPr>
        <w:rPr>
          <w:rFonts w:hint="eastAsia"/>
        </w:rPr>
      </w:pPr>
      <w:r>
        <w:rPr>
          <w:rFonts w:hint="eastAsia"/>
        </w:rPr>
        <w:t>验证配置文件:</w:t>
      </w:r>
    </w:p>
    <w:p>
      <w:pPr>
        <w:rPr>
          <w:rFonts w:hint="eastAsia"/>
        </w:rPr>
      </w:pPr>
    </w:p>
    <w:p>
      <w:pPr>
        <w:rPr>
          <w:rFonts w:hint="eastAsia"/>
        </w:rPr>
      </w:pPr>
    </w:p>
    <w:p>
      <w:pPr>
        <w:rPr>
          <w:rFonts w:hint="eastAsia"/>
        </w:rPr>
      </w:pPr>
    </w:p>
    <w:p>
      <w:pPr>
        <w:rPr>
          <w:rFonts w:hint="eastAsia"/>
        </w:rPr>
      </w:pPr>
      <w:r>
        <w:rPr>
          <w:rFonts w:hint="eastAsia"/>
        </w:rPr>
        <w:t>运行结果:</w:t>
      </w:r>
    </w:p>
    <w:p>
      <w:pPr>
        <w:rPr>
          <w:rFonts w:hint="eastAsia"/>
        </w:rPr>
      </w:pPr>
    </w:p>
    <w:p>
      <w:pPr>
        <w:rPr>
          <w:rFonts w:hint="eastAsia"/>
        </w:rPr>
      </w:pPr>
    </w:p>
    <w:p>
      <w:pPr>
        <w:rPr>
          <w:rFonts w:hint="eastAsia"/>
        </w:rPr>
      </w:pPr>
    </w:p>
    <w:p>
      <w:pPr>
        <w:rPr>
          <w:rFonts w:hint="eastAsia"/>
        </w:rPr>
      </w:pPr>
    </w:p>
    <w:p>
      <w:pPr>
        <w:rPr>
          <w:rFonts w:hint="eastAsia"/>
        </w:rPr>
      </w:pPr>
    </w:p>
    <w:p>
      <w:pPr>
        <w:pStyle w:val="5"/>
        <w:rPr>
          <w:rFonts w:hint="eastAsia"/>
        </w:rPr>
      </w:pPr>
      <w:r>
        <w:rPr>
          <w:rFonts w:hint="eastAsia"/>
        </w:rPr>
        <w:t>说明</w:t>
      </w:r>
    </w:p>
    <w:p>
      <w:pPr>
        <w:rPr>
          <w:rFonts w:hint="eastAsia"/>
        </w:rPr>
      </w:pPr>
    </w:p>
    <w:p>
      <w:pPr>
        <w:pStyle w:val="4"/>
        <w:rPr>
          <w:rFonts w:hint="eastAsia"/>
        </w:rPr>
      </w:pPr>
      <w:r>
        <w:rPr>
          <w:rFonts w:hint="eastAsia"/>
        </w:rPr>
        <w:t>regex validator</w:t>
      </w:r>
    </w:p>
    <w:p>
      <w:pPr>
        <w:pStyle w:val="5"/>
        <w:rPr>
          <w:rFonts w:hint="eastAsia"/>
        </w:rPr>
      </w:pPr>
      <w:r>
        <w:rPr>
          <w:rFonts w:hint="eastAsia"/>
        </w:rPr>
        <w:t>功能</w:t>
      </w:r>
    </w:p>
    <w:p>
      <w:pPr>
        <w:rPr>
          <w:rFonts w:hint="eastAsia"/>
        </w:rPr>
      </w:pPr>
      <w:r>
        <w:rPr>
          <w:rFonts w:hint="eastAsia"/>
        </w:rPr>
        <w:t>用来检查给定字段是否与给定的正则表达式相匹配。正则表达式的详细内容可以参考JDK的</w:t>
      </w:r>
      <w:r>
        <w:t>java.util.regex.Pattern</w:t>
      </w:r>
      <w:r>
        <w:rPr>
          <w:rFonts w:hint="eastAsia"/>
        </w:rPr>
        <w:t>类。</w:t>
      </w:r>
    </w:p>
    <w:p>
      <w:pPr>
        <w:pStyle w:val="5"/>
        <w:rPr>
          <w:rFonts w:hint="eastAsia"/>
        </w:rPr>
      </w:pPr>
      <w:r>
        <w:rPr>
          <w:rFonts w:hint="eastAsia"/>
        </w:rPr>
        <w:t>参数</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8"/>
        <w:gridCol w:w="1125"/>
        <w:gridCol w:w="1122"/>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48" w:type="dxa"/>
            <w:noWrap w:val="0"/>
            <w:vAlign w:val="center"/>
          </w:tcPr>
          <w:p>
            <w:pPr>
              <w:jc w:val="center"/>
              <w:rPr>
                <w:rFonts w:hint="eastAsia"/>
              </w:rPr>
            </w:pPr>
            <w:r>
              <w:rPr>
                <w:rFonts w:hint="eastAsia"/>
              </w:rPr>
              <w:t>参数名</w:t>
            </w:r>
          </w:p>
        </w:tc>
        <w:tc>
          <w:tcPr>
            <w:tcW w:w="1125" w:type="dxa"/>
            <w:noWrap w:val="0"/>
            <w:vAlign w:val="center"/>
          </w:tcPr>
          <w:p>
            <w:pPr>
              <w:jc w:val="center"/>
              <w:rPr>
                <w:rFonts w:hint="eastAsia"/>
              </w:rPr>
            </w:pPr>
            <w:r>
              <w:rPr>
                <w:rFonts w:hint="eastAsia"/>
              </w:rPr>
              <w:t>类型</w:t>
            </w:r>
          </w:p>
        </w:tc>
        <w:tc>
          <w:tcPr>
            <w:tcW w:w="1122" w:type="dxa"/>
            <w:noWrap w:val="0"/>
            <w:vAlign w:val="center"/>
          </w:tcPr>
          <w:p>
            <w:pPr>
              <w:jc w:val="center"/>
              <w:rPr>
                <w:rFonts w:hint="eastAsia"/>
              </w:rPr>
            </w:pPr>
            <w:r>
              <w:rPr>
                <w:rFonts w:hint="eastAsia"/>
              </w:rPr>
              <w:t>默认值</w:t>
            </w:r>
          </w:p>
        </w:tc>
        <w:tc>
          <w:tcPr>
            <w:tcW w:w="4927" w:type="dxa"/>
            <w:noWrap w:val="0"/>
            <w:vAlign w:val="center"/>
          </w:tcPr>
          <w:p>
            <w:pPr>
              <w:jc w:val="center"/>
              <w:rPr>
                <w:rFonts w:hint="eastAsia"/>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8" w:type="dxa"/>
            <w:noWrap w:val="0"/>
            <w:vAlign w:val="top"/>
          </w:tcPr>
          <w:p>
            <w:pPr>
              <w:rPr>
                <w:rFonts w:hint="eastAsia"/>
              </w:rPr>
            </w:pPr>
            <w:r>
              <w:t>fieldname</w:t>
            </w:r>
          </w:p>
        </w:tc>
        <w:tc>
          <w:tcPr>
            <w:tcW w:w="1125" w:type="dxa"/>
            <w:noWrap w:val="0"/>
            <w:vAlign w:val="top"/>
          </w:tcPr>
          <w:p>
            <w:pPr>
              <w:rPr>
                <w:rFonts w:hint="eastAsia"/>
              </w:rPr>
            </w:pPr>
            <w:r>
              <w:rPr>
                <w:rFonts w:hint="eastAsia"/>
              </w:rPr>
              <w:t>String</w:t>
            </w:r>
          </w:p>
        </w:tc>
        <w:tc>
          <w:tcPr>
            <w:tcW w:w="1122" w:type="dxa"/>
            <w:noWrap w:val="0"/>
            <w:vAlign w:val="top"/>
          </w:tcPr>
          <w:p>
            <w:pPr>
              <w:rPr>
                <w:rFonts w:hint="eastAsia"/>
              </w:rPr>
            </w:pPr>
          </w:p>
        </w:tc>
        <w:tc>
          <w:tcPr>
            <w:tcW w:w="4927" w:type="dxa"/>
            <w:noWrap w:val="0"/>
            <w:vAlign w:val="top"/>
          </w:tcPr>
          <w:p>
            <w:pPr>
              <w:rPr>
                <w:rFonts w:hint="eastAsia"/>
              </w:rPr>
            </w:pPr>
            <w:r>
              <w:rPr>
                <w:rFonts w:hint="eastAsia"/>
              </w:rPr>
              <w:t>要验证的字段名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8" w:type="dxa"/>
            <w:noWrap w:val="0"/>
            <w:vAlign w:val="top"/>
          </w:tcPr>
          <w:p>
            <w:r>
              <w:t>expression</w:t>
            </w:r>
          </w:p>
        </w:tc>
        <w:tc>
          <w:tcPr>
            <w:tcW w:w="1125" w:type="dxa"/>
            <w:noWrap w:val="0"/>
            <w:vAlign w:val="top"/>
          </w:tcPr>
          <w:p>
            <w:pPr>
              <w:rPr>
                <w:rFonts w:hint="eastAsia"/>
              </w:rPr>
            </w:pPr>
            <w:r>
              <w:rPr>
                <w:rFonts w:hint="eastAsia"/>
              </w:rPr>
              <w:t>String</w:t>
            </w:r>
          </w:p>
        </w:tc>
        <w:tc>
          <w:tcPr>
            <w:tcW w:w="1122" w:type="dxa"/>
            <w:noWrap w:val="0"/>
            <w:vAlign w:val="top"/>
          </w:tcPr>
          <w:p>
            <w:pPr>
              <w:rPr>
                <w:rFonts w:hint="eastAsia"/>
              </w:rPr>
            </w:pPr>
          </w:p>
        </w:tc>
        <w:tc>
          <w:tcPr>
            <w:tcW w:w="4927" w:type="dxa"/>
            <w:noWrap w:val="0"/>
            <w:vAlign w:val="top"/>
          </w:tcPr>
          <w:p>
            <w:pPr>
              <w:rPr>
                <w:rFonts w:hint="eastAsia"/>
              </w:rPr>
            </w:pPr>
            <w:r>
              <w:rPr>
                <w:rFonts w:hint="eastAsia"/>
              </w:rPr>
              <w:t>正则表达式。此参数是必须的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8" w:type="dxa"/>
            <w:noWrap w:val="0"/>
            <w:vAlign w:val="top"/>
          </w:tcPr>
          <w:p>
            <w:pPr>
              <w:rPr>
                <w:rFonts w:hint="eastAsia"/>
              </w:rPr>
            </w:pPr>
            <w:r>
              <w:t>caseSensitive</w:t>
            </w:r>
          </w:p>
        </w:tc>
        <w:tc>
          <w:tcPr>
            <w:tcW w:w="1125" w:type="dxa"/>
            <w:noWrap w:val="0"/>
            <w:vAlign w:val="top"/>
          </w:tcPr>
          <w:p>
            <w:pPr>
              <w:rPr>
                <w:rFonts w:hint="eastAsia"/>
              </w:rPr>
            </w:pPr>
            <w:r>
              <w:rPr>
                <w:rFonts w:hint="eastAsia"/>
              </w:rPr>
              <w:t>Boolean</w:t>
            </w:r>
          </w:p>
        </w:tc>
        <w:tc>
          <w:tcPr>
            <w:tcW w:w="1122" w:type="dxa"/>
            <w:noWrap w:val="0"/>
            <w:vAlign w:val="top"/>
          </w:tcPr>
          <w:p>
            <w:pPr>
              <w:rPr>
                <w:rFonts w:hint="eastAsia"/>
              </w:rPr>
            </w:pPr>
            <w:r>
              <w:rPr>
                <w:rFonts w:hint="eastAsia"/>
              </w:rPr>
              <w:t>true</w:t>
            </w:r>
          </w:p>
        </w:tc>
        <w:tc>
          <w:tcPr>
            <w:tcW w:w="4927" w:type="dxa"/>
            <w:noWrap w:val="0"/>
            <w:vAlign w:val="top"/>
          </w:tcPr>
          <w:p>
            <w:pPr>
              <w:rPr>
                <w:rFonts w:hint="eastAsia"/>
              </w:rPr>
            </w:pPr>
            <w:r>
              <w:rPr>
                <w:rFonts w:hint="eastAsia"/>
              </w:rPr>
              <w:t>是否区分大小写的情况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8" w:type="dxa"/>
            <w:noWrap w:val="0"/>
            <w:vAlign w:val="top"/>
          </w:tcPr>
          <w:p>
            <w:r>
              <w:rPr>
                <w:rFonts w:hint="eastAsia"/>
              </w:rPr>
              <w:t>trim</w:t>
            </w:r>
          </w:p>
        </w:tc>
        <w:tc>
          <w:tcPr>
            <w:tcW w:w="1125" w:type="dxa"/>
            <w:noWrap w:val="0"/>
            <w:vAlign w:val="top"/>
          </w:tcPr>
          <w:p>
            <w:pPr>
              <w:rPr>
                <w:rFonts w:hint="eastAsia"/>
              </w:rPr>
            </w:pPr>
            <w:r>
              <w:rPr>
                <w:rFonts w:hint="eastAsia"/>
              </w:rPr>
              <w:t>Boolean</w:t>
            </w:r>
          </w:p>
        </w:tc>
        <w:tc>
          <w:tcPr>
            <w:tcW w:w="1122" w:type="dxa"/>
            <w:noWrap w:val="0"/>
            <w:vAlign w:val="top"/>
          </w:tcPr>
          <w:p>
            <w:pPr>
              <w:rPr>
                <w:rFonts w:hint="eastAsia"/>
              </w:rPr>
            </w:pPr>
            <w:r>
              <w:rPr>
                <w:rFonts w:hint="eastAsia"/>
              </w:rPr>
              <w:t>true</w:t>
            </w:r>
          </w:p>
        </w:tc>
        <w:tc>
          <w:tcPr>
            <w:tcW w:w="4927" w:type="dxa"/>
            <w:noWrap w:val="0"/>
            <w:vAlign w:val="top"/>
          </w:tcPr>
          <w:p>
            <w:pPr>
              <w:rPr>
                <w:rFonts w:hint="eastAsia"/>
              </w:rPr>
            </w:pPr>
            <w:r>
              <w:rPr>
                <w:rFonts w:hint="eastAsia"/>
              </w:rPr>
              <w:t>验证前是否要去掉前导和尾缀的空白字符</w:t>
            </w:r>
          </w:p>
        </w:tc>
      </w:tr>
    </w:tbl>
    <w:p>
      <w:pPr>
        <w:rPr>
          <w:rFonts w:hint="eastAsia"/>
        </w:rPr>
      </w:pPr>
    </w:p>
    <w:p>
      <w:pPr>
        <w:pStyle w:val="5"/>
        <w:rPr>
          <w:rFonts w:hint="eastAsia"/>
        </w:rPr>
      </w:pPr>
      <w:r>
        <w:rPr>
          <w:rFonts w:hint="eastAsia"/>
        </w:rPr>
        <w:t>示例</w:t>
      </w:r>
    </w:p>
    <w:p>
      <w:pPr>
        <w:rPr>
          <w:rFonts w:hint="eastAsia"/>
        </w:rPr>
      </w:pPr>
      <w:r>
        <w:rPr>
          <w:rFonts w:hint="eastAsia"/>
        </w:rPr>
        <w:t>页面：</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s:form</w:t>
      </w:r>
      <w:r>
        <w:rPr>
          <w:rFonts w:ascii="Courier New" w:hAnsi="Courier New" w:cs="Courier New"/>
          <w:kern w:val="0"/>
          <w:sz w:val="20"/>
          <w:szCs w:val="20"/>
        </w:rPr>
        <w:t xml:space="preserve"> </w:t>
      </w:r>
      <w:r>
        <w:rPr>
          <w:rFonts w:ascii="Courier New" w:hAnsi="Courier New" w:cs="Courier New"/>
          <w:color w:val="7F007F"/>
          <w:kern w:val="0"/>
          <w:sz w:val="20"/>
          <w:szCs w:val="20"/>
        </w:rPr>
        <w:t>action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"validate"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s:textfield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"userName"</w:t>
      </w:r>
      <w:r>
        <w:rPr>
          <w:rFonts w:ascii="Courier New" w:hAnsi="Courier New" w:cs="Courier New"/>
          <w:kern w:val="0"/>
          <w:sz w:val="20"/>
          <w:szCs w:val="20"/>
        </w:rPr>
        <w:t xml:space="preserve"> </w:t>
      </w:r>
      <w:r>
        <w:rPr>
          <w:rFonts w:ascii="Courier New" w:hAnsi="Courier New" w:cs="Courier New"/>
          <w:color w:val="7F007F"/>
          <w:kern w:val="0"/>
          <w:sz w:val="20"/>
          <w:szCs w:val="20"/>
        </w:rPr>
        <w:t>label</w:t>
      </w:r>
      <w:r>
        <w:rPr>
          <w:rFonts w:ascii="Courier New" w:hAnsi="Courier New" w:cs="Courier New"/>
          <w:color w:val="000000"/>
          <w:kern w:val="0"/>
          <w:sz w:val="20"/>
          <w:szCs w:val="20"/>
        </w:rPr>
        <w:t>=</w:t>
      </w:r>
      <w:r>
        <w:rPr>
          <w:rFonts w:ascii="Courier New" w:hAnsi="Courier New" w:cs="Courier New"/>
          <w:i/>
          <w:iCs/>
          <w:color w:val="2A00FF"/>
          <w:kern w:val="0"/>
          <w:sz w:val="20"/>
          <w:szCs w:val="20"/>
        </w:rPr>
        <w:t>"用户名"</w:t>
      </w:r>
      <w:r>
        <w:rPr>
          <w:rFonts w:ascii="Courier New" w:hAnsi="Courier New" w:cs="Courier New"/>
          <w:color w:val="008080"/>
          <w:kern w:val="0"/>
          <w:sz w:val="20"/>
          <w:szCs w:val="20"/>
        </w:rPr>
        <w:t>&gt;&lt;/</w:t>
      </w:r>
      <w:r>
        <w:rPr>
          <w:rFonts w:ascii="Courier New" w:hAnsi="Courier New" w:cs="Courier New"/>
          <w:color w:val="3F7F7F"/>
          <w:kern w:val="0"/>
          <w:sz w:val="20"/>
          <w:szCs w:val="20"/>
        </w:rPr>
        <w:t>s:textfield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s:submit</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"保存"</w:t>
      </w:r>
      <w:r>
        <w:rPr>
          <w:rFonts w:ascii="Courier New" w:hAnsi="Courier New" w:cs="Courier New"/>
          <w:color w:val="008080"/>
          <w:kern w:val="0"/>
          <w:sz w:val="20"/>
          <w:szCs w:val="20"/>
        </w:rPr>
        <w:t>&gt;&lt;/</w:t>
      </w:r>
      <w:r>
        <w:rPr>
          <w:rFonts w:ascii="Courier New" w:hAnsi="Courier New" w:cs="Courier New"/>
          <w:color w:val="3F7F7F"/>
          <w:kern w:val="0"/>
          <w:sz w:val="20"/>
          <w:szCs w:val="20"/>
        </w:rPr>
        <w:t>s:submit</w:t>
      </w:r>
      <w:r>
        <w:rPr>
          <w:rFonts w:ascii="Courier New" w:hAnsi="Courier New" w:cs="Courier New"/>
          <w:color w:val="008080"/>
          <w:kern w:val="0"/>
          <w:sz w:val="20"/>
          <w:szCs w:val="20"/>
        </w:rPr>
        <w:t>&gt;</w:t>
      </w:r>
    </w:p>
    <w:p>
      <w:pPr>
        <w:rPr>
          <w:rFonts w:hint="eastAsia"/>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s:form</w:t>
      </w:r>
      <w:r>
        <w:rPr>
          <w:rFonts w:ascii="Courier New" w:hAnsi="Courier New" w:cs="Courier New"/>
          <w:color w:val="008080"/>
          <w:kern w:val="0"/>
          <w:sz w:val="20"/>
          <w:szCs w:val="20"/>
        </w:rPr>
        <w:t>&gt;</w:t>
      </w:r>
    </w:p>
    <w:p>
      <w:pPr>
        <w:rPr>
          <w:rFonts w:hint="eastAsia"/>
        </w:rPr>
      </w:pPr>
    </w:p>
    <w:p>
      <w:pPr>
        <w:rPr>
          <w:rFonts w:hint="eastAsia"/>
        </w:rPr>
      </w:pPr>
      <w:r>
        <w:rPr>
          <w:rFonts w:hint="eastAsia"/>
        </w:rPr>
        <w:t>动作类:</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userName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getUserName()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userName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setUserName(String userName)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userName</w:t>
      </w:r>
      <w:r>
        <w:rPr>
          <w:rFonts w:ascii="Courier New" w:hAnsi="Courier New" w:cs="Courier New"/>
          <w:color w:val="000000"/>
          <w:kern w:val="0"/>
          <w:sz w:val="20"/>
          <w:szCs w:val="20"/>
        </w:rPr>
        <w:t xml:space="preserve"> = userName;</w:t>
      </w:r>
    </w:p>
    <w:p>
      <w:pPr>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rPr>
          <w:rFonts w:hint="eastAsia"/>
        </w:rPr>
      </w:pPr>
    </w:p>
    <w:p>
      <w:pPr>
        <w:rPr>
          <w:rFonts w:hint="eastAsia"/>
        </w:rPr>
      </w:pPr>
      <w:r>
        <w:rPr>
          <w:rFonts w:hint="eastAsia"/>
        </w:rPr>
        <w:t>验证配置文件:</w:t>
      </w:r>
    </w:p>
    <w:p>
      <w:pPr>
        <w:rPr>
          <w:rFonts w:hint="eastAsia"/>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"userName"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field-validator</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"regex"</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"expression"</w:t>
      </w:r>
      <w:r>
        <w:rPr>
          <w:rFonts w:ascii="Courier New" w:hAnsi="Courier New" w:cs="Courier New"/>
          <w:color w:val="008080"/>
          <w:kern w:val="0"/>
          <w:sz w:val="20"/>
          <w:szCs w:val="20"/>
        </w:rPr>
        <w:t>&gt;&lt;![CDATA[</w:t>
      </w:r>
      <w:r>
        <w:rPr>
          <w:rFonts w:ascii="Courier New" w:hAnsi="Courier New" w:cs="Courier New"/>
          <w:color w:val="000000"/>
          <w:kern w:val="0"/>
          <w:sz w:val="20"/>
          <w:szCs w:val="20"/>
        </w:rPr>
        <w:t>([aAbBcCdD][123][eEfFgG][456])</w:t>
      </w:r>
      <w:r>
        <w:rPr>
          <w:rFonts w:ascii="Courier New" w:hAnsi="Courier New" w:cs="Courier New"/>
          <w:color w:val="008080"/>
          <w:kern w:val="0"/>
          <w:sz w:val="20"/>
          <w:szCs w:val="20"/>
        </w:rPr>
        <w:t>]]&gt;&lt;/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用户名必须符合规范</w:t>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field-validator</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w:t>
      </w:r>
      <w:r>
        <w:rPr>
          <w:rFonts w:ascii="Courier New" w:hAnsi="Courier New" w:cs="Courier New"/>
          <w:color w:val="008080"/>
          <w:kern w:val="0"/>
          <w:sz w:val="20"/>
          <w:szCs w:val="20"/>
        </w:rPr>
        <w:t>&gt;</w:t>
      </w:r>
    </w:p>
    <w:p>
      <w:pPr>
        <w:rPr>
          <w:rFonts w:hint="eastAsia"/>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rPr>
          <w:rFonts w:hint="eastAsia"/>
        </w:rPr>
      </w:pPr>
    </w:p>
    <w:p>
      <w:pPr>
        <w:rPr>
          <w:rFonts w:hint="eastAsia"/>
        </w:rPr>
      </w:pPr>
      <w:r>
        <w:rPr>
          <w:rFonts w:hint="eastAsia"/>
        </w:rPr>
        <w:t>运行结果:</w:t>
      </w:r>
    </w:p>
    <w:p>
      <w:pPr>
        <w:rPr>
          <w:rFonts w:hint="eastAsia"/>
        </w:rPr>
      </w:pPr>
    </w:p>
    <w:p>
      <w:pPr>
        <w:rPr>
          <w:rFonts w:hint="eastAsia"/>
        </w:rPr>
      </w:pPr>
      <w:r>
        <w:rPr>
          <w:rFonts w:hint="eastAsia"/>
        </w:rPr>
        <w:pict>
          <v:shape id="_x0000_i1036" o:spt="75" type="#_x0000_t75" style="height:86.25pt;width:206.25pt;" filled="f" stroked="f" coordsize="21600,21600">
            <v:path/>
            <v:fill on="f" focussize="0,0"/>
            <v:stroke on="f"/>
            <v:imagedata r:id="rId15" o:title=""/>
            <o:lock v:ext="edit" grouping="f" rotation="f" text="f" aspectratio="t"/>
            <w10:wrap type="none"/>
            <w10:anchorlock/>
          </v:shape>
        </w:pict>
      </w:r>
    </w:p>
    <w:p>
      <w:pPr>
        <w:rPr>
          <w:rFonts w:hint="eastAsia"/>
        </w:rPr>
      </w:pPr>
    </w:p>
    <w:p>
      <w:pPr>
        <w:pStyle w:val="5"/>
        <w:rPr>
          <w:rFonts w:hint="eastAsia"/>
        </w:rPr>
      </w:pPr>
      <w:r>
        <w:rPr>
          <w:rFonts w:hint="eastAsia"/>
        </w:rPr>
        <w:t>说明</w:t>
      </w:r>
    </w:p>
    <w:p>
      <w:pPr>
        <w:rPr>
          <w:rFonts w:hint="eastAsia"/>
        </w:rPr>
      </w:pPr>
      <w:r>
        <w:rPr>
          <w:rFonts w:hint="eastAsia"/>
        </w:rPr>
        <w:t>验证配置文件的另外一种写法：</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validator</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"regex"</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"fieldName"</w:t>
      </w:r>
      <w:r>
        <w:rPr>
          <w:rFonts w:ascii="Courier New" w:hAnsi="Courier New" w:cs="Courier New"/>
          <w:color w:val="008080"/>
          <w:kern w:val="0"/>
          <w:sz w:val="20"/>
          <w:szCs w:val="20"/>
        </w:rPr>
        <w:t>&gt;</w:t>
      </w:r>
      <w:r>
        <w:rPr>
          <w:rFonts w:ascii="Courier New" w:hAnsi="Courier New" w:cs="Courier New"/>
          <w:color w:val="000000"/>
          <w:kern w:val="0"/>
          <w:sz w:val="20"/>
          <w:szCs w:val="20"/>
        </w:rPr>
        <w:t>userName</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"expression"</w:t>
      </w:r>
      <w:r>
        <w:rPr>
          <w:rFonts w:ascii="Courier New" w:hAnsi="Courier New" w:cs="Courier New"/>
          <w:color w:val="008080"/>
          <w:kern w:val="0"/>
          <w:sz w:val="20"/>
          <w:szCs w:val="20"/>
        </w:rPr>
        <w:t>&gt;&lt;![CDATA[</w:t>
      </w:r>
      <w:r>
        <w:rPr>
          <w:rFonts w:ascii="Courier New" w:hAnsi="Courier New" w:cs="Courier New"/>
          <w:color w:val="000000"/>
          <w:kern w:val="0"/>
          <w:sz w:val="20"/>
          <w:szCs w:val="20"/>
        </w:rPr>
        <w:t>([aAbBcCdD][123][eEfFgG][456])</w:t>
      </w:r>
      <w:r>
        <w:rPr>
          <w:rFonts w:ascii="Courier New" w:hAnsi="Courier New" w:cs="Courier New"/>
          <w:color w:val="008080"/>
          <w:kern w:val="0"/>
          <w:sz w:val="20"/>
          <w:szCs w:val="20"/>
        </w:rPr>
        <w:t>]]&gt;&lt;/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用户名必须符合规范</w:t>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validator</w:t>
      </w:r>
      <w:r>
        <w:rPr>
          <w:rFonts w:ascii="Courier New" w:hAnsi="Courier New" w:cs="Courier New"/>
          <w:color w:val="008080"/>
          <w:kern w:val="0"/>
          <w:sz w:val="20"/>
          <w:szCs w:val="20"/>
        </w:rPr>
        <w:t>&gt;</w:t>
      </w:r>
    </w:p>
    <w:p>
      <w:pPr>
        <w:rPr>
          <w:rFonts w:hint="eastAsia"/>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validators</w:t>
      </w:r>
      <w:r>
        <w:rPr>
          <w:rFonts w:ascii="Courier New" w:hAnsi="Courier New" w:cs="Courier New"/>
          <w:color w:val="008080"/>
          <w:kern w:val="0"/>
          <w:sz w:val="20"/>
          <w:szCs w:val="20"/>
        </w:rPr>
        <w:t>&gt;</w:t>
      </w:r>
    </w:p>
    <w:p>
      <w:pPr>
        <w:pStyle w:val="4"/>
        <w:rPr>
          <w:rFonts w:hint="eastAsia"/>
        </w:rPr>
      </w:pPr>
      <w:r>
        <w:rPr>
          <w:rFonts w:hint="eastAsia"/>
        </w:rPr>
        <w:t>conditionalvisitor</w:t>
      </w:r>
    </w:p>
    <w:p>
      <w:pPr>
        <w:pStyle w:val="5"/>
        <w:rPr>
          <w:rFonts w:hint="eastAsia"/>
        </w:rPr>
      </w:pPr>
      <w:r>
        <w:rPr>
          <w:rFonts w:hint="eastAsia"/>
        </w:rPr>
        <w:t>功能</w:t>
      </w:r>
    </w:p>
    <w:p>
      <w:pPr>
        <w:rPr>
          <w:rFonts w:hint="eastAsia"/>
        </w:rPr>
      </w:pPr>
    </w:p>
    <w:p>
      <w:pPr>
        <w:pStyle w:val="5"/>
        <w:rPr>
          <w:rFonts w:hint="eastAsia"/>
        </w:rPr>
      </w:pPr>
      <w:r>
        <w:rPr>
          <w:rFonts w:hint="eastAsia"/>
        </w:rPr>
        <w:t>参数</w:t>
      </w:r>
    </w:p>
    <w:p>
      <w:pPr>
        <w:rPr>
          <w:rFonts w:hint="eastAsia"/>
        </w:rPr>
      </w:pPr>
    </w:p>
    <w:p>
      <w:pPr>
        <w:pStyle w:val="5"/>
        <w:rPr>
          <w:rFonts w:hint="eastAsia"/>
        </w:rPr>
      </w:pPr>
      <w:r>
        <w:rPr>
          <w:rFonts w:hint="eastAsia"/>
        </w:rPr>
        <w:t>示例</w:t>
      </w:r>
    </w:p>
    <w:p>
      <w:pPr>
        <w:rPr>
          <w:rFonts w:hint="eastAsia"/>
        </w:rPr>
      </w:pPr>
      <w:r>
        <w:rPr>
          <w:rFonts w:hint="eastAsia"/>
        </w:rPr>
        <w:t>页面：</w:t>
      </w:r>
    </w:p>
    <w:p>
      <w:pPr>
        <w:rPr>
          <w:rFonts w:hint="eastAsia"/>
        </w:rPr>
      </w:pPr>
    </w:p>
    <w:p>
      <w:pPr>
        <w:rPr>
          <w:rFonts w:hint="eastAsia"/>
        </w:rPr>
      </w:pPr>
    </w:p>
    <w:p>
      <w:pPr>
        <w:rPr>
          <w:rFonts w:hint="eastAsia"/>
        </w:rPr>
      </w:pPr>
    </w:p>
    <w:p>
      <w:pPr>
        <w:rPr>
          <w:rFonts w:hint="eastAsia"/>
        </w:rPr>
      </w:pPr>
      <w:r>
        <w:rPr>
          <w:rFonts w:hint="eastAsia"/>
        </w:rPr>
        <w:t>动作类:</w:t>
      </w:r>
    </w:p>
    <w:p>
      <w:pPr>
        <w:rPr>
          <w:rFonts w:hint="eastAsia"/>
        </w:rPr>
      </w:pPr>
    </w:p>
    <w:p>
      <w:pPr>
        <w:rPr>
          <w:rFonts w:hint="eastAsia"/>
        </w:rPr>
      </w:pPr>
    </w:p>
    <w:p>
      <w:pPr>
        <w:rPr>
          <w:rFonts w:hint="eastAsia"/>
        </w:rPr>
      </w:pPr>
    </w:p>
    <w:p>
      <w:pPr>
        <w:rPr>
          <w:rFonts w:hint="eastAsia"/>
        </w:rPr>
      </w:pPr>
      <w:r>
        <w:rPr>
          <w:rFonts w:hint="eastAsia"/>
        </w:rPr>
        <w:t>验证配置文件:</w:t>
      </w:r>
    </w:p>
    <w:p>
      <w:pPr>
        <w:rPr>
          <w:rFonts w:hint="eastAsia"/>
        </w:rPr>
      </w:pPr>
    </w:p>
    <w:p>
      <w:pPr>
        <w:rPr>
          <w:rFonts w:hint="eastAsia"/>
        </w:rPr>
      </w:pPr>
    </w:p>
    <w:p>
      <w:pPr>
        <w:rPr>
          <w:rFonts w:hint="eastAsia"/>
        </w:rPr>
      </w:pPr>
    </w:p>
    <w:p>
      <w:pPr>
        <w:rPr>
          <w:rFonts w:hint="eastAsia"/>
        </w:rPr>
      </w:pPr>
      <w:r>
        <w:rPr>
          <w:rFonts w:hint="eastAsia"/>
        </w:rPr>
        <w:t>运行结果:</w:t>
      </w:r>
    </w:p>
    <w:p>
      <w:pPr>
        <w:rPr>
          <w:rFonts w:hint="eastAsia"/>
        </w:rPr>
      </w:pPr>
    </w:p>
    <w:p>
      <w:pPr>
        <w:rPr>
          <w:rFonts w:hint="eastAsia"/>
        </w:rPr>
      </w:pPr>
    </w:p>
    <w:p>
      <w:pPr>
        <w:rPr>
          <w:rFonts w:hint="eastAsia"/>
        </w:rPr>
      </w:pPr>
    </w:p>
    <w:p>
      <w:pPr>
        <w:rPr>
          <w:rFonts w:hint="eastAsia"/>
        </w:rPr>
      </w:pPr>
    </w:p>
    <w:p>
      <w:pPr>
        <w:rPr>
          <w:rFonts w:hint="eastAsia"/>
        </w:rPr>
      </w:pPr>
    </w:p>
    <w:p>
      <w:pPr>
        <w:pStyle w:val="5"/>
        <w:rPr>
          <w:rFonts w:hint="eastAsia"/>
        </w:rPr>
      </w:pPr>
      <w:r>
        <w:rPr>
          <w:rFonts w:hint="eastAsia"/>
        </w:rPr>
        <w:t>说明</w:t>
      </w:r>
    </w:p>
    <w:p>
      <w:pPr>
        <w:rPr>
          <w:rFonts w:hint="eastAsia"/>
        </w:rPr>
      </w:pPr>
    </w:p>
    <w:p>
      <w:pPr>
        <w:pStyle w:val="3"/>
        <w:rPr>
          <w:rFonts w:hint="eastAsia"/>
        </w:rPr>
      </w:pPr>
      <w:r>
        <w:t>编写自定义的验证程序</w:t>
      </w:r>
    </w:p>
    <w:p>
      <w:pPr>
        <w:pStyle w:val="4"/>
        <w:rPr>
          <w:rFonts w:hint="eastAsia"/>
        </w:rPr>
      </w:pPr>
      <w:r>
        <w:rPr>
          <w:rFonts w:hint="eastAsia"/>
        </w:rPr>
        <w:t>编写步骤：</w:t>
      </w:r>
    </w:p>
    <w:p>
      <w:pPr>
        <w:pStyle w:val="13"/>
        <w:numPr>
          <w:ilvl w:val="0"/>
          <w:numId w:val="7"/>
        </w:numPr>
      </w:pPr>
      <w:r>
        <w:t>实现特定的接口，常用的是继承已经实现相应接口的类，如com.opensymphony.xwork2.validator.validators.FieldValidatorSupport或com.opensymphony.xwork2.validator.validators.ValidatorSupport</w:t>
      </w:r>
    </w:p>
    <w:p>
      <w:pPr>
        <w:pStyle w:val="13"/>
        <w:numPr>
          <w:ilvl w:val="0"/>
          <w:numId w:val="7"/>
        </w:numPr>
      </w:pPr>
      <w:r>
        <w:t>注册该验证程序</w:t>
      </w:r>
    </w:p>
    <w:p/>
    <w:p>
      <w:pPr>
        <w:rPr>
          <w:rFonts w:hint="eastAsia"/>
        </w:rPr>
      </w:pPr>
      <w:r>
        <w:rPr>
          <w:rFonts w:hint="eastAsia"/>
        </w:rPr>
        <w:t>验证的实现全是靠验证器(validators)完成的，这些验证器必须在ValidatorFactory(利用registerValidator方法)中进行注册。自定义的验证器可以通过一种很简单的方式注册进去，那就是在构建路径中（/WEB-INF/classes）中创建</w:t>
      </w:r>
      <w:bookmarkStart w:id="48" w:name="OLE_LINK10"/>
      <w:r>
        <w:rPr>
          <w:rFonts w:hint="eastAsia"/>
        </w:rPr>
        <w:t>validators</w:t>
      </w:r>
      <w:bookmarkEnd w:id="48"/>
      <w:r>
        <w:rPr>
          <w:rFonts w:hint="eastAsia"/>
        </w:rPr>
        <w:t>.xml文件，在该文件中声明你要注册的验证器。</w:t>
      </w:r>
    </w:p>
    <w:p>
      <w:pPr>
        <w:rPr>
          <w:rFonts w:hint="eastAsia"/>
        </w:rPr>
      </w:pPr>
      <w:r>
        <w:rPr>
          <w:rFonts w:hint="eastAsia"/>
        </w:rPr>
        <w:t>以下列出了struts2框架中默认的验证器，自定义的验证器的定义语法可以参考以下内容。</w:t>
      </w:r>
    </w:p>
    <w:tbl>
      <w:tblPr>
        <w:tblStyle w:val="15"/>
        <w:tblW w:w="0" w:type="auto"/>
        <w:tblInd w:w="0" w:type="dxa"/>
        <w:tblBorders>
          <w:top w:val="single" w:color="99CCFF" w:sz="4" w:space="0"/>
          <w:left w:val="single" w:color="99CCFF" w:sz="4" w:space="0"/>
          <w:bottom w:val="single" w:color="99CCFF" w:sz="4" w:space="0"/>
          <w:right w:val="single" w:color="99CCFF" w:sz="4" w:space="0"/>
          <w:insideH w:val="single" w:color="99CCFF" w:sz="4" w:space="0"/>
          <w:insideV w:val="single" w:color="99CCFF" w:sz="4" w:space="0"/>
        </w:tblBorders>
        <w:tblLayout w:type="fixed"/>
        <w:tblCellMar>
          <w:top w:w="0" w:type="dxa"/>
          <w:left w:w="108" w:type="dxa"/>
          <w:bottom w:w="0" w:type="dxa"/>
          <w:right w:w="108" w:type="dxa"/>
        </w:tblCellMar>
      </w:tblPr>
      <w:tblGrid>
        <w:gridCol w:w="8522"/>
      </w:tblGrid>
      <w:tr>
        <w:tblPrEx>
          <w:tblBorders>
            <w:top w:val="single" w:color="99CCFF" w:sz="4" w:space="0"/>
            <w:left w:val="single" w:color="99CCFF" w:sz="4" w:space="0"/>
            <w:bottom w:val="single" w:color="99CCFF" w:sz="4" w:space="0"/>
            <w:right w:val="single" w:color="99CCFF" w:sz="4" w:space="0"/>
            <w:insideH w:val="single" w:color="99CCFF" w:sz="4" w:space="0"/>
            <w:insideV w:val="single" w:color="99CCFF" w:sz="4" w:space="0"/>
          </w:tblBorders>
        </w:tblPrEx>
        <w:tc>
          <w:tcPr>
            <w:tcW w:w="8522" w:type="dxa"/>
            <w:shd w:val="clear" w:color="auto" w:fill="E6E6E6"/>
            <w:noWrap w:val="0"/>
            <w:vAlign w:val="top"/>
          </w:tcPr>
          <w:p>
            <w:pPr>
              <w:jc w:val="center"/>
              <w:rPr>
                <w:rFonts w:hint="eastAsia"/>
                <w:b/>
              </w:rPr>
            </w:pPr>
            <w:r>
              <w:rPr>
                <w:b/>
              </w:rPr>
              <w:t>com.opensymphony.xwork2.validator.validators</w:t>
            </w:r>
            <w:r>
              <w:rPr>
                <w:rFonts w:hint="eastAsia"/>
                <w:b/>
              </w:rPr>
              <w:t>.default.xml</w:t>
            </w:r>
          </w:p>
        </w:tc>
      </w:tr>
      <w:tr>
        <w:tblPrEx>
          <w:tblBorders>
            <w:top w:val="single" w:color="99CCFF" w:sz="4" w:space="0"/>
            <w:left w:val="single" w:color="99CCFF" w:sz="4" w:space="0"/>
            <w:bottom w:val="single" w:color="99CCFF" w:sz="4" w:space="0"/>
            <w:right w:val="single" w:color="99CCFF" w:sz="4" w:space="0"/>
            <w:insideH w:val="single" w:color="99CCFF" w:sz="4" w:space="0"/>
            <w:insideV w:val="single" w:color="99CCFF" w:sz="4" w:space="0"/>
          </w:tblBorders>
          <w:tblCellMar>
            <w:top w:w="0" w:type="dxa"/>
            <w:left w:w="108" w:type="dxa"/>
            <w:bottom w:w="0" w:type="dxa"/>
            <w:right w:w="108" w:type="dxa"/>
          </w:tblCellMar>
        </w:tblPrEx>
        <w:tc>
          <w:tcPr>
            <w:tcW w:w="8522" w:type="dxa"/>
            <w:noWrap w:val="0"/>
            <w:vAlign w:val="top"/>
          </w:tcPr>
          <w:p>
            <w:r>
              <w:t>&lt;?xml version="1.0" encoding="UTF-8"?&gt;</w:t>
            </w:r>
          </w:p>
          <w:p>
            <w:r>
              <w:t>&lt;!DOCTYPE validators PUBLIC</w:t>
            </w:r>
          </w:p>
          <w:p>
            <w:r>
              <w:t xml:space="preserve">        "-//OpenSymphony Group//XWork Validator Config 1.0//EN"</w:t>
            </w:r>
          </w:p>
          <w:p>
            <w:r>
              <w:t xml:space="preserve">        "http://www.opensymphony.com/xwork/xwork-validator-config-1.0.dtd"&gt;</w:t>
            </w:r>
          </w:p>
          <w:p/>
          <w:p>
            <w:r>
              <w:t>&lt;!-- START SNIPPET: validators-default --&gt;</w:t>
            </w:r>
          </w:p>
          <w:p>
            <w:r>
              <w:t>&lt;validators&gt;</w:t>
            </w:r>
          </w:p>
          <w:p>
            <w:r>
              <w:t xml:space="preserve">    &lt;validator name="required" class="com.opensymphony.xwork2.validator.validators.RequiredFieldValidator"/&gt;</w:t>
            </w:r>
          </w:p>
          <w:p>
            <w:r>
              <w:t xml:space="preserve">    &lt;validator name="requiredstring" class="com.opensymphony.xwork2.validator.validators.RequiredStringValidator"/&gt;</w:t>
            </w:r>
          </w:p>
          <w:p>
            <w:r>
              <w:t xml:space="preserve">    &lt;validator name="int" class="com.opensymphony.xwork2.validator.validators.IntRangeFieldValidator"/&gt;</w:t>
            </w:r>
          </w:p>
          <w:p>
            <w:r>
              <w:t xml:space="preserve">    &lt;validator name="long" class="com.opensymphony.xwork2.validator.validators.LongRangeFieldValidator"/&gt;</w:t>
            </w:r>
          </w:p>
          <w:p>
            <w:r>
              <w:t xml:space="preserve">    &lt;validator name="short" class="com.opensymphony.xwork2.validator.validators.ShortRangeFieldValidator"/&gt;</w:t>
            </w:r>
          </w:p>
          <w:p>
            <w:r>
              <w:t xml:space="preserve">    &lt;validator name="double" class="com.opensymphony.xwork2.validator.validators.DoubleRangeFieldValidator"/&gt;</w:t>
            </w:r>
          </w:p>
          <w:p>
            <w:r>
              <w:t xml:space="preserve">    &lt;validator name="date" class="com.opensymphony.xwork2.validator.validators.DateRangeFieldValidator"/&gt;</w:t>
            </w:r>
          </w:p>
          <w:p>
            <w:r>
              <w:t xml:space="preserve">    &lt;validator name="expression" class="com.opensymphony.xwork2.validator.validators.ExpressionValidator"/&gt;</w:t>
            </w:r>
          </w:p>
          <w:p>
            <w:r>
              <w:t xml:space="preserve">    &lt;validator name="fieldexpression" class="com.opensymphony.xwork2.validator.validators.FieldExpressionValidator"/&gt;</w:t>
            </w:r>
          </w:p>
          <w:p>
            <w:r>
              <w:t xml:space="preserve">    &lt;validator name="email" class="com.opensymphony.xwork2.validator.validators.EmailValidator"/&gt;</w:t>
            </w:r>
          </w:p>
          <w:p>
            <w:r>
              <w:t xml:space="preserve">    &lt;validator name="url" class="com.opensymphony.xwork2.validator.validators.URLValidator"/&gt;</w:t>
            </w:r>
          </w:p>
          <w:p>
            <w:r>
              <w:t xml:space="preserve">    &lt;validator name="visitor" class="com.opensymphony.xwork2.validator.validators.VisitorFieldValidator"/&gt;</w:t>
            </w:r>
          </w:p>
          <w:p>
            <w:r>
              <w:t xml:space="preserve">    &lt;validator name="conversion" class="com.opensymphony.xwork2.validator.validators.ConversionErrorFieldValidator"/&gt;</w:t>
            </w:r>
          </w:p>
          <w:p>
            <w:r>
              <w:t xml:space="preserve">    &lt;validator name="stringlength" class="com.opensymphony.xwork2.validator.validators.StringLengthFieldValidator"/&gt;</w:t>
            </w:r>
          </w:p>
          <w:p>
            <w:r>
              <w:t xml:space="preserve">    &lt;validator name="regex" class="com.opensymphony.xwork2.validator.validators.RegexFieldValidator"/&gt;</w:t>
            </w:r>
          </w:p>
          <w:p>
            <w:r>
              <w:t xml:space="preserve">    &lt;validator name="conditionalvisitor" class="com.opensymphony.xwork2.validator.validators.ConditionalVisitorFieldValidator"/&gt;</w:t>
            </w:r>
          </w:p>
          <w:p>
            <w:r>
              <w:t>&lt;/validators&gt;</w:t>
            </w:r>
          </w:p>
          <w:p>
            <w:pPr>
              <w:rPr>
                <w:rFonts w:hint="eastAsia"/>
              </w:rPr>
            </w:pPr>
            <w:r>
              <w:t>&lt;!--  END SNIPPET: validators-default --&gt;</w:t>
            </w:r>
          </w:p>
        </w:tc>
      </w:tr>
    </w:tbl>
    <w:p>
      <w:pPr>
        <w:rPr>
          <w:rFonts w:hint="eastAsia"/>
        </w:rPr>
      </w:pPr>
      <w:r>
        <w:rPr>
          <w:rFonts w:hint="eastAsia"/>
        </w:rPr>
        <w:t>注意：</w:t>
      </w:r>
    </w:p>
    <w:p>
      <w:pPr>
        <w:rPr>
          <w:rFonts w:hint="eastAsia"/>
        </w:rPr>
      </w:pPr>
      <w:r>
        <w:rPr>
          <w:rFonts w:hint="eastAsia"/>
        </w:rPr>
        <w:t>在struts2.0.7和之前的版本中，如果加入了自定义的验证器，你必须同时还得拥有一份默认验证器的拷贝，即在类路径中的validators.xml的验证器会覆盖掉默认的验证器。但之后的版本则避免了此问题。</w:t>
      </w:r>
    </w:p>
    <w:p>
      <w:pPr>
        <w:pStyle w:val="4"/>
        <w:rPr>
          <w:rFonts w:hint="eastAsia"/>
        </w:rPr>
      </w:pPr>
      <w:r>
        <w:rPr>
          <w:rFonts w:hint="eastAsia"/>
        </w:rPr>
        <w:t>示例</w:t>
      </w:r>
    </w:p>
    <w:p>
      <w:pPr>
        <w:rPr>
          <w:rFonts w:hint="eastAsia"/>
        </w:rPr>
      </w:pPr>
      <w:r>
        <w:t>用来检查密码强度的验证程序。规则：至少包含一个数字、一个小写字母和一个大写字母。此外该验证程序还可以接受一个minLength参数，用户可以通过设置该参数来设置一个可接受的口令的最小长度。</w:t>
      </w:r>
    </w:p>
    <w:p>
      <w:pPr>
        <w:rPr>
          <w:rFonts w:hint="eastAsia"/>
        </w:rPr>
      </w:pPr>
      <w:r>
        <w:rPr>
          <w:rFonts w:hint="eastAsia"/>
        </w:rPr>
        <w:t>1、编写验证器</w:t>
      </w: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wiva.struts2.train.validator</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com.opensymphony.xwork2.validator.ValidationException;</w:t>
      </w: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com.opensymphony.xwork2.validator.validators.FieldValidatorSupport;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StrongPasswordValidator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FieldValidatorSupport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minLength</w:t>
      </w:r>
      <w:r>
        <w:rPr>
          <w:rFonts w:ascii="Courier New" w:hAnsi="Courier New" w:cs="Courier New"/>
          <w:color w:val="000000"/>
          <w:kern w:val="0"/>
          <w:sz w:val="20"/>
          <w:szCs w:val="20"/>
        </w:rPr>
        <w:t xml:space="preserve"> = -1;</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getMinLength()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minLength</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setMinLength(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minLength)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minLength</w:t>
      </w:r>
      <w:r>
        <w:rPr>
          <w:rFonts w:ascii="Courier New" w:hAnsi="Courier New" w:cs="Courier New"/>
          <w:color w:val="000000"/>
          <w:kern w:val="0"/>
          <w:sz w:val="20"/>
          <w:szCs w:val="20"/>
        </w:rPr>
        <w:t xml:space="preserve"> = minLength;</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validate(Object object)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ValidationException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String feildName = getFieldName();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String value = (String)getFieldValue(feildName, object);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(value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||value.length()==0){</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addFieldError(feildName, object);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0000C0"/>
          <w:kern w:val="0"/>
          <w:sz w:val="20"/>
          <w:szCs w:val="20"/>
        </w:rPr>
        <w:t>minLength</w:t>
      </w:r>
      <w:r>
        <w:rPr>
          <w:rFonts w:ascii="Courier New" w:hAnsi="Courier New" w:cs="Courier New"/>
          <w:color w:val="000000"/>
          <w:kern w:val="0"/>
          <w:sz w:val="20"/>
          <w:szCs w:val="20"/>
        </w:rPr>
        <w:t>&gt;-1)&amp;&amp;(value.length()&lt;</w:t>
      </w:r>
      <w:r>
        <w:rPr>
          <w:rFonts w:ascii="Courier New" w:hAnsi="Courier New" w:cs="Courier New"/>
          <w:color w:val="0000C0"/>
          <w:kern w:val="0"/>
          <w:sz w:val="20"/>
          <w:szCs w:val="20"/>
        </w:rPr>
        <w:t>minLength</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addFieldError(feildName, object);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(!isPasswordStrong(value)){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addFieldError(feildName, object);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i/>
          <w:iCs/>
          <w:color w:val="0000C0"/>
          <w:kern w:val="0"/>
          <w:sz w:val="20"/>
          <w:szCs w:val="20"/>
        </w:rPr>
        <w:t>GROUP1</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"abcdefghijklmnopqrstuvwxyz"</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i/>
          <w:iCs/>
          <w:color w:val="0000C0"/>
          <w:kern w:val="0"/>
          <w:sz w:val="20"/>
          <w:szCs w:val="20"/>
        </w:rPr>
        <w:t>GROUP2</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"ABCDEFGHIJKLMNOPQRSTUVWXYZ"</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i/>
          <w:iCs/>
          <w:color w:val="0000C0"/>
          <w:kern w:val="0"/>
          <w:sz w:val="20"/>
          <w:szCs w:val="20"/>
        </w:rPr>
        <w:t>GROUP3</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"0123456789"</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protected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isPasswordStrong(String password)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ok1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ok2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ok3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length = password.length();</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i=0;i&lt;length;i++){</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(ok1&amp;&amp;ok2&amp;&amp;ok3)</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String character = password.substring(i,i+1);</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i/>
          <w:iCs/>
          <w:color w:val="0000C0"/>
          <w:kern w:val="0"/>
          <w:sz w:val="20"/>
          <w:szCs w:val="20"/>
        </w:rPr>
        <w:t>GROUP1</w:t>
      </w:r>
      <w:r>
        <w:rPr>
          <w:rFonts w:ascii="Courier New" w:hAnsi="Courier New" w:cs="Courier New"/>
          <w:color w:val="000000"/>
          <w:kern w:val="0"/>
          <w:sz w:val="20"/>
          <w:szCs w:val="20"/>
        </w:rPr>
        <w:t>.contains(character)){</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ok1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i/>
          <w:iCs/>
          <w:color w:val="0000C0"/>
          <w:kern w:val="0"/>
          <w:sz w:val="20"/>
          <w:szCs w:val="20"/>
        </w:rPr>
        <w:t>GROUP2</w:t>
      </w:r>
      <w:r>
        <w:rPr>
          <w:rFonts w:ascii="Courier New" w:hAnsi="Courier New" w:cs="Courier New"/>
          <w:color w:val="000000"/>
          <w:kern w:val="0"/>
          <w:sz w:val="20"/>
          <w:szCs w:val="20"/>
        </w:rPr>
        <w:t>.contains(character)){</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ok2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i/>
          <w:iCs/>
          <w:color w:val="0000C0"/>
          <w:kern w:val="0"/>
          <w:sz w:val="20"/>
          <w:szCs w:val="20"/>
        </w:rPr>
        <w:t>GROUP3</w:t>
      </w:r>
      <w:r>
        <w:rPr>
          <w:rFonts w:ascii="Courier New" w:hAnsi="Courier New" w:cs="Courier New"/>
          <w:color w:val="000000"/>
          <w:kern w:val="0"/>
          <w:sz w:val="20"/>
          <w:szCs w:val="20"/>
        </w:rPr>
        <w:t>.contains(character)){</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ok3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ok1&amp;&amp;ok2&amp;&amp;ok3;</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pPr>
        <w:rPr>
          <w:rFonts w:hint="eastAsia"/>
        </w:rPr>
      </w:pPr>
      <w:r>
        <w:rPr>
          <w:rFonts w:hint="eastAsia"/>
        </w:rPr>
        <w:t xml:space="preserve"> 2、注册验证器（WEB-INF/classes/validators.xml）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xml</w:t>
      </w:r>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DOCTYPE</w:t>
      </w:r>
      <w:r>
        <w:rPr>
          <w:rFonts w:ascii="Courier New" w:hAnsi="Courier New" w:cs="Courier New"/>
          <w:kern w:val="0"/>
          <w:sz w:val="20"/>
          <w:szCs w:val="20"/>
        </w:rPr>
        <w:t xml:space="preserve"> </w:t>
      </w:r>
      <w:r>
        <w:rPr>
          <w:rFonts w:ascii="Courier New" w:hAnsi="Courier New" w:cs="Courier New"/>
          <w:color w:val="008080"/>
          <w:kern w:val="0"/>
          <w:sz w:val="20"/>
          <w:szCs w:val="20"/>
        </w:rPr>
        <w:t>validators</w:t>
      </w:r>
      <w:r>
        <w:rPr>
          <w:rFonts w:ascii="Courier New" w:hAnsi="Courier New" w:cs="Courier New"/>
          <w:kern w:val="0"/>
          <w:sz w:val="20"/>
          <w:szCs w:val="20"/>
        </w:rPr>
        <w:t xml:space="preserve"> </w:t>
      </w:r>
      <w:r>
        <w:rPr>
          <w:rFonts w:ascii="Courier New" w:hAnsi="Courier New" w:cs="Courier New"/>
          <w:color w:val="808080"/>
          <w:kern w:val="0"/>
          <w:sz w:val="20"/>
          <w:szCs w:val="20"/>
        </w:rPr>
        <w:t>PUBLIC</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"-//OpenSymphony Group//XWork Validator Config 1.0//EN"</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3F7F5F"/>
          <w:kern w:val="0"/>
          <w:sz w:val="20"/>
          <w:szCs w:val="20"/>
        </w:rPr>
        <w:t>"http://www.opensymphony.com/xwork/xwork-validator-config-1.0.dtd"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validators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validator</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"strongpassword"</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hint="eastAsia" w:ascii="Courier New" w:hAnsi="Courier New" w:cs="Courier New"/>
          <w:i/>
          <w:iCs/>
          <w:color w:val="2A00FF"/>
          <w:kern w:val="0"/>
          <w:sz w:val="20"/>
          <w:szCs w:val="20"/>
        </w:rPr>
        <w:t>wiva.struts2.train</w:t>
      </w:r>
      <w:r>
        <w:rPr>
          <w:rFonts w:ascii="Courier New" w:hAnsi="Courier New" w:cs="Courier New"/>
          <w:i/>
          <w:iCs/>
          <w:color w:val="2A00FF"/>
          <w:kern w:val="0"/>
          <w:sz w:val="20"/>
          <w:szCs w:val="20"/>
        </w:rPr>
        <w:t>.validator.StrongPasswordValidator"</w:t>
      </w:r>
      <w:r>
        <w:rPr>
          <w:rFonts w:ascii="Courier New" w:hAnsi="Courier New" w:cs="Courier New"/>
          <w:color w:val="008080"/>
          <w:kern w:val="0"/>
          <w:sz w:val="20"/>
          <w:szCs w:val="20"/>
        </w:rPr>
        <w:t>&gt;&lt;/</w:t>
      </w:r>
      <w:r>
        <w:rPr>
          <w:rFonts w:ascii="Courier New" w:hAnsi="Courier New" w:cs="Courier New"/>
          <w:color w:val="3F7F7F"/>
          <w:kern w:val="0"/>
          <w:sz w:val="20"/>
          <w:szCs w:val="20"/>
        </w:rPr>
        <w:t>validator</w:t>
      </w:r>
      <w:r>
        <w:rPr>
          <w:rFonts w:ascii="Courier New" w:hAnsi="Courier New" w:cs="Courier New"/>
          <w:color w:val="008080"/>
          <w:kern w:val="0"/>
          <w:sz w:val="20"/>
          <w:szCs w:val="20"/>
        </w:rPr>
        <w:t>&gt;</w:t>
      </w:r>
    </w:p>
    <w:p>
      <w:pPr>
        <w:rPr>
          <w:rFonts w:hint="eastAsia"/>
        </w:rPr>
      </w:pPr>
      <w:r>
        <w:rPr>
          <w:rFonts w:ascii="Courier New" w:hAnsi="Courier New" w:cs="Courier New"/>
          <w:color w:val="008080"/>
          <w:kern w:val="0"/>
          <w:sz w:val="20"/>
          <w:szCs w:val="20"/>
        </w:rPr>
        <w:t>&lt;/</w:t>
      </w:r>
      <w:r>
        <w:rPr>
          <w:rFonts w:ascii="Courier New" w:hAnsi="Courier New" w:cs="Courier New"/>
          <w:color w:val="3F7F7F"/>
          <w:kern w:val="0"/>
          <w:sz w:val="20"/>
          <w:szCs w:val="20"/>
        </w:rPr>
        <w:t>validators</w:t>
      </w:r>
      <w:r>
        <w:rPr>
          <w:rFonts w:ascii="Courier New" w:hAnsi="Courier New" w:cs="Courier New"/>
          <w:color w:val="008080"/>
          <w:kern w:val="0"/>
          <w:sz w:val="20"/>
          <w:szCs w:val="20"/>
        </w:rPr>
        <w:t>&gt;</w:t>
      </w:r>
    </w:p>
    <w:p>
      <w:pPr>
        <w:rPr>
          <w:rFonts w:hint="eastAsia"/>
        </w:rPr>
      </w:pPr>
      <w:r>
        <w:rPr>
          <w:rFonts w:hint="eastAsia"/>
        </w:rPr>
        <w:t>3、使用（*Action-validation.xml）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xml</w:t>
      </w:r>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DOCTYPE</w:t>
      </w:r>
      <w:r>
        <w:rPr>
          <w:rFonts w:ascii="Courier New" w:hAnsi="Courier New" w:cs="Courier New"/>
          <w:kern w:val="0"/>
          <w:sz w:val="20"/>
          <w:szCs w:val="20"/>
        </w:rPr>
        <w:t xml:space="preserve"> </w:t>
      </w:r>
      <w:r>
        <w:rPr>
          <w:rFonts w:ascii="Courier New" w:hAnsi="Courier New" w:cs="Courier New"/>
          <w:color w:val="008080"/>
          <w:kern w:val="0"/>
          <w:sz w:val="20"/>
          <w:szCs w:val="20"/>
        </w:rPr>
        <w:t>validators</w:t>
      </w:r>
      <w:r>
        <w:rPr>
          <w:rFonts w:ascii="Courier New" w:hAnsi="Courier New" w:cs="Courier New"/>
          <w:kern w:val="0"/>
          <w:sz w:val="20"/>
          <w:szCs w:val="20"/>
        </w:rPr>
        <w:t xml:space="preserve"> </w:t>
      </w:r>
      <w:r>
        <w:rPr>
          <w:rFonts w:ascii="Courier New" w:hAnsi="Courier New" w:cs="Courier New"/>
          <w:color w:val="808080"/>
          <w:kern w:val="0"/>
          <w:sz w:val="20"/>
          <w:szCs w:val="20"/>
        </w:rPr>
        <w:t>PUBLIC</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8080"/>
          <w:kern w:val="0"/>
          <w:sz w:val="20"/>
          <w:szCs w:val="20"/>
        </w:rPr>
        <w:t>"-//OpenSymphony Group//XWork Validator 1.0.2//EN"</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3F7F5F"/>
          <w:kern w:val="0"/>
          <w:sz w:val="20"/>
          <w:szCs w:val="20"/>
        </w:rPr>
        <w:t>"http://www.opensymphony.com/xwork/xwork-validator-1.0.2.dtd"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validators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"password"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field-validator</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"strongpassword"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"minLength"</w:t>
      </w:r>
      <w:r>
        <w:rPr>
          <w:rFonts w:ascii="Courier New" w:hAnsi="Courier New" w:cs="Courier New"/>
          <w:color w:val="008080"/>
          <w:kern w:val="0"/>
          <w:sz w:val="20"/>
          <w:szCs w:val="20"/>
        </w:rPr>
        <w:t>&gt;</w:t>
      </w:r>
      <w:r>
        <w:rPr>
          <w:rFonts w:ascii="Courier New" w:hAnsi="Courier New" w:cs="Courier New"/>
          <w:color w:val="000000"/>
          <w:kern w:val="0"/>
          <w:sz w:val="20"/>
          <w:szCs w:val="20"/>
        </w:rPr>
        <w:t>6</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r>
        <w:rPr>
          <w:rFonts w:ascii="Courier New" w:hAnsi="Courier New" w:cs="Courier New"/>
          <w:color w:val="000000"/>
          <w:kern w:val="0"/>
          <w:sz w:val="20"/>
          <w:szCs w:val="20"/>
        </w:rPr>
        <w:t>少包含一个数字、一个小写字母和一个大写字母且不能少于6个</w:t>
      </w:r>
      <w:r>
        <w:rPr>
          <w:rFonts w:ascii="Courier New" w:hAnsi="Courier New" w:cs="Courier New"/>
          <w:color w:val="008080"/>
          <w:kern w:val="0"/>
          <w:sz w:val="20"/>
          <w:szCs w:val="20"/>
        </w:rPr>
        <w:t>&lt;/</w:t>
      </w:r>
      <w:r>
        <w:rPr>
          <w:rFonts w:ascii="Courier New" w:hAnsi="Courier New" w:cs="Courier New"/>
          <w:color w:val="3F7F7F"/>
          <w:kern w:val="0"/>
          <w:sz w:val="20"/>
          <w:szCs w:val="20"/>
        </w:rPr>
        <w:t>message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field-validator</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field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rPr>
          <w:rFonts w:hint="eastAsia"/>
        </w:rPr>
      </w:pPr>
      <w:r>
        <w:rPr>
          <w:rFonts w:ascii="Courier New" w:hAnsi="Courier New" w:cs="Courier New"/>
          <w:color w:val="008080"/>
          <w:kern w:val="0"/>
          <w:sz w:val="20"/>
          <w:szCs w:val="20"/>
        </w:rPr>
        <w:t>&lt;/</w:t>
      </w:r>
      <w:r>
        <w:rPr>
          <w:rFonts w:ascii="Courier New" w:hAnsi="Courier New" w:cs="Courier New"/>
          <w:color w:val="3F7F7F"/>
          <w:kern w:val="0"/>
          <w:sz w:val="20"/>
          <w:szCs w:val="20"/>
        </w:rPr>
        <w:t>validators</w:t>
      </w:r>
      <w:r>
        <w:rPr>
          <w:rFonts w:ascii="Courier New" w:hAnsi="Courier New" w:cs="Courier New"/>
          <w:color w:val="008080"/>
          <w:kern w:val="0"/>
          <w:sz w:val="20"/>
          <w:szCs w:val="20"/>
        </w:rPr>
        <w:t>&gt;</w:t>
      </w:r>
    </w:p>
    <w:p>
      <w:pPr>
        <w:rPr>
          <w:rFonts w:hint="eastAsia"/>
        </w:rPr>
      </w:pPr>
    </w:p>
    <w:p>
      <w:pPr>
        <w:pStyle w:val="3"/>
        <w:rPr>
          <w:rFonts w:hint="eastAsia"/>
        </w:rPr>
      </w:pPr>
      <w:r>
        <w:rPr>
          <w:rFonts w:hint="eastAsia"/>
        </w:rPr>
        <w:t>编程验证</w:t>
      </w:r>
    </w:p>
    <w:p>
      <w:pPr>
        <w:widowControl/>
        <w:spacing w:before="100" w:beforeLines="0" w:beforeAutospacing="1" w:after="100" w:afterLines="0" w:afterAutospacing="1"/>
        <w:jc w:val="left"/>
        <w:rPr>
          <w:rFonts w:ascii="宋体" w:hAnsi="宋体" w:cs="宋体"/>
          <w:kern w:val="0"/>
          <w:sz w:val="24"/>
        </w:rPr>
      </w:pPr>
      <w:r>
        <w:rPr>
          <w:rFonts w:ascii="宋体" w:hAnsi="宋体" w:cs="宋体"/>
          <w:kern w:val="0"/>
          <w:sz w:val="24"/>
        </w:rPr>
        <w:t>之前所使用和编写的验证程序都是声明性的，先声明，后使用。在某些场合，可能因为验证规则过于复杂，用声明性验证会困难一些，因而需要为它们编写必要的验证代码，即需要进行“编程验证”。</w:t>
      </w:r>
    </w:p>
    <w:p>
      <w:pPr>
        <w:widowControl/>
        <w:spacing w:before="100" w:beforeLines="0" w:beforeAutospacing="1" w:after="100" w:afterLines="0" w:afterAutospacing="1"/>
        <w:jc w:val="left"/>
        <w:rPr>
          <w:rFonts w:ascii="宋体" w:hAnsi="宋体" w:cs="宋体"/>
          <w:kern w:val="0"/>
          <w:sz w:val="24"/>
        </w:rPr>
      </w:pPr>
      <w:r>
        <w:rPr>
          <w:rFonts w:ascii="宋体" w:hAnsi="宋体" w:cs="宋体"/>
          <w:kern w:val="0"/>
          <w:sz w:val="24"/>
        </w:rPr>
        <w:t>Struts2提供了一个com.opensymphony.xwork2.Validateable接口，可以在自己的动作类内通过实现该接口以提供编程验证的功能。</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package com.opensymphony.xwork2;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public interface Validateable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w:t>
      </w:r>
      <w:r>
        <w:rPr>
          <w:rFonts w:ascii="宋体" w:hAnsi="宋体" w:cs="宋体"/>
          <w:kern w:val="0"/>
          <w:sz w:val="24"/>
        </w:rPr>
        <w:tab/>
      </w:r>
      <w:r>
        <w:rPr>
          <w:rFonts w:ascii="宋体" w:hAnsi="宋体" w:cs="宋体"/>
          <w:kern w:val="0"/>
          <w:sz w:val="24"/>
        </w:rPr>
        <w:t>void validate();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w:t>
      </w:r>
    </w:p>
    <w:p>
      <w:pPr>
        <w:widowControl/>
        <w:spacing w:before="100" w:beforeLines="0" w:beforeAutospacing="1" w:after="100" w:afterLines="0" w:afterAutospacing="1"/>
        <w:jc w:val="left"/>
        <w:rPr>
          <w:rFonts w:ascii="宋体" w:hAnsi="宋体" w:cs="宋体"/>
          <w:kern w:val="0"/>
          <w:sz w:val="24"/>
        </w:rPr>
      </w:pPr>
      <w:r>
        <w:rPr>
          <w:rFonts w:ascii="宋体" w:hAnsi="宋体" w:cs="宋体"/>
          <w:kern w:val="0"/>
          <w:sz w:val="24"/>
        </w:rPr>
        <w:t>如果动作类实现了该接口，Struts会调用它的validate方法，所以应把用来验证用户输入的代码编写在这个方法内。ActionSupport实现了该接口，因此动作类继承ActionSupport就不需要直接实现该接口了。</w:t>
      </w:r>
    </w:p>
    <w:p>
      <w:pPr>
        <w:pStyle w:val="4"/>
        <w:rPr>
          <w:rFonts w:hint="eastAsia"/>
        </w:rPr>
      </w:pPr>
      <w:r>
        <w:rPr>
          <w:rFonts w:hint="eastAsia"/>
        </w:rPr>
        <w:t>示例1</w:t>
      </w:r>
    </w:p>
    <w:p>
      <w:pPr>
        <w:rPr>
          <w:rFonts w:hint="eastAsia"/>
        </w:rPr>
      </w:pPr>
      <w:r>
        <w:t>用户注册程序。如果用户输入的用户名已经在数据库中存在了，则要求用户换另外一个用户名进行注册。</w:t>
      </w:r>
    </w:p>
    <w:p>
      <w:pPr>
        <w:rPr>
          <w:rFonts w:hint="eastAsia"/>
        </w:rPr>
      </w:pPr>
      <w:r>
        <w:rPr>
          <w:rFonts w:hint="eastAsia"/>
        </w:rPr>
        <w:t>动作类</w:t>
      </w: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w:t>
      </w:r>
      <w:r>
        <w:rPr>
          <w:rFonts w:hint="eastAsia" w:ascii="Courier New" w:hAnsi="Courier New" w:cs="Courier New"/>
          <w:color w:val="000000"/>
          <w:kern w:val="0"/>
          <w:sz w:val="20"/>
          <w:szCs w:val="20"/>
        </w:rPr>
        <w:t>wiva.struts2.train</w:t>
      </w:r>
      <w:r>
        <w:rPr>
          <w:rFonts w:ascii="Courier New" w:hAnsi="Courier New" w:cs="Courier New"/>
          <w:color w:val="000000"/>
          <w:kern w:val="0"/>
          <w:sz w:val="20"/>
          <w:szCs w:val="20"/>
        </w:rPr>
        <w:t>.action;</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java.util.LinkedList;</w:t>
      </w: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java.util.List;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com.opensymphony.xwork2.ActionSupport;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UserRegAction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ActionSupport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serialVersionUID</w:t>
      </w:r>
      <w:r>
        <w:rPr>
          <w:rFonts w:ascii="Courier New" w:hAnsi="Courier New" w:cs="Courier New"/>
          <w:color w:val="000000"/>
          <w:kern w:val="0"/>
          <w:sz w:val="20"/>
          <w:szCs w:val="20"/>
        </w:rPr>
        <w:t xml:space="preserve"> = 2227569782574386186L;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userName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password</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List&lt;String&gt; </w:t>
      </w:r>
      <w:r>
        <w:rPr>
          <w:rFonts w:ascii="Courier New" w:hAnsi="Courier New" w:cs="Courier New"/>
          <w:i/>
          <w:iCs/>
          <w:color w:val="0000C0"/>
          <w:kern w:val="0"/>
          <w:sz w:val="20"/>
          <w:szCs w:val="20"/>
        </w:rPr>
        <w:t>userNames</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LinkedList&lt;String&gt;();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//实际业务中,userNames中的内容应该从数据库中查询出来</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userNames</w:t>
      </w:r>
      <w:r>
        <w:rPr>
          <w:rFonts w:ascii="Courier New" w:hAnsi="Courier New" w:cs="Courier New"/>
          <w:color w:val="000000"/>
          <w:kern w:val="0"/>
          <w:sz w:val="20"/>
          <w:szCs w:val="20"/>
        </w:rPr>
        <w:t>.add(</w:t>
      </w:r>
      <w:r>
        <w:rPr>
          <w:rFonts w:ascii="Courier New" w:hAnsi="Courier New" w:cs="Courier New"/>
          <w:color w:val="2A00FF"/>
          <w:kern w:val="0"/>
          <w:sz w:val="20"/>
          <w:szCs w:val="20"/>
        </w:rPr>
        <w:t>"admin"</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userNames</w:t>
      </w:r>
      <w:r>
        <w:rPr>
          <w:rFonts w:ascii="Courier New" w:hAnsi="Courier New" w:cs="Courier New"/>
          <w:color w:val="000000"/>
          <w:kern w:val="0"/>
          <w:sz w:val="20"/>
          <w:szCs w:val="20"/>
        </w:rPr>
        <w:t>.add(</w:t>
      </w:r>
      <w:r>
        <w:rPr>
          <w:rFonts w:ascii="Courier New" w:hAnsi="Courier New" w:cs="Courier New"/>
          <w:color w:val="2A00FF"/>
          <w:kern w:val="0"/>
          <w:sz w:val="20"/>
          <w:szCs w:val="20"/>
        </w:rPr>
        <w:t>"wzhting"</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getUserName()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userName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setUserName(String userName)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userName</w:t>
      </w:r>
      <w:r>
        <w:rPr>
          <w:rFonts w:ascii="Courier New" w:hAnsi="Courier New" w:cs="Courier New"/>
          <w:color w:val="000000"/>
          <w:kern w:val="0"/>
          <w:sz w:val="20"/>
          <w:szCs w:val="20"/>
        </w:rPr>
        <w:t xml:space="preserve"> = userName;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getPassword()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password</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setPassword(String password)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password</w:t>
      </w:r>
      <w:r>
        <w:rPr>
          <w:rFonts w:ascii="Courier New" w:hAnsi="Courier New" w:cs="Courier New"/>
          <w:color w:val="000000"/>
          <w:kern w:val="0"/>
          <w:sz w:val="20"/>
          <w:szCs w:val="20"/>
        </w:rPr>
        <w:t xml:space="preserve"> = password;</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validate()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i/>
          <w:iCs/>
          <w:color w:val="0000C0"/>
          <w:kern w:val="0"/>
          <w:sz w:val="20"/>
          <w:szCs w:val="20"/>
        </w:rPr>
        <w:t>userNames</w:t>
      </w:r>
      <w:r>
        <w:rPr>
          <w:rFonts w:ascii="Courier New" w:hAnsi="Courier New" w:cs="Courier New"/>
          <w:color w:val="000000"/>
          <w:kern w:val="0"/>
          <w:sz w:val="20"/>
          <w:szCs w:val="20"/>
        </w:rPr>
        <w:t>.contains(</w:t>
      </w:r>
      <w:r>
        <w:rPr>
          <w:rFonts w:ascii="Courier New" w:hAnsi="Courier New" w:cs="Courier New"/>
          <w:color w:val="0000C0"/>
          <w:kern w:val="0"/>
          <w:sz w:val="20"/>
          <w:szCs w:val="20"/>
        </w:rPr>
        <w:t>userName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addFieldError(</w:t>
      </w:r>
      <w:r>
        <w:rPr>
          <w:rFonts w:ascii="Courier New" w:hAnsi="Courier New" w:cs="Courier New"/>
          <w:color w:val="2A00FF"/>
          <w:kern w:val="0"/>
          <w:sz w:val="20"/>
          <w:szCs w:val="20"/>
        </w:rPr>
        <w:t>"userName"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"用户名"</w:t>
      </w:r>
      <w:r>
        <w:rPr>
          <w:rFonts w:ascii="Courier New" w:hAnsi="Courier New" w:cs="Courier New"/>
          <w:color w:val="000000"/>
          <w:kern w:val="0"/>
          <w:sz w:val="20"/>
          <w:szCs w:val="20"/>
        </w:rPr>
        <w:t>+</w:t>
      </w:r>
      <w:r>
        <w:rPr>
          <w:rFonts w:ascii="Courier New" w:hAnsi="Courier New" w:cs="Courier New"/>
          <w:color w:val="0000C0"/>
          <w:kern w:val="0"/>
          <w:sz w:val="20"/>
          <w:szCs w:val="20"/>
        </w:rPr>
        <w:t>userName</w:t>
      </w:r>
      <w:r>
        <w:rPr>
          <w:rFonts w:ascii="Courier New" w:hAnsi="Courier New" w:cs="Courier New"/>
          <w:color w:val="000000"/>
          <w:kern w:val="0"/>
          <w:sz w:val="20"/>
          <w:szCs w:val="20"/>
        </w:rPr>
        <w:t>+</w:t>
      </w:r>
      <w:r>
        <w:rPr>
          <w:rFonts w:ascii="Courier New" w:hAnsi="Courier New" w:cs="Courier New"/>
          <w:color w:val="2A00FF"/>
          <w:kern w:val="0"/>
          <w:sz w:val="20"/>
          <w:szCs w:val="20"/>
        </w:rPr>
        <w:t>"已经存在"</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pPr>
        <w:pStyle w:val="4"/>
        <w:rPr>
          <w:rFonts w:hint="eastAsia"/>
        </w:rPr>
      </w:pPr>
      <w:r>
        <w:rPr>
          <w:rFonts w:hint="eastAsia"/>
        </w:rPr>
        <w:t>示例2</w:t>
      </w:r>
    </w:p>
    <w:p>
      <w:pPr>
        <w:rPr>
          <w:rFonts w:hint="eastAsia"/>
        </w:rPr>
      </w:pPr>
      <w:r>
        <w:t>若针对某个动作方法单独进行验证,你需要编写一个方法public void validate方法名().方法名的第一个字母大写</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s:form</w:t>
      </w:r>
      <w:r>
        <w:rPr>
          <w:rFonts w:ascii="Courier New" w:hAnsi="Courier New" w:cs="Courier New"/>
          <w:kern w:val="0"/>
          <w:sz w:val="20"/>
          <w:szCs w:val="20"/>
        </w:rPr>
        <w:t xml:space="preserve"> </w:t>
      </w:r>
      <w:r>
        <w:rPr>
          <w:rFonts w:ascii="Courier New" w:hAnsi="Courier New" w:cs="Courier New"/>
          <w:color w:val="7F007F"/>
          <w:kern w:val="0"/>
          <w:sz w:val="20"/>
          <w:szCs w:val="20"/>
        </w:rPr>
        <w:t>action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"addAction"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s:textfield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"userName"</w:t>
      </w:r>
      <w:r>
        <w:rPr>
          <w:rFonts w:ascii="Courier New" w:hAnsi="Courier New" w:cs="Courier New"/>
          <w:kern w:val="0"/>
          <w:sz w:val="20"/>
          <w:szCs w:val="20"/>
        </w:rPr>
        <w:t xml:space="preserve"> </w:t>
      </w:r>
      <w:r>
        <w:rPr>
          <w:rFonts w:ascii="Courier New" w:hAnsi="Courier New" w:cs="Courier New"/>
          <w:color w:val="7F007F"/>
          <w:kern w:val="0"/>
          <w:sz w:val="20"/>
          <w:szCs w:val="20"/>
        </w:rPr>
        <w:t>label</w:t>
      </w:r>
      <w:r>
        <w:rPr>
          <w:rFonts w:ascii="Courier New" w:hAnsi="Courier New" w:cs="Courier New"/>
          <w:color w:val="000000"/>
          <w:kern w:val="0"/>
          <w:sz w:val="20"/>
          <w:szCs w:val="20"/>
        </w:rPr>
        <w:t>=</w:t>
      </w:r>
      <w:r>
        <w:rPr>
          <w:rFonts w:ascii="Courier New" w:hAnsi="Courier New" w:cs="Courier New"/>
          <w:i/>
          <w:iCs/>
          <w:color w:val="2A00FF"/>
          <w:kern w:val="0"/>
          <w:sz w:val="20"/>
          <w:szCs w:val="20"/>
        </w:rPr>
        <w:t>"用户名"</w:t>
      </w:r>
      <w:r>
        <w:rPr>
          <w:rFonts w:ascii="Courier New" w:hAnsi="Courier New" w:cs="Courier New"/>
          <w:color w:val="008080"/>
          <w:kern w:val="0"/>
          <w:sz w:val="20"/>
          <w:szCs w:val="20"/>
        </w:rPr>
        <w:t>&gt;&lt;/</w:t>
      </w:r>
      <w:r>
        <w:rPr>
          <w:rFonts w:ascii="Courier New" w:hAnsi="Courier New" w:cs="Courier New"/>
          <w:color w:val="3F7F7F"/>
          <w:kern w:val="0"/>
          <w:sz w:val="20"/>
          <w:szCs w:val="20"/>
        </w:rPr>
        <w:t>s:textfield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s:submit</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"添加"</w:t>
      </w:r>
      <w:r>
        <w:rPr>
          <w:rFonts w:ascii="Courier New" w:hAnsi="Courier New" w:cs="Courier New"/>
          <w:color w:val="008080"/>
          <w:kern w:val="0"/>
          <w:sz w:val="20"/>
          <w:szCs w:val="20"/>
        </w:rPr>
        <w:t>&gt;&lt;/</w:t>
      </w:r>
      <w:r>
        <w:rPr>
          <w:rFonts w:ascii="Courier New" w:hAnsi="Courier New" w:cs="Courier New"/>
          <w:color w:val="3F7F7F"/>
          <w:kern w:val="0"/>
          <w:sz w:val="20"/>
          <w:szCs w:val="20"/>
        </w:rPr>
        <w:t>s:submit</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s:form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s:form</w:t>
      </w:r>
      <w:r>
        <w:rPr>
          <w:rFonts w:ascii="Courier New" w:hAnsi="Courier New" w:cs="Courier New"/>
          <w:kern w:val="0"/>
          <w:sz w:val="20"/>
          <w:szCs w:val="20"/>
        </w:rPr>
        <w:t xml:space="preserve"> </w:t>
      </w:r>
      <w:r>
        <w:rPr>
          <w:rFonts w:ascii="Courier New" w:hAnsi="Courier New" w:cs="Courier New"/>
          <w:color w:val="7F007F"/>
          <w:kern w:val="0"/>
          <w:sz w:val="20"/>
          <w:szCs w:val="20"/>
        </w:rPr>
        <w:t>action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"editAction"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s:textfield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"userName"</w:t>
      </w:r>
      <w:r>
        <w:rPr>
          <w:rFonts w:ascii="Courier New" w:hAnsi="Courier New" w:cs="Courier New"/>
          <w:kern w:val="0"/>
          <w:sz w:val="20"/>
          <w:szCs w:val="20"/>
        </w:rPr>
        <w:t xml:space="preserve"> </w:t>
      </w:r>
      <w:r>
        <w:rPr>
          <w:rFonts w:ascii="Courier New" w:hAnsi="Courier New" w:cs="Courier New"/>
          <w:color w:val="7F007F"/>
          <w:kern w:val="0"/>
          <w:sz w:val="20"/>
          <w:szCs w:val="20"/>
        </w:rPr>
        <w:t>label</w:t>
      </w:r>
      <w:r>
        <w:rPr>
          <w:rFonts w:ascii="Courier New" w:hAnsi="Courier New" w:cs="Courier New"/>
          <w:color w:val="000000"/>
          <w:kern w:val="0"/>
          <w:sz w:val="20"/>
          <w:szCs w:val="20"/>
        </w:rPr>
        <w:t>=</w:t>
      </w:r>
      <w:r>
        <w:rPr>
          <w:rFonts w:ascii="Courier New" w:hAnsi="Courier New" w:cs="Courier New"/>
          <w:i/>
          <w:iCs/>
          <w:color w:val="2A00FF"/>
          <w:kern w:val="0"/>
          <w:sz w:val="20"/>
          <w:szCs w:val="20"/>
        </w:rPr>
        <w:t>"用户名"</w:t>
      </w:r>
      <w:r>
        <w:rPr>
          <w:rFonts w:ascii="Courier New" w:hAnsi="Courier New" w:cs="Courier New"/>
          <w:color w:val="008080"/>
          <w:kern w:val="0"/>
          <w:sz w:val="20"/>
          <w:szCs w:val="20"/>
        </w:rPr>
        <w:t>&gt;&lt;/</w:t>
      </w:r>
      <w:r>
        <w:rPr>
          <w:rFonts w:ascii="Courier New" w:hAnsi="Courier New" w:cs="Courier New"/>
          <w:color w:val="3F7F7F"/>
          <w:kern w:val="0"/>
          <w:sz w:val="20"/>
          <w:szCs w:val="20"/>
        </w:rPr>
        <w:t>s:textfield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s:submit</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"修改"</w:t>
      </w:r>
      <w:r>
        <w:rPr>
          <w:rFonts w:ascii="Courier New" w:hAnsi="Courier New" w:cs="Courier New"/>
          <w:color w:val="008080"/>
          <w:kern w:val="0"/>
          <w:sz w:val="20"/>
          <w:szCs w:val="20"/>
        </w:rPr>
        <w:t>&gt;&lt;/</w:t>
      </w:r>
      <w:r>
        <w:rPr>
          <w:rFonts w:ascii="Courier New" w:hAnsi="Courier New" w:cs="Courier New"/>
          <w:color w:val="3F7F7F"/>
          <w:kern w:val="0"/>
          <w:sz w:val="20"/>
          <w:szCs w:val="20"/>
        </w:rPr>
        <w:t>s:submit</w:t>
      </w:r>
      <w:r>
        <w:rPr>
          <w:rFonts w:ascii="Courier New" w:hAnsi="Courier New" w:cs="Courier New"/>
          <w:color w:val="008080"/>
          <w:kern w:val="0"/>
          <w:sz w:val="20"/>
          <w:szCs w:val="20"/>
        </w:rPr>
        <w:t>&gt;</w:t>
      </w:r>
    </w:p>
    <w:p>
      <w:pPr>
        <w:rPr>
          <w:rFonts w:hint="eastAsia"/>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s:form</w:t>
      </w:r>
      <w:r>
        <w:rPr>
          <w:rFonts w:ascii="Courier New" w:hAnsi="Courier New" w:cs="Courier New"/>
          <w:color w:val="008080"/>
          <w:kern w:val="0"/>
          <w:sz w:val="20"/>
          <w:szCs w:val="20"/>
        </w:rPr>
        <w:t>&gt;</w:t>
      </w:r>
    </w:p>
    <w:p>
      <w:pPr>
        <w:rPr>
          <w:rFonts w:hint="eastAsia"/>
        </w:rPr>
      </w:pPr>
      <w:r>
        <w:rPr>
          <w:rFonts w:hint="eastAsia"/>
        </w:rPr>
        <w:t>动作类</w:t>
      </w: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w:t>
      </w:r>
      <w:r>
        <w:rPr>
          <w:rFonts w:hint="eastAsia" w:ascii="Courier New" w:hAnsi="Courier New" w:cs="Courier New"/>
          <w:color w:val="000000"/>
          <w:kern w:val="0"/>
          <w:sz w:val="20"/>
          <w:szCs w:val="20"/>
        </w:rPr>
        <w:t>wiva.struts2.train</w:t>
      </w:r>
      <w:r>
        <w:rPr>
          <w:rFonts w:ascii="Courier New" w:hAnsi="Courier New" w:cs="Courier New"/>
          <w:color w:val="000000"/>
          <w:kern w:val="0"/>
          <w:sz w:val="20"/>
          <w:szCs w:val="20"/>
        </w:rPr>
        <w:t>.action;</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com.opensymphony.xwork2.ActionSupport;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ValidateAction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ActionSupport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serialVersionUID</w:t>
      </w:r>
      <w:r>
        <w:rPr>
          <w:rFonts w:ascii="Courier New" w:hAnsi="Courier New" w:cs="Courier New"/>
          <w:color w:val="000000"/>
          <w:kern w:val="0"/>
          <w:sz w:val="20"/>
          <w:szCs w:val="20"/>
        </w:rPr>
        <w:t xml:space="preserve"> = -739143505400361615L;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userName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getUserName()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userName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setUserName(String userName)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userName</w:t>
      </w:r>
      <w:r>
        <w:rPr>
          <w:rFonts w:ascii="Courier New" w:hAnsi="Courier New" w:cs="Courier New"/>
          <w:color w:val="000000"/>
          <w:kern w:val="0"/>
          <w:sz w:val="20"/>
          <w:szCs w:val="20"/>
        </w:rPr>
        <w:t xml:space="preserve"> = userName;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add(){</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SUCCESS</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edit(){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SUCCESS</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validateAdd()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0000C0"/>
          <w:kern w:val="0"/>
          <w:sz w:val="20"/>
          <w:szCs w:val="20"/>
        </w:rPr>
        <w:t>userName</w:t>
      </w:r>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r>
        <w:rPr>
          <w:rFonts w:ascii="Courier New" w:hAnsi="Courier New" w:cs="Courier New"/>
          <w:color w:val="0000C0"/>
          <w:kern w:val="0"/>
          <w:sz w:val="20"/>
          <w:szCs w:val="20"/>
        </w:rPr>
        <w:t>userName</w:t>
      </w:r>
      <w:r>
        <w:rPr>
          <w:rFonts w:ascii="Courier New" w:hAnsi="Courier New" w:cs="Courier New"/>
          <w:color w:val="000000"/>
          <w:kern w:val="0"/>
          <w:sz w:val="20"/>
          <w:szCs w:val="20"/>
        </w:rPr>
        <w:t>.length()==0)</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addFieldError(</w:t>
      </w:r>
      <w:r>
        <w:rPr>
          <w:rFonts w:ascii="Courier New" w:hAnsi="Courier New" w:cs="Courier New"/>
          <w:color w:val="2A00FF"/>
          <w:kern w:val="0"/>
          <w:sz w:val="20"/>
          <w:szCs w:val="20"/>
        </w:rPr>
        <w:t>"userName"</w:t>
      </w:r>
      <w:r>
        <w:rPr>
          <w:rFonts w:ascii="Courier New" w:hAnsi="Courier New" w:cs="Courier New"/>
          <w:color w:val="000000"/>
          <w:kern w:val="0"/>
          <w:sz w:val="20"/>
          <w:szCs w:val="20"/>
        </w:rPr>
        <w:t>,</w:t>
      </w:r>
      <w:r>
        <w:rPr>
          <w:rFonts w:ascii="Courier New" w:hAnsi="Courier New" w:cs="Courier New"/>
          <w:color w:val="2A00FF"/>
          <w:kern w:val="0"/>
          <w:sz w:val="20"/>
          <w:szCs w:val="20"/>
        </w:rPr>
        <w:t>"请输入用户名"</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pPr>
        <w:rPr>
          <w:rFonts w:hint="eastAsia"/>
        </w:rPr>
      </w:pPr>
    </w:p>
    <w:p>
      <w:pPr>
        <w:rPr>
          <w:rFonts w:hint="eastAsia"/>
        </w:rPr>
      </w:pPr>
    </w:p>
    <w:p>
      <w:pPr>
        <w:pStyle w:val="2"/>
        <w:rPr>
          <w:rFonts w:hint="eastAsia"/>
        </w:rPr>
      </w:pPr>
      <w:r>
        <w:rPr>
          <w:rFonts w:hint="eastAsia"/>
        </w:rPr>
        <w:t>本地化（</w:t>
      </w:r>
      <w:r>
        <w:t>Localization</w:t>
      </w:r>
      <w:r>
        <w:rPr>
          <w:rFonts w:hint="eastAsia"/>
        </w:rPr>
        <w:t>）</w:t>
      </w:r>
    </w:p>
    <w:p>
      <w:pPr>
        <w:pStyle w:val="3"/>
        <w:rPr>
          <w:rFonts w:hint="eastAsia"/>
        </w:rPr>
      </w:pPr>
      <w:r>
        <w:rPr>
          <w:rFonts w:hint="eastAsia"/>
        </w:rPr>
        <w:t>概述</w:t>
      </w:r>
    </w:p>
    <w:p>
      <w:pPr>
        <w:rPr>
          <w:rFonts w:hint="eastAsia"/>
        </w:rPr>
      </w:pPr>
      <w:r>
        <w:rPr>
          <w:rFonts w:hint="eastAsia"/>
        </w:rPr>
        <w:t>struts2框架在以下方面支持国际化(i18n):</w:t>
      </w:r>
    </w:p>
    <w:p>
      <w:pPr>
        <w:numPr>
          <w:ilvl w:val="0"/>
          <w:numId w:val="8"/>
        </w:numPr>
        <w:rPr>
          <w:rFonts w:hint="eastAsia"/>
        </w:rPr>
      </w:pPr>
      <w:r>
        <w:rPr>
          <w:rFonts w:hint="eastAsia"/>
        </w:rPr>
        <w:t>UI标签</w:t>
      </w:r>
    </w:p>
    <w:p>
      <w:pPr>
        <w:numPr>
          <w:ilvl w:val="0"/>
          <w:numId w:val="8"/>
        </w:numPr>
        <w:rPr>
          <w:rFonts w:hint="eastAsia"/>
        </w:rPr>
      </w:pPr>
      <w:r>
        <w:rPr>
          <w:rFonts w:hint="eastAsia"/>
        </w:rPr>
        <w:t>来源于ValidationAware接口的消息和错误（ActionSupport、ValidationAwareSupport实现了该接口）</w:t>
      </w:r>
    </w:p>
    <w:p>
      <w:pPr>
        <w:numPr>
          <w:ilvl w:val="0"/>
          <w:numId w:val="8"/>
        </w:numPr>
        <w:rPr>
          <w:rFonts w:hint="eastAsia"/>
        </w:rPr>
      </w:pPr>
      <w:r>
        <w:rPr>
          <w:rFonts w:hint="eastAsia"/>
        </w:rPr>
        <w:t>通过动作类的getText()方法获得的文本内容（动作类继承了ActionSupport）</w:t>
      </w:r>
    </w:p>
    <w:p>
      <w:pPr>
        <w:pStyle w:val="3"/>
        <w:rPr>
          <w:rFonts w:hint="eastAsia"/>
        </w:rPr>
      </w:pPr>
      <w:r>
        <w:rPr>
          <w:rFonts w:hint="eastAsia"/>
        </w:rPr>
        <w:t>绑定消息的搜索顺序</w:t>
      </w:r>
    </w:p>
    <w:p>
      <w:pPr>
        <w:numPr>
          <w:ilvl w:val="1"/>
          <w:numId w:val="8"/>
        </w:numPr>
        <w:rPr>
          <w:rFonts w:hint="eastAsia"/>
        </w:rPr>
      </w:pPr>
      <w:r>
        <w:rPr>
          <w:rFonts w:hint="eastAsia"/>
        </w:rPr>
        <w:t>动作类的属性文件。该文件名与动作类的名字一样且存放在同一个包中。例如：某动作类为</w:t>
      </w:r>
      <w:r>
        <w:t>train</w:t>
      </w:r>
      <w:r>
        <w:rPr>
          <w:rFonts w:hint="eastAsia"/>
        </w:rPr>
        <w:t>.struts2.actions</w:t>
      </w:r>
      <w:r>
        <w:t>.</w:t>
      </w:r>
      <w:r>
        <w:rPr>
          <w:rFonts w:hint="eastAsia"/>
        </w:rPr>
        <w:t>Some</w:t>
      </w:r>
      <w:r>
        <w:t>Action</w:t>
      </w:r>
      <w:r>
        <w:rPr>
          <w:rFonts w:hint="eastAsia"/>
        </w:rPr>
        <w:t>，它的默认属性文件就是/WEB-INF/classes/train/struts2/actions/SomeAction.properties。</w:t>
      </w:r>
    </w:p>
    <w:p>
      <w:pPr>
        <w:numPr>
          <w:ilvl w:val="1"/>
          <w:numId w:val="8"/>
        </w:numPr>
        <w:rPr>
          <w:rFonts w:hint="eastAsia"/>
        </w:rPr>
      </w:pPr>
      <w:r>
        <w:rPr>
          <w:rFonts w:hint="eastAsia"/>
        </w:rPr>
        <w:t>动作类所实现的各个接口（含间接实现的接口）的属性文件。例如SomeAction实现了接口SomeInterface，那么其对应的属性文件就是SomeInterface.properties。如果第1步中未找到对应的key，则会在此处进行搜索。</w:t>
      </w:r>
    </w:p>
    <w:p>
      <w:pPr>
        <w:numPr>
          <w:ilvl w:val="1"/>
          <w:numId w:val="8"/>
        </w:numPr>
        <w:rPr>
          <w:rFonts w:hint="eastAsia"/>
        </w:rPr>
      </w:pPr>
      <w:r>
        <w:rPr>
          <w:rFonts w:hint="eastAsia"/>
        </w:rPr>
        <w:t>动作类所继承的父类（含间接父类）的属性文件。如果在第2步中还未找到，则会搜索其父类的属性文件并上溯到java.lang.Object。</w:t>
      </w:r>
    </w:p>
    <w:p>
      <w:pPr>
        <w:numPr>
          <w:ilvl w:val="1"/>
          <w:numId w:val="8"/>
        </w:numPr>
        <w:rPr>
          <w:rFonts w:hint="eastAsia"/>
        </w:rPr>
      </w:pPr>
      <w:r>
        <w:rPr>
          <w:rFonts w:hint="eastAsia"/>
        </w:rPr>
        <w:t>如果动作类实现了</w:t>
      </w:r>
      <w:r>
        <w:t>com.opensymphony.xwork2.ModelDriven</w:t>
      </w:r>
      <w:r>
        <w:rPr>
          <w:rFonts w:hint="eastAsia"/>
        </w:rPr>
        <w:t>接口，则搜寻其模型对象且按照从第1步开始的搜索顺序。</w:t>
      </w:r>
    </w:p>
    <w:p>
      <w:pPr>
        <w:numPr>
          <w:ilvl w:val="1"/>
          <w:numId w:val="8"/>
        </w:numPr>
        <w:rPr>
          <w:rFonts w:hint="eastAsia"/>
        </w:rPr>
      </w:pPr>
      <w:r>
        <w:rPr>
          <w:rFonts w:hint="eastAsia"/>
        </w:rPr>
        <w:t>包属性文件。如果前面还没有找到，则搜索包里的默认属性文件（含其父包中的属性文件），该文件名为package.properties。</w:t>
      </w:r>
    </w:p>
    <w:p>
      <w:pPr>
        <w:numPr>
          <w:ilvl w:val="1"/>
          <w:numId w:val="8"/>
        </w:numPr>
        <w:rPr>
          <w:rFonts w:hint="eastAsia"/>
        </w:rPr>
      </w:pPr>
      <w:r>
        <w:rPr>
          <w:rFonts w:hint="eastAsia"/>
        </w:rPr>
        <w:t>？？</w:t>
      </w:r>
    </w:p>
    <w:p>
      <w:pPr>
        <w:numPr>
          <w:ilvl w:val="1"/>
          <w:numId w:val="8"/>
        </w:numPr>
        <w:rPr>
          <w:rFonts w:hint="eastAsia"/>
        </w:rPr>
      </w:pPr>
      <w:r>
        <w:rPr>
          <w:rFonts w:hint="eastAsia"/>
        </w:rPr>
        <w:t>全局资源文件。</w:t>
      </w:r>
    </w:p>
    <w:p>
      <w:pPr>
        <w:pStyle w:val="3"/>
        <w:rPr>
          <w:rFonts w:hint="eastAsia"/>
        </w:rPr>
      </w:pPr>
      <w:r>
        <w:rPr>
          <w:rFonts w:hint="eastAsia"/>
        </w:rPr>
        <w:t>访问消息资源文件</w:t>
      </w:r>
    </w:p>
    <w:p>
      <w:pPr>
        <w:rPr>
          <w:rFonts w:hint="eastAsia"/>
        </w:rPr>
      </w:pPr>
      <w:r>
        <w:rPr>
          <w:rFonts w:hint="eastAsia"/>
        </w:rPr>
        <w:t>我们可以通过在标签中使用getText方法、text标签、i18n标签等形式访问资源文件。</w:t>
      </w:r>
    </w:p>
    <w:p>
      <w:pPr>
        <w:pStyle w:val="4"/>
        <w:rPr>
          <w:rFonts w:hint="eastAsia"/>
        </w:rPr>
      </w:pPr>
      <w:r>
        <w:rPr>
          <w:rFonts w:hint="eastAsia"/>
        </w:rPr>
        <w:t>使用getText方法</w:t>
      </w:r>
    </w:p>
    <w:p>
      <w:pPr>
        <w:rPr>
          <w:rFonts w:hint="eastAsia"/>
        </w:rPr>
      </w:pPr>
      <w:r>
        <w:rPr>
          <w:rFonts w:hint="eastAsia"/>
        </w:rPr>
        <w:t>&lt;s:property value=</w:t>
      </w:r>
      <w:r>
        <w:t>”</w:t>
      </w:r>
      <w:r>
        <w:rPr>
          <w:rFonts w:hint="eastAsia"/>
        </w:rPr>
        <w:t>getText(</w:t>
      </w:r>
      <w:r>
        <w:t>‘</w:t>
      </w:r>
      <w:r>
        <w:rPr>
          <w:rFonts w:hint="eastAsia"/>
        </w:rPr>
        <w:t>some.key</w:t>
      </w:r>
      <w:r>
        <w:t>’</w:t>
      </w:r>
      <w:r>
        <w:rPr>
          <w:rFonts w:hint="eastAsia"/>
        </w:rPr>
        <w:t>)</w:t>
      </w:r>
      <w:r>
        <w:t>”</w:t>
      </w:r>
      <w:r>
        <w:rPr>
          <w:rFonts w:hint="eastAsia"/>
        </w:rPr>
        <w:t>/&gt;</w:t>
      </w:r>
    </w:p>
    <w:p>
      <w:pPr>
        <w:pStyle w:val="4"/>
        <w:rPr>
          <w:rFonts w:hint="eastAsia"/>
        </w:rPr>
      </w:pPr>
      <w:r>
        <w:rPr>
          <w:rFonts w:hint="eastAsia"/>
        </w:rPr>
        <w:t>使用text标签</w:t>
      </w:r>
    </w:p>
    <w:p>
      <w:pPr>
        <w:rPr>
          <w:rFonts w:hint="eastAsia"/>
        </w:rPr>
      </w:pPr>
      <w:r>
        <w:rPr>
          <w:rFonts w:hint="eastAsia"/>
        </w:rPr>
        <w:t>第一种：&lt;s:text name=</w:t>
      </w:r>
      <w:r>
        <w:t>”</w:t>
      </w:r>
      <w:r>
        <w:rPr>
          <w:rFonts w:hint="eastAsia"/>
        </w:rPr>
        <w:t>some,key</w:t>
      </w:r>
      <w:r>
        <w:t>”</w:t>
      </w:r>
      <w:r>
        <w:rPr>
          <w:rFonts w:hint="eastAsia"/>
        </w:rPr>
        <w:t>/&gt;</w:t>
      </w:r>
    </w:p>
    <w:p>
      <w:pPr>
        <w:rPr>
          <w:rFonts w:hint="eastAsia"/>
        </w:rPr>
      </w:pPr>
      <w:r>
        <w:rPr>
          <w:rFonts w:hint="eastAsia"/>
        </w:rPr>
        <w:tab/>
      </w:r>
      <w:r>
        <w:rPr>
          <w:rFonts w:hint="eastAsia"/>
        </w:rPr>
        <w:tab/>
      </w:r>
      <w:r>
        <w:rPr>
          <w:rFonts w:hint="eastAsia"/>
        </w:rPr>
        <w:t>如果some.key没有找到，则显示“some.key”</w:t>
      </w:r>
      <w:bookmarkStart w:id="49" w:name="OLE_LINK11"/>
      <w:bookmarkStart w:id="50" w:name="OLE_LINK12"/>
      <w:r>
        <w:rPr>
          <w:rFonts w:hint="eastAsia"/>
        </w:rPr>
        <w:t>；若找到则显示其对应的值</w:t>
      </w:r>
      <w:bookmarkEnd w:id="49"/>
      <w:bookmarkEnd w:id="50"/>
      <w:r>
        <w:rPr>
          <w:rFonts w:hint="eastAsia"/>
        </w:rPr>
        <w:t>。</w:t>
      </w:r>
    </w:p>
    <w:p>
      <w:pPr>
        <w:rPr>
          <w:rFonts w:hint="eastAsia"/>
        </w:rPr>
      </w:pPr>
      <w:r>
        <w:rPr>
          <w:rFonts w:hint="eastAsia"/>
        </w:rPr>
        <w:t>第二种：&lt;s:text name=</w:t>
      </w:r>
      <w:r>
        <w:t>”</w:t>
      </w:r>
      <w:r>
        <w:rPr>
          <w:rFonts w:hint="eastAsia"/>
        </w:rPr>
        <w:t>some,key</w:t>
      </w:r>
      <w:r>
        <w:t>”</w:t>
      </w:r>
      <w:r>
        <w:rPr>
          <w:rFonts w:hint="eastAsia"/>
        </w:rPr>
        <w:t>&gt;</w:t>
      </w:r>
    </w:p>
    <w:p>
      <w:pPr>
        <w:rPr>
          <w:rFonts w:hint="eastAsia"/>
        </w:rPr>
      </w:pPr>
      <w:r>
        <w:rPr>
          <w:rFonts w:hint="eastAsia"/>
        </w:rPr>
        <w:tab/>
      </w:r>
      <w:r>
        <w:rPr>
          <w:rFonts w:hint="eastAsia"/>
        </w:rPr>
        <w:tab/>
      </w:r>
      <w:r>
        <w:rPr>
          <w:rFonts w:hint="eastAsia"/>
        </w:rPr>
        <w:tab/>
      </w:r>
      <w:r>
        <w:rPr>
          <w:rFonts w:hint="eastAsia"/>
        </w:rPr>
        <w:t>默认值</w:t>
      </w:r>
    </w:p>
    <w:p>
      <w:pPr>
        <w:rPr>
          <w:rFonts w:hint="eastAsia"/>
        </w:rPr>
      </w:pPr>
      <w:r>
        <w:rPr>
          <w:rFonts w:hint="eastAsia"/>
        </w:rPr>
        <w:tab/>
      </w:r>
      <w:r>
        <w:rPr>
          <w:rFonts w:hint="eastAsia"/>
        </w:rPr>
        <w:tab/>
      </w:r>
      <w:r>
        <w:rPr>
          <w:rFonts w:hint="eastAsia"/>
        </w:rPr>
        <w:t>&lt;/s:text&gt;</w:t>
      </w:r>
    </w:p>
    <w:p>
      <w:pPr>
        <w:rPr>
          <w:rFonts w:hint="eastAsia"/>
        </w:rPr>
      </w:pPr>
      <w:r>
        <w:rPr>
          <w:rFonts w:hint="eastAsia"/>
        </w:rPr>
        <w:tab/>
      </w:r>
      <w:r>
        <w:rPr>
          <w:rFonts w:hint="eastAsia"/>
        </w:rPr>
        <w:tab/>
      </w:r>
      <w:r>
        <w:rPr>
          <w:rFonts w:hint="eastAsia"/>
        </w:rPr>
        <w:t>如果some.key没有找到，则显示“默认值”；若找到则显示其对应的值。</w:t>
      </w:r>
    </w:p>
    <w:p>
      <w:pPr>
        <w:pStyle w:val="4"/>
        <w:rPr>
          <w:rFonts w:hint="eastAsia"/>
        </w:rPr>
      </w:pPr>
      <w:r>
        <w:rPr>
          <w:rFonts w:hint="eastAsia"/>
        </w:rPr>
        <w:t>使用i18n标签</w:t>
      </w:r>
    </w:p>
    <w:p>
      <w:r>
        <w:t>&lt;s:i18n name="StudentAction"&gt;</w:t>
      </w:r>
    </w:p>
    <w:p>
      <w:r>
        <w:tab/>
      </w:r>
      <w:r>
        <w:t>&lt;s:text name="student.name"&gt;&lt;/s:text&gt;</w:t>
      </w:r>
    </w:p>
    <w:p>
      <w:pPr>
        <w:rPr>
          <w:rFonts w:hint="eastAsia"/>
        </w:rPr>
      </w:pPr>
      <w:r>
        <w:t>&lt;/s:i18n&gt;</w:t>
      </w:r>
    </w:p>
    <w:p>
      <w:pPr>
        <w:pStyle w:val="4"/>
        <w:rPr>
          <w:rFonts w:hint="eastAsia"/>
        </w:rPr>
      </w:pPr>
      <w:r>
        <w:rPr>
          <w:rFonts w:hint="eastAsia"/>
        </w:rPr>
        <w:t>使用UI标签中的key属性</w:t>
      </w:r>
    </w:p>
    <w:p>
      <w:pPr>
        <w:rPr>
          <w:rFonts w:hint="eastAsia"/>
        </w:rPr>
      </w:pPr>
      <w:r>
        <w:t>&lt;s:textfield name="name" key="student.name"&gt;&lt;/s:textfiel</w:t>
      </w:r>
      <w:r>
        <w:rPr>
          <w:rFonts w:hint="eastAsia"/>
        </w:rPr>
        <w:t>d&gt;</w:t>
      </w:r>
    </w:p>
    <w:p>
      <w:pPr>
        <w:pStyle w:val="3"/>
        <w:rPr>
          <w:rFonts w:hint="eastAsia"/>
        </w:rPr>
      </w:pPr>
      <w:r>
        <w:rPr>
          <w:rFonts w:hint="eastAsia"/>
        </w:rPr>
        <w:t>i18n拦截器</w:t>
      </w:r>
    </w:p>
    <w:p>
      <w:pPr>
        <w:pStyle w:val="3"/>
        <w:rPr>
          <w:rFonts w:hint="eastAsia"/>
        </w:rPr>
      </w:pPr>
      <w:r>
        <w:rPr>
          <w:rFonts w:hint="eastAsia"/>
        </w:rPr>
        <w:t>日期和数字的格式化</w:t>
      </w:r>
    </w:p>
    <w:p>
      <w:pPr>
        <w:pStyle w:val="2"/>
        <w:rPr>
          <w:rFonts w:hint="eastAsia"/>
        </w:rPr>
      </w:pPr>
      <w:r>
        <w:rPr>
          <w:rFonts w:hint="eastAsia"/>
        </w:rPr>
        <w:t>文件上传</w:t>
      </w:r>
    </w:p>
    <w:p>
      <w:pPr>
        <w:widowControl/>
        <w:spacing w:before="100" w:beforeLines="0" w:beforeAutospacing="1" w:after="100" w:afterLines="0" w:afterAutospacing="1"/>
        <w:jc w:val="left"/>
        <w:rPr>
          <w:rFonts w:ascii="宋体" w:hAnsi="宋体" w:cs="宋体"/>
          <w:kern w:val="0"/>
          <w:sz w:val="24"/>
        </w:rPr>
      </w:pPr>
      <w:r>
        <w:rPr>
          <w:rFonts w:ascii="宋体" w:hAnsi="宋体" w:cs="宋体"/>
          <w:kern w:val="0"/>
          <w:sz w:val="24"/>
        </w:rPr>
        <w:t>编写步骤</w:t>
      </w:r>
    </w:p>
    <w:p>
      <w:pPr>
        <w:widowControl/>
        <w:spacing w:before="100" w:beforeLines="0" w:beforeAutospacing="1" w:after="100" w:afterLines="0" w:afterAutospacing="1"/>
        <w:jc w:val="left"/>
        <w:rPr>
          <w:rFonts w:ascii="宋体" w:hAnsi="宋体" w:cs="宋体"/>
          <w:kern w:val="0"/>
          <w:sz w:val="24"/>
        </w:rPr>
      </w:pPr>
      <w:r>
        <w:rPr>
          <w:rFonts w:ascii="宋体" w:hAnsi="宋体" w:cs="宋体"/>
          <w:kern w:val="0"/>
          <w:sz w:val="24"/>
        </w:rPr>
        <w:t>前提：上传文件表单的enctype必须是multipart/form-data;method必须是post</w:t>
      </w:r>
    </w:p>
    <w:p>
      <w:pPr>
        <w:widowControl/>
        <w:numPr>
          <w:ilvl w:val="0"/>
          <w:numId w:val="9"/>
        </w:numPr>
        <w:spacing w:before="100" w:beforeLines="0" w:beforeAutospacing="1" w:after="100" w:afterLines="0" w:afterAutospacing="1"/>
        <w:jc w:val="left"/>
        <w:rPr>
          <w:rFonts w:ascii="宋体" w:hAnsi="宋体" w:cs="宋体"/>
          <w:kern w:val="0"/>
          <w:sz w:val="24"/>
        </w:rPr>
      </w:pPr>
      <w:r>
        <w:rPr>
          <w:rFonts w:ascii="宋体" w:hAnsi="宋体" w:cs="宋体"/>
          <w:kern w:val="0"/>
          <w:sz w:val="24"/>
        </w:rPr>
        <w:t>在你的上传文件的表单里使用&lt;s:file&gt;标签，给他起一个名字。如果需要一次上传多个文件，就必须使用多个file标签，但它们的名字必须是相同的。</w:t>
      </w:r>
    </w:p>
    <w:p>
      <w:pPr>
        <w:widowControl/>
        <w:numPr>
          <w:ilvl w:val="0"/>
          <w:numId w:val="9"/>
        </w:numPr>
        <w:spacing w:before="100" w:beforeLines="0" w:beforeAutospacing="1" w:after="100" w:afterLines="0" w:afterAutospacing="1"/>
        <w:jc w:val="left"/>
        <w:rPr>
          <w:rFonts w:ascii="宋体" w:hAnsi="宋体" w:cs="宋体"/>
          <w:kern w:val="0"/>
          <w:sz w:val="24"/>
        </w:rPr>
      </w:pPr>
      <w:r>
        <w:rPr>
          <w:rFonts w:ascii="宋体" w:hAnsi="宋体" w:cs="宋体"/>
          <w:kern w:val="0"/>
          <w:sz w:val="24"/>
        </w:rPr>
        <w:t>编写动作类。此类必须有以下3个属性</w:t>
      </w:r>
    </w:p>
    <w:tbl>
      <w:tblPr>
        <w:tblStyle w:val="15"/>
        <w:tblW w:w="0" w:type="auto"/>
        <w:tblCellSpacing w:w="15" w:type="dxa"/>
        <w:tblInd w:w="72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034"/>
        <w:gridCol w:w="2742"/>
        <w:gridCol w:w="278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989"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kern w:val="0"/>
                <w:sz w:val="24"/>
              </w:rPr>
            </w:pPr>
            <w:r>
              <w:rPr>
                <w:rFonts w:ascii="宋体" w:hAnsi="宋体" w:cs="宋体"/>
                <w:kern w:val="0"/>
                <w:sz w:val="24"/>
              </w:rPr>
              <w:t>属性类型</w:t>
            </w:r>
          </w:p>
        </w:tc>
        <w:tc>
          <w:tcPr>
            <w:tcW w:w="2712"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kern w:val="0"/>
                <w:sz w:val="24"/>
              </w:rPr>
            </w:pPr>
            <w:r>
              <w:rPr>
                <w:rFonts w:ascii="宋体" w:hAnsi="宋体" w:cs="宋体"/>
                <w:kern w:val="0"/>
                <w:sz w:val="24"/>
              </w:rPr>
              <w:t>属性名</w:t>
            </w:r>
          </w:p>
        </w:tc>
        <w:tc>
          <w:tcPr>
            <w:tcW w:w="2740"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kern w:val="0"/>
                <w:sz w:val="24"/>
              </w:rPr>
            </w:pPr>
            <w:r>
              <w:rPr>
                <w:rFonts w:ascii="宋体" w:hAnsi="宋体" w:cs="宋体"/>
                <w:kern w:val="0"/>
                <w:sz w:val="24"/>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989"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kern w:val="0"/>
                <w:sz w:val="24"/>
              </w:rPr>
            </w:pPr>
            <w:r>
              <w:rPr>
                <w:rFonts w:ascii="宋体" w:hAnsi="宋体" w:cs="宋体"/>
                <w:kern w:val="0"/>
                <w:sz w:val="24"/>
              </w:rPr>
              <w:t>java.io.File</w:t>
            </w:r>
          </w:p>
        </w:tc>
        <w:tc>
          <w:tcPr>
            <w:tcW w:w="2712"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kern w:val="0"/>
                <w:sz w:val="24"/>
              </w:rPr>
            </w:pPr>
            <w:r>
              <w:rPr>
                <w:rFonts w:ascii="宋体" w:hAnsi="宋体" w:cs="宋体"/>
                <w:kern w:val="0"/>
                <w:sz w:val="24"/>
              </w:rPr>
              <w:t>[inputName]</w:t>
            </w:r>
          </w:p>
        </w:tc>
        <w:tc>
          <w:tcPr>
            <w:tcW w:w="2740"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kern w:val="0"/>
                <w:sz w:val="24"/>
              </w:rPr>
            </w:pPr>
            <w:r>
              <w:rPr>
                <w:rFonts w:ascii="宋体" w:hAnsi="宋体" w:cs="宋体"/>
                <w:kern w:val="0"/>
                <w:sz w:val="24"/>
              </w:rPr>
              <w:t>代表要上传的文件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989"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kern w:val="0"/>
                <w:sz w:val="24"/>
              </w:rPr>
            </w:pPr>
            <w:r>
              <w:rPr>
                <w:rFonts w:ascii="宋体" w:hAnsi="宋体" w:cs="宋体"/>
                <w:kern w:val="0"/>
                <w:sz w:val="24"/>
              </w:rPr>
              <w:t>java.lang.String</w:t>
            </w:r>
          </w:p>
        </w:tc>
        <w:tc>
          <w:tcPr>
            <w:tcW w:w="2712"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kern w:val="0"/>
                <w:sz w:val="24"/>
              </w:rPr>
            </w:pPr>
            <w:r>
              <w:rPr>
                <w:rFonts w:ascii="宋体" w:hAnsi="宋体" w:cs="宋体"/>
                <w:kern w:val="0"/>
                <w:sz w:val="24"/>
              </w:rPr>
              <w:t>[inputName]FileName</w:t>
            </w:r>
          </w:p>
        </w:tc>
        <w:tc>
          <w:tcPr>
            <w:tcW w:w="2740"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kern w:val="0"/>
                <w:sz w:val="24"/>
              </w:rPr>
            </w:pPr>
            <w:r>
              <w:rPr>
                <w:rFonts w:ascii="宋体" w:hAnsi="宋体" w:cs="宋体"/>
                <w:kern w:val="0"/>
                <w:sz w:val="24"/>
              </w:rPr>
              <w:t>代表要上传的文件文件名</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989"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kern w:val="0"/>
                <w:sz w:val="24"/>
              </w:rPr>
            </w:pPr>
            <w:r>
              <w:rPr>
                <w:rFonts w:ascii="宋体" w:hAnsi="宋体" w:cs="宋体"/>
                <w:kern w:val="0"/>
                <w:sz w:val="24"/>
              </w:rPr>
              <w:t>java.lang.String</w:t>
            </w:r>
          </w:p>
        </w:tc>
        <w:tc>
          <w:tcPr>
            <w:tcW w:w="2712"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kern w:val="0"/>
                <w:sz w:val="24"/>
              </w:rPr>
            </w:pPr>
            <w:r>
              <w:rPr>
                <w:rFonts w:ascii="宋体" w:hAnsi="宋体" w:cs="宋体"/>
                <w:kern w:val="0"/>
                <w:sz w:val="24"/>
              </w:rPr>
              <w:t>[inputName]ContentType</w:t>
            </w:r>
          </w:p>
        </w:tc>
        <w:tc>
          <w:tcPr>
            <w:tcW w:w="2740"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kern w:val="0"/>
                <w:sz w:val="24"/>
              </w:rPr>
            </w:pPr>
            <w:r>
              <w:rPr>
                <w:rFonts w:ascii="宋体" w:hAnsi="宋体" w:cs="宋体"/>
                <w:kern w:val="0"/>
                <w:sz w:val="24"/>
              </w:rPr>
              <w:t>代表要上传的文件内容类型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7501" w:type="dxa"/>
            <w:gridSpan w:val="3"/>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kern w:val="0"/>
                <w:sz w:val="24"/>
              </w:rPr>
            </w:pPr>
            <w:r>
              <w:rPr>
                <w:rFonts w:ascii="宋体" w:hAnsi="宋体" w:cs="宋体"/>
                <w:kern w:val="0"/>
                <w:sz w:val="24"/>
              </w:rPr>
              <w:t>注：适用于单文件上传</w:t>
            </w:r>
          </w:p>
        </w:tc>
      </w:tr>
    </w:tbl>
    <w:p>
      <w:pPr>
        <w:widowControl/>
        <w:numPr>
          <w:ilvl w:val="0"/>
          <w:numId w:val="9"/>
        </w:numPr>
        <w:spacing w:before="100" w:beforeLines="0" w:beforeAutospacing="1" w:after="100" w:afterLines="0" w:afterAutospacing="1"/>
        <w:jc w:val="left"/>
        <w:rPr>
          <w:rFonts w:ascii="宋体" w:hAnsi="宋体" w:cs="宋体"/>
          <w:kern w:val="0"/>
          <w:sz w:val="24"/>
        </w:rPr>
      </w:pPr>
      <w:r>
        <w:rPr>
          <w:rFonts w:ascii="宋体" w:hAnsi="宋体" w:cs="宋体"/>
          <w:kern w:val="0"/>
          <w:sz w:val="24"/>
        </w:rPr>
        <w:t>多文件上传(暂略)[</w:t>
      </w:r>
      <w:r>
        <w:rPr>
          <w:rFonts w:ascii="宋体" w:hAnsi="宋体" w:cs="宋体"/>
          <w:kern w:val="0"/>
          <w:sz w:val="24"/>
        </w:rPr>
        <w:fldChar w:fldCharType="begin"/>
      </w:r>
      <w:r>
        <w:rPr>
          <w:rFonts w:ascii="宋体" w:hAnsi="宋体" w:cs="宋体"/>
          <w:kern w:val="0"/>
          <w:sz w:val="24"/>
        </w:rPr>
        <w:instrText xml:space="preserve"> HYPERLINK "http://localhost:8080/Upload/multipleUpload.jsp" </w:instrText>
      </w:r>
      <w:r>
        <w:rPr>
          <w:rFonts w:ascii="宋体" w:hAnsi="宋体" w:cs="宋体"/>
          <w:kern w:val="0"/>
          <w:sz w:val="24"/>
        </w:rPr>
        <w:fldChar w:fldCharType="separate"/>
      </w:r>
      <w:r>
        <w:rPr>
          <w:rFonts w:ascii="宋体" w:hAnsi="宋体" w:cs="宋体"/>
          <w:color w:val="0000FF"/>
          <w:kern w:val="0"/>
          <w:sz w:val="24"/>
          <w:u w:val="single"/>
        </w:rPr>
        <w:t>查看示例</w:t>
      </w:r>
      <w:r>
        <w:rPr>
          <w:rFonts w:ascii="宋体" w:hAnsi="宋体" w:cs="宋体"/>
          <w:kern w:val="0"/>
          <w:sz w:val="24"/>
        </w:rPr>
        <w:fldChar w:fldCharType="end"/>
      </w:r>
      <w:r>
        <w:rPr>
          <w:rFonts w:ascii="宋体" w:hAnsi="宋体" w:cs="宋体"/>
          <w:kern w:val="0"/>
          <w:sz w:val="24"/>
        </w:rPr>
        <w:t>]</w:t>
      </w:r>
    </w:p>
    <w:p>
      <w:pPr>
        <w:widowControl/>
        <w:spacing w:before="100" w:beforeLines="0" w:beforeAutospacing="1" w:after="100" w:afterLines="0" w:afterAutospacing="1"/>
        <w:jc w:val="left"/>
        <w:rPr>
          <w:rFonts w:ascii="宋体" w:hAnsi="宋体" w:cs="宋体"/>
          <w:kern w:val="0"/>
          <w:sz w:val="24"/>
        </w:rPr>
      </w:pPr>
      <w:r>
        <w:rPr>
          <w:rFonts w:ascii="宋体" w:hAnsi="宋体" w:cs="宋体"/>
          <w:kern w:val="0"/>
          <w:sz w:val="24"/>
        </w:rPr>
        <w:t>三、File Upload拦截器</w:t>
      </w:r>
    </w:p>
    <w:p>
      <w:pPr>
        <w:widowControl/>
        <w:spacing w:before="100" w:beforeLines="0" w:beforeAutospacing="1" w:after="100" w:afterLines="0" w:afterAutospacing="1"/>
        <w:jc w:val="left"/>
        <w:rPr>
          <w:rFonts w:ascii="宋体" w:hAnsi="宋体" w:cs="宋体"/>
          <w:kern w:val="0"/>
          <w:sz w:val="24"/>
        </w:rPr>
      </w:pPr>
      <w:r>
        <w:rPr>
          <w:rFonts w:ascii="宋体" w:hAnsi="宋体" w:cs="宋体"/>
          <w:kern w:val="0"/>
          <w:sz w:val="24"/>
        </w:rPr>
        <w:t>struts2应用程序里，File Upload拦截器和Jakarta Commons FileUpload库可以帮助分析并负责上传文件。它是defaultStack拦截器组的成员。</w:t>
      </w:r>
    </w:p>
    <w:p>
      <w:pPr>
        <w:widowControl/>
        <w:spacing w:before="100" w:beforeLines="0" w:beforeAutospacing="1" w:after="100" w:afterLines="0" w:afterAutospacing="1"/>
        <w:jc w:val="left"/>
        <w:rPr>
          <w:rFonts w:ascii="宋体" w:hAnsi="宋体" w:cs="宋体"/>
          <w:kern w:val="0"/>
          <w:sz w:val="24"/>
        </w:rPr>
      </w:pPr>
      <w:r>
        <w:rPr>
          <w:rFonts w:ascii="宋体" w:hAnsi="宋体" w:cs="宋体"/>
          <w:kern w:val="0"/>
          <w:sz w:val="24"/>
        </w:rPr>
        <w:t>程序员一般会设置以下两个File Upload拦截器的属性:</w:t>
      </w:r>
    </w:p>
    <w:p>
      <w:pPr>
        <w:widowControl/>
        <w:spacing w:before="100" w:beforeLines="0" w:beforeAutospacing="1" w:after="100" w:afterLines="0" w:afterAutospacing="1"/>
        <w:jc w:val="left"/>
        <w:rPr>
          <w:rFonts w:ascii="宋体" w:hAnsi="宋体" w:cs="宋体"/>
          <w:kern w:val="0"/>
          <w:sz w:val="24"/>
        </w:rPr>
      </w:pPr>
      <w:r>
        <w:rPr>
          <w:rFonts w:ascii="宋体" w:hAnsi="宋体" w:cs="宋体"/>
          <w:kern w:val="0"/>
          <w:sz w:val="24"/>
        </w:rPr>
        <w:t>maximumSize:上传文件的最大长度(单位字节),默认值2MB.</w:t>
      </w:r>
    </w:p>
    <w:p>
      <w:pPr>
        <w:widowControl/>
        <w:spacing w:before="100" w:beforeLines="0" w:beforeAutospacing="1" w:after="100" w:afterLines="0" w:afterAutospacing="1"/>
        <w:jc w:val="left"/>
        <w:rPr>
          <w:rFonts w:ascii="宋体" w:hAnsi="宋体" w:cs="宋体"/>
          <w:kern w:val="0"/>
          <w:sz w:val="24"/>
        </w:rPr>
      </w:pPr>
      <w:r>
        <w:rPr>
          <w:rFonts w:ascii="宋体" w:hAnsi="宋体" w:cs="宋体"/>
          <w:kern w:val="0"/>
          <w:sz w:val="24"/>
        </w:rPr>
        <w:t>allowedTypes:允许上传得内容类型的清单,各类型之间以逗号分隔.</w:t>
      </w: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SingleFileUploadAction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ActionSupport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ServletContextAware{</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serialVersionUID</w:t>
      </w:r>
      <w:r>
        <w:rPr>
          <w:rFonts w:ascii="Courier New" w:hAnsi="Courier New" w:cs="Courier New"/>
          <w:color w:val="000000"/>
          <w:kern w:val="0"/>
          <w:sz w:val="20"/>
          <w:szCs w:val="20"/>
        </w:rPr>
        <w:t xml:space="preserve"> = -8952900773638870479L;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File </w:t>
      </w:r>
      <w:r>
        <w:rPr>
          <w:rFonts w:ascii="Courier New" w:hAnsi="Courier New" w:cs="Courier New"/>
          <w:color w:val="0000C0"/>
          <w:kern w:val="0"/>
          <w:sz w:val="20"/>
          <w:szCs w:val="20"/>
        </w:rPr>
        <w:t>attachment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attachmentFileName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attachmentContentType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description</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ServletContext </w:t>
      </w:r>
      <w:r>
        <w:rPr>
          <w:rFonts w:ascii="Courier New" w:hAnsi="Courier New" w:cs="Courier New"/>
          <w:color w:val="0000C0"/>
          <w:kern w:val="0"/>
          <w:sz w:val="20"/>
          <w:szCs w:val="20"/>
        </w:rPr>
        <w:t>servletContext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upload(){</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0000C0"/>
          <w:kern w:val="0"/>
          <w:sz w:val="20"/>
          <w:szCs w:val="20"/>
        </w:rPr>
        <w:t>attachment</w:t>
      </w:r>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dataDir = </w:t>
      </w:r>
      <w:r>
        <w:rPr>
          <w:rFonts w:ascii="Courier New" w:hAnsi="Courier New" w:cs="Courier New"/>
          <w:color w:val="0000C0"/>
          <w:kern w:val="0"/>
          <w:sz w:val="20"/>
          <w:szCs w:val="20"/>
        </w:rPr>
        <w:t>servletContext</w:t>
      </w:r>
      <w:r>
        <w:rPr>
          <w:rFonts w:ascii="Courier New" w:hAnsi="Courier New" w:cs="Courier New"/>
          <w:color w:val="000000"/>
          <w:kern w:val="0"/>
          <w:sz w:val="20"/>
          <w:szCs w:val="20"/>
        </w:rPr>
        <w:t>.getRealPath(</w:t>
      </w:r>
      <w:r>
        <w:rPr>
          <w:rFonts w:ascii="Courier New" w:hAnsi="Courier New" w:cs="Courier New"/>
          <w:color w:val="2A00FF"/>
          <w:kern w:val="0"/>
          <w:sz w:val="20"/>
          <w:szCs w:val="20"/>
        </w:rPr>
        <w:t>"/WEB-INF/"</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File saveFile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File(dataDir,</w:t>
      </w:r>
      <w:r>
        <w:rPr>
          <w:rFonts w:ascii="Courier New" w:hAnsi="Courier New" w:cs="Courier New"/>
          <w:color w:val="0000C0"/>
          <w:kern w:val="0"/>
          <w:sz w:val="20"/>
          <w:szCs w:val="20"/>
        </w:rPr>
        <w:t>attachmentFileName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r</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attachment</w:t>
      </w:r>
      <w:r>
        <w:rPr>
          <w:rFonts w:ascii="Courier New" w:hAnsi="Courier New" w:cs="Courier New"/>
          <w:color w:val="000000"/>
          <w:kern w:val="0"/>
          <w:sz w:val="20"/>
          <w:szCs w:val="20"/>
        </w:rPr>
        <w:t>.renameTo(saveFile);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SUCCESS</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INPUT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setServletContext(ServletContext servletContext)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servletContext</w:t>
      </w:r>
      <w:r>
        <w:rPr>
          <w:rFonts w:ascii="Courier New" w:hAnsi="Courier New" w:cs="Courier New"/>
          <w:color w:val="000000"/>
          <w:kern w:val="0"/>
          <w:sz w:val="20"/>
          <w:szCs w:val="20"/>
        </w:rPr>
        <w:t xml:space="preserve"> = servletContext;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File getAttachment()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attachment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setAttachment(File attachment)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attachment</w:t>
      </w:r>
      <w:r>
        <w:rPr>
          <w:rFonts w:ascii="Courier New" w:hAnsi="Courier New" w:cs="Courier New"/>
          <w:color w:val="000000"/>
          <w:kern w:val="0"/>
          <w:sz w:val="20"/>
          <w:szCs w:val="20"/>
        </w:rPr>
        <w:t xml:space="preserve"> = attachment;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getAttachmentFileName()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attachmentFileName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setAttachmentFileName(String attachmentFileName)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attachmentFileName</w:t>
      </w:r>
      <w:r>
        <w:rPr>
          <w:rFonts w:ascii="Courier New" w:hAnsi="Courier New" w:cs="Courier New"/>
          <w:color w:val="000000"/>
          <w:kern w:val="0"/>
          <w:sz w:val="20"/>
          <w:szCs w:val="20"/>
        </w:rPr>
        <w:t xml:space="preserve"> = attachmentFileName;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getAttachmentContentType()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attachmentContentType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setAttachmentContentType(String attachmentContentType)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attachmentContentType</w:t>
      </w:r>
      <w:r>
        <w:rPr>
          <w:rFonts w:ascii="Courier New" w:hAnsi="Courier New" w:cs="Courier New"/>
          <w:color w:val="000000"/>
          <w:kern w:val="0"/>
          <w:sz w:val="20"/>
          <w:szCs w:val="20"/>
        </w:rPr>
        <w:t xml:space="preserve"> = attachmentContentType;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getDescription()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description</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setDescription(String description)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description</w:t>
      </w:r>
      <w:r>
        <w:rPr>
          <w:rFonts w:ascii="Courier New" w:hAnsi="Courier New" w:cs="Courier New"/>
          <w:color w:val="000000"/>
          <w:kern w:val="0"/>
          <w:sz w:val="20"/>
          <w:szCs w:val="20"/>
        </w:rPr>
        <w:t xml:space="preserve"> = description;</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rPr>
          <w:rFonts w:hint="eastAsia" w:ascii="Courier New" w:hAnsi="Courier New" w:cs="Courier New"/>
          <w:color w:val="000000"/>
          <w:kern w:val="0"/>
          <w:sz w:val="20"/>
          <w:szCs w:val="20"/>
        </w:rPr>
      </w:pPr>
      <w:r>
        <w:rPr>
          <w:rFonts w:ascii="Courier New" w:hAnsi="Courier New" w:cs="Courier New"/>
          <w:color w:val="000000"/>
          <w:kern w:val="0"/>
          <w:sz w:val="20"/>
          <w:szCs w:val="20"/>
        </w:rPr>
        <w:t>}</w:t>
      </w:r>
    </w:p>
    <w:p>
      <w:pPr>
        <w:rPr>
          <w:rFonts w:hint="eastAsia" w:ascii="Courier New" w:hAnsi="Courier New" w:cs="Courier New"/>
          <w:color w:val="000000"/>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struts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constant</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"struts.devMode"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"true"</w:t>
      </w:r>
      <w:r>
        <w:rPr>
          <w:rFonts w:ascii="Courier New" w:hAnsi="Courier New" w:cs="Courier New"/>
          <w:color w:val="008080"/>
          <w:kern w:val="0"/>
          <w:sz w:val="20"/>
          <w:szCs w:val="20"/>
        </w:rPr>
        <w:t>&gt;&lt;/</w:t>
      </w:r>
      <w:r>
        <w:rPr>
          <w:rFonts w:ascii="Courier New" w:hAnsi="Courier New" w:cs="Courier New"/>
          <w:color w:val="3F7F7F"/>
          <w:kern w:val="0"/>
          <w:sz w:val="20"/>
          <w:szCs w:val="20"/>
        </w:rPr>
        <w:t>constant</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package</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"p1"</w:t>
      </w:r>
      <w:r>
        <w:rPr>
          <w:rFonts w:ascii="Courier New" w:hAnsi="Courier New" w:cs="Courier New"/>
          <w:kern w:val="0"/>
          <w:sz w:val="20"/>
          <w:szCs w:val="20"/>
        </w:rPr>
        <w:t xml:space="preserve"> </w:t>
      </w:r>
      <w:r>
        <w:rPr>
          <w:rFonts w:ascii="Courier New" w:hAnsi="Courier New" w:cs="Courier New"/>
          <w:color w:val="7F007F"/>
          <w:kern w:val="0"/>
          <w:sz w:val="20"/>
          <w:szCs w:val="20"/>
        </w:rPr>
        <w:t>extends</w:t>
      </w:r>
      <w:r>
        <w:rPr>
          <w:rFonts w:ascii="Courier New" w:hAnsi="Courier New" w:cs="Courier New"/>
          <w:color w:val="000000"/>
          <w:kern w:val="0"/>
          <w:sz w:val="20"/>
          <w:szCs w:val="20"/>
        </w:rPr>
        <w:t>=</w:t>
      </w:r>
      <w:r>
        <w:rPr>
          <w:rFonts w:ascii="Courier New" w:hAnsi="Courier New" w:cs="Courier New"/>
          <w:i/>
          <w:iCs/>
          <w:color w:val="2A00FF"/>
          <w:kern w:val="0"/>
          <w:sz w:val="20"/>
          <w:szCs w:val="20"/>
        </w:rPr>
        <w:t>"struts-default"</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action</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"singleFileUploadInput"</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color w:val="008080"/>
          <w:kern w:val="0"/>
          <w:sz w:val="20"/>
          <w:szCs w:val="20"/>
        </w:rPr>
        <w:t>&gt;</w:t>
      </w:r>
      <w:r>
        <w:rPr>
          <w:rFonts w:ascii="Courier New" w:hAnsi="Courier New" w:cs="Courier New"/>
          <w:color w:val="000000"/>
          <w:kern w:val="0"/>
          <w:sz w:val="20"/>
          <w:szCs w:val="20"/>
        </w:rPr>
        <w:t>/SingleUpload.</w:t>
      </w:r>
      <w:r>
        <w:rPr>
          <w:rFonts w:ascii="Courier New" w:hAnsi="Courier New" w:cs="Courier New"/>
          <w:color w:val="000000"/>
          <w:kern w:val="0"/>
          <w:sz w:val="20"/>
          <w:szCs w:val="20"/>
          <w:u w:val="single"/>
        </w:rPr>
        <w:t>jsp</w:t>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action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action</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"singleFileUpload"</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"cn.sdxhce.action.SingleFileUploadAction"</w:t>
      </w:r>
      <w:r>
        <w:rPr>
          <w:rFonts w:ascii="Courier New" w:hAnsi="Courier New" w:cs="Courier New"/>
          <w:kern w:val="0"/>
          <w:sz w:val="20"/>
          <w:szCs w:val="20"/>
        </w:rPr>
        <w:t xml:space="preserve"> </w:t>
      </w:r>
      <w:r>
        <w:rPr>
          <w:rFonts w:ascii="Courier New" w:hAnsi="Courier New" w:cs="Courier New"/>
          <w:color w:val="7F007F"/>
          <w:kern w:val="0"/>
          <w:sz w:val="20"/>
          <w:szCs w:val="20"/>
        </w:rPr>
        <w:t>method</w:t>
      </w:r>
      <w:r>
        <w:rPr>
          <w:rFonts w:ascii="Courier New" w:hAnsi="Courier New" w:cs="Courier New"/>
          <w:color w:val="000000"/>
          <w:kern w:val="0"/>
          <w:sz w:val="20"/>
          <w:szCs w:val="20"/>
        </w:rPr>
        <w:t>=</w:t>
      </w:r>
      <w:r>
        <w:rPr>
          <w:rFonts w:ascii="Courier New" w:hAnsi="Courier New" w:cs="Courier New"/>
          <w:i/>
          <w:iCs/>
          <w:color w:val="2A00FF"/>
          <w:kern w:val="0"/>
          <w:sz w:val="20"/>
          <w:szCs w:val="20"/>
        </w:rPr>
        <w:t>"upload"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interceptor-ref</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"fileUpload"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"maximumSize"</w:t>
      </w:r>
      <w:r>
        <w:rPr>
          <w:rFonts w:ascii="Courier New" w:hAnsi="Courier New" w:cs="Courier New"/>
          <w:color w:val="008080"/>
          <w:kern w:val="0"/>
          <w:sz w:val="20"/>
          <w:szCs w:val="20"/>
        </w:rPr>
        <w:t>&gt;</w:t>
      </w:r>
      <w:r>
        <w:rPr>
          <w:rFonts w:ascii="Courier New" w:hAnsi="Courier New" w:cs="Courier New"/>
          <w:color w:val="000000"/>
          <w:kern w:val="0"/>
          <w:sz w:val="20"/>
          <w:szCs w:val="20"/>
        </w:rPr>
        <w:t>1048576</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interceptor-ref</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interceptor-ref</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"basicStack"</w:t>
      </w:r>
      <w:r>
        <w:rPr>
          <w:rFonts w:ascii="Courier New" w:hAnsi="Courier New" w:cs="Courier New"/>
          <w:color w:val="008080"/>
          <w:kern w:val="0"/>
          <w:sz w:val="20"/>
          <w:szCs w:val="20"/>
        </w:rPr>
        <w:t>&gt;&lt;/</w:t>
      </w:r>
      <w:r>
        <w:rPr>
          <w:rFonts w:ascii="Courier New" w:hAnsi="Courier New" w:cs="Courier New"/>
          <w:color w:val="3F7F7F"/>
          <w:kern w:val="0"/>
          <w:sz w:val="20"/>
          <w:szCs w:val="20"/>
        </w:rPr>
        <w:t>interceptor-ref</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"input"</w:t>
      </w:r>
      <w:r>
        <w:rPr>
          <w:rFonts w:ascii="Courier New" w:hAnsi="Courier New" w:cs="Courier New"/>
          <w:color w:val="008080"/>
          <w:kern w:val="0"/>
          <w:sz w:val="20"/>
          <w:szCs w:val="20"/>
        </w:rPr>
        <w:t>&gt;</w:t>
      </w:r>
      <w:r>
        <w:rPr>
          <w:rFonts w:ascii="Courier New" w:hAnsi="Courier New" w:cs="Courier New"/>
          <w:color w:val="000000"/>
          <w:kern w:val="0"/>
          <w:sz w:val="20"/>
          <w:szCs w:val="20"/>
        </w:rPr>
        <w:t>/SingleUpload.</w:t>
      </w:r>
      <w:r>
        <w:rPr>
          <w:rFonts w:ascii="Courier New" w:hAnsi="Courier New" w:cs="Courier New"/>
          <w:color w:val="000000"/>
          <w:kern w:val="0"/>
          <w:sz w:val="20"/>
          <w:szCs w:val="20"/>
          <w:u w:val="single"/>
        </w:rPr>
        <w:t>jsp</w:t>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color w:val="008080"/>
          <w:kern w:val="0"/>
          <w:sz w:val="20"/>
          <w:szCs w:val="20"/>
        </w:rPr>
        <w:t>&gt;</w:t>
      </w:r>
      <w:r>
        <w:rPr>
          <w:rFonts w:ascii="Courier New" w:hAnsi="Courier New" w:cs="Courier New"/>
          <w:color w:val="000000"/>
          <w:kern w:val="0"/>
          <w:sz w:val="20"/>
          <w:szCs w:val="20"/>
        </w:rPr>
        <w:t>/SingleConfirm.</w:t>
      </w:r>
      <w:r>
        <w:rPr>
          <w:rFonts w:ascii="Courier New" w:hAnsi="Courier New" w:cs="Courier New"/>
          <w:color w:val="000000"/>
          <w:kern w:val="0"/>
          <w:sz w:val="20"/>
          <w:szCs w:val="20"/>
          <w:u w:val="single"/>
        </w:rPr>
        <w:t>jsp</w:t>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action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action</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"uploadAction"</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"cn.sdxhce.action.FileUpload"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color w:val="008080"/>
          <w:kern w:val="0"/>
          <w:sz w:val="20"/>
          <w:szCs w:val="20"/>
        </w:rPr>
        <w:t>&gt;</w:t>
      </w:r>
      <w:r>
        <w:rPr>
          <w:rFonts w:ascii="Courier New" w:hAnsi="Courier New" w:cs="Courier New"/>
          <w:color w:val="000000"/>
          <w:kern w:val="0"/>
          <w:sz w:val="20"/>
          <w:szCs w:val="20"/>
        </w:rPr>
        <w:t>/uploadResult.</w:t>
      </w:r>
      <w:r>
        <w:rPr>
          <w:rFonts w:ascii="Courier New" w:hAnsi="Courier New" w:cs="Courier New"/>
          <w:color w:val="000000"/>
          <w:kern w:val="0"/>
          <w:sz w:val="20"/>
          <w:szCs w:val="20"/>
          <w:u w:val="single"/>
        </w:rPr>
        <w:t>jsp</w:t>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"input"</w:t>
      </w:r>
      <w:r>
        <w:rPr>
          <w:rFonts w:ascii="Courier New" w:hAnsi="Courier New" w:cs="Courier New"/>
          <w:color w:val="008080"/>
          <w:kern w:val="0"/>
          <w:sz w:val="20"/>
          <w:szCs w:val="20"/>
        </w:rPr>
        <w:t>&gt;</w:t>
      </w:r>
      <w:r>
        <w:rPr>
          <w:rFonts w:ascii="Courier New" w:hAnsi="Courier New" w:cs="Courier New"/>
          <w:color w:val="000000"/>
          <w:kern w:val="0"/>
          <w:sz w:val="20"/>
          <w:szCs w:val="20"/>
        </w:rPr>
        <w:t>/upload.</w:t>
      </w:r>
      <w:r>
        <w:rPr>
          <w:rFonts w:ascii="Courier New" w:hAnsi="Courier New" w:cs="Courier New"/>
          <w:color w:val="000000"/>
          <w:kern w:val="0"/>
          <w:sz w:val="20"/>
          <w:szCs w:val="20"/>
          <w:u w:val="single"/>
        </w:rPr>
        <w:t>jsp</w:t>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action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action</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"multipleUploadAction"</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"cn.sdxhce.action.MultipleUploadAction"</w:t>
      </w:r>
      <w:r>
        <w:rPr>
          <w:rFonts w:ascii="Courier New" w:hAnsi="Courier New" w:cs="Courier New"/>
          <w:kern w:val="0"/>
          <w:sz w:val="20"/>
          <w:szCs w:val="20"/>
        </w:rPr>
        <w:t xml:space="preserve"> </w:t>
      </w:r>
      <w:r>
        <w:rPr>
          <w:rFonts w:ascii="Courier New" w:hAnsi="Courier New" w:cs="Courier New"/>
          <w:color w:val="7F007F"/>
          <w:kern w:val="0"/>
          <w:sz w:val="20"/>
          <w:szCs w:val="20"/>
        </w:rPr>
        <w:t>method</w:t>
      </w:r>
      <w:r>
        <w:rPr>
          <w:rFonts w:ascii="Courier New" w:hAnsi="Courier New" w:cs="Courier New"/>
          <w:color w:val="000000"/>
          <w:kern w:val="0"/>
          <w:sz w:val="20"/>
          <w:szCs w:val="20"/>
        </w:rPr>
        <w:t>=</w:t>
      </w:r>
      <w:r>
        <w:rPr>
          <w:rFonts w:ascii="Courier New" w:hAnsi="Courier New" w:cs="Courier New"/>
          <w:i/>
          <w:iCs/>
          <w:color w:val="2A00FF"/>
          <w:kern w:val="0"/>
          <w:sz w:val="20"/>
          <w:szCs w:val="20"/>
        </w:rPr>
        <w:t>"upload"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"input"</w:t>
      </w:r>
      <w:r>
        <w:rPr>
          <w:rFonts w:ascii="Courier New" w:hAnsi="Courier New" w:cs="Courier New"/>
          <w:color w:val="008080"/>
          <w:kern w:val="0"/>
          <w:sz w:val="20"/>
          <w:szCs w:val="20"/>
        </w:rPr>
        <w:t>&gt;</w:t>
      </w:r>
      <w:r>
        <w:rPr>
          <w:rFonts w:ascii="Courier New" w:hAnsi="Courier New" w:cs="Courier New"/>
          <w:color w:val="000000"/>
          <w:kern w:val="0"/>
          <w:sz w:val="20"/>
          <w:szCs w:val="20"/>
        </w:rPr>
        <w:t>/multipleUpload.</w:t>
      </w:r>
      <w:r>
        <w:rPr>
          <w:rFonts w:ascii="Courier New" w:hAnsi="Courier New" w:cs="Courier New"/>
          <w:color w:val="000000"/>
          <w:kern w:val="0"/>
          <w:sz w:val="20"/>
          <w:szCs w:val="20"/>
          <w:u w:val="single"/>
        </w:rPr>
        <w:t>jsp</w:t>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color w:val="008080"/>
          <w:kern w:val="0"/>
          <w:sz w:val="20"/>
          <w:szCs w:val="20"/>
        </w:rPr>
        <w:t>&gt;</w:t>
      </w:r>
      <w:r>
        <w:rPr>
          <w:rFonts w:ascii="Courier New" w:hAnsi="Courier New" w:cs="Courier New"/>
          <w:color w:val="000000"/>
          <w:kern w:val="0"/>
          <w:sz w:val="20"/>
          <w:szCs w:val="20"/>
        </w:rPr>
        <w:t>/multipleUploadResult.</w:t>
      </w:r>
      <w:r>
        <w:rPr>
          <w:rFonts w:ascii="Courier New" w:hAnsi="Courier New" w:cs="Courier New"/>
          <w:color w:val="000000"/>
          <w:kern w:val="0"/>
          <w:sz w:val="20"/>
          <w:szCs w:val="20"/>
          <w:u w:val="single"/>
        </w:rPr>
        <w:t>jsp</w:t>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action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package</w:t>
      </w:r>
      <w:r>
        <w:rPr>
          <w:rFonts w:ascii="Courier New" w:hAnsi="Courier New" w:cs="Courier New"/>
          <w:color w:val="008080"/>
          <w:kern w:val="0"/>
          <w:sz w:val="20"/>
          <w:szCs w:val="20"/>
        </w:rPr>
        <w:t>&gt;</w:t>
      </w:r>
    </w:p>
    <w:p>
      <w:pPr>
        <w:rPr>
          <w:rFonts w:hint="eastAsia"/>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struts</w:t>
      </w:r>
      <w:r>
        <w:rPr>
          <w:rFonts w:ascii="Courier New" w:hAnsi="Courier New" w:cs="Courier New"/>
          <w:color w:val="008080"/>
          <w:kern w:val="0"/>
          <w:sz w:val="20"/>
          <w:szCs w:val="20"/>
        </w:rPr>
        <w:t>&gt;</w:t>
      </w:r>
    </w:p>
    <w:p>
      <w:pPr>
        <w:pStyle w:val="2"/>
        <w:rPr>
          <w:rFonts w:hint="eastAsia"/>
        </w:rPr>
      </w:pPr>
      <w:r>
        <w:rPr>
          <w:rFonts w:hint="eastAsia"/>
        </w:rPr>
        <w:t>自定义拦截器</w:t>
      </w:r>
    </w:p>
    <w:p>
      <w:pPr>
        <w:pStyle w:val="13"/>
      </w:pPr>
      <w:r>
        <w:t>Struts自带的拦截器有35个之多。例如：输入验证是由名为validation拦截器处理的，如果禁用该拦截器，输入验证将停止工作；文件上传如此简单和顺利，要感谢名为fileUpload的拦截器。</w:t>
      </w:r>
    </w:p>
    <w:p>
      <w:pPr>
        <w:pStyle w:val="13"/>
      </w:pPr>
      <w:r>
        <w:t>Struts自带的默认拦截器足以满足绝大多数的应用程序的需要，但迟早会遇到需要自己建立一个拦截器的时候，这就是自定义拦截器。</w:t>
      </w:r>
    </w:p>
    <w:p>
      <w:pPr>
        <w:pStyle w:val="3"/>
        <w:numPr>
          <w:ilvl w:val="0"/>
          <w:numId w:val="10"/>
        </w:numPr>
        <w:rPr>
          <w:rFonts w:hint="eastAsia"/>
        </w:rPr>
      </w:pPr>
      <w:r>
        <w:t>了解拦截器</w:t>
      </w:r>
    </w:p>
    <w:p>
      <w:pPr>
        <w:rPr>
          <w:rFonts w:hint="eastAsia" w:ascii="Helvetica" w:hAnsi="Helvetica" w:cs="Helvetica"/>
          <w:color w:val="000000"/>
          <w:sz w:val="20"/>
          <w:szCs w:val="20"/>
        </w:rPr>
      </w:pPr>
      <w:r>
        <w:rPr>
          <w:rFonts w:ascii="Helvetica" w:hAnsi="Helvetica" w:cs="Helvetica"/>
          <w:color w:val="000000"/>
          <w:sz w:val="20"/>
          <w:szCs w:val="20"/>
        </w:rPr>
        <w:fldChar w:fldCharType="begin"/>
      </w:r>
      <w:r>
        <w:rPr>
          <w:rFonts w:ascii="Helvetica" w:hAnsi="Helvetica" w:cs="Helvetica"/>
          <w:color w:val="000000"/>
          <w:sz w:val="20"/>
          <w:szCs w:val="20"/>
        </w:rPr>
        <w:instrText xml:space="preserve"> INCLUDEPICTURE "D:\\softs\\struts-2.1.8.1\\docs\\docs\\interceptors.data\\overview.png" \* MERGEFORMATINET </w:instrText>
      </w:r>
      <w:r>
        <w:rPr>
          <w:rFonts w:ascii="Helvetica" w:hAnsi="Helvetica" w:cs="Helvetica"/>
          <w:color w:val="000000"/>
          <w:sz w:val="20"/>
          <w:szCs w:val="20"/>
        </w:rPr>
        <w:fldChar w:fldCharType="separate"/>
      </w:r>
      <w:r>
        <w:rPr>
          <w:rFonts w:ascii="Helvetica" w:hAnsi="Helvetica" w:cs="Helvetica"/>
          <w:color w:val="000000"/>
          <w:sz w:val="20"/>
          <w:szCs w:val="20"/>
        </w:rPr>
        <w:pict>
          <v:shape id="_x0000_i1037" o:spt="75" type="#_x0000_t75" style="height:252.7pt;width:375.85pt;" filled="f" stroked="f" coordsize="21600,21600">
            <v:path/>
            <v:fill on="f" focussize="0,0"/>
            <v:stroke on="f"/>
            <v:imagedata r:id="rId16" o:title="overview"/>
            <o:lock v:ext="edit" grouping="f" rotation="f" text="f" aspectratio="t"/>
            <w10:wrap type="none"/>
            <w10:anchorlock/>
          </v:shape>
        </w:pict>
      </w:r>
      <w:r>
        <w:rPr>
          <w:rFonts w:ascii="Helvetica" w:hAnsi="Helvetica" w:cs="Helvetica"/>
          <w:color w:val="000000"/>
          <w:sz w:val="20"/>
          <w:szCs w:val="20"/>
        </w:rPr>
        <w:fldChar w:fldCharType="end"/>
      </w:r>
    </w:p>
    <w:p>
      <w:pPr>
        <w:pStyle w:val="3"/>
        <w:rPr>
          <w:kern w:val="0"/>
        </w:rPr>
      </w:pPr>
      <w:r>
        <w:rPr>
          <w:kern w:val="0"/>
        </w:rPr>
        <w:t>二、Struts自带的拦截器</w:t>
      </w:r>
    </w:p>
    <w:p>
      <w:pPr>
        <w:widowControl/>
        <w:spacing w:before="100" w:beforeLines="0" w:beforeAutospacing="1" w:after="100" w:afterLines="0" w:afterAutospacing="1"/>
        <w:jc w:val="left"/>
        <w:rPr>
          <w:rFonts w:ascii="宋体" w:hAnsi="宋体" w:cs="宋体"/>
          <w:kern w:val="0"/>
          <w:sz w:val="24"/>
        </w:rPr>
      </w:pPr>
      <w:r>
        <w:rPr>
          <w:rFonts w:ascii="宋体" w:hAnsi="宋体" w:cs="宋体"/>
          <w:kern w:val="0"/>
          <w:sz w:val="24"/>
        </w:rPr>
        <w:t>拦截器的使用必须先遵循先编写拦截器、再定义后使用的原则。我们所使用的默认拦截器其实都是Struts之前已经编写好了的，并且在某个配置文件中进行了定义，这个文件便是存放在Struts的发行包中，具体位置为struts2-core-*.jar(*为版本号)中的struts-default.xml文件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&lt;interceptors&gt;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name="alias" class="com.opensymphony.xwork2.interceptor.AliasInterceptor"/&gt;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name="autowiring" class="com.opensymphony.xwork2.spring.interceptor.ActionAutowiringInterceptor"/&gt;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name="chain" class="com.opensymphony.xwork2.interceptor.ChainingInterceptor"/&gt;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name="conversionError" class="org.apache.struts2.interceptor.StrutsConversionErrorInterceptor"/&gt;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name="cookie" class="org.apache.struts2.interceptor.CookieInterceptor"/&gt;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name="clearSession" class="org.apache.struts2.interceptor.ClearSessionInterceptor" /&gt;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name="createSession" class="org.apache.struts2.interceptor.CreateSessionInterceptor" /&gt;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name="debugging" class="org.apache.struts2.interceptor.debugging.DebuggingInterceptor" /&gt;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name="externalRef" class="com.opensymphony.xwork2.interceptor.ExternalReferencesInterceptor"/&gt;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name="execAndWait" class="org.apache.struts2.interceptor.ExecuteAndWaitInterceptor"/&gt;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name="exception" class="com.opensymphony.xwork2.interceptor.ExceptionMappingInterceptor"/&gt;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name="fileUpload" class="org.apache.struts2.interceptor.FileUploadInterceptor"/&gt;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name="i18n" class="com.opensymphony.xwork2.interceptor.I18nInterceptor"/&gt;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name="logger" class="com.opensymphony.xwork2.interceptor.LoggingInterceptor"/&gt;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name="modelDriven" class="com.opensymphony.xwork2.interceptor.ModelDrivenInterceptor"/&gt;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name="scopedModelDriven" class="com.opensymphony.xwork2.interceptor.ScopedModelDrivenInterceptor"/&gt;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name="params" class="com.opensymphony.xwork2.interceptor.ParametersInterceptor"/&gt;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name="actionMappingParams" class="org.apache.struts2.interceptor.ActionMappingParametersInteceptor"/&gt;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name="prepare" class="com.opensymphony.xwork2.interceptor.PrepareInterceptor"/&gt;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name="staticParams" class="com.opensymphony.xwork2.interceptor.StaticParametersInterceptor"/&gt;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name="scope" class="org.apache.struts2.interceptor.ScopeInterceptor"/&gt;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name="servletConfig" class="org.apache.struts2.interceptor.ServletConfigInterceptor"/&gt;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name="sessionAutowiring" class="org.apache.struts2.spring.interceptor.SessionContextAutowiringInterceptor"/&gt;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name="timer" class="com.opensymphony.xwork2.interceptor.TimerInterceptor"/&gt;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name="token" class="org.apache.struts2.interceptor.TokenInterceptor"/&gt;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name="tokenSession" class="org.apache.struts2.interceptor.TokenSessionStoreInterceptor"/&gt;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name="validation" class="org.apache.struts2.interceptor.validation.AnnotationValidationInterceptor"/&gt;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name="workflow" class="com.opensymphony.xwork2.interceptor.DefaultWorkflowInterceptor"/&gt;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name="store" class="org.apache.struts2.interceptor.MessageStoreInterceptor" /&gt;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name="checkbox" class="org.apache.struts2.interceptor.CheckboxInterceptor" /&gt;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name="profiling" class="org.apache.struts2.interceptor.ProfilingActivationInterceptor" /&gt;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name="roles" class="org.apache.struts2.interceptor.RolesInterceptor" /&gt;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name="jsonValidation" class="org.apache.struts2.interceptor.validation.JSONValidationInterceptor" /&gt;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name="annotationWorkflow" class="com.opensymphony.xwork2.interceptor.annotations.AnnotationWorkflowInterceptor" /&gt;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 name="multiselect" class="org.apache.struts2.interceptor.MultiselectInterceptor" /&gt;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 Basic stack --&gt;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&lt;interceptor-stack name="basicStack"&gt;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name="exception"/&gt;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name="servletConfig"/&gt;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name="prepare"/&gt;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name="checkbox"/&gt;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name="multiselect"/&gt;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name="actionMappingParams"/&gt;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name="params"&gt;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&lt;param name="excludeParams"&gt;dojo\..*,^struts\..*&lt;/param&gt;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name="conversionError"/&gt;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 Sample validation and workflow stack --&gt;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&lt;interceptor-stack name="validationWorkflowStack"&gt;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name="basicStack"/&gt;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name="validation"/&gt;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name="workflow"/&gt;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 Sample JSON validation stack --&gt;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&lt;interceptor-stack name="jsonValidationWorkflowStack"&gt;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name="basicStack"/&gt;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name="validation"&gt;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&lt;param name="excludeMethods"&gt;input,back,cancel&lt;/param&gt;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name="jsonValidation"/&gt;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name="workflow"/&gt;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 Sample file upload stack --&gt;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&lt;interceptor-stack name="fileUploadStack"&gt;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name="fileUpload"/&gt;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name="basicStack"/&gt;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 Sample model-driven stack  --&gt;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&lt;interceptor-stack name="modelDrivenStack"&gt;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name="modelDriven"/&gt;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name="basicStack"/&gt;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 Sample action chaining stack --&gt;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&lt;interceptor-stack name="chainStack"&gt;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name="chain"/&gt;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name="basicStack"/&gt;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 Sample i18n stack --&gt;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&lt;interceptor-stack name="i18nStack"&gt;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name="i18n"/&gt;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name="basicStack"/&gt;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 An example of the paramsPrepareParams trick. This stack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is exactly the same as the defaultStack, except that it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includes one extra interceptor before the prepare interceptor: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the params interceptor.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This is useful for when you wish to apply parameters directly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to an object that you wish to load externally (such as a DAO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or database or service layer), but can't load that object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until at least the ID parameter has been loaded. By loading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the parameters twice, you can retrieve the object in the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prepare() method, allowing the second params interceptor to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apply the values on the object. --&gt;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&lt;interceptor-stack name="paramsPrepareParamsStack"&gt;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name="exception"/&gt;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name="alias"/&gt;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name="i18n"/&gt;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name="checkbox"/&gt;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name="multiselect"/&gt;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name="params"&gt;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&lt;param name="excludeParams"&gt;dojo\..*,^struts\..*&lt;/param&gt;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name="servletConfig"/&gt;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name="prepare"/&gt;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name="chain"/&gt;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name="modelDriven"/&gt;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name="fileUpload"/&gt;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name="staticParams"/&gt;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name="actionMappingParams"/&gt;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name="params"&gt;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&lt;param name="excludeParams"&gt;dojo\..*,^struts\..*&lt;/param&gt;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name="conversionError"/&gt;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name="validation"&gt;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&lt;param name="excludeMethods"&gt;input,back,cancel,browse&lt;/param&gt;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name="workflow"&gt;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&lt;param name="excludeMethods"&gt;input,back,cancel,browse&lt;/param&gt;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 A complete stack with all the common interceptors in place.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Generally, this stack should be the one you use, though it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may do more than you need. Also, the ordering can be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switched around (ex: if you wish to have your servlet-related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objects applied before prepare() is called, you'd need to move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servletConfig interceptor up.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This stack also excludes from the normal validation and workflow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the method names input, back, and cancel. These typically are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associated with requests that should not be validated.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&lt;interceptor-stack name="defaultStack"&gt;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name="exception"/&gt;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name="alias"/&gt;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name="servletConfig"/&gt;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name="i18n"/&gt;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name="prepare"/&gt;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name="chain"/&gt;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name="debugging"/&gt;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name="scopedModelDriven"/&gt;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name="modelDriven"/&gt;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name="fileUpload"/&gt;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name="checkbox"/&gt;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name="multiselect"/&gt;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name="staticParams"/&gt;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name="actionMappingParams"/&gt;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name="params"&gt;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&lt;param name="excludeParams"&gt;dojo\..*,^struts\..*&lt;/param&gt;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name="conversionError"/&gt;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name="validation"&gt;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&lt;param name="excludeMethods"&gt;input,back,cancel,browse&lt;/param&gt;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name="workflow"&gt;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&lt;param name="excludeMethods"&gt;input,back,cancel,browse&lt;/param&gt;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 The completeStack is here for backwards compatibility for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applications that still refer to the defaultStack by the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old name --&gt;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&lt;interceptor-stack name="completeStack"&gt;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name="defaultStack"/&gt;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 Sample execute and wait stack.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Note: execAndWait should always be the *last* interceptor. --&gt;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&lt;interceptor-stack name="executeAndWaitStack"&gt;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name="execAndWait"&gt;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&lt;param name="excludeMethods"&gt;input,back,cancel&lt;/param&gt;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name="defaultStack"/&gt;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 name="execAndWait"&gt;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&lt;param name="excludeMethods"&gt;input,back,cancel&lt;/param&gt;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&lt;/interceptor-ref&gt;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&lt;/interceptor-stack&gt;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&lt;/interceptors&gt;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&lt;default-interceptor-ref name="defaultStack"/&gt;</w:t>
      </w:r>
    </w:p>
    <w:p>
      <w:pPr>
        <w:pStyle w:val="3"/>
        <w:rPr>
          <w:kern w:val="0"/>
        </w:rPr>
      </w:pPr>
      <w:r>
        <w:rPr>
          <w:kern w:val="0"/>
        </w:rPr>
        <w:t>三、Interceptor接口</w:t>
      </w:r>
    </w:p>
    <w:p>
      <w:pPr>
        <w:widowControl/>
        <w:spacing w:before="100" w:beforeLines="0" w:beforeAutospacing="1" w:after="100" w:afterLines="0" w:afterAutospacing="1"/>
        <w:jc w:val="left"/>
        <w:rPr>
          <w:rFonts w:ascii="宋体" w:hAnsi="宋体" w:cs="宋体"/>
          <w:kern w:val="0"/>
          <w:sz w:val="24"/>
        </w:rPr>
      </w:pPr>
      <w:r>
        <w:rPr>
          <w:rFonts w:ascii="宋体" w:hAnsi="宋体" w:cs="宋体"/>
          <w:kern w:val="0"/>
          <w:sz w:val="24"/>
        </w:rPr>
        <w:t>从技术角度上讲，每个拦截器都是直接或间接地实现了com.opensymphony.xwork2.interceptor.Interceptor接口的java类，该接口的定义如下：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package com.opensymphony.xwork2.interceptor;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import com.opensymphony.xwork2.ActionInvocation;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import java.io.Serializable;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public interface Interceptor extends Serializable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ab/>
      </w:r>
      <w:r>
        <w:rPr>
          <w:rFonts w:ascii="宋体" w:hAnsi="宋体" w:cs="宋体"/>
          <w:kern w:val="0"/>
          <w:sz w:val="24"/>
        </w:rPr>
        <w:t xml:space="preserve"> void destroy();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ab/>
      </w:r>
      <w:r>
        <w:rPr>
          <w:rFonts w:ascii="宋体" w:hAnsi="宋体" w:cs="宋体"/>
          <w:kern w:val="0"/>
          <w:sz w:val="24"/>
        </w:rPr>
        <w:t xml:space="preserve"> void init();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ab/>
      </w:r>
      <w:r>
        <w:rPr>
          <w:rFonts w:ascii="宋体" w:hAnsi="宋体" w:cs="宋体"/>
          <w:kern w:val="0"/>
          <w:sz w:val="24"/>
        </w:rPr>
        <w:t xml:space="preserve"> String intercept(ActionInvocation invocation) throws Exception;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w:t>
      </w:r>
    </w:p>
    <w:p>
      <w:pPr>
        <w:widowControl/>
        <w:spacing w:before="100" w:beforeLines="0" w:beforeAutospacing="1" w:after="100" w:afterLines="0" w:afterAutospacing="1"/>
        <w:jc w:val="left"/>
        <w:rPr>
          <w:rFonts w:ascii="宋体" w:hAnsi="宋体" w:cs="宋体"/>
          <w:kern w:val="0"/>
          <w:sz w:val="24"/>
        </w:rPr>
      </w:pPr>
      <w:r>
        <w:rPr>
          <w:rFonts w:ascii="宋体" w:hAnsi="宋体" w:cs="宋体"/>
          <w:kern w:val="0"/>
          <w:sz w:val="24"/>
        </w:rPr>
        <w:t>方法说明：</w:t>
      </w:r>
    </w:p>
    <w:p>
      <w:pPr>
        <w:widowControl/>
        <w:numPr>
          <w:ilvl w:val="0"/>
          <w:numId w:val="11"/>
        </w:numPr>
        <w:spacing w:before="100" w:beforeLines="0" w:beforeAutospacing="1" w:after="100" w:afterLines="0" w:afterAutospacing="1"/>
        <w:jc w:val="left"/>
        <w:rPr>
          <w:rFonts w:ascii="宋体" w:hAnsi="宋体" w:cs="宋体"/>
          <w:kern w:val="0"/>
          <w:sz w:val="24"/>
        </w:rPr>
      </w:pPr>
      <w:r>
        <w:rPr>
          <w:rFonts w:ascii="宋体" w:hAnsi="宋体" w:cs="宋体"/>
          <w:kern w:val="0"/>
          <w:sz w:val="24"/>
        </w:rPr>
        <w:t>init（）：这个方法将在拦截器被创建出来后立刻被调用，它在拦截器的生命周期内只会调用一次。自定义的拦截器必须实现这个方法对相关资源进行必要的初始化。</w:t>
      </w:r>
    </w:p>
    <w:p>
      <w:pPr>
        <w:widowControl/>
        <w:numPr>
          <w:ilvl w:val="0"/>
          <w:numId w:val="11"/>
        </w:numPr>
        <w:spacing w:before="100" w:beforeLines="0" w:beforeAutospacing="1" w:after="100" w:afterLines="0" w:afterAutospacing="1"/>
        <w:jc w:val="left"/>
        <w:rPr>
          <w:rFonts w:ascii="宋体" w:hAnsi="宋体" w:cs="宋体"/>
          <w:kern w:val="0"/>
          <w:sz w:val="24"/>
        </w:rPr>
      </w:pPr>
      <w:r>
        <w:rPr>
          <w:rFonts w:ascii="宋体" w:hAnsi="宋体" w:cs="宋体"/>
          <w:kern w:val="0"/>
          <w:sz w:val="24"/>
        </w:rPr>
        <w:t xml:space="preserve">destroy():这个方法将在拦截器被销毁之前被调用，它在拦截器的生命周期内只会调用一次。自定义的拦截器必须实现这个方法来释放拦截器曾经占用的资源。 </w:t>
      </w:r>
    </w:p>
    <w:p>
      <w:pPr>
        <w:widowControl/>
        <w:numPr>
          <w:ilvl w:val="0"/>
          <w:numId w:val="11"/>
        </w:numPr>
        <w:spacing w:before="100" w:beforeLines="0" w:beforeAutospacing="1" w:after="100" w:afterLines="0" w:afterAutospacing="1"/>
        <w:jc w:val="left"/>
        <w:rPr>
          <w:rFonts w:ascii="宋体" w:hAnsi="宋体" w:cs="宋体"/>
          <w:kern w:val="0"/>
          <w:sz w:val="24"/>
        </w:rPr>
      </w:pPr>
      <w:r>
        <w:rPr>
          <w:rFonts w:ascii="宋体" w:hAnsi="宋体" w:cs="宋体"/>
          <w:kern w:val="0"/>
          <w:sz w:val="24"/>
        </w:rPr>
        <w:t>intercept(ActionInvocation invocation):每拦截到一个动作请求，这个方法就会被调用一次，给拦截器一个机会在该动作开始之前或执行完毕后做些事情。</w:t>
      </w:r>
    </w:p>
    <w:p>
      <w:pPr>
        <w:widowControl/>
        <w:spacing w:before="100" w:beforeLines="0" w:beforeAutospacing="1" w:after="100" w:afterLines="0" w:afterAutospacing="1"/>
        <w:jc w:val="left"/>
        <w:rPr>
          <w:rFonts w:ascii="宋体" w:hAnsi="宋体" w:cs="宋体"/>
          <w:kern w:val="0"/>
          <w:sz w:val="24"/>
        </w:rPr>
      </w:pPr>
      <w:r>
        <w:rPr>
          <w:rFonts w:ascii="宋体" w:hAnsi="宋体" w:cs="宋体"/>
          <w:kern w:val="0"/>
          <w:sz w:val="24"/>
        </w:rPr>
        <w:t>Struts会依次调用程序员为某个动作而注册的每一个拦截器的intercept方法。在每次调用该方法的时候，都会向它传递一个com.opensymphony.xwork2.ActionInvocation （接口）的实例。一个ActionInvocation对象代表一个给定动作的执行状态,拦截器可以从这个对象获得与该动作相关联的Action对象和Result对象.在完成自己的任务后,拦截器将调用ActionInvocatio的invoke方法前进到动作处理流程的下一个环节.com.opensymphony.xwork2.interceptor.AbstractInterceptor类实现了Interceptor接口,并为init和destroy方法分别提供了一个空白的实现.并非所有的拦截器都需要对某些资源进行初始化和销毁,因此我们自定义的拦截器一般选择继承该类,以节省开发时间.</w:t>
      </w:r>
    </w:p>
    <w:p>
      <w:pPr>
        <w:pStyle w:val="3"/>
        <w:rPr>
          <w:kern w:val="0"/>
        </w:rPr>
      </w:pPr>
      <w:r>
        <w:rPr>
          <w:kern w:val="0"/>
        </w:rPr>
        <w:t>四.自定义拦截器示例</w:t>
      </w:r>
    </w:p>
    <w:p>
      <w:pPr>
        <w:widowControl/>
        <w:spacing w:before="100" w:beforeLines="0" w:beforeAutospacing="1" w:after="100" w:afterLines="0" w:afterAutospacing="1"/>
        <w:jc w:val="left"/>
        <w:rPr>
          <w:rFonts w:ascii="宋体" w:hAnsi="宋体" w:cs="宋体"/>
          <w:kern w:val="0"/>
          <w:sz w:val="24"/>
        </w:rPr>
      </w:pPr>
      <w:r>
        <w:rPr>
          <w:rFonts w:ascii="宋体" w:hAnsi="宋体" w:cs="宋体"/>
          <w:kern w:val="0"/>
          <w:sz w:val="24"/>
        </w:rPr>
        <w:t>利用拦截器用于登陆用户是否超时</w:t>
      </w:r>
    </w:p>
    <w:p>
      <w:pPr>
        <w:pStyle w:val="4"/>
        <w:rPr>
          <w:rFonts w:hint="eastAsia"/>
        </w:rPr>
      </w:pPr>
      <w:r>
        <w:rPr>
          <w:rFonts w:hint="eastAsia"/>
        </w:rPr>
        <w:t>拦截器</w:t>
      </w: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SessionInterceptor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AbstractInterceptor {</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serialVersionUID</w:t>
      </w:r>
      <w:r>
        <w:rPr>
          <w:rFonts w:ascii="Courier New" w:hAnsi="Courier New" w:cs="Courier New"/>
          <w:color w:val="000000"/>
          <w:kern w:val="0"/>
          <w:sz w:val="20"/>
          <w:szCs w:val="20"/>
        </w:rPr>
        <w:t xml:space="preserve"> = 6072772019059317328L;</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intercept(ActionInvocation invocation)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HttpServletRequest request = ServletActionContext.</w:t>
      </w:r>
      <w:r>
        <w:rPr>
          <w:rFonts w:ascii="Courier New" w:hAnsi="Courier New" w:cs="Courier New"/>
          <w:i/>
          <w:iCs/>
          <w:color w:val="000000"/>
          <w:kern w:val="0"/>
          <w:sz w:val="20"/>
          <w:szCs w:val="20"/>
        </w:rPr>
        <w:t>getRequest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HttpSession session = request.getSession();</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Object o = session.getAttribute(</w:t>
      </w:r>
      <w:r>
        <w:rPr>
          <w:rFonts w:ascii="Courier New" w:hAnsi="Courier New" w:cs="Courier New"/>
          <w:color w:val="2A00FF"/>
          <w:kern w:val="0"/>
          <w:sz w:val="20"/>
          <w:szCs w:val="20"/>
        </w:rPr>
        <w:t>"user"</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(o==</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"sessionInvalided"</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invocation.invoke();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rPr>
          <w:rFonts w:hint="eastAsia" w:ascii="Courier New" w:hAnsi="Courier New" w:cs="Courier New"/>
          <w:color w:val="000000"/>
          <w:kern w:val="0"/>
          <w:sz w:val="20"/>
          <w:szCs w:val="20"/>
        </w:rPr>
      </w:pPr>
      <w:r>
        <w:rPr>
          <w:rFonts w:ascii="Courier New" w:hAnsi="Courier New" w:cs="Courier New"/>
          <w:color w:val="000000"/>
          <w:kern w:val="0"/>
          <w:sz w:val="20"/>
          <w:szCs w:val="20"/>
        </w:rPr>
        <w:t>}</w:t>
      </w:r>
    </w:p>
    <w:p>
      <w:pPr>
        <w:pStyle w:val="4"/>
        <w:rPr>
          <w:rFonts w:hint="eastAsia"/>
        </w:rPr>
      </w:pPr>
      <w:r>
        <w:rPr>
          <w:rFonts w:hint="eastAsia"/>
        </w:rPr>
        <w:t>Struts配置文件</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struts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constant</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"struts.devMode"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"true"</w:t>
      </w:r>
      <w:r>
        <w:rPr>
          <w:rFonts w:ascii="Courier New" w:hAnsi="Courier New" w:cs="Courier New"/>
          <w:color w:val="008080"/>
          <w:kern w:val="0"/>
          <w:sz w:val="20"/>
          <w:szCs w:val="20"/>
        </w:rPr>
        <w:t>&gt;&lt;/</w:t>
      </w:r>
      <w:r>
        <w:rPr>
          <w:rFonts w:ascii="Courier New" w:hAnsi="Courier New" w:cs="Courier New"/>
          <w:color w:val="3F7F7F"/>
          <w:kern w:val="0"/>
          <w:sz w:val="20"/>
          <w:szCs w:val="20"/>
        </w:rPr>
        <w:t>constant</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package</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"p1"</w:t>
      </w:r>
      <w:r>
        <w:rPr>
          <w:rFonts w:ascii="Courier New" w:hAnsi="Courier New" w:cs="Courier New"/>
          <w:kern w:val="0"/>
          <w:sz w:val="20"/>
          <w:szCs w:val="20"/>
        </w:rPr>
        <w:t xml:space="preserve"> </w:t>
      </w:r>
      <w:r>
        <w:rPr>
          <w:rFonts w:ascii="Courier New" w:hAnsi="Courier New" w:cs="Courier New"/>
          <w:color w:val="7F007F"/>
          <w:kern w:val="0"/>
          <w:sz w:val="20"/>
          <w:szCs w:val="20"/>
        </w:rPr>
        <w:t>extends</w:t>
      </w:r>
      <w:r>
        <w:rPr>
          <w:rFonts w:ascii="Courier New" w:hAnsi="Courier New" w:cs="Courier New"/>
          <w:color w:val="000000"/>
          <w:kern w:val="0"/>
          <w:sz w:val="20"/>
          <w:szCs w:val="20"/>
        </w:rPr>
        <w:t>=</w:t>
      </w:r>
      <w:r>
        <w:rPr>
          <w:rFonts w:ascii="Courier New" w:hAnsi="Courier New" w:cs="Courier New"/>
          <w:i/>
          <w:iCs/>
          <w:color w:val="2A00FF"/>
          <w:kern w:val="0"/>
          <w:sz w:val="20"/>
          <w:szCs w:val="20"/>
        </w:rPr>
        <w:t>"struts-default"</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interceptors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interceptor</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"sessionCheck"</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"cn.sdxhce.interceptor.SessionInterceptor"</w:t>
      </w:r>
      <w:r>
        <w:rPr>
          <w:rFonts w:ascii="Courier New" w:hAnsi="Courier New" w:cs="Courier New"/>
          <w:color w:val="008080"/>
          <w:kern w:val="0"/>
          <w:sz w:val="20"/>
          <w:szCs w:val="20"/>
        </w:rPr>
        <w:t>&gt;&lt;/</w:t>
      </w:r>
      <w:r>
        <w:rPr>
          <w:rFonts w:ascii="Courier New" w:hAnsi="Courier New" w:cs="Courier New"/>
          <w:color w:val="3F7F7F"/>
          <w:kern w:val="0"/>
          <w:sz w:val="20"/>
          <w:szCs w:val="20"/>
        </w:rPr>
        <w:t>interceptor</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interceptors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global-results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"sessionInvalided"</w:t>
      </w:r>
      <w:r>
        <w:rPr>
          <w:rFonts w:ascii="Courier New" w:hAnsi="Courier New" w:cs="Courier New"/>
          <w:color w:val="008080"/>
          <w:kern w:val="0"/>
          <w:sz w:val="20"/>
          <w:szCs w:val="20"/>
        </w:rPr>
        <w:t>&gt;</w:t>
      </w:r>
      <w:r>
        <w:rPr>
          <w:rFonts w:ascii="Courier New" w:hAnsi="Courier New" w:cs="Courier New"/>
          <w:color w:val="000000"/>
          <w:kern w:val="0"/>
          <w:sz w:val="20"/>
          <w:szCs w:val="20"/>
        </w:rPr>
        <w:t>/sessionInvalid.</w:t>
      </w:r>
      <w:r>
        <w:rPr>
          <w:rFonts w:ascii="Courier New" w:hAnsi="Courier New" w:cs="Courier New"/>
          <w:color w:val="000000"/>
          <w:kern w:val="0"/>
          <w:sz w:val="20"/>
          <w:szCs w:val="20"/>
          <w:u w:val="single"/>
        </w:rPr>
        <w:t>jsp</w:t>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global-results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action</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"register"</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"cn.sdxhce.action.StudentAction"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interceptor-ref</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"sessionCheck"</w:t>
      </w:r>
      <w:r>
        <w:rPr>
          <w:rFonts w:ascii="Courier New" w:hAnsi="Courier New" w:cs="Courier New"/>
          <w:color w:val="008080"/>
          <w:kern w:val="0"/>
          <w:sz w:val="20"/>
          <w:szCs w:val="20"/>
        </w:rPr>
        <w:t>&gt;&lt;/</w:t>
      </w:r>
      <w:r>
        <w:rPr>
          <w:rFonts w:ascii="Courier New" w:hAnsi="Courier New" w:cs="Courier New"/>
          <w:color w:val="3F7F7F"/>
          <w:kern w:val="0"/>
          <w:sz w:val="20"/>
          <w:szCs w:val="20"/>
        </w:rPr>
        <w:t>interceptor-ref</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interceptor-ref</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"defaultStack"</w:t>
      </w:r>
      <w:r>
        <w:rPr>
          <w:rFonts w:ascii="Courier New" w:hAnsi="Courier New" w:cs="Courier New"/>
          <w:color w:val="008080"/>
          <w:kern w:val="0"/>
          <w:sz w:val="20"/>
          <w:szCs w:val="20"/>
        </w:rPr>
        <w:t>&gt;&lt;/</w:t>
      </w:r>
      <w:r>
        <w:rPr>
          <w:rFonts w:ascii="Courier New" w:hAnsi="Courier New" w:cs="Courier New"/>
          <w:color w:val="3F7F7F"/>
          <w:kern w:val="0"/>
          <w:sz w:val="20"/>
          <w:szCs w:val="20"/>
        </w:rPr>
        <w:t>interceptor-ref</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color w:val="008080"/>
          <w:kern w:val="0"/>
          <w:sz w:val="20"/>
          <w:szCs w:val="20"/>
        </w:rPr>
        <w:t>&gt;</w:t>
      </w:r>
      <w:r>
        <w:rPr>
          <w:rFonts w:ascii="Courier New" w:hAnsi="Courier New" w:cs="Courier New"/>
          <w:color w:val="000000"/>
          <w:kern w:val="0"/>
          <w:sz w:val="20"/>
          <w:szCs w:val="20"/>
        </w:rPr>
        <w:t>/result.</w:t>
      </w:r>
      <w:r>
        <w:rPr>
          <w:rFonts w:ascii="Courier New" w:hAnsi="Courier New" w:cs="Courier New"/>
          <w:color w:val="000000"/>
          <w:kern w:val="0"/>
          <w:sz w:val="20"/>
          <w:szCs w:val="20"/>
          <w:u w:val="single"/>
        </w:rPr>
        <w:t>jsp</w:t>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action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package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struts</w:t>
      </w:r>
      <w:r>
        <w:rPr>
          <w:rFonts w:ascii="Courier New" w:hAnsi="Courier New" w:cs="Courier New"/>
          <w:color w:val="008080"/>
          <w:kern w:val="0"/>
          <w:sz w:val="20"/>
          <w:szCs w:val="20"/>
        </w:rPr>
        <w:t>&gt;</w:t>
      </w:r>
    </w:p>
    <w:p/>
    <w:p>
      <w:pPr>
        <w:pStyle w:val="2"/>
        <w:rPr>
          <w:rFonts w:hint="eastAsia"/>
        </w:rPr>
      </w:pPr>
      <w:r>
        <w:rPr>
          <w:rFonts w:hint="eastAsia"/>
        </w:rPr>
        <w:t>使用标准插件</w:t>
      </w:r>
    </w:p>
    <w:p>
      <w:pPr>
        <w:pStyle w:val="3"/>
        <w:rPr>
          <w:rFonts w:hint="eastAsia"/>
        </w:rPr>
      </w:pPr>
      <w:r>
        <w:rPr>
          <w:rFonts w:hint="eastAsia"/>
        </w:rPr>
        <w:t>JFreeChart使用</w:t>
      </w:r>
    </w:p>
    <w:p>
      <w:pPr>
        <w:pStyle w:val="4"/>
        <w:rPr>
          <w:rFonts w:hint="eastAsia"/>
        </w:rPr>
      </w:pPr>
      <w:r>
        <w:rPr>
          <w:rFonts w:hint="eastAsia"/>
        </w:rPr>
        <w:t>所需jar包:</w:t>
      </w:r>
    </w:p>
    <w:p>
      <w:pPr>
        <w:rPr>
          <w:rFonts w:hint="eastAsia"/>
        </w:rPr>
      </w:pPr>
      <w:r>
        <w:t xml:space="preserve"> /jfreechart-1.0.13.jar/jcommon-1.0.16.jar/struts2-jfreechart-plugin-2.1.8.1.jar</w:t>
      </w:r>
    </w:p>
    <w:p>
      <w:pPr>
        <w:pStyle w:val="4"/>
        <w:rPr>
          <w:rFonts w:hint="eastAsia"/>
        </w:rPr>
      </w:pPr>
      <w:r>
        <w:rPr>
          <w:rFonts w:hint="eastAsia"/>
        </w:rPr>
        <w:t>动作类</w:t>
      </w: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GetChartAction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ActionSupport {</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serialVersionUID</w:t>
      </w:r>
      <w:r>
        <w:rPr>
          <w:rFonts w:ascii="Courier New" w:hAnsi="Courier New" w:cs="Courier New"/>
          <w:color w:val="000000"/>
          <w:kern w:val="0"/>
          <w:sz w:val="20"/>
          <w:szCs w:val="20"/>
        </w:rPr>
        <w:t xml:space="preserve"> = -7814290464584999876L;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JFreeChart </w:t>
      </w:r>
      <w:r>
        <w:rPr>
          <w:rFonts w:ascii="Courier New" w:hAnsi="Courier New" w:cs="Courier New"/>
          <w:color w:val="0000C0"/>
          <w:kern w:val="0"/>
          <w:sz w:val="20"/>
          <w:szCs w:val="20"/>
        </w:rPr>
        <w:t>chart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JFreeChart getChart()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chart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execute(){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ValueAxis xAxis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NumberAxis(</w:t>
      </w:r>
      <w:r>
        <w:rPr>
          <w:rFonts w:ascii="Courier New" w:hAnsi="Courier New" w:cs="Courier New"/>
          <w:color w:val="2A00FF"/>
          <w:kern w:val="0"/>
          <w:sz w:val="20"/>
          <w:szCs w:val="20"/>
        </w:rPr>
        <w:t>"年度"</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ValueAxis yAxis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NumberAxis(</w:t>
      </w:r>
      <w:r>
        <w:rPr>
          <w:rFonts w:ascii="Courier New" w:hAnsi="Courier New" w:cs="Courier New"/>
          <w:color w:val="2A00FF"/>
          <w:kern w:val="0"/>
          <w:sz w:val="20"/>
          <w:szCs w:val="20"/>
        </w:rPr>
        <w:t>"产值"</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XYSeries xySeries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XYSeries(</w:t>
      </w:r>
      <w:r>
        <w:rPr>
          <w:rFonts w:ascii="Courier New" w:hAnsi="Courier New" w:cs="Courier New"/>
          <w:color w:val="2A00FF"/>
          <w:kern w:val="0"/>
          <w:sz w:val="20"/>
          <w:szCs w:val="20"/>
        </w:rPr>
        <w:t>"绿豆"</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xySeries.add(0,300);</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xySeries.add(1,200);</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xySeries.add(2,400);</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xySeries.add(3,500);</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xySeries.add(4,600);</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xySeries.add(5,500);</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xySeries.add(6,800);</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xySeries.add(7,1000);</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xySeries.add(8,1100);</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XYSeriesCollection xyDataset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XYSeriesCollection(xySeries);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XYPlot xyPlot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XYPlot(xyDataset,xAxis,yAxis,</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StandardXYItemRenderer(StandardXYItemRenderer.</w:t>
      </w:r>
      <w:r>
        <w:rPr>
          <w:rFonts w:ascii="Courier New" w:hAnsi="Courier New" w:cs="Courier New"/>
          <w:i/>
          <w:iCs/>
          <w:color w:val="0000C0"/>
          <w:kern w:val="0"/>
          <w:sz w:val="20"/>
          <w:szCs w:val="20"/>
        </w:rPr>
        <w:t>SHAPES_AND_LINES</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chart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JFreeChart(xyPlot);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SUCCESS</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pPr>
        <w:pStyle w:val="4"/>
        <w:rPr>
          <w:rFonts w:hint="eastAsia"/>
        </w:rPr>
      </w:pPr>
      <w:r>
        <w:rPr>
          <w:rFonts w:hint="eastAsia"/>
        </w:rPr>
        <w:t>配置文件</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package</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"p2"</w:t>
      </w:r>
      <w:r>
        <w:rPr>
          <w:rFonts w:ascii="Courier New" w:hAnsi="Courier New" w:cs="Courier New"/>
          <w:kern w:val="0"/>
          <w:sz w:val="20"/>
          <w:szCs w:val="20"/>
        </w:rPr>
        <w:t xml:space="preserve"> </w:t>
      </w:r>
      <w:r>
        <w:rPr>
          <w:rFonts w:ascii="Courier New" w:hAnsi="Courier New" w:cs="Courier New"/>
          <w:color w:val="7F007F"/>
          <w:kern w:val="0"/>
          <w:sz w:val="20"/>
          <w:szCs w:val="20"/>
        </w:rPr>
        <w:t>extends</w:t>
      </w:r>
      <w:r>
        <w:rPr>
          <w:rFonts w:ascii="Courier New" w:hAnsi="Courier New" w:cs="Courier New"/>
          <w:color w:val="000000"/>
          <w:kern w:val="0"/>
          <w:sz w:val="20"/>
          <w:szCs w:val="20"/>
        </w:rPr>
        <w:t>=</w:t>
      </w:r>
      <w:r>
        <w:rPr>
          <w:rFonts w:ascii="Courier New" w:hAnsi="Courier New" w:cs="Courier New"/>
          <w:i/>
          <w:iCs/>
          <w:color w:val="2A00FF"/>
          <w:kern w:val="0"/>
          <w:sz w:val="20"/>
          <w:szCs w:val="20"/>
        </w:rPr>
        <w:t>"jfreechart-default"</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action</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"chart"</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"wiva.struts2.train.action.GetChartAction"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"chart"</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"width"</w:t>
      </w:r>
      <w:r>
        <w:rPr>
          <w:rFonts w:ascii="Courier New" w:hAnsi="Courier New" w:cs="Courier New"/>
          <w:color w:val="008080"/>
          <w:kern w:val="0"/>
          <w:sz w:val="20"/>
          <w:szCs w:val="20"/>
        </w:rPr>
        <w:t>&gt;</w:t>
      </w:r>
      <w:r>
        <w:rPr>
          <w:rFonts w:ascii="Courier New" w:hAnsi="Courier New" w:cs="Courier New"/>
          <w:color w:val="000000"/>
          <w:kern w:val="0"/>
          <w:sz w:val="20"/>
          <w:szCs w:val="20"/>
        </w:rPr>
        <w:t>600</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"height"</w:t>
      </w:r>
      <w:r>
        <w:rPr>
          <w:rFonts w:ascii="Courier New" w:hAnsi="Courier New" w:cs="Courier New"/>
          <w:color w:val="008080"/>
          <w:kern w:val="0"/>
          <w:sz w:val="20"/>
          <w:szCs w:val="20"/>
        </w:rPr>
        <w:t>&gt;</w:t>
      </w:r>
      <w:r>
        <w:rPr>
          <w:rFonts w:ascii="Courier New" w:hAnsi="Courier New" w:cs="Courier New"/>
          <w:color w:val="000000"/>
          <w:kern w:val="0"/>
          <w:sz w:val="20"/>
          <w:szCs w:val="20"/>
        </w:rPr>
        <w:t>400</w:t>
      </w:r>
      <w:r>
        <w:rPr>
          <w:rFonts w:ascii="Courier New" w:hAnsi="Courier New" w:cs="Courier New"/>
          <w:color w:val="008080"/>
          <w:kern w:val="0"/>
          <w:sz w:val="20"/>
          <w:szCs w:val="20"/>
        </w:rPr>
        <w:t>&lt;/</w:t>
      </w:r>
      <w:r>
        <w:rPr>
          <w:rFonts w:ascii="Courier New" w:hAnsi="Courier New" w:cs="Courier New"/>
          <w:color w:val="3F7F7F"/>
          <w:kern w:val="0"/>
          <w:sz w:val="20"/>
          <w:szCs w:val="20"/>
        </w:rPr>
        <w:t>param</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action</w:t>
      </w:r>
      <w:r>
        <w:rPr>
          <w:rFonts w:ascii="Courier New" w:hAnsi="Courier New" w:cs="Courier New"/>
          <w:color w:val="008080"/>
          <w:kern w:val="0"/>
          <w:sz w:val="20"/>
          <w:szCs w:val="20"/>
        </w:rPr>
        <w:t>&gt;</w:t>
      </w:r>
    </w:p>
    <w:p>
      <w:pPr>
        <w:rPr>
          <w:rFonts w:hint="eastAsia" w:ascii="Courier New" w:hAnsi="Courier New" w:cs="Courier New"/>
          <w:color w:val="008080"/>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package</w:t>
      </w:r>
      <w:r>
        <w:rPr>
          <w:rFonts w:ascii="Courier New" w:hAnsi="Courier New" w:cs="Courier New"/>
          <w:color w:val="008080"/>
          <w:kern w:val="0"/>
          <w:sz w:val="20"/>
          <w:szCs w:val="20"/>
        </w:rPr>
        <w:t>&gt;</w:t>
      </w:r>
    </w:p>
    <w:p>
      <w:pPr>
        <w:pStyle w:val="4"/>
        <w:rPr>
          <w:rFonts w:hint="eastAsia"/>
          <w:kern w:val="0"/>
        </w:rPr>
      </w:pPr>
      <w:r>
        <w:rPr>
          <w:rFonts w:hint="eastAsia"/>
          <w:kern w:val="0"/>
        </w:rPr>
        <w:t>页面</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body</w:t>
      </w:r>
      <w:r>
        <w:rPr>
          <w:rFonts w:ascii="Courier New" w:hAnsi="Courier New" w:cs="Courier New"/>
          <w:color w:val="008080"/>
          <w:kern w:val="0"/>
          <w:sz w:val="20"/>
          <w:szCs w:val="20"/>
        </w:rPr>
        <w:t>&gt;</w:t>
      </w: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s:url</w:t>
      </w:r>
      <w:r>
        <w:rPr>
          <w:rFonts w:ascii="Courier New" w:hAnsi="Courier New" w:cs="Courier New"/>
          <w:kern w:val="0"/>
          <w:sz w:val="20"/>
          <w:szCs w:val="20"/>
        </w:rPr>
        <w:t xml:space="preserve"> </w:t>
      </w:r>
      <w:r>
        <w:rPr>
          <w:rFonts w:ascii="Courier New" w:hAnsi="Courier New" w:cs="Courier New"/>
          <w:color w:val="7F007F"/>
          <w:kern w:val="0"/>
          <w:sz w:val="20"/>
          <w:szCs w:val="20"/>
        </w:rPr>
        <w:t>action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"chart"</w:t>
      </w:r>
      <w:r>
        <w:rPr>
          <w:rFonts w:ascii="Courier New" w:hAnsi="Courier New" w:cs="Courier New"/>
          <w:kern w:val="0"/>
          <w:sz w:val="20"/>
          <w:szCs w:val="20"/>
        </w:rPr>
        <w:t xml:space="preserve"> </w:t>
      </w:r>
      <w:r>
        <w:rPr>
          <w:rFonts w:ascii="Courier New" w:hAnsi="Courier New" w:cs="Courier New"/>
          <w:color w:val="7F007F"/>
          <w:kern w:val="0"/>
          <w:sz w:val="20"/>
          <w:szCs w:val="20"/>
        </w:rPr>
        <w:t>var</w:t>
      </w:r>
      <w:r>
        <w:rPr>
          <w:rFonts w:ascii="Courier New" w:hAnsi="Courier New" w:cs="Courier New"/>
          <w:color w:val="000000"/>
          <w:kern w:val="0"/>
          <w:sz w:val="20"/>
          <w:szCs w:val="20"/>
        </w:rPr>
        <w:t>=</w:t>
      </w:r>
      <w:r>
        <w:rPr>
          <w:rFonts w:ascii="Courier New" w:hAnsi="Courier New" w:cs="Courier New"/>
          <w:i/>
          <w:iCs/>
          <w:color w:val="2A00FF"/>
          <w:kern w:val="0"/>
          <w:sz w:val="20"/>
          <w:szCs w:val="20"/>
        </w:rPr>
        <w:t>"url"</w:t>
      </w:r>
      <w:r>
        <w:rPr>
          <w:rFonts w:ascii="Courier New" w:hAnsi="Courier New" w:cs="Courier New"/>
          <w:color w:val="008080"/>
          <w:kern w:val="0"/>
          <w:sz w:val="20"/>
          <w:szCs w:val="20"/>
        </w:rPr>
        <w:t>&gt;&lt;/</w:t>
      </w:r>
      <w:r>
        <w:rPr>
          <w:rFonts w:ascii="Courier New" w:hAnsi="Courier New" w:cs="Courier New"/>
          <w:color w:val="3F7F7F"/>
          <w:kern w:val="0"/>
          <w:sz w:val="20"/>
          <w:szCs w:val="20"/>
        </w:rPr>
        <w:t>s:url</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img</w:t>
      </w:r>
      <w:r>
        <w:rPr>
          <w:rFonts w:ascii="Courier New" w:hAnsi="Courier New" w:cs="Courier New"/>
          <w:kern w:val="0"/>
          <w:sz w:val="20"/>
          <w:szCs w:val="20"/>
        </w:rPr>
        <w:t xml:space="preserve"> </w:t>
      </w:r>
      <w:r>
        <w:rPr>
          <w:rFonts w:ascii="Courier New" w:hAnsi="Courier New" w:cs="Courier New"/>
          <w:color w:val="7F007F"/>
          <w:kern w:val="0"/>
          <w:sz w:val="20"/>
          <w:szCs w:val="20"/>
        </w:rPr>
        <w:t>src</w:t>
      </w:r>
      <w:r>
        <w:rPr>
          <w:rFonts w:ascii="Courier New" w:hAnsi="Courier New" w:cs="Courier New"/>
          <w:color w:val="000000"/>
          <w:kern w:val="0"/>
          <w:sz w:val="20"/>
          <w:szCs w:val="20"/>
        </w:rPr>
        <w:t>=</w:t>
      </w:r>
      <w:r>
        <w:rPr>
          <w:rFonts w:ascii="Courier New" w:hAnsi="Courier New" w:cs="Courier New"/>
          <w:kern w:val="0"/>
          <w:sz w:val="20"/>
          <w:szCs w:val="20"/>
        </w:rPr>
        <w:t>"</w:t>
      </w:r>
      <w:r>
        <w:rPr>
          <w:rFonts w:ascii="Courier New" w:hAnsi="Courier New" w:cs="Courier New"/>
          <w:color w:val="008080"/>
          <w:kern w:val="0"/>
          <w:sz w:val="20"/>
          <w:szCs w:val="20"/>
        </w:rPr>
        <w:t>&lt;</w:t>
      </w:r>
      <w:r>
        <w:rPr>
          <w:rFonts w:ascii="Courier New" w:hAnsi="Courier New" w:cs="Courier New"/>
          <w:color w:val="3F7F7F"/>
          <w:kern w:val="0"/>
          <w:sz w:val="20"/>
          <w:szCs w:val="20"/>
        </w:rPr>
        <w:t>s:property</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"url"</w:t>
      </w:r>
      <w:r>
        <w:rPr>
          <w:rFonts w:ascii="Courier New" w:hAnsi="Courier New" w:cs="Courier New"/>
          <w:color w:val="008080"/>
          <w:kern w:val="0"/>
          <w:sz w:val="20"/>
          <w:szCs w:val="20"/>
        </w:rPr>
        <w:t>/&gt;</w:t>
      </w:r>
      <w:r>
        <w:rPr>
          <w:rFonts w:ascii="Courier New" w:hAnsi="Courier New" w:cs="Courier New"/>
          <w:kern w:val="0"/>
          <w:sz w:val="20"/>
          <w:szCs w:val="20"/>
        </w:rPr>
        <w:t xml:space="preserve">" </w:t>
      </w:r>
      <w:r>
        <w:rPr>
          <w:rFonts w:ascii="Courier New" w:hAnsi="Courier New" w:cs="Courier New"/>
          <w:color w:val="7F007F"/>
          <w:kern w:val="0"/>
          <w:sz w:val="20"/>
          <w:szCs w:val="20"/>
        </w:rPr>
        <w:t>alt</w:t>
      </w:r>
      <w:r>
        <w:rPr>
          <w:rFonts w:ascii="Courier New" w:hAnsi="Courier New" w:cs="Courier New"/>
          <w:color w:val="000000"/>
          <w:kern w:val="0"/>
          <w:sz w:val="20"/>
          <w:szCs w:val="20"/>
        </w:rPr>
        <w:t>=</w:t>
      </w:r>
      <w:r>
        <w:rPr>
          <w:rFonts w:ascii="Courier New" w:hAnsi="Courier New" w:cs="Courier New"/>
          <w:i/>
          <w:iCs/>
          <w:color w:val="2A00FF"/>
          <w:kern w:val="0"/>
          <w:sz w:val="20"/>
          <w:szCs w:val="20"/>
        </w:rPr>
        <w:t>"hello"</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rPr>
          <w:rFonts w:hint="eastAsia"/>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body</w:t>
      </w:r>
      <w:r>
        <w:rPr>
          <w:rFonts w:ascii="Courier New" w:hAnsi="Courier New" w:cs="Courier New"/>
          <w:color w:val="008080"/>
          <w:kern w:val="0"/>
          <w:sz w:val="20"/>
          <w:szCs w:val="20"/>
        </w:rPr>
        <w:t>&gt;</w:t>
      </w:r>
    </w:p>
    <w:p>
      <w:pPr>
        <w:pStyle w:val="2"/>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w:altName w:val="Microsoft Sans Serif"/>
    <w:panose1 w:val="020B0604020202020204"/>
    <w:charset w:val="00"/>
    <w:family w:val="swiss"/>
    <w:pitch w:val="default"/>
    <w:sig w:usb0="20007A87" w:usb1="80000000" w:usb2="00000008" w:usb3="00000000" w:csb0="000001FF" w:csb1="00000000"/>
  </w:font>
  <w:font w:name="Microsoft Sans Serif">
    <w:panose1 w:val="020B0604020202020204"/>
    <w:charset w:val="00"/>
    <w:family w:val="auto"/>
    <w:pitch w:val="default"/>
    <w:sig w:usb0="E5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japaneseCounting"/>
      <w:lvlText w:val="%1、"/>
      <w:lvlJc w:val="left"/>
      <w:pPr>
        <w:ind w:left="675" w:hanging="6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2"/>
    <w:multiLevelType w:val="multilevel"/>
    <w:tmpl w:val="0000000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0000005"/>
    <w:multiLevelType w:val="multilevel"/>
    <w:tmpl w:val="0000000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00000007"/>
    <w:multiLevelType w:val="multilevel"/>
    <w:tmpl w:val="0000000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00000009"/>
    <w:multiLevelType w:val="multilevel"/>
    <w:tmpl w:val="00000009"/>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000000A"/>
    <w:multiLevelType w:val="multilevel"/>
    <w:tmpl w:val="0000000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0000000F"/>
    <w:multiLevelType w:val="multilevel"/>
    <w:tmpl w:val="0000000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00000010"/>
    <w:multiLevelType w:val="multilevel"/>
    <w:tmpl w:val="00000010"/>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00000011"/>
    <w:multiLevelType w:val="multilevel"/>
    <w:tmpl w:val="0000001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000001B"/>
    <w:multiLevelType w:val="multilevel"/>
    <w:tmpl w:val="0000001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0">
    <w:nsid w:val="0000001F"/>
    <w:multiLevelType w:val="multilevel"/>
    <w:tmpl w:val="0000001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8"/>
  </w:num>
  <w:num w:numId="3">
    <w:abstractNumId w:val="4"/>
  </w:num>
  <w:num w:numId="4">
    <w:abstractNumId w:val="3"/>
  </w:num>
  <w:num w:numId="5">
    <w:abstractNumId w:val="5"/>
  </w:num>
  <w:num w:numId="6">
    <w:abstractNumId w:val="9"/>
  </w:num>
  <w:num w:numId="7">
    <w:abstractNumId w:val="2"/>
  </w:num>
  <w:num w:numId="8">
    <w:abstractNumId w:val="7"/>
  </w:num>
  <w:num w:numId="9">
    <w:abstractNumId w:val="1"/>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48D766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paragraph" w:styleId="2">
    <w:name w:val="heading 1"/>
    <w:basedOn w:val="1"/>
    <w:next w:val="1"/>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uiPriority w:val="0"/>
    <w:pPr>
      <w:keepNext/>
      <w:keepLines/>
      <w:spacing w:before="260" w:beforeLines="0" w:after="260" w:afterLines="0" w:line="416" w:lineRule="auto"/>
      <w:outlineLvl w:val="1"/>
    </w:pPr>
    <w:rPr>
      <w:rFonts w:ascii="Arial" w:hAnsi="Arial" w:eastAsia="黑体"/>
      <w:b/>
      <w:bCs/>
      <w:sz w:val="32"/>
      <w:szCs w:val="32"/>
    </w:rPr>
  </w:style>
  <w:style w:type="paragraph" w:styleId="4">
    <w:name w:val="heading 3"/>
    <w:basedOn w:val="1"/>
    <w:next w:val="1"/>
    <w:uiPriority w:val="0"/>
    <w:pPr>
      <w:keepNext/>
      <w:keepLines/>
      <w:spacing w:before="260" w:beforeLines="0" w:after="260" w:afterLines="0" w:line="416" w:lineRule="auto"/>
      <w:outlineLvl w:val="2"/>
    </w:pPr>
    <w:rPr>
      <w:b/>
      <w:bCs/>
      <w:sz w:val="32"/>
      <w:szCs w:val="32"/>
    </w:rPr>
  </w:style>
  <w:style w:type="paragraph" w:styleId="5">
    <w:name w:val="heading 4"/>
    <w:basedOn w:val="1"/>
    <w:next w:val="1"/>
    <w:uiPriority w:val="0"/>
    <w:pPr>
      <w:keepNext/>
      <w:keepLines/>
      <w:spacing w:before="280" w:beforeLines="0" w:after="290" w:afterLines="0" w:line="376" w:lineRule="auto"/>
      <w:outlineLvl w:val="3"/>
    </w:pPr>
    <w:rPr>
      <w:rFonts w:ascii="Arial" w:hAnsi="Arial" w:eastAsia="黑体"/>
      <w:b/>
      <w:bCs/>
      <w:sz w:val="28"/>
      <w:szCs w:val="28"/>
    </w:rPr>
  </w:style>
  <w:style w:type="paragraph" w:styleId="6">
    <w:name w:val="heading 5"/>
    <w:basedOn w:val="1"/>
    <w:next w:val="1"/>
    <w:uiPriority w:val="0"/>
    <w:pPr>
      <w:keepNext/>
      <w:keepLines/>
      <w:spacing w:before="280" w:beforeLines="0" w:after="290" w:afterLines="0" w:line="376" w:lineRule="auto"/>
      <w:outlineLvl w:val="4"/>
    </w:pPr>
    <w:rPr>
      <w:b/>
      <w:bCs/>
      <w:sz w:val="28"/>
      <w:szCs w:val="28"/>
    </w:rPr>
  </w:style>
  <w:style w:type="paragraph" w:styleId="7">
    <w:name w:val="heading 6"/>
    <w:basedOn w:val="1"/>
    <w:next w:val="1"/>
    <w:uiPriority w:val="0"/>
    <w:pPr>
      <w:keepNext/>
      <w:keepLines/>
      <w:spacing w:before="240" w:beforeLines="0" w:after="64" w:afterLines="0" w:line="320" w:lineRule="auto"/>
      <w:outlineLvl w:val="5"/>
    </w:pPr>
    <w:rPr>
      <w:rFonts w:ascii="Arial" w:hAnsi="Arial" w:eastAsia="黑体"/>
      <w:b/>
      <w:bCs/>
      <w:sz w:val="24"/>
    </w:rPr>
  </w:style>
  <w:style w:type="character" w:default="1" w:styleId="16">
    <w:name w:val="Default Paragraph Font"/>
    <w:uiPriority w:val="0"/>
  </w:style>
  <w:style w:type="table" w:default="1" w:styleId="15">
    <w:name w:val="Normal Table"/>
    <w:semiHidden/>
    <w:uiPriority w:val="0"/>
    <w:tblPr>
      <w:tblCellMar>
        <w:top w:w="0" w:type="dxa"/>
        <w:left w:w="108" w:type="dxa"/>
        <w:bottom w:w="0" w:type="dxa"/>
        <w:right w:w="108" w:type="dxa"/>
      </w:tblCellMar>
    </w:tblPr>
  </w:style>
  <w:style w:type="paragraph" w:styleId="8">
    <w:name w:val="caption"/>
    <w:basedOn w:val="1"/>
    <w:next w:val="1"/>
    <w:uiPriority w:val="0"/>
    <w:rPr>
      <w:rFonts w:ascii="Arial" w:hAnsi="Arial" w:eastAsia="黑体" w:cs="Arial"/>
      <w:sz w:val="20"/>
      <w:szCs w:val="20"/>
    </w:rPr>
  </w:style>
  <w:style w:type="paragraph" w:styleId="9">
    <w:name w:val="Document Map"/>
    <w:basedOn w:val="1"/>
    <w:uiPriority w:val="0"/>
    <w:pPr>
      <w:shd w:val="clear" w:color="auto" w:fill="000080"/>
    </w:pPr>
  </w:style>
  <w:style w:type="paragraph" w:styleId="10">
    <w:name w:val="footer"/>
    <w:basedOn w:val="1"/>
    <w:link w:val="22"/>
    <w:uiPriority w:val="0"/>
    <w:pPr>
      <w:tabs>
        <w:tab w:val="center" w:pos="4153"/>
        <w:tab w:val="right" w:pos="8306"/>
      </w:tabs>
      <w:snapToGrid w:val="0"/>
      <w:jc w:val="left"/>
    </w:pPr>
    <w:rPr>
      <w:kern w:val="2"/>
      <w:sz w:val="18"/>
      <w:szCs w:val="18"/>
    </w:rPr>
  </w:style>
  <w:style w:type="paragraph" w:styleId="11">
    <w:name w:val="header"/>
    <w:basedOn w:val="1"/>
    <w:link w:val="23"/>
    <w:uiPriority w:val="0"/>
    <w:pPr>
      <w:pBdr>
        <w:bottom w:val="single" w:color="auto" w:sz="6" w:space="1"/>
      </w:pBdr>
      <w:tabs>
        <w:tab w:val="center" w:pos="4153"/>
        <w:tab w:val="right" w:pos="8306"/>
      </w:tabs>
      <w:snapToGrid w:val="0"/>
      <w:jc w:val="center"/>
    </w:pPr>
    <w:rPr>
      <w:kern w:val="2"/>
      <w:sz w:val="18"/>
      <w:szCs w:val="18"/>
    </w:rPr>
  </w:style>
  <w:style w:type="paragraph" w:styleId="12">
    <w:name w:val="HTML Preformatted"/>
    <w:basedOn w:val="1"/>
    <w:link w:val="20"/>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rPr>
  </w:style>
  <w:style w:type="paragraph" w:styleId="13">
    <w:name w:val="Normal (Web)"/>
    <w:basedOn w:val="1"/>
    <w:uiPriority w:val="0"/>
    <w:pPr>
      <w:widowControl/>
      <w:spacing w:before="100" w:beforeLines="0" w:beforeAutospacing="1" w:after="100" w:afterLines="0" w:afterAutospacing="1"/>
      <w:jc w:val="left"/>
    </w:pPr>
    <w:rPr>
      <w:rFonts w:ascii="宋体" w:hAnsi="宋体" w:cs="宋体"/>
      <w:kern w:val="0"/>
      <w:sz w:val="24"/>
    </w:rPr>
  </w:style>
  <w:style w:type="paragraph" w:styleId="14">
    <w:name w:val="Title"/>
    <w:basedOn w:val="1"/>
    <w:next w:val="1"/>
    <w:link w:val="21"/>
    <w:uiPriority w:val="0"/>
    <w:pPr>
      <w:spacing w:before="240" w:beforeLines="0" w:after="60" w:afterLines="0"/>
      <w:jc w:val="center"/>
      <w:outlineLvl w:val="0"/>
    </w:pPr>
    <w:rPr>
      <w:rFonts w:ascii="Cambria" w:hAnsi="Cambria" w:cs="Times New Roman"/>
      <w:b/>
      <w:bCs/>
      <w:kern w:val="2"/>
      <w:sz w:val="32"/>
      <w:szCs w:val="32"/>
    </w:rPr>
  </w:style>
  <w:style w:type="character" w:styleId="17">
    <w:name w:val="FollowedHyperlink"/>
    <w:basedOn w:val="16"/>
    <w:uiPriority w:val="0"/>
    <w:rPr>
      <w:color w:val="800080"/>
      <w:u w:val="single"/>
    </w:rPr>
  </w:style>
  <w:style w:type="character" w:styleId="18">
    <w:name w:val="HTML Typewriter"/>
    <w:basedOn w:val="16"/>
    <w:uiPriority w:val="0"/>
    <w:rPr>
      <w:rFonts w:ascii="宋体" w:hAnsi="宋体" w:eastAsia="宋体" w:cs="宋体"/>
      <w:sz w:val="24"/>
      <w:szCs w:val="24"/>
    </w:rPr>
  </w:style>
  <w:style w:type="character" w:styleId="19">
    <w:name w:val="Hyperlink"/>
    <w:basedOn w:val="16"/>
    <w:uiPriority w:val="0"/>
    <w:rPr>
      <w:color w:val="0000FF"/>
      <w:u w:val="single"/>
    </w:rPr>
  </w:style>
  <w:style w:type="character" w:customStyle="1" w:styleId="20">
    <w:name w:val=" Char Char"/>
    <w:basedOn w:val="16"/>
    <w:link w:val="12"/>
    <w:uiPriority w:val="0"/>
    <w:rPr>
      <w:rFonts w:ascii="宋体" w:hAnsi="宋体" w:cs="宋体"/>
      <w:sz w:val="24"/>
      <w:szCs w:val="24"/>
    </w:rPr>
  </w:style>
  <w:style w:type="character" w:customStyle="1" w:styleId="21">
    <w:name w:val=" Char Char1"/>
    <w:basedOn w:val="16"/>
    <w:link w:val="14"/>
    <w:uiPriority w:val="0"/>
    <w:rPr>
      <w:rFonts w:ascii="Cambria" w:hAnsi="Cambria" w:cs="Times New Roman"/>
      <w:b/>
      <w:bCs/>
      <w:kern w:val="2"/>
      <w:sz w:val="32"/>
      <w:szCs w:val="32"/>
    </w:rPr>
  </w:style>
  <w:style w:type="character" w:customStyle="1" w:styleId="22">
    <w:name w:val=" Char Char2"/>
    <w:basedOn w:val="16"/>
    <w:link w:val="10"/>
    <w:uiPriority w:val="0"/>
    <w:rPr>
      <w:kern w:val="2"/>
      <w:sz w:val="18"/>
      <w:szCs w:val="18"/>
    </w:rPr>
  </w:style>
  <w:style w:type="character" w:customStyle="1" w:styleId="23">
    <w:name w:val=" Char Char3"/>
    <w:basedOn w:val="16"/>
    <w:link w:val="11"/>
    <w:uiPriority w:val="0"/>
    <w:rPr>
      <w:kern w:val="2"/>
      <w:sz w:val="18"/>
      <w:szCs w:val="18"/>
    </w:rPr>
  </w:style>
  <w:style w:type="character" w:customStyle="1" w:styleId="24">
    <w:name w:val="code-quote1"/>
    <w:basedOn w:val="16"/>
    <w:uiPriority w:val="0"/>
    <w:rPr>
      <w:color w:val="00910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Manager>王昭珽</Manager>
  <Company>王昭珽</Company>
  <Pages>1</Pages>
  <Words>6815</Words>
  <Characters>38846</Characters>
  <Lines>323</Lines>
  <Paragraphs>91</Paragraphs>
  <TotalTime>0</TotalTime>
  <ScaleCrop>false</ScaleCrop>
  <LinksUpToDate>false</LinksUpToDate>
  <CharactersWithSpaces>45570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2010-11-06T06:27:00Z</dcterms:created>
  <dc:creator>王昭珽</dc:creator>
  <cp:lastModifiedBy>zhangxue</cp:lastModifiedBy>
  <dcterms:modified xsi:type="dcterms:W3CDTF">2022-07-22T02:16:55Z</dcterms:modified>
  <dc:title>类型转换</dc:title>
  <cp:revision>1068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83CA179E9EF043A7B6E77EE698718BC9</vt:lpwstr>
  </property>
</Properties>
</file>